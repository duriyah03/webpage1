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Garamond" w:eastAsiaTheme="minorHAnsi" w:hAnsi="Garamond"/>
          <w:color w:val="5B9BD5" w:themeColor="accent1"/>
          <w:kern w:val="2"/>
          <w:sz w:val="24"/>
          <w:szCs w:val="24"/>
        </w:rPr>
        <w:id w:val="-768618484"/>
        <w:docPartObj>
          <w:docPartGallery w:val="Cover Pages"/>
          <w:docPartUnique/>
        </w:docPartObj>
      </w:sdtPr>
      <w:sdtEndPr>
        <w:rPr>
          <w:rFonts w:eastAsia="Times New Roman" w:cstheme="minorHAnsi"/>
          <w:b/>
          <w:bCs/>
          <w:color w:val="000000" w:themeColor="text1"/>
          <w14:ligatures w14:val="none"/>
        </w:rPr>
      </w:sdtEndPr>
      <w:sdtContent>
        <w:p w14:paraId="778D6A0B" w14:textId="77777777" w:rsidR="0002507A" w:rsidRPr="000E12EC" w:rsidRDefault="0002507A" w:rsidP="0002507A">
          <w:pPr>
            <w:pStyle w:val="NoSpacing"/>
            <w:spacing w:before="1540" w:after="240"/>
            <w:jc w:val="center"/>
            <w:rPr>
              <w:rFonts w:ascii="Algerian" w:hAnsi="Algerian"/>
              <w:color w:val="5B9BD5" w:themeColor="accent1"/>
              <w:sz w:val="24"/>
              <w:szCs w:val="24"/>
            </w:rPr>
          </w:pPr>
          <w:r w:rsidRPr="000E12EC">
            <w:rPr>
              <w:rFonts w:ascii="Algerian" w:hAnsi="Algerian"/>
              <w:noProof/>
              <w:color w:val="5B9BD5" w:themeColor="accent1"/>
              <w:sz w:val="24"/>
              <w:szCs w:val="24"/>
            </w:rPr>
            <w:drawing>
              <wp:inline distT="0" distB="0" distL="0" distR="0" wp14:anchorId="59EB5396" wp14:editId="33F2957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heme="majorBidi"/>
              <w:b/>
              <w:bCs/>
              <w:caps/>
              <w:sz w:val="24"/>
              <w:szCs w:val="24"/>
            </w:rPr>
            <w:alias w:val="Title"/>
            <w:tag w:val=""/>
            <w:id w:val="1735040861"/>
            <w:placeholder>
              <w:docPart w:val="693F947A8F124474AB5999C7A146AB32"/>
            </w:placeholder>
            <w:dataBinding w:prefixMappings="xmlns:ns0='http://purl.org/dc/elements/1.1/' xmlns:ns1='http://schemas.openxmlformats.org/package/2006/metadata/core-properties' " w:xpath="/ns1:coreProperties[1]/ns0:title[1]" w:storeItemID="{6C3C8BC8-F283-45AE-878A-BAB7291924A1}"/>
            <w:text/>
          </w:sdtPr>
          <w:sdtContent>
            <w:p w14:paraId="072A3205" w14:textId="39DDE603" w:rsidR="0002507A" w:rsidRPr="000E12EC" w:rsidRDefault="000E12EC" w:rsidP="000E12EC">
              <w:pPr>
                <w:pStyle w:val="NoSpacing"/>
                <w:pBdr>
                  <w:top w:val="single" w:sz="6" w:space="6" w:color="5B9BD5" w:themeColor="accent1"/>
                  <w:bottom w:val="single" w:sz="6" w:space="6" w:color="5B9BD5" w:themeColor="accent1"/>
                </w:pBdr>
                <w:jc w:val="center"/>
                <w:rPr>
                  <w:rFonts w:ascii="Algerian" w:eastAsiaTheme="majorEastAsia" w:hAnsi="Algerian" w:cstheme="majorBidi"/>
                  <w:b/>
                  <w:bCs/>
                  <w:caps/>
                  <w:sz w:val="24"/>
                  <w:szCs w:val="24"/>
                </w:rPr>
              </w:pPr>
              <w:r w:rsidRPr="000E12EC">
                <w:rPr>
                  <w:rFonts w:ascii="Algerian" w:eastAsiaTheme="majorEastAsia" w:hAnsi="Algerian" w:cstheme="majorBidi"/>
                  <w:b/>
                  <w:bCs/>
                  <w:sz w:val="24"/>
                  <w:szCs w:val="24"/>
                </w:rPr>
                <w:t>780-206 ISLAMIC HISTORY AND CIVILIZATION</w:t>
              </w:r>
            </w:p>
          </w:sdtContent>
        </w:sdt>
        <w:sdt>
          <w:sdtPr>
            <w:rPr>
              <w:rFonts w:ascii="Garamond" w:hAnsi="Garamond" w:cs="Times New Roman"/>
              <w:b/>
              <w:bCs/>
              <w:sz w:val="24"/>
              <w:szCs w:val="24"/>
            </w:rPr>
            <w:alias w:val="Subtitle"/>
            <w:tag w:val=""/>
            <w:id w:val="328029620"/>
            <w:placeholder>
              <w:docPart w:val="4ACDB01C28014EC2A563366BE081FD78"/>
            </w:placeholder>
            <w:dataBinding w:prefixMappings="xmlns:ns0='http://purl.org/dc/elements/1.1/' xmlns:ns1='http://schemas.openxmlformats.org/package/2006/metadata/core-properties' " w:xpath="/ns1:coreProperties[1]/ns0:subject[1]" w:storeItemID="{6C3C8BC8-F283-45AE-878A-BAB7291924A1}"/>
            <w:text/>
          </w:sdtPr>
          <w:sdtContent>
            <w:p w14:paraId="78CD8D67" w14:textId="35DEA837" w:rsidR="0002507A" w:rsidRPr="000E12EC" w:rsidRDefault="000E12EC" w:rsidP="0002507A">
              <w:pPr>
                <w:pStyle w:val="NoSpacing"/>
                <w:jc w:val="center"/>
                <w:rPr>
                  <w:rFonts w:ascii="Garamond" w:hAnsi="Garamond"/>
                  <w:b/>
                  <w:bCs/>
                  <w:sz w:val="24"/>
                  <w:szCs w:val="24"/>
                </w:rPr>
              </w:pPr>
              <w:r w:rsidRPr="000E12EC">
                <w:rPr>
                  <w:rFonts w:ascii="Garamond" w:hAnsi="Garamond" w:cs="Times New Roman"/>
                  <w:b/>
                  <w:bCs/>
                  <w:sz w:val="24"/>
                  <w:szCs w:val="24"/>
                </w:rPr>
                <w:t>Sem 1, 2025</w:t>
              </w:r>
            </w:p>
          </w:sdtContent>
        </w:sdt>
        <w:p w14:paraId="00B6B357" w14:textId="77777777" w:rsidR="0002507A" w:rsidRPr="000E12EC" w:rsidRDefault="0002507A" w:rsidP="0002507A">
          <w:pPr>
            <w:pStyle w:val="NoSpacing"/>
            <w:jc w:val="center"/>
            <w:rPr>
              <w:rFonts w:ascii="Garamond" w:hAnsi="Garamond"/>
              <w:b/>
              <w:bCs/>
              <w:sz w:val="24"/>
              <w:szCs w:val="24"/>
            </w:rPr>
          </w:pPr>
        </w:p>
        <w:p w14:paraId="42B83AD2" w14:textId="77777777" w:rsidR="0002507A" w:rsidRDefault="0002507A" w:rsidP="0002507A">
          <w:pPr>
            <w:pStyle w:val="NoSpacing"/>
            <w:jc w:val="center"/>
            <w:rPr>
              <w:rFonts w:ascii="Garamond" w:hAnsi="Garamond"/>
              <w:color w:val="5B9BD5" w:themeColor="accent1"/>
              <w:sz w:val="24"/>
              <w:szCs w:val="24"/>
            </w:rPr>
          </w:pPr>
          <w:r w:rsidRPr="000E4F4C">
            <w:rPr>
              <w:rFonts w:ascii="Garamond" w:hAnsi="Garamond"/>
              <w:noProof/>
              <w:color w:val="5B9BD5" w:themeColor="accent1"/>
              <w:sz w:val="24"/>
              <w:szCs w:val="24"/>
            </w:rPr>
            <w:drawing>
              <wp:inline distT="0" distB="0" distL="0" distR="0" wp14:anchorId="7C5D706A" wp14:editId="27AE7F7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B94EA9" w14:textId="77777777" w:rsidR="000E12EC" w:rsidRDefault="000E12EC" w:rsidP="0002507A">
          <w:pPr>
            <w:pStyle w:val="NoSpacing"/>
            <w:jc w:val="center"/>
            <w:rPr>
              <w:rFonts w:ascii="Garamond" w:hAnsi="Garamond"/>
              <w:color w:val="5B9BD5" w:themeColor="accent1"/>
              <w:sz w:val="24"/>
              <w:szCs w:val="24"/>
            </w:rPr>
          </w:pPr>
        </w:p>
        <w:p w14:paraId="56BB7E44" w14:textId="04F35217" w:rsidR="000E12EC" w:rsidRPr="000E12EC" w:rsidRDefault="000E12EC" w:rsidP="0002507A">
          <w:pPr>
            <w:pStyle w:val="NoSpacing"/>
            <w:jc w:val="center"/>
            <w:rPr>
              <w:rFonts w:ascii="Garamond" w:hAnsi="Garamond"/>
              <w:b/>
              <w:bCs/>
              <w:color w:val="000000" w:themeColor="text1"/>
              <w:sz w:val="36"/>
              <w:szCs w:val="36"/>
              <w:lang w:val="fr-FR"/>
            </w:rPr>
          </w:pPr>
          <w:proofErr w:type="spellStart"/>
          <w:r w:rsidRPr="000E12EC">
            <w:rPr>
              <w:rFonts w:ascii="Garamond" w:hAnsi="Garamond"/>
              <w:b/>
              <w:bCs/>
              <w:color w:val="000000" w:themeColor="text1"/>
              <w:sz w:val="36"/>
              <w:szCs w:val="36"/>
              <w:lang w:val="fr-FR"/>
            </w:rPr>
            <w:t>Asst</w:t>
          </w:r>
          <w:proofErr w:type="spellEnd"/>
          <w:r w:rsidRPr="000E12EC">
            <w:rPr>
              <w:rFonts w:ascii="Garamond" w:hAnsi="Garamond"/>
              <w:b/>
              <w:bCs/>
              <w:color w:val="000000" w:themeColor="text1"/>
              <w:sz w:val="36"/>
              <w:szCs w:val="36"/>
              <w:lang w:val="fr-FR"/>
            </w:rPr>
            <w:t xml:space="preserve">. Prof. Dr. </w:t>
          </w:r>
          <w:proofErr w:type="spellStart"/>
          <w:r w:rsidRPr="000E12EC">
            <w:rPr>
              <w:rFonts w:ascii="Garamond" w:hAnsi="Garamond"/>
              <w:b/>
              <w:bCs/>
              <w:color w:val="000000" w:themeColor="text1"/>
              <w:sz w:val="36"/>
              <w:szCs w:val="36"/>
              <w:lang w:val="fr-FR"/>
            </w:rPr>
            <w:t>Abdulai</w:t>
          </w:r>
          <w:proofErr w:type="spellEnd"/>
          <w:r w:rsidRPr="000E12EC">
            <w:rPr>
              <w:rFonts w:ascii="Garamond" w:hAnsi="Garamond"/>
              <w:b/>
              <w:bCs/>
              <w:color w:val="000000" w:themeColor="text1"/>
              <w:sz w:val="36"/>
              <w:szCs w:val="36"/>
              <w:lang w:val="fr-FR"/>
            </w:rPr>
            <w:t xml:space="preserve"> M. Kaba, PhD</w:t>
          </w:r>
        </w:p>
        <w:p w14:paraId="30B56B06" w14:textId="77777777" w:rsidR="0002507A" w:rsidRPr="000E4F4C" w:rsidRDefault="0002507A" w:rsidP="0002507A">
          <w:pPr>
            <w:spacing w:after="0" w:line="240" w:lineRule="auto"/>
            <w:rPr>
              <w:rFonts w:ascii="Garamond" w:eastAsia="Times New Roman" w:hAnsi="Garamond" w:cstheme="minorHAnsi"/>
              <w:b/>
              <w:bCs/>
              <w:color w:val="000000" w:themeColor="text1"/>
              <w:kern w:val="0"/>
              <w:sz w:val="24"/>
              <w:szCs w:val="24"/>
              <w14:ligatures w14:val="none"/>
            </w:rPr>
          </w:pPr>
          <w:r w:rsidRPr="000E4F4C">
            <w:rPr>
              <w:rFonts w:ascii="Garamond" w:hAnsi="Garamond"/>
              <w:noProof/>
              <w:sz w:val="24"/>
              <w:szCs w:val="24"/>
            </w:rPr>
            <mc:AlternateContent>
              <mc:Choice Requires="wps">
                <w:drawing>
                  <wp:anchor distT="0" distB="0" distL="114300" distR="114300" simplePos="0" relativeHeight="251659264" behindDoc="0" locked="0" layoutInCell="1" allowOverlap="1" wp14:anchorId="6C5C632C" wp14:editId="2F558D9D">
                    <wp:simplePos x="0" y="0"/>
                    <wp:positionH relativeFrom="margin">
                      <wp:posOffset>177800</wp:posOffset>
                    </wp:positionH>
                    <wp:positionV relativeFrom="page">
                      <wp:posOffset>6675120</wp:posOffset>
                    </wp:positionV>
                    <wp:extent cx="5731510" cy="2985135"/>
                    <wp:effectExtent l="0" t="0" r="0" b="0"/>
                    <wp:wrapNone/>
                    <wp:docPr id="21203694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8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olonna MT" w:hAnsi="Colonna MT"/>
                                    <w:b/>
                                    <w:bCs/>
                                    <w:caps/>
                                    <w:sz w:val="36"/>
                                    <w:szCs w:val="36"/>
                                  </w:rPr>
                                  <w:alias w:val="Date"/>
                                  <w:tag w:val=""/>
                                  <w:id w:val="-20279044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D528FB" w14:textId="77777777" w:rsidR="0002507A" w:rsidRPr="00DE695B" w:rsidRDefault="0002507A" w:rsidP="0002507A">
                                    <w:pPr>
                                      <w:pStyle w:val="NoSpacing"/>
                                      <w:spacing w:after="40"/>
                                      <w:jc w:val="center"/>
                                      <w:rPr>
                                        <w:rFonts w:ascii="Colonna MT" w:hAnsi="Colonna MT"/>
                                        <w:b/>
                                        <w:bCs/>
                                        <w:caps/>
                                        <w:sz w:val="36"/>
                                        <w:szCs w:val="36"/>
                                      </w:rPr>
                                    </w:pPr>
                                    <w:r>
                                      <w:rPr>
                                        <w:rFonts w:ascii="Colonna MT" w:hAnsi="Colonna MT"/>
                                        <w:b/>
                                        <w:bCs/>
                                        <w:caps/>
                                        <w:sz w:val="36"/>
                                        <w:szCs w:val="36"/>
                                      </w:rPr>
                                      <w:t xml:space="preserve">     </w:t>
                                    </w:r>
                                  </w:p>
                                </w:sdtContent>
                              </w:sdt>
                              <w:p w14:paraId="6691F50E" w14:textId="77777777" w:rsidR="0002507A" w:rsidRPr="00DE695B" w:rsidRDefault="0002507A" w:rsidP="0002507A">
                                <w:pPr>
                                  <w:pStyle w:val="NoSpacing"/>
                                  <w:spacing w:after="40"/>
                                  <w:jc w:val="center"/>
                                  <w:rPr>
                                    <w:caps/>
                                    <w:sz w:val="28"/>
                                    <w:szCs w:val="28"/>
                                  </w:rPr>
                                </w:pPr>
                              </w:p>
                              <w:p w14:paraId="08730C0E" w14:textId="77777777" w:rsidR="0002507A" w:rsidRDefault="0002507A" w:rsidP="0002507A">
                                <w:pPr>
                                  <w:pStyle w:val="NoSpacing"/>
                                  <w:spacing w:after="40"/>
                                  <w:jc w:val="center"/>
                                  <w:rPr>
                                    <w:caps/>
                                    <w:sz w:val="28"/>
                                    <w:szCs w:val="28"/>
                                  </w:rPr>
                                </w:pPr>
                              </w:p>
                              <w:p w14:paraId="40A23320" w14:textId="77777777" w:rsidR="0002507A" w:rsidRDefault="0002507A" w:rsidP="0002507A">
                                <w:pPr>
                                  <w:pStyle w:val="NoSpacing"/>
                                  <w:spacing w:after="40"/>
                                  <w:jc w:val="center"/>
                                  <w:rPr>
                                    <w:caps/>
                                    <w:sz w:val="28"/>
                                    <w:szCs w:val="28"/>
                                  </w:rPr>
                                </w:pPr>
                              </w:p>
                              <w:p w14:paraId="29903BC0" w14:textId="77777777" w:rsidR="0002507A" w:rsidRDefault="0002507A" w:rsidP="0002507A">
                                <w:pPr>
                                  <w:pStyle w:val="NoSpacing"/>
                                  <w:spacing w:after="40"/>
                                  <w:jc w:val="center"/>
                                  <w:rPr>
                                    <w:caps/>
                                    <w:sz w:val="28"/>
                                    <w:szCs w:val="28"/>
                                  </w:rPr>
                                </w:pPr>
                              </w:p>
                              <w:p w14:paraId="1D510886" w14:textId="77777777" w:rsidR="0002507A" w:rsidRDefault="0002507A" w:rsidP="0002507A">
                                <w:pPr>
                                  <w:pStyle w:val="NoSpacing"/>
                                  <w:spacing w:after="40"/>
                                  <w:jc w:val="center"/>
                                  <w:rPr>
                                    <w:caps/>
                                    <w:sz w:val="28"/>
                                    <w:szCs w:val="28"/>
                                  </w:rPr>
                                </w:pPr>
                              </w:p>
                              <w:p w14:paraId="48C0B301" w14:textId="77777777" w:rsidR="0002507A" w:rsidRDefault="0002507A" w:rsidP="0002507A">
                                <w:pPr>
                                  <w:pStyle w:val="NoSpacing"/>
                                  <w:spacing w:after="40"/>
                                  <w:jc w:val="center"/>
                                  <w:rPr>
                                    <w:caps/>
                                    <w:sz w:val="28"/>
                                    <w:szCs w:val="28"/>
                                  </w:rPr>
                                </w:pPr>
                              </w:p>
                              <w:p w14:paraId="239FFB4A" w14:textId="77777777" w:rsidR="0002507A" w:rsidRDefault="0002507A" w:rsidP="0002507A">
                                <w:pPr>
                                  <w:pStyle w:val="NoSpacing"/>
                                  <w:spacing w:after="40"/>
                                  <w:jc w:val="center"/>
                                  <w:rPr>
                                    <w:caps/>
                                    <w:sz w:val="28"/>
                                    <w:szCs w:val="28"/>
                                  </w:rPr>
                                </w:pPr>
                              </w:p>
                              <w:p w14:paraId="4B781C20" w14:textId="77777777" w:rsidR="0002507A" w:rsidRDefault="0002507A" w:rsidP="0002507A">
                                <w:pPr>
                                  <w:pStyle w:val="NoSpacing"/>
                                  <w:spacing w:after="40"/>
                                  <w:jc w:val="center"/>
                                  <w:rPr>
                                    <w:caps/>
                                    <w:sz w:val="28"/>
                                    <w:szCs w:val="28"/>
                                  </w:rPr>
                                </w:pPr>
                              </w:p>
                              <w:p w14:paraId="59DBD416" w14:textId="77777777" w:rsidR="0002507A" w:rsidRPr="00414B08" w:rsidRDefault="0002507A" w:rsidP="0002507A">
                                <w:pPr>
                                  <w:pStyle w:val="NoSpacing"/>
                                  <w:spacing w:after="40"/>
                                  <w:jc w:val="center"/>
                                  <w:rPr>
                                    <w:rFonts w:ascii="Colonna MT" w:hAnsi="Colonna MT" w:cs="DilleniaUPC"/>
                                    <w:b/>
                                    <w:bCs/>
                                    <w:caps/>
                                    <w:sz w:val="36"/>
                                    <w:szCs w:val="36"/>
                                  </w:rPr>
                                </w:pPr>
                                <w:r w:rsidRPr="00414B08">
                                  <w:rPr>
                                    <w:rFonts w:ascii="Colonna MT" w:hAnsi="Colonna MT" w:cs="DilleniaUPC"/>
                                    <w:b/>
                                    <w:bCs/>
                                    <w:caps/>
                                    <w:sz w:val="36"/>
                                    <w:szCs w:val="36"/>
                                  </w:rPr>
                                  <w:t>Faculty of Islamic Sciences (FaIS)</w:t>
                                </w:r>
                              </w:p>
                              <w:p w14:paraId="61642F60" w14:textId="77777777" w:rsidR="0002507A" w:rsidRPr="00DE695B" w:rsidRDefault="0002507A" w:rsidP="0002507A">
                                <w:pPr>
                                  <w:pStyle w:val="NoSpacing"/>
                                  <w:spacing w:after="40"/>
                                  <w:jc w:val="center"/>
                                  <w:rPr>
                                    <w:b/>
                                    <w:bCs/>
                                    <w:caps/>
                                    <w:sz w:val="40"/>
                                    <w:szCs w:val="40"/>
                                  </w:rPr>
                                </w:pPr>
                                <w:r w:rsidRPr="00DE695B">
                                  <w:rPr>
                                    <w:b/>
                                    <w:bCs/>
                                    <w:caps/>
                                    <w:sz w:val="40"/>
                                    <w:szCs w:val="40"/>
                                  </w:rPr>
                                  <w:t>prince of songkla University Pattani</w:t>
                                </w:r>
                              </w:p>
                              <w:p w14:paraId="5B7A587B" w14:textId="77777777" w:rsidR="0002507A" w:rsidRPr="00DE695B" w:rsidRDefault="00000000" w:rsidP="0002507A">
                                <w:pPr>
                                  <w:pStyle w:val="NoSpacing"/>
                                  <w:jc w:val="center"/>
                                  <w:rPr>
                                    <w:sz w:val="32"/>
                                    <w:szCs w:val="32"/>
                                  </w:rPr>
                                </w:pPr>
                                <w:sdt>
                                  <w:sdtPr>
                                    <w:rPr>
                                      <w:caps/>
                                      <w:sz w:val="32"/>
                                      <w:szCs w:val="32"/>
                                    </w:rPr>
                                    <w:alias w:val="Company"/>
                                    <w:tag w:val=""/>
                                    <w:id w:val="-2022848417"/>
                                    <w:showingPlcHdr/>
                                    <w:dataBinding w:prefixMappings="xmlns:ns0='http://schemas.openxmlformats.org/officeDocument/2006/extended-properties' " w:xpath="/ns0:Properties[1]/ns0:Company[1]" w:storeItemID="{6668398D-A668-4E3E-A5EB-62B293D839F1}"/>
                                    <w:text/>
                                  </w:sdtPr>
                                  <w:sdtContent>
                                    <w:r w:rsidR="0002507A" w:rsidRPr="00DE695B">
                                      <w:rPr>
                                        <w:caps/>
                                        <w:sz w:val="32"/>
                                        <w:szCs w:val="32"/>
                                      </w:rPr>
                                      <w:t xml:space="preserve">     </w:t>
                                    </w:r>
                                  </w:sdtContent>
                                </w:sdt>
                              </w:p>
                              <w:p w14:paraId="7FA14205" w14:textId="77777777" w:rsidR="0002507A" w:rsidRDefault="00000000" w:rsidP="0002507A">
                                <w:pPr>
                                  <w:pStyle w:val="NoSpacing"/>
                                  <w:jc w:val="center"/>
                                  <w:rPr>
                                    <w:color w:val="5B9BD5" w:themeColor="accent1"/>
                                  </w:rPr>
                                </w:pPr>
                                <w:sdt>
                                  <w:sdtPr>
                                    <w:rPr>
                                      <w:color w:val="5B9BD5" w:themeColor="accent1"/>
                                    </w:rPr>
                                    <w:alias w:val="Address"/>
                                    <w:tag w:val=""/>
                                    <w:id w:val="961385789"/>
                                    <w:showingPlcHdr/>
                                    <w:dataBinding w:prefixMappings="xmlns:ns0='http://schemas.microsoft.com/office/2006/coverPageProps' " w:xpath="/ns0:CoverPageProperties[1]/ns0:CompanyAddress[1]" w:storeItemID="{55AF091B-3C7A-41E3-B477-F2FDAA23CFDA}"/>
                                    <w:text/>
                                  </w:sdtPr>
                                  <w:sdtContent>
                                    <w:r w:rsidR="0002507A">
                                      <w:rPr>
                                        <w:color w:val="5B9BD5" w:themeColor="accent1"/>
                                      </w:rPr>
                                      <w:t xml:space="preserve">     </w:t>
                                    </w:r>
                                  </w:sdtContent>
                                </w:sdt>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6C5C632C" id="_x0000_t202" coordsize="21600,21600" o:spt="202" path="m,l,21600r21600,l21600,xe">
                    <v:stroke joinstyle="miter"/>
                    <v:path gradientshapeok="t" o:connecttype="rect"/>
                  </v:shapetype>
                  <v:shape id="Text Box 44" o:spid="_x0000_s1026" type="#_x0000_t202" style="position:absolute;margin-left:14pt;margin-top:525.6pt;width:451.3pt;height:235.0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" filled="f" stroked="f" strokeweight=".5pt">
                    <v:textbox style="mso-fit-shape-to-text:t" inset="0,0,0,0">
                      <w:txbxContent>
                        <w:sdt>
                          <w:sdtPr>
                            <w:rPr>
                              <w:rFonts w:ascii="Colonna MT" w:hAnsi="Colonna MT"/>
                              <w:b/>
                              <w:bCs/>
                              <w:caps/>
                              <w:sz w:val="36"/>
                              <w:szCs w:val="36"/>
                            </w:rPr>
                            <w:alias w:val="Date"/>
                            <w:tag w:val=""/>
                            <w:id w:val="-20279044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D528FB" w14:textId="77777777" w:rsidR="0002507A" w:rsidRPr="00DE695B" w:rsidRDefault="0002507A" w:rsidP="0002507A">
                              <w:pPr>
                                <w:pStyle w:val="NoSpacing"/>
                                <w:spacing w:after="40"/>
                                <w:jc w:val="center"/>
                                <w:rPr>
                                  <w:rFonts w:ascii="Colonna MT" w:hAnsi="Colonna MT"/>
                                  <w:b/>
                                  <w:bCs/>
                                  <w:caps/>
                                  <w:sz w:val="36"/>
                                  <w:szCs w:val="36"/>
                                </w:rPr>
                              </w:pPr>
                              <w:r>
                                <w:rPr>
                                  <w:rFonts w:ascii="Colonna MT" w:hAnsi="Colonna MT"/>
                                  <w:b/>
                                  <w:bCs/>
                                  <w:caps/>
                                  <w:sz w:val="36"/>
                                  <w:szCs w:val="36"/>
                                </w:rPr>
                                <w:t xml:space="preserve">     </w:t>
                              </w:r>
                            </w:p>
                          </w:sdtContent>
                        </w:sdt>
                        <w:p w14:paraId="6691F50E" w14:textId="77777777" w:rsidR="0002507A" w:rsidRPr="00DE695B" w:rsidRDefault="0002507A" w:rsidP="0002507A">
                          <w:pPr>
                            <w:pStyle w:val="NoSpacing"/>
                            <w:spacing w:after="40"/>
                            <w:jc w:val="center"/>
                            <w:rPr>
                              <w:caps/>
                              <w:sz w:val="28"/>
                              <w:szCs w:val="28"/>
                            </w:rPr>
                          </w:pPr>
                        </w:p>
                        <w:p w14:paraId="08730C0E" w14:textId="77777777" w:rsidR="0002507A" w:rsidRDefault="0002507A" w:rsidP="0002507A">
                          <w:pPr>
                            <w:pStyle w:val="NoSpacing"/>
                            <w:spacing w:after="40"/>
                            <w:jc w:val="center"/>
                            <w:rPr>
                              <w:caps/>
                              <w:sz w:val="28"/>
                              <w:szCs w:val="28"/>
                            </w:rPr>
                          </w:pPr>
                        </w:p>
                        <w:p w14:paraId="40A23320" w14:textId="77777777" w:rsidR="0002507A" w:rsidRDefault="0002507A" w:rsidP="0002507A">
                          <w:pPr>
                            <w:pStyle w:val="NoSpacing"/>
                            <w:spacing w:after="40"/>
                            <w:jc w:val="center"/>
                            <w:rPr>
                              <w:caps/>
                              <w:sz w:val="28"/>
                              <w:szCs w:val="28"/>
                            </w:rPr>
                          </w:pPr>
                        </w:p>
                        <w:p w14:paraId="29903BC0" w14:textId="77777777" w:rsidR="0002507A" w:rsidRDefault="0002507A" w:rsidP="0002507A">
                          <w:pPr>
                            <w:pStyle w:val="NoSpacing"/>
                            <w:spacing w:after="40"/>
                            <w:jc w:val="center"/>
                            <w:rPr>
                              <w:caps/>
                              <w:sz w:val="28"/>
                              <w:szCs w:val="28"/>
                            </w:rPr>
                          </w:pPr>
                        </w:p>
                        <w:p w14:paraId="1D510886" w14:textId="77777777" w:rsidR="0002507A" w:rsidRDefault="0002507A" w:rsidP="0002507A">
                          <w:pPr>
                            <w:pStyle w:val="NoSpacing"/>
                            <w:spacing w:after="40"/>
                            <w:jc w:val="center"/>
                            <w:rPr>
                              <w:caps/>
                              <w:sz w:val="28"/>
                              <w:szCs w:val="28"/>
                            </w:rPr>
                          </w:pPr>
                        </w:p>
                        <w:p w14:paraId="48C0B301" w14:textId="77777777" w:rsidR="0002507A" w:rsidRDefault="0002507A" w:rsidP="0002507A">
                          <w:pPr>
                            <w:pStyle w:val="NoSpacing"/>
                            <w:spacing w:after="40"/>
                            <w:jc w:val="center"/>
                            <w:rPr>
                              <w:caps/>
                              <w:sz w:val="28"/>
                              <w:szCs w:val="28"/>
                            </w:rPr>
                          </w:pPr>
                        </w:p>
                        <w:p w14:paraId="239FFB4A" w14:textId="77777777" w:rsidR="0002507A" w:rsidRDefault="0002507A" w:rsidP="0002507A">
                          <w:pPr>
                            <w:pStyle w:val="NoSpacing"/>
                            <w:spacing w:after="40"/>
                            <w:jc w:val="center"/>
                            <w:rPr>
                              <w:caps/>
                              <w:sz w:val="28"/>
                              <w:szCs w:val="28"/>
                            </w:rPr>
                          </w:pPr>
                        </w:p>
                        <w:p w14:paraId="4B781C20" w14:textId="77777777" w:rsidR="0002507A" w:rsidRDefault="0002507A" w:rsidP="0002507A">
                          <w:pPr>
                            <w:pStyle w:val="NoSpacing"/>
                            <w:spacing w:after="40"/>
                            <w:jc w:val="center"/>
                            <w:rPr>
                              <w:caps/>
                              <w:sz w:val="28"/>
                              <w:szCs w:val="28"/>
                            </w:rPr>
                          </w:pPr>
                        </w:p>
                        <w:p w14:paraId="59DBD416" w14:textId="77777777" w:rsidR="0002507A" w:rsidRPr="00414B08" w:rsidRDefault="0002507A" w:rsidP="0002507A">
                          <w:pPr>
                            <w:pStyle w:val="NoSpacing"/>
                            <w:spacing w:after="40"/>
                            <w:jc w:val="center"/>
                            <w:rPr>
                              <w:rFonts w:ascii="Colonna MT" w:hAnsi="Colonna MT" w:cs="DilleniaUPC"/>
                              <w:b/>
                              <w:bCs/>
                              <w:caps/>
                              <w:sz w:val="36"/>
                              <w:szCs w:val="36"/>
                            </w:rPr>
                          </w:pPr>
                          <w:r w:rsidRPr="00414B08">
                            <w:rPr>
                              <w:rFonts w:ascii="Colonna MT" w:hAnsi="Colonna MT" w:cs="DilleniaUPC"/>
                              <w:b/>
                              <w:bCs/>
                              <w:caps/>
                              <w:sz w:val="36"/>
                              <w:szCs w:val="36"/>
                            </w:rPr>
                            <w:t>Faculty of Islamic Sciences (FaIS)</w:t>
                          </w:r>
                        </w:p>
                        <w:p w14:paraId="61642F60" w14:textId="77777777" w:rsidR="0002507A" w:rsidRPr="00DE695B" w:rsidRDefault="0002507A" w:rsidP="0002507A">
                          <w:pPr>
                            <w:pStyle w:val="NoSpacing"/>
                            <w:spacing w:after="40"/>
                            <w:jc w:val="center"/>
                            <w:rPr>
                              <w:b/>
                              <w:bCs/>
                              <w:caps/>
                              <w:sz w:val="40"/>
                              <w:szCs w:val="40"/>
                            </w:rPr>
                          </w:pPr>
                          <w:r w:rsidRPr="00DE695B">
                            <w:rPr>
                              <w:b/>
                              <w:bCs/>
                              <w:caps/>
                              <w:sz w:val="40"/>
                              <w:szCs w:val="40"/>
                            </w:rPr>
                            <w:t>prince of songkla University Pattani</w:t>
                          </w:r>
                        </w:p>
                        <w:p w14:paraId="5B7A587B" w14:textId="77777777" w:rsidR="0002507A" w:rsidRPr="00DE695B" w:rsidRDefault="00000000" w:rsidP="0002507A">
                          <w:pPr>
                            <w:pStyle w:val="NoSpacing"/>
                            <w:jc w:val="center"/>
                            <w:rPr>
                              <w:sz w:val="32"/>
                              <w:szCs w:val="32"/>
                            </w:rPr>
                          </w:pPr>
                          <w:sdt>
                            <w:sdtPr>
                              <w:rPr>
                                <w:caps/>
                                <w:sz w:val="32"/>
                                <w:szCs w:val="32"/>
                              </w:rPr>
                              <w:alias w:val="Company"/>
                              <w:tag w:val=""/>
                              <w:id w:val="-2022848417"/>
                              <w:showingPlcHdr/>
                              <w:dataBinding w:prefixMappings="xmlns:ns0='http://schemas.openxmlformats.org/officeDocument/2006/extended-properties' " w:xpath="/ns0:Properties[1]/ns0:Company[1]" w:storeItemID="{6668398D-A668-4E3E-A5EB-62B293D839F1}"/>
                              <w:text/>
                            </w:sdtPr>
                            <w:sdtContent>
                              <w:r w:rsidR="0002507A" w:rsidRPr="00DE695B">
                                <w:rPr>
                                  <w:caps/>
                                  <w:sz w:val="32"/>
                                  <w:szCs w:val="32"/>
                                </w:rPr>
                                <w:t xml:space="preserve">     </w:t>
                              </w:r>
                            </w:sdtContent>
                          </w:sdt>
                        </w:p>
                        <w:p w14:paraId="7FA14205" w14:textId="77777777" w:rsidR="0002507A" w:rsidRDefault="00000000" w:rsidP="0002507A">
                          <w:pPr>
                            <w:pStyle w:val="NoSpacing"/>
                            <w:jc w:val="center"/>
                            <w:rPr>
                              <w:color w:val="5B9BD5" w:themeColor="accent1"/>
                            </w:rPr>
                          </w:pPr>
                          <w:sdt>
                            <w:sdtPr>
                              <w:rPr>
                                <w:color w:val="5B9BD5" w:themeColor="accent1"/>
                              </w:rPr>
                              <w:alias w:val="Address"/>
                              <w:tag w:val=""/>
                              <w:id w:val="961385789"/>
                              <w:showingPlcHdr/>
                              <w:dataBinding w:prefixMappings="xmlns:ns0='http://schemas.microsoft.com/office/2006/coverPageProps' " w:xpath="/ns0:CoverPageProperties[1]/ns0:CompanyAddress[1]" w:storeItemID="{55AF091B-3C7A-41E3-B477-F2FDAA23CFDA}"/>
                              <w:text/>
                            </w:sdtPr>
                            <w:sdtContent>
                              <w:r w:rsidR="0002507A">
                                <w:rPr>
                                  <w:color w:val="5B9BD5" w:themeColor="accent1"/>
                                </w:rPr>
                                <w:t xml:space="preserve">     </w:t>
                              </w:r>
                            </w:sdtContent>
                          </w:sdt>
                        </w:p>
                      </w:txbxContent>
                    </v:textbox>
                    <w10:wrap anchorx="margin" anchory="page"/>
                  </v:shape>
                </w:pict>
              </mc:Fallback>
            </mc:AlternateContent>
          </w:r>
          <w:r w:rsidRPr="000E12EC">
            <w:rPr>
              <w:rFonts w:ascii="Garamond" w:eastAsia="Times New Roman" w:hAnsi="Garamond" w:cstheme="minorHAnsi"/>
              <w:b/>
              <w:bCs/>
              <w:color w:val="000000" w:themeColor="text1"/>
              <w:kern w:val="0"/>
              <w:sz w:val="24"/>
              <w:szCs w:val="24"/>
              <w:lang w:val="fr-FR"/>
              <w14:ligatures w14:val="none"/>
            </w:rP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582"/>
      </w:tblGrid>
      <w:tr w:rsidR="0002507A" w:rsidRPr="000E4F4C" w14:paraId="7A1995B9" w14:textId="77777777" w:rsidTr="00C17301">
        <w:tc>
          <w:tcPr>
            <w:tcW w:w="9026" w:type="dxa"/>
            <w:gridSpan w:val="2"/>
          </w:tcPr>
          <w:p w14:paraId="3AD78BC3" w14:textId="77777777" w:rsidR="0002507A" w:rsidRPr="000E4F4C" w:rsidRDefault="0002507A" w:rsidP="0002507A">
            <w:pPr>
              <w:spacing w:before="120" w:after="0" w:line="240" w:lineRule="auto"/>
              <w:jc w:val="center"/>
              <w:rPr>
                <w:rFonts w:ascii="Garamond" w:eastAsia="Times New Roman" w:hAnsi="Garamond" w:cstheme="minorHAnsi"/>
                <w:b/>
                <w:bCs/>
                <w:kern w:val="0"/>
                <w:sz w:val="24"/>
                <w:szCs w:val="24"/>
                <w14:ligatures w14:val="none"/>
              </w:rPr>
            </w:pPr>
            <w:bookmarkStart w:id="0" w:name="_Hlk205059443"/>
            <w:r w:rsidRPr="000E4F4C">
              <w:rPr>
                <w:rFonts w:ascii="Garamond" w:eastAsia="Times New Roman" w:hAnsi="Garamond" w:cstheme="minorHAnsi"/>
                <w:b/>
                <w:bCs/>
                <w:kern w:val="0"/>
                <w:sz w:val="24"/>
                <w:szCs w:val="24"/>
                <w14:ligatures w14:val="none"/>
              </w:rPr>
              <w:lastRenderedPageBreak/>
              <w:t>Personal Information</w:t>
            </w:r>
          </w:p>
        </w:tc>
      </w:tr>
      <w:tr w:rsidR="0002507A" w:rsidRPr="009747FE" w14:paraId="1EFFEEF3" w14:textId="77777777" w:rsidTr="00C17301">
        <w:tc>
          <w:tcPr>
            <w:tcW w:w="4444" w:type="dxa"/>
          </w:tcPr>
          <w:p w14:paraId="4291CAE6"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Cell Phone: +66 611870776</w:t>
            </w:r>
          </w:p>
        </w:tc>
        <w:tc>
          <w:tcPr>
            <w:tcW w:w="4582" w:type="dxa"/>
          </w:tcPr>
          <w:p w14:paraId="6E21BA96"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lang w:val="fr-FR"/>
                <w14:ligatures w14:val="none"/>
              </w:rPr>
            </w:pPr>
            <w:proofErr w:type="gramStart"/>
            <w:r w:rsidRPr="000E4F4C">
              <w:rPr>
                <w:rFonts w:ascii="Garamond" w:eastAsia="Times New Roman" w:hAnsi="Garamond" w:cstheme="minorHAnsi"/>
                <w:b/>
                <w:bCs/>
                <w:kern w:val="0"/>
                <w:sz w:val="24"/>
                <w:szCs w:val="24"/>
                <w:lang w:val="fr-FR"/>
                <w14:ligatures w14:val="none"/>
              </w:rPr>
              <w:t>Gmail:</w:t>
            </w:r>
            <w:proofErr w:type="gramEnd"/>
            <w:r w:rsidRPr="000E4F4C">
              <w:rPr>
                <w:rFonts w:ascii="Garamond" w:eastAsia="Times New Roman" w:hAnsi="Garamond" w:cstheme="minorHAnsi"/>
                <w:b/>
                <w:bCs/>
                <w:kern w:val="0"/>
                <w:sz w:val="24"/>
                <w:szCs w:val="24"/>
                <w:lang w:val="fr-FR"/>
                <w14:ligatures w14:val="none"/>
              </w:rPr>
              <w:t xml:space="preserve"> dr.akaba@gmail.com</w:t>
            </w:r>
          </w:p>
        </w:tc>
      </w:tr>
      <w:tr w:rsidR="0002507A" w:rsidRPr="000E4F4C" w14:paraId="0902FE5D" w14:textId="77777777" w:rsidTr="00C17301">
        <w:tc>
          <w:tcPr>
            <w:tcW w:w="4444" w:type="dxa"/>
          </w:tcPr>
          <w:p w14:paraId="5B7EADD4"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FB: Sanis Kaba</w:t>
            </w:r>
          </w:p>
        </w:tc>
        <w:tc>
          <w:tcPr>
            <w:tcW w:w="4582" w:type="dxa"/>
          </w:tcPr>
          <w:p w14:paraId="25DF77C8"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5</w:t>
            </w:r>
            <w:r w:rsidRPr="000E4F4C">
              <w:rPr>
                <w:rFonts w:ascii="Garamond" w:eastAsia="Times New Roman" w:hAnsi="Garamond" w:cstheme="minorHAnsi"/>
                <w:b/>
                <w:bCs/>
                <w:kern w:val="0"/>
                <w:sz w:val="24"/>
                <w:szCs w:val="24"/>
                <w:vertAlign w:val="superscript"/>
                <w14:ligatures w14:val="none"/>
              </w:rPr>
              <w:t>th</w:t>
            </w:r>
            <w:r w:rsidRPr="000E4F4C">
              <w:rPr>
                <w:rFonts w:ascii="Garamond" w:eastAsia="Times New Roman" w:hAnsi="Garamond" w:cstheme="minorHAnsi"/>
                <w:b/>
                <w:bCs/>
                <w:kern w:val="0"/>
                <w:sz w:val="24"/>
                <w:szCs w:val="24"/>
                <w14:ligatures w14:val="none"/>
              </w:rPr>
              <w:t xml:space="preserve"> Floor, Fais Building</w:t>
            </w:r>
          </w:p>
        </w:tc>
      </w:tr>
      <w:tr w:rsidR="0002507A" w:rsidRPr="000E4F4C" w14:paraId="5F3D6E1F" w14:textId="77777777" w:rsidTr="00C17301">
        <w:tc>
          <w:tcPr>
            <w:tcW w:w="4444" w:type="dxa"/>
          </w:tcPr>
          <w:p w14:paraId="52E4ECEE"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Consultation: 1400-1600 Friday</w:t>
            </w:r>
          </w:p>
        </w:tc>
        <w:tc>
          <w:tcPr>
            <w:tcW w:w="4582" w:type="dxa"/>
          </w:tcPr>
          <w:p w14:paraId="33625AAD"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Pattani, Thailand</w:t>
            </w:r>
          </w:p>
        </w:tc>
      </w:tr>
      <w:tr w:rsidR="0002507A" w:rsidRPr="000E4F4C" w14:paraId="20B1EA73" w14:textId="77777777" w:rsidTr="00C17301">
        <w:tc>
          <w:tcPr>
            <w:tcW w:w="4444" w:type="dxa"/>
          </w:tcPr>
          <w:p w14:paraId="52B67BD8"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p>
        </w:tc>
        <w:tc>
          <w:tcPr>
            <w:tcW w:w="4582" w:type="dxa"/>
          </w:tcPr>
          <w:p w14:paraId="3DB9EC7A"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p>
        </w:tc>
      </w:tr>
    </w:tbl>
    <w:p w14:paraId="647C075B"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Course Description</w:t>
      </w:r>
    </w:p>
    <w:p w14:paraId="7C62C3E6" w14:textId="77777777" w:rsidR="00EB2426" w:rsidRPr="00EB2426" w:rsidRDefault="00EB2426" w:rsidP="00EB2426">
      <w:pPr>
        <w:pStyle w:val="NormalWeb"/>
        <w:spacing w:before="200" w:beforeAutospacing="0" w:after="0" w:afterAutospacing="0" w:line="216" w:lineRule="auto"/>
        <w:jc w:val="thaiDistribute"/>
        <w:textAlignment w:val="baseline"/>
        <w:rPr>
          <w:rFonts w:ascii="Garamond" w:hAnsi="Garamond" w:cstheme="minorHAnsi"/>
        </w:rPr>
      </w:pPr>
      <w:r w:rsidRPr="00EB2426">
        <w:rPr>
          <w:rFonts w:ascii="Garamond" w:hAnsi="Garamond" w:cstheme="minorHAnsi"/>
        </w:rPr>
        <w:t xml:space="preserve">Methodology and historical sources of Islamic history in brief; prophet Muhammad biography; Islamic history of four righteous Caliphs; Islamic history during the Umayyad, the Abbasid, the Ottoman; advancements and emergence of Islamic civilization in various periods; influences of Islamic civilization on others; status of the Muslim world from World War II to the present time including causes of weakness of the Muslim world </w:t>
      </w:r>
    </w:p>
    <w:p w14:paraId="13E4FBA8"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Course Objectives</w:t>
      </w:r>
    </w:p>
    <w:p w14:paraId="1DDC427C" w14:textId="77777777" w:rsidR="00EB2426" w:rsidRPr="00EB2426" w:rsidRDefault="00EB2426" w:rsidP="00EB2426">
      <w:p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By the end of this course, students will be able to:</w:t>
      </w:r>
    </w:p>
    <w:p w14:paraId="25EF6404"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Explain how Islamic history is studied using historical methods and sources.</w:t>
      </w:r>
    </w:p>
    <w:p w14:paraId="6BDCC68A"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Describe the life of Prophet Muhammad (PBUH) and his role in the early history of Islam.</w:t>
      </w:r>
    </w:p>
    <w:p w14:paraId="0FB99B37"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Summarize the key events during the rule of the four Rightly Guided Caliphs.</w:t>
      </w:r>
    </w:p>
    <w:p w14:paraId="5E8442DA"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Identify important developments during the Umayyad, Abbasid, and Ottoman periods.</w:t>
      </w:r>
    </w:p>
    <w:p w14:paraId="1305960A"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Discuss the growth of Islamic civilization and its contributions to science, culture, and knowledge.</w:t>
      </w:r>
    </w:p>
    <w:p w14:paraId="5859C63D"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Give examples of how Islamic civilization influenced other civilizations and societies.</w:t>
      </w:r>
    </w:p>
    <w:p w14:paraId="0716EC61"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Describe the changes in the Muslim world from World War II to today.</w:t>
      </w:r>
    </w:p>
    <w:p w14:paraId="1576ED07" w14:textId="77777777" w:rsidR="00EB2426" w:rsidRPr="00EB2426" w:rsidRDefault="00EB2426">
      <w:pPr>
        <w:numPr>
          <w:ilvl w:val="0"/>
          <w:numId w:val="4"/>
        </w:numPr>
        <w:spacing w:before="120" w:after="0" w:line="240" w:lineRule="auto"/>
        <w:jc w:val="thaiDistribute"/>
        <w:rPr>
          <w:rFonts w:ascii="Garamond" w:eastAsia="Times New Roman" w:hAnsi="Garamond" w:cstheme="minorHAnsi"/>
          <w:kern w:val="0"/>
          <w:sz w:val="24"/>
          <w:szCs w:val="24"/>
          <w14:ligatures w14:val="none"/>
        </w:rPr>
      </w:pPr>
      <w:r w:rsidRPr="00EB2426">
        <w:rPr>
          <w:rFonts w:ascii="Garamond" w:eastAsia="Times New Roman" w:hAnsi="Garamond" w:cstheme="minorHAnsi"/>
          <w:kern w:val="0"/>
          <w:sz w:val="24"/>
          <w:szCs w:val="24"/>
          <w14:ligatures w14:val="none"/>
        </w:rPr>
        <w:t>Explain the main reasons for the challenges and weaknesses faced by the Muslim world in modern times.</w:t>
      </w:r>
    </w:p>
    <w:p w14:paraId="529725AF" w14:textId="6FE8624C" w:rsidR="0002507A" w:rsidRPr="000E4F4C" w:rsidRDefault="0002507A" w:rsidP="0002507A">
      <w:pPr>
        <w:spacing w:before="120" w:after="0" w:line="240" w:lineRule="auto"/>
        <w:jc w:val="thaiDistribute"/>
        <w:rPr>
          <w:rFonts w:ascii="Garamond" w:eastAsia="Times New Roman" w:hAnsi="Garamond" w:cstheme="minorHAnsi"/>
          <w:kern w:val="0"/>
          <w:sz w:val="24"/>
          <w:szCs w:val="24"/>
          <w14:ligatures w14:val="none"/>
        </w:rPr>
      </w:pPr>
      <w:r w:rsidRPr="000E4F4C">
        <w:rPr>
          <w:rFonts w:ascii="Garamond" w:eastAsia="Times New Roman" w:hAnsi="Garamond" w:cstheme="minorHAnsi"/>
          <w:kern w:val="0"/>
          <w:sz w:val="24"/>
          <w:szCs w:val="24"/>
          <w14:ligatures w14:val="none"/>
        </w:rPr>
        <w:t>.</w:t>
      </w:r>
    </w:p>
    <w:p w14:paraId="0B8D999F"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Learning, Teaching, and Assessment Strategy</w:t>
      </w:r>
    </w:p>
    <w:p w14:paraId="524B2394" w14:textId="77777777" w:rsidR="0002507A" w:rsidRPr="000E4F4C" w:rsidRDefault="0002507A" w:rsidP="0002507A">
      <w:pPr>
        <w:spacing w:before="120" w:after="0" w:line="240" w:lineRule="auto"/>
        <w:jc w:val="thaiDistribute"/>
        <w:rPr>
          <w:rFonts w:ascii="Garamond" w:eastAsia="Times New Roman" w:hAnsi="Garamond" w:cstheme="minorHAnsi"/>
          <w:kern w:val="0"/>
          <w:sz w:val="24"/>
          <w:szCs w:val="24"/>
          <w14:ligatures w14:val="none"/>
        </w:rPr>
      </w:pPr>
      <w:r w:rsidRPr="000E4F4C">
        <w:rPr>
          <w:rFonts w:ascii="Garamond" w:eastAsia="Times New Roman" w:hAnsi="Garamond" w:cstheme="minorHAnsi"/>
          <w:kern w:val="0"/>
          <w:sz w:val="24"/>
          <w:szCs w:val="24"/>
          <w14:ligatures w14:val="none"/>
        </w:rPr>
        <w:t>The coursework will demonstrate the use of research techniques, critical analysis, and writing skills appropriate for the program. Examining a chosen area within the field of study, the essay must demonstrate significant research and should aim to critically evaluate the literature available on a chosen subject.</w:t>
      </w:r>
    </w:p>
    <w:p w14:paraId="27A0D529" w14:textId="77777777" w:rsidR="0002507A" w:rsidRPr="000E4F4C" w:rsidRDefault="0002507A" w:rsidP="0002507A">
      <w:pPr>
        <w:spacing w:before="120" w:after="0" w:line="240" w:lineRule="auto"/>
        <w:jc w:val="thaiDistribute"/>
        <w:rPr>
          <w:rFonts w:ascii="Garamond" w:eastAsia="Times New Roman" w:hAnsi="Garamond" w:cstheme="minorHAnsi"/>
          <w:b/>
          <w:bCs/>
          <w:kern w:val="0"/>
          <w:sz w:val="24"/>
          <w:szCs w:val="24"/>
          <w14:ligatures w14:val="none"/>
        </w:rPr>
      </w:pPr>
      <w:r w:rsidRPr="000E4F4C">
        <w:rPr>
          <w:rFonts w:ascii="Garamond" w:eastAsia="Times New Roman" w:hAnsi="Garamond" w:cstheme="minorHAnsi"/>
          <w:b/>
          <w:bCs/>
          <w:kern w:val="0"/>
          <w:sz w:val="24"/>
          <w:szCs w:val="24"/>
          <w14:ligatures w14:val="none"/>
        </w:rPr>
        <w:t xml:space="preserve">Learning outcomes </w:t>
      </w:r>
    </w:p>
    <w:p w14:paraId="601E4B0D" w14:textId="462F7ADE" w:rsidR="0002507A" w:rsidRPr="000E4F4C" w:rsidRDefault="00305E62" w:rsidP="0002507A">
      <w:pPr>
        <w:spacing w:before="120" w:after="0" w:line="240" w:lineRule="auto"/>
        <w:jc w:val="thaiDistribute"/>
        <w:rPr>
          <w:rFonts w:ascii="Garamond" w:eastAsia="Times New Roman" w:hAnsi="Garamond" w:cstheme="minorHAnsi"/>
          <w:kern w:val="0"/>
          <w:sz w:val="24"/>
          <w:szCs w:val="24"/>
          <w14:ligatures w14:val="none"/>
        </w:rPr>
      </w:pPr>
      <w:r>
        <w:rPr>
          <w:rFonts w:ascii="Garamond" w:eastAsia="Times New Roman" w:hAnsi="Garamond" w:cstheme="minorHAnsi"/>
          <w:kern w:val="0"/>
          <w:sz w:val="24"/>
          <w:szCs w:val="24"/>
          <w14:ligatures w14:val="none"/>
        </w:rPr>
        <w:t>By carefully studying this chapter, you should be able to</w:t>
      </w:r>
      <w:r w:rsidR="0002507A" w:rsidRPr="000E4F4C">
        <w:rPr>
          <w:rFonts w:ascii="Garamond" w:eastAsia="Times New Roman" w:hAnsi="Garamond" w:cstheme="minorHAnsi"/>
          <w:kern w:val="0"/>
          <w:sz w:val="24"/>
          <w:szCs w:val="24"/>
          <w14:ligatures w14:val="none"/>
        </w:rPr>
        <w:t>:</w:t>
      </w:r>
    </w:p>
    <w:p w14:paraId="053224AB" w14:textId="77777777" w:rsidR="0002507A" w:rsidRPr="000E4F4C" w:rsidRDefault="0002507A">
      <w:pPr>
        <w:pStyle w:val="ListParagraph"/>
        <w:numPr>
          <w:ilvl w:val="0"/>
          <w:numId w:val="2"/>
        </w:numPr>
        <w:spacing w:before="120" w:after="0" w:line="240" w:lineRule="auto"/>
        <w:ind w:left="567"/>
        <w:jc w:val="thaiDistribute"/>
        <w:rPr>
          <w:rFonts w:ascii="Garamond" w:eastAsia="Times New Roman" w:hAnsi="Garamond" w:cstheme="minorHAnsi"/>
          <w:kern w:val="0"/>
          <w:sz w:val="24"/>
          <w:szCs w:val="24"/>
          <w14:ligatures w14:val="none"/>
        </w:rPr>
      </w:pPr>
      <w:r w:rsidRPr="000E4F4C">
        <w:rPr>
          <w:rFonts w:ascii="Garamond" w:eastAsia="Times New Roman" w:hAnsi="Garamond" w:cstheme="minorHAnsi"/>
          <w:kern w:val="0"/>
          <w:sz w:val="24"/>
          <w:szCs w:val="24"/>
          <w14:ligatures w14:val="none"/>
        </w:rPr>
        <w:t>To understand the basic ideas of multiculturalism and their implementation in</w:t>
      </w:r>
    </w:p>
    <w:p w14:paraId="6FB559A8" w14:textId="77777777" w:rsidR="0002507A" w:rsidRPr="000E4F4C" w:rsidRDefault="0002507A" w:rsidP="0002507A">
      <w:pPr>
        <w:pStyle w:val="ListParagraph"/>
        <w:spacing w:before="120" w:after="0" w:line="240" w:lineRule="auto"/>
        <w:ind w:left="567"/>
        <w:jc w:val="thaiDistribute"/>
        <w:rPr>
          <w:rFonts w:ascii="Garamond" w:eastAsia="Times New Roman" w:hAnsi="Garamond" w:cstheme="minorHAnsi"/>
          <w:kern w:val="0"/>
          <w:sz w:val="24"/>
          <w:szCs w:val="24"/>
          <w14:ligatures w14:val="none"/>
        </w:rPr>
      </w:pPr>
      <w:r w:rsidRPr="000E4F4C">
        <w:rPr>
          <w:rFonts w:ascii="Garamond" w:eastAsia="Times New Roman" w:hAnsi="Garamond" w:cstheme="minorHAnsi"/>
          <w:kern w:val="0"/>
          <w:sz w:val="24"/>
          <w:szCs w:val="24"/>
          <w14:ligatures w14:val="none"/>
        </w:rPr>
        <w:t>respect for group religious accommodations</w:t>
      </w:r>
    </w:p>
    <w:p w14:paraId="1B3D8250" w14:textId="1BB2D378" w:rsidR="0002507A" w:rsidRPr="000E4F4C" w:rsidRDefault="0002507A" w:rsidP="0002507A">
      <w:pPr>
        <w:spacing w:before="120" w:after="0" w:line="240" w:lineRule="auto"/>
        <w:ind w:left="567"/>
        <w:jc w:val="thaiDistribute"/>
        <w:rPr>
          <w:rFonts w:ascii="Garamond" w:hAnsi="Garamond" w:cs="Calibri"/>
          <w:sz w:val="24"/>
          <w:szCs w:val="24"/>
          <w:lang w:bidi="th-TH"/>
        </w:rPr>
      </w:pPr>
      <w:r w:rsidRPr="000E4F4C">
        <w:rPr>
          <w:rFonts w:ascii="Garamond" w:hAnsi="Garamond" w:cs="Calibri"/>
          <w:b/>
          <w:bCs/>
          <w:sz w:val="24"/>
          <w:szCs w:val="24"/>
          <w:lang w:bidi="th-TH"/>
        </w:rPr>
        <w:t>Attendance</w:t>
      </w:r>
      <w:r w:rsidRPr="000E4F4C">
        <w:rPr>
          <w:rFonts w:ascii="Garamond" w:hAnsi="Garamond" w:cs="Calibri"/>
          <w:sz w:val="24"/>
          <w:szCs w:val="24"/>
          <w:lang w:bidi="th-TH"/>
        </w:rPr>
        <w:t xml:space="preserve">. Attendance is recorded by your Amirah per </w:t>
      </w:r>
      <w:proofErr w:type="gramStart"/>
      <w:r w:rsidRPr="000E4F4C">
        <w:rPr>
          <w:rFonts w:ascii="Garamond" w:hAnsi="Garamond" w:cs="Calibri"/>
          <w:sz w:val="24"/>
          <w:szCs w:val="24"/>
          <w:lang w:bidi="th-TH"/>
        </w:rPr>
        <w:t>c;.</w:t>
      </w:r>
      <w:proofErr w:type="gramEnd"/>
      <w:r w:rsidRPr="000E4F4C">
        <w:rPr>
          <w:rFonts w:ascii="Garamond" w:hAnsi="Garamond" w:cs="Calibri"/>
          <w:sz w:val="24"/>
          <w:szCs w:val="24"/>
          <w:lang w:bidi="th-TH"/>
        </w:rPr>
        <w:t xml:space="preserve"> You are expected to be in class for at least 80% of the class sessions. Less than 80% (without a doctor</w:t>
      </w:r>
      <w:r w:rsidR="00E70324">
        <w:rPr>
          <w:rFonts w:ascii="Garamond" w:hAnsi="Garamond" w:cs="Calibri"/>
          <w:sz w:val="24"/>
          <w:szCs w:val="24"/>
          <w:lang w:bidi="th-TH"/>
        </w:rPr>
        <w:t>’</w:t>
      </w:r>
      <w:r w:rsidRPr="000E4F4C">
        <w:rPr>
          <w:rFonts w:ascii="Garamond" w:hAnsi="Garamond" w:cs="Calibri"/>
          <w:sz w:val="24"/>
          <w:szCs w:val="24"/>
          <w:lang w:bidi="th-TH"/>
        </w:rPr>
        <w:t>s or coach</w:t>
      </w:r>
      <w:r w:rsidR="00E70324">
        <w:rPr>
          <w:rFonts w:ascii="Garamond" w:hAnsi="Garamond" w:cs="Calibri"/>
          <w:sz w:val="24"/>
          <w:szCs w:val="24"/>
          <w:lang w:bidi="th-TH"/>
        </w:rPr>
        <w:t>’</w:t>
      </w:r>
      <w:r w:rsidRPr="000E4F4C">
        <w:rPr>
          <w:rFonts w:ascii="Garamond" w:hAnsi="Garamond" w:cs="Calibri"/>
          <w:sz w:val="24"/>
          <w:szCs w:val="24"/>
          <w:lang w:bidi="th-TH"/>
        </w:rPr>
        <w:t xml:space="preserve">s written statement) results in failing the class attendance and behavior portion of the grade. </w:t>
      </w:r>
    </w:p>
    <w:p w14:paraId="70EA441B" w14:textId="77777777" w:rsidR="00000932" w:rsidRDefault="00000932" w:rsidP="0002507A">
      <w:pPr>
        <w:spacing w:before="120" w:after="0" w:line="240" w:lineRule="auto"/>
        <w:ind w:left="567"/>
        <w:jc w:val="thaiDistribute"/>
        <w:rPr>
          <w:rFonts w:ascii="Garamond" w:hAnsi="Garamond" w:cs="Calibri"/>
          <w:i/>
          <w:iCs/>
          <w:sz w:val="24"/>
          <w:szCs w:val="24"/>
          <w:lang w:bidi="th-TH"/>
        </w:rPr>
      </w:pPr>
    </w:p>
    <w:p w14:paraId="4C36325C" w14:textId="77777777" w:rsidR="00000932" w:rsidRDefault="00000932" w:rsidP="0002507A">
      <w:pPr>
        <w:spacing w:before="120" w:after="0" w:line="240" w:lineRule="auto"/>
        <w:ind w:left="567"/>
        <w:jc w:val="thaiDistribute"/>
        <w:rPr>
          <w:rFonts w:ascii="Garamond" w:hAnsi="Garamond" w:cs="Calibri"/>
          <w:i/>
          <w:iCs/>
          <w:sz w:val="24"/>
          <w:szCs w:val="24"/>
          <w:lang w:bidi="th-TH"/>
        </w:rPr>
      </w:pPr>
    </w:p>
    <w:p w14:paraId="21BCE957" w14:textId="6643A5A2" w:rsidR="0002507A" w:rsidRPr="000E4F4C" w:rsidRDefault="0002507A" w:rsidP="0002507A">
      <w:pPr>
        <w:spacing w:before="120" w:after="0" w:line="240" w:lineRule="auto"/>
        <w:ind w:left="567"/>
        <w:jc w:val="thaiDistribute"/>
        <w:rPr>
          <w:rFonts w:ascii="Garamond" w:hAnsi="Garamond" w:cs="Calibri"/>
          <w:sz w:val="24"/>
          <w:szCs w:val="24"/>
          <w:lang w:bidi="th-TH"/>
        </w:rPr>
      </w:pPr>
      <w:r w:rsidRPr="000E4F4C">
        <w:rPr>
          <w:rFonts w:ascii="Garamond" w:hAnsi="Garamond" w:cs="Calibri"/>
          <w:i/>
          <w:iCs/>
          <w:sz w:val="24"/>
          <w:szCs w:val="24"/>
          <w:lang w:bidi="th-TH"/>
        </w:rPr>
        <w:lastRenderedPageBreak/>
        <w:t>Expected classroom behavior</w:t>
      </w:r>
      <w:r w:rsidRPr="000E4F4C">
        <w:rPr>
          <w:rFonts w:ascii="Garamond" w:hAnsi="Garamond" w:cs="Calibri"/>
          <w:sz w:val="24"/>
          <w:szCs w:val="24"/>
          <w:lang w:bidi="th-TH"/>
        </w:rPr>
        <w:t xml:space="preserve">. Please note the following expectations regarding classroom behavior: </w:t>
      </w:r>
    </w:p>
    <w:p w14:paraId="675083DF" w14:textId="77777777" w:rsidR="0002507A" w:rsidRPr="000E4F4C" w:rsidRDefault="0002507A">
      <w:pPr>
        <w:numPr>
          <w:ilvl w:val="0"/>
          <w:numId w:val="3"/>
        </w:numPr>
        <w:spacing w:before="120" w:after="0" w:line="240" w:lineRule="auto"/>
        <w:ind w:left="567"/>
        <w:jc w:val="thaiDistribute"/>
        <w:rPr>
          <w:rFonts w:ascii="Garamond" w:hAnsi="Garamond" w:cs="Calibri"/>
          <w:sz w:val="24"/>
          <w:szCs w:val="24"/>
          <w:lang w:bidi="th-TH"/>
        </w:rPr>
      </w:pPr>
      <w:r w:rsidRPr="000E4F4C">
        <w:rPr>
          <w:rFonts w:ascii="Garamond" w:hAnsi="Garamond" w:cs="Calibri"/>
          <w:sz w:val="24"/>
          <w:szCs w:val="24"/>
          <w:lang w:bidi="th-TH"/>
        </w:rPr>
        <w:t xml:space="preserve">Be punctual </w:t>
      </w:r>
    </w:p>
    <w:p w14:paraId="16DFF6FA" w14:textId="77777777" w:rsidR="0002507A" w:rsidRPr="000E4F4C" w:rsidRDefault="0002507A">
      <w:pPr>
        <w:numPr>
          <w:ilvl w:val="0"/>
          <w:numId w:val="3"/>
        </w:numPr>
        <w:spacing w:before="120" w:after="0" w:line="240" w:lineRule="auto"/>
        <w:ind w:left="567"/>
        <w:jc w:val="thaiDistribute"/>
        <w:rPr>
          <w:rFonts w:ascii="Garamond" w:hAnsi="Garamond" w:cs="Calibri"/>
          <w:sz w:val="24"/>
          <w:szCs w:val="24"/>
          <w:lang w:bidi="th-TH"/>
        </w:rPr>
      </w:pPr>
      <w:r w:rsidRPr="000E4F4C">
        <w:rPr>
          <w:rFonts w:ascii="Garamond" w:hAnsi="Garamond" w:cs="Calibri"/>
          <w:sz w:val="24"/>
          <w:szCs w:val="24"/>
          <w:lang w:bidi="th-TH"/>
        </w:rPr>
        <w:t>Read the textbook as required</w:t>
      </w:r>
    </w:p>
    <w:p w14:paraId="29129D0E" w14:textId="77777777" w:rsidR="0002507A" w:rsidRPr="000E4F4C" w:rsidRDefault="0002507A">
      <w:pPr>
        <w:numPr>
          <w:ilvl w:val="0"/>
          <w:numId w:val="3"/>
        </w:numPr>
        <w:spacing w:before="120" w:after="0" w:line="240" w:lineRule="auto"/>
        <w:ind w:left="567"/>
        <w:jc w:val="thaiDistribute"/>
        <w:rPr>
          <w:rFonts w:ascii="Garamond" w:hAnsi="Garamond" w:cs="Calibri"/>
          <w:sz w:val="24"/>
          <w:szCs w:val="24"/>
          <w:lang w:bidi="th-TH"/>
        </w:rPr>
      </w:pPr>
      <w:r w:rsidRPr="000E4F4C">
        <w:rPr>
          <w:rFonts w:ascii="Garamond" w:hAnsi="Garamond" w:cs="Calibri"/>
          <w:sz w:val="24"/>
          <w:szCs w:val="24"/>
          <w:lang w:bidi="th-TH"/>
        </w:rPr>
        <w:t xml:space="preserve">Participate in class discussions </w:t>
      </w:r>
    </w:p>
    <w:p w14:paraId="4A1FD975" w14:textId="77777777" w:rsidR="0002507A" w:rsidRPr="000E4F4C" w:rsidRDefault="0002507A">
      <w:pPr>
        <w:numPr>
          <w:ilvl w:val="0"/>
          <w:numId w:val="3"/>
        </w:numPr>
        <w:spacing w:before="120" w:after="0" w:line="240" w:lineRule="auto"/>
        <w:ind w:left="567"/>
        <w:jc w:val="thaiDistribute"/>
        <w:rPr>
          <w:rFonts w:ascii="Garamond" w:hAnsi="Garamond" w:cs="Calibri"/>
          <w:sz w:val="24"/>
          <w:szCs w:val="24"/>
          <w:lang w:bidi="th-TH"/>
        </w:rPr>
      </w:pPr>
      <w:r w:rsidRPr="000E4F4C">
        <w:rPr>
          <w:rFonts w:ascii="Garamond" w:hAnsi="Garamond" w:cs="Calibri"/>
          <w:sz w:val="24"/>
          <w:szCs w:val="24"/>
          <w:lang w:bidi="th-TH"/>
        </w:rPr>
        <w:t xml:space="preserve">Consult with me if you need to </w:t>
      </w:r>
    </w:p>
    <w:p w14:paraId="42E64042" w14:textId="77777777" w:rsidR="0002507A" w:rsidRDefault="0002507A">
      <w:pPr>
        <w:numPr>
          <w:ilvl w:val="0"/>
          <w:numId w:val="3"/>
        </w:numPr>
        <w:spacing w:before="120" w:after="0" w:line="240" w:lineRule="auto"/>
        <w:ind w:left="567"/>
        <w:jc w:val="thaiDistribute"/>
        <w:rPr>
          <w:rFonts w:ascii="Garamond" w:hAnsi="Garamond" w:cs="Calibri"/>
          <w:sz w:val="24"/>
          <w:szCs w:val="24"/>
          <w:lang w:bidi="th-TH"/>
        </w:rPr>
      </w:pPr>
      <w:r w:rsidRPr="000E4F4C">
        <w:rPr>
          <w:rFonts w:ascii="Garamond" w:hAnsi="Garamond" w:cs="Calibri"/>
          <w:sz w:val="24"/>
          <w:szCs w:val="24"/>
          <w:lang w:bidi="th-TH"/>
        </w:rPr>
        <w:t>Bring along an excuse letter if absent from class</w:t>
      </w:r>
    </w:p>
    <w:p w14:paraId="5AEF50BC" w14:textId="77777777" w:rsidR="00EB2426" w:rsidRPr="00272A77" w:rsidRDefault="00EB2426" w:rsidP="00272A77">
      <w:pPr>
        <w:spacing w:before="120" w:after="0" w:line="240" w:lineRule="auto"/>
        <w:jc w:val="thaiDistribute"/>
        <w:rPr>
          <w:rFonts w:ascii="Garamond" w:hAnsi="Garamond" w:cs="Calibri"/>
          <w:sz w:val="24"/>
          <w:szCs w:val="24"/>
          <w:lang w:bidi="th-TH"/>
        </w:rPr>
      </w:pPr>
      <w:r w:rsidRPr="00272A77">
        <w:rPr>
          <w:rFonts w:ascii="Garamond" w:hAnsi="Garamond" w:cs="Calibri"/>
          <w:sz w:val="24"/>
          <w:szCs w:val="24"/>
          <w:lang w:bidi="th-TH"/>
        </w:rPr>
        <w:t xml:space="preserve">The exam will generally include 3 questions asked in class. Please note that make-up examinations are not possible. If you miss the exam without any acceptable excuses, you will not be permitted to take the exam. </w:t>
      </w:r>
    </w:p>
    <w:p w14:paraId="29F92CC4" w14:textId="77777777" w:rsidR="00EB2426" w:rsidRPr="00272A77" w:rsidRDefault="00EB2426" w:rsidP="00272A77">
      <w:pPr>
        <w:spacing w:before="120" w:after="0" w:line="240" w:lineRule="auto"/>
        <w:jc w:val="thaiDistribute"/>
        <w:rPr>
          <w:rFonts w:ascii="Garamond" w:hAnsi="Garamond" w:cs="Calibri"/>
          <w:sz w:val="24"/>
          <w:szCs w:val="24"/>
          <w:lang w:bidi="th-TH"/>
        </w:rPr>
      </w:pPr>
      <w:r w:rsidRPr="00272A77">
        <w:rPr>
          <w:rFonts w:ascii="Garamond" w:hAnsi="Garamond" w:cs="Calibri"/>
          <w:sz w:val="24"/>
          <w:szCs w:val="24"/>
          <w:lang w:bidi="th-TH"/>
        </w:rPr>
        <w:t xml:space="preserve">Please be prompt for class. We will make every effort to begin and end each class on time. It is very disruptive to everyone and not appreciated when students come to class late or leave early. </w:t>
      </w:r>
    </w:p>
    <w:p w14:paraId="57372754" w14:textId="77777777" w:rsidR="00EB2426" w:rsidRPr="00272A77" w:rsidRDefault="00EB2426" w:rsidP="00272A77">
      <w:pPr>
        <w:spacing w:before="120" w:after="0" w:line="240" w:lineRule="auto"/>
        <w:jc w:val="thaiDistribute"/>
        <w:rPr>
          <w:rFonts w:ascii="Garamond" w:hAnsi="Garamond" w:cs="Calibri"/>
          <w:sz w:val="24"/>
          <w:szCs w:val="24"/>
          <w:lang w:bidi="th-TH"/>
        </w:rPr>
      </w:pPr>
      <w:r w:rsidRPr="00272A77">
        <w:rPr>
          <w:rFonts w:ascii="Garamond" w:hAnsi="Garamond" w:cs="Calibri"/>
          <w:sz w:val="24"/>
          <w:szCs w:val="24"/>
          <w:lang w:bidi="th-TH"/>
        </w:rPr>
        <w:t>If you would like to speak with me individually, please feel free to do so. Please make an appointment rather than an unscheduled visit if you can. Generally, before or after class works well.</w:t>
      </w:r>
    </w:p>
    <w:p w14:paraId="79ECB055" w14:textId="77777777" w:rsidR="00EB2426" w:rsidRPr="00272A77" w:rsidRDefault="00EB2426" w:rsidP="00272A77">
      <w:pPr>
        <w:spacing w:before="120" w:after="0" w:line="240" w:lineRule="auto"/>
        <w:jc w:val="thaiDistribute"/>
        <w:rPr>
          <w:rFonts w:ascii="Garamond" w:hAnsi="Garamond" w:cs="Calibri"/>
          <w:sz w:val="24"/>
          <w:szCs w:val="24"/>
          <w:lang w:bidi="th-TH"/>
        </w:rPr>
      </w:pPr>
    </w:p>
    <w:p w14:paraId="08359F86" w14:textId="77777777" w:rsidR="00EB2426" w:rsidRPr="00272A77" w:rsidRDefault="00EB2426" w:rsidP="00272A77">
      <w:pPr>
        <w:spacing w:before="120" w:after="0" w:line="240" w:lineRule="auto"/>
        <w:jc w:val="thaiDistribute"/>
        <w:rPr>
          <w:rFonts w:ascii="Garamond" w:hAnsi="Garamond" w:cs="Calibri"/>
          <w:b/>
          <w:bCs/>
          <w:sz w:val="24"/>
          <w:szCs w:val="24"/>
          <w:lang w:bidi="th-TH"/>
        </w:rPr>
      </w:pPr>
      <w:r w:rsidRPr="00272A77">
        <w:rPr>
          <w:rFonts w:ascii="Garamond" w:hAnsi="Garamond" w:cs="Calibri"/>
          <w:b/>
          <w:bCs/>
          <w:sz w:val="24"/>
          <w:szCs w:val="24"/>
          <w:lang w:bidi="th-TH"/>
        </w:rPr>
        <w:t>Ranking</w:t>
      </w:r>
    </w:p>
    <w:p w14:paraId="0C3587DD" w14:textId="77777777" w:rsidR="00EB2426" w:rsidRDefault="00EB2426" w:rsidP="00272A77">
      <w:pPr>
        <w:spacing w:before="120" w:after="0" w:line="240" w:lineRule="auto"/>
        <w:jc w:val="thaiDistribute"/>
        <w:rPr>
          <w:rFonts w:ascii="Garamond" w:hAnsi="Garamond" w:cs="Calibri"/>
          <w:sz w:val="24"/>
          <w:szCs w:val="24"/>
          <w:lang w:bidi="th-TH"/>
        </w:rPr>
      </w:pPr>
      <w:r w:rsidRPr="00272A77">
        <w:rPr>
          <w:rFonts w:ascii="Garamond" w:hAnsi="Garamond" w:cs="Calibri"/>
          <w:sz w:val="24"/>
          <w:szCs w:val="24"/>
          <w:lang w:bidi="th-TH"/>
        </w:rPr>
        <w:t>Final Exam schedule (dates subject to change by instructor). The course grade will be based on attendance, Class activities, research presentations, Final Exam.</w:t>
      </w:r>
    </w:p>
    <w:p w14:paraId="02DE3205" w14:textId="77777777" w:rsidR="006A389D" w:rsidRPr="00272A77" w:rsidRDefault="006A389D" w:rsidP="00272A77">
      <w:pPr>
        <w:spacing w:before="120" w:after="0" w:line="240" w:lineRule="auto"/>
        <w:jc w:val="thaiDistribute"/>
        <w:rPr>
          <w:rFonts w:ascii="Garamond" w:hAnsi="Garamond" w:cs="Calibri"/>
          <w:sz w:val="24"/>
          <w:szCs w:val="24"/>
          <w:lang w:bidi="th-TH"/>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8"/>
        <w:gridCol w:w="900"/>
        <w:gridCol w:w="1170"/>
        <w:gridCol w:w="3060"/>
        <w:gridCol w:w="630"/>
      </w:tblGrid>
      <w:tr w:rsidR="00EB2426" w:rsidRPr="009A4D75" w14:paraId="3865DDFD" w14:textId="77777777" w:rsidTr="007702D2">
        <w:tc>
          <w:tcPr>
            <w:tcW w:w="4698" w:type="dxa"/>
            <w:gridSpan w:val="2"/>
            <w:tcBorders>
              <w:top w:val="single" w:sz="4" w:space="0" w:color="auto"/>
              <w:left w:val="nil"/>
              <w:bottom w:val="single" w:sz="4" w:space="0" w:color="auto"/>
              <w:right w:val="nil"/>
            </w:tcBorders>
          </w:tcPr>
          <w:p w14:paraId="1A592418" w14:textId="77777777" w:rsidR="00EB2426" w:rsidRPr="009A4D75" w:rsidRDefault="00EB2426" w:rsidP="007702D2">
            <w:pPr>
              <w:spacing w:before="120" w:after="0" w:line="240" w:lineRule="auto"/>
              <w:jc w:val="center"/>
              <w:rPr>
                <w:rFonts w:ascii="Garamond" w:hAnsi="Garamond" w:cs="Calibri"/>
                <w:sz w:val="24"/>
                <w:szCs w:val="24"/>
                <w:lang w:bidi="th-TH"/>
              </w:rPr>
            </w:pPr>
            <w:r w:rsidRPr="009A4D75">
              <w:rPr>
                <w:rFonts w:ascii="Garamond" w:hAnsi="Garamond" w:cs="Calibri"/>
                <w:b/>
                <w:bCs/>
                <w:sz w:val="24"/>
                <w:szCs w:val="24"/>
              </w:rPr>
              <w:t>Grade points (out of 100)</w:t>
            </w:r>
          </w:p>
        </w:tc>
        <w:tc>
          <w:tcPr>
            <w:tcW w:w="4860" w:type="dxa"/>
            <w:gridSpan w:val="3"/>
            <w:tcBorders>
              <w:top w:val="single" w:sz="4" w:space="0" w:color="auto"/>
              <w:left w:val="nil"/>
              <w:bottom w:val="single" w:sz="4" w:space="0" w:color="auto"/>
              <w:right w:val="nil"/>
            </w:tcBorders>
          </w:tcPr>
          <w:p w14:paraId="68CA6A88" w14:textId="77777777" w:rsidR="00EB2426" w:rsidRPr="009A4D75" w:rsidRDefault="00EB2426" w:rsidP="007702D2">
            <w:pPr>
              <w:spacing w:before="120" w:after="0" w:line="240" w:lineRule="auto"/>
              <w:jc w:val="center"/>
              <w:rPr>
                <w:rFonts w:ascii="Garamond" w:hAnsi="Garamond" w:cs="Calibri"/>
                <w:sz w:val="24"/>
                <w:szCs w:val="24"/>
              </w:rPr>
            </w:pPr>
            <w:r w:rsidRPr="009A4D75">
              <w:rPr>
                <w:rFonts w:ascii="Garamond" w:hAnsi="Garamond" w:cs="Calibri"/>
                <w:b/>
                <w:bCs/>
                <w:sz w:val="24"/>
                <w:szCs w:val="24"/>
              </w:rPr>
              <w:t>Grading Schema</w:t>
            </w:r>
          </w:p>
        </w:tc>
      </w:tr>
      <w:tr w:rsidR="00EB2426" w:rsidRPr="009A4D75" w14:paraId="77ACB6E5" w14:textId="77777777" w:rsidTr="007702D2">
        <w:tc>
          <w:tcPr>
            <w:tcW w:w="3798" w:type="dxa"/>
            <w:tcBorders>
              <w:top w:val="single" w:sz="4" w:space="0" w:color="auto"/>
              <w:left w:val="nil"/>
              <w:bottom w:val="nil"/>
              <w:right w:val="nil"/>
            </w:tcBorders>
          </w:tcPr>
          <w:p w14:paraId="3702130B"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 xml:space="preserve">Class Attendance </w:t>
            </w:r>
          </w:p>
        </w:tc>
        <w:tc>
          <w:tcPr>
            <w:tcW w:w="900" w:type="dxa"/>
            <w:tcBorders>
              <w:top w:val="single" w:sz="4" w:space="0" w:color="auto"/>
              <w:left w:val="nil"/>
              <w:bottom w:val="nil"/>
              <w:right w:val="nil"/>
            </w:tcBorders>
          </w:tcPr>
          <w:p w14:paraId="65A1688E"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20%</w:t>
            </w:r>
          </w:p>
        </w:tc>
        <w:tc>
          <w:tcPr>
            <w:tcW w:w="1170" w:type="dxa"/>
            <w:tcBorders>
              <w:top w:val="single" w:sz="4" w:space="0" w:color="auto"/>
              <w:left w:val="nil"/>
              <w:bottom w:val="nil"/>
              <w:right w:val="nil"/>
            </w:tcBorders>
          </w:tcPr>
          <w:p w14:paraId="7C350E70"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single" w:sz="4" w:space="0" w:color="auto"/>
              <w:left w:val="nil"/>
              <w:bottom w:val="nil"/>
              <w:right w:val="nil"/>
            </w:tcBorders>
          </w:tcPr>
          <w:p w14:paraId="1A77CC63" w14:textId="77777777" w:rsidR="00EB2426" w:rsidRPr="009A4D75" w:rsidRDefault="00EB2426" w:rsidP="007702D2">
            <w:pPr>
              <w:spacing w:before="120" w:after="0" w:line="240" w:lineRule="auto"/>
              <w:jc w:val="thaiDistribute"/>
              <w:rPr>
                <w:rFonts w:ascii="Garamond" w:hAnsi="Garamond" w:cs="Calibri"/>
                <w:sz w:val="24"/>
                <w:szCs w:val="24"/>
              </w:rPr>
            </w:pPr>
            <w:r>
              <w:rPr>
                <w:rFonts w:ascii="Garamond" w:hAnsi="Garamond" w:cs="Calibri"/>
                <w:sz w:val="24"/>
                <w:szCs w:val="24"/>
              </w:rPr>
              <w:t>85</w:t>
            </w:r>
            <w:r w:rsidRPr="009A4D75">
              <w:rPr>
                <w:rFonts w:ascii="Garamond" w:hAnsi="Garamond" w:cs="Calibri"/>
                <w:sz w:val="24"/>
                <w:szCs w:val="24"/>
              </w:rPr>
              <w:t xml:space="preserve"> –</w:t>
            </w:r>
            <w:r>
              <w:rPr>
                <w:rFonts w:ascii="Garamond" w:hAnsi="Garamond" w:cs="Calibri"/>
                <w:sz w:val="24"/>
                <w:szCs w:val="24"/>
              </w:rPr>
              <w:t xml:space="preserve"> 99</w:t>
            </w:r>
          </w:p>
        </w:tc>
        <w:tc>
          <w:tcPr>
            <w:tcW w:w="630" w:type="dxa"/>
            <w:tcBorders>
              <w:top w:val="single" w:sz="4" w:space="0" w:color="auto"/>
              <w:left w:val="nil"/>
              <w:bottom w:val="nil"/>
              <w:right w:val="nil"/>
            </w:tcBorders>
          </w:tcPr>
          <w:p w14:paraId="00E8A273"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A</w:t>
            </w:r>
          </w:p>
        </w:tc>
      </w:tr>
      <w:tr w:rsidR="00EB2426" w:rsidRPr="009A4D75" w14:paraId="5285DFD1" w14:textId="77777777" w:rsidTr="007702D2">
        <w:tc>
          <w:tcPr>
            <w:tcW w:w="3798" w:type="dxa"/>
            <w:tcBorders>
              <w:top w:val="nil"/>
              <w:left w:val="nil"/>
              <w:bottom w:val="nil"/>
              <w:right w:val="nil"/>
            </w:tcBorders>
          </w:tcPr>
          <w:p w14:paraId="37F153F9"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Class Participation</w:t>
            </w:r>
          </w:p>
        </w:tc>
        <w:tc>
          <w:tcPr>
            <w:tcW w:w="900" w:type="dxa"/>
            <w:tcBorders>
              <w:top w:val="nil"/>
              <w:left w:val="nil"/>
              <w:bottom w:val="nil"/>
              <w:right w:val="nil"/>
            </w:tcBorders>
          </w:tcPr>
          <w:p w14:paraId="402F4250"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10%</w:t>
            </w:r>
          </w:p>
        </w:tc>
        <w:tc>
          <w:tcPr>
            <w:tcW w:w="1170" w:type="dxa"/>
            <w:tcBorders>
              <w:top w:val="nil"/>
              <w:left w:val="nil"/>
              <w:bottom w:val="nil"/>
              <w:right w:val="nil"/>
            </w:tcBorders>
          </w:tcPr>
          <w:p w14:paraId="700FBC25"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26B1C36A"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80 – 8</w:t>
            </w:r>
            <w:r>
              <w:rPr>
                <w:rFonts w:ascii="Garamond" w:hAnsi="Garamond" w:cs="Calibri"/>
                <w:sz w:val="24"/>
                <w:szCs w:val="24"/>
              </w:rPr>
              <w:t>4</w:t>
            </w:r>
          </w:p>
        </w:tc>
        <w:tc>
          <w:tcPr>
            <w:tcW w:w="630" w:type="dxa"/>
            <w:tcBorders>
              <w:top w:val="nil"/>
              <w:left w:val="nil"/>
              <w:bottom w:val="nil"/>
              <w:right w:val="nil"/>
            </w:tcBorders>
          </w:tcPr>
          <w:p w14:paraId="0CA2899C"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B+</w:t>
            </w:r>
          </w:p>
        </w:tc>
      </w:tr>
      <w:tr w:rsidR="00EB2426" w:rsidRPr="009A4D75" w14:paraId="64E74AEC" w14:textId="77777777" w:rsidTr="007702D2">
        <w:tc>
          <w:tcPr>
            <w:tcW w:w="3798" w:type="dxa"/>
            <w:tcBorders>
              <w:top w:val="nil"/>
              <w:left w:val="nil"/>
              <w:bottom w:val="nil"/>
              <w:right w:val="nil"/>
            </w:tcBorders>
          </w:tcPr>
          <w:p w14:paraId="74E82CF7"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Research Presentation</w:t>
            </w:r>
          </w:p>
        </w:tc>
        <w:tc>
          <w:tcPr>
            <w:tcW w:w="900" w:type="dxa"/>
            <w:tcBorders>
              <w:top w:val="nil"/>
              <w:left w:val="nil"/>
              <w:bottom w:val="nil"/>
              <w:right w:val="nil"/>
            </w:tcBorders>
          </w:tcPr>
          <w:p w14:paraId="0A11E9FB"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20%</w:t>
            </w:r>
          </w:p>
        </w:tc>
        <w:tc>
          <w:tcPr>
            <w:tcW w:w="1170" w:type="dxa"/>
            <w:tcBorders>
              <w:top w:val="nil"/>
              <w:left w:val="nil"/>
              <w:bottom w:val="nil"/>
              <w:right w:val="nil"/>
            </w:tcBorders>
          </w:tcPr>
          <w:p w14:paraId="6C4A0B89"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6FA9804D"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70 – 79</w:t>
            </w:r>
          </w:p>
        </w:tc>
        <w:tc>
          <w:tcPr>
            <w:tcW w:w="630" w:type="dxa"/>
            <w:tcBorders>
              <w:top w:val="nil"/>
              <w:left w:val="nil"/>
              <w:bottom w:val="nil"/>
              <w:right w:val="nil"/>
            </w:tcBorders>
          </w:tcPr>
          <w:p w14:paraId="54ABFBCA"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B</w:t>
            </w:r>
          </w:p>
        </w:tc>
      </w:tr>
      <w:tr w:rsidR="00EB2426" w:rsidRPr="009A4D75" w14:paraId="5E03F504" w14:textId="77777777" w:rsidTr="007702D2">
        <w:tc>
          <w:tcPr>
            <w:tcW w:w="3798" w:type="dxa"/>
            <w:tcBorders>
              <w:top w:val="nil"/>
              <w:left w:val="nil"/>
              <w:bottom w:val="nil"/>
              <w:right w:val="nil"/>
            </w:tcBorders>
          </w:tcPr>
          <w:p w14:paraId="18323812"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Mid Term Exam</w:t>
            </w:r>
          </w:p>
        </w:tc>
        <w:tc>
          <w:tcPr>
            <w:tcW w:w="900" w:type="dxa"/>
            <w:tcBorders>
              <w:top w:val="nil"/>
              <w:left w:val="nil"/>
              <w:bottom w:val="nil"/>
              <w:right w:val="nil"/>
            </w:tcBorders>
          </w:tcPr>
          <w:p w14:paraId="599DD970"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20%</w:t>
            </w:r>
          </w:p>
        </w:tc>
        <w:tc>
          <w:tcPr>
            <w:tcW w:w="1170" w:type="dxa"/>
            <w:tcBorders>
              <w:top w:val="nil"/>
              <w:left w:val="nil"/>
              <w:bottom w:val="nil"/>
              <w:right w:val="nil"/>
            </w:tcBorders>
          </w:tcPr>
          <w:p w14:paraId="17AB81CB"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299F1600"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60 – 69</w:t>
            </w:r>
          </w:p>
        </w:tc>
        <w:tc>
          <w:tcPr>
            <w:tcW w:w="630" w:type="dxa"/>
            <w:tcBorders>
              <w:top w:val="nil"/>
              <w:left w:val="nil"/>
              <w:bottom w:val="nil"/>
              <w:right w:val="nil"/>
            </w:tcBorders>
          </w:tcPr>
          <w:p w14:paraId="571BBBE4"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C+</w:t>
            </w:r>
          </w:p>
        </w:tc>
      </w:tr>
      <w:tr w:rsidR="00EB2426" w:rsidRPr="009A4D75" w14:paraId="700A1A81" w14:textId="77777777" w:rsidTr="007702D2">
        <w:tc>
          <w:tcPr>
            <w:tcW w:w="3798" w:type="dxa"/>
            <w:tcBorders>
              <w:top w:val="nil"/>
              <w:left w:val="nil"/>
              <w:bottom w:val="nil"/>
              <w:right w:val="nil"/>
            </w:tcBorders>
          </w:tcPr>
          <w:p w14:paraId="58DB7677"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Final Exam</w:t>
            </w:r>
          </w:p>
        </w:tc>
        <w:tc>
          <w:tcPr>
            <w:tcW w:w="900" w:type="dxa"/>
            <w:tcBorders>
              <w:top w:val="nil"/>
              <w:left w:val="nil"/>
              <w:bottom w:val="nil"/>
              <w:right w:val="nil"/>
            </w:tcBorders>
          </w:tcPr>
          <w:p w14:paraId="765C8F2A"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30%</w:t>
            </w:r>
          </w:p>
        </w:tc>
        <w:tc>
          <w:tcPr>
            <w:tcW w:w="1170" w:type="dxa"/>
            <w:tcBorders>
              <w:top w:val="nil"/>
              <w:left w:val="nil"/>
              <w:bottom w:val="nil"/>
              <w:right w:val="nil"/>
            </w:tcBorders>
          </w:tcPr>
          <w:p w14:paraId="57ED3997"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42C72F18"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50 – 59</w:t>
            </w:r>
          </w:p>
        </w:tc>
        <w:tc>
          <w:tcPr>
            <w:tcW w:w="630" w:type="dxa"/>
            <w:tcBorders>
              <w:top w:val="nil"/>
              <w:left w:val="nil"/>
              <w:bottom w:val="nil"/>
              <w:right w:val="nil"/>
            </w:tcBorders>
          </w:tcPr>
          <w:p w14:paraId="6E66925E"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C</w:t>
            </w:r>
          </w:p>
        </w:tc>
      </w:tr>
      <w:tr w:rsidR="00EB2426" w:rsidRPr="009A4D75" w14:paraId="2C8FDF44" w14:textId="77777777" w:rsidTr="007702D2">
        <w:tc>
          <w:tcPr>
            <w:tcW w:w="3798" w:type="dxa"/>
            <w:tcBorders>
              <w:top w:val="nil"/>
              <w:left w:val="nil"/>
              <w:bottom w:val="nil"/>
              <w:right w:val="nil"/>
            </w:tcBorders>
          </w:tcPr>
          <w:p w14:paraId="4EA7B887"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Total Points</w:t>
            </w:r>
          </w:p>
        </w:tc>
        <w:tc>
          <w:tcPr>
            <w:tcW w:w="900" w:type="dxa"/>
            <w:tcBorders>
              <w:top w:val="nil"/>
              <w:left w:val="nil"/>
              <w:bottom w:val="nil"/>
              <w:right w:val="nil"/>
            </w:tcBorders>
          </w:tcPr>
          <w:p w14:paraId="135F0204" w14:textId="77777777" w:rsidR="00EB2426" w:rsidRPr="009A4D75" w:rsidRDefault="00EB2426" w:rsidP="007702D2">
            <w:pPr>
              <w:spacing w:before="120" w:after="0" w:line="240" w:lineRule="auto"/>
              <w:jc w:val="thaiDistribute"/>
              <w:rPr>
                <w:rFonts w:ascii="Garamond" w:hAnsi="Garamond" w:cs="Calibri"/>
                <w:sz w:val="24"/>
                <w:szCs w:val="24"/>
                <w:lang w:bidi="th-TH"/>
              </w:rPr>
            </w:pPr>
            <w:r w:rsidRPr="009A4D75">
              <w:rPr>
                <w:rFonts w:ascii="Garamond" w:hAnsi="Garamond" w:cs="Calibri"/>
                <w:sz w:val="24"/>
                <w:szCs w:val="24"/>
                <w:lang w:bidi="th-TH"/>
              </w:rPr>
              <w:t>100%</w:t>
            </w:r>
          </w:p>
        </w:tc>
        <w:tc>
          <w:tcPr>
            <w:tcW w:w="1170" w:type="dxa"/>
            <w:tcBorders>
              <w:top w:val="nil"/>
              <w:left w:val="nil"/>
              <w:bottom w:val="nil"/>
              <w:right w:val="nil"/>
            </w:tcBorders>
          </w:tcPr>
          <w:p w14:paraId="3EDD074E"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406E097D"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40 – 49</w:t>
            </w:r>
          </w:p>
        </w:tc>
        <w:tc>
          <w:tcPr>
            <w:tcW w:w="630" w:type="dxa"/>
            <w:tcBorders>
              <w:top w:val="nil"/>
              <w:left w:val="nil"/>
              <w:bottom w:val="nil"/>
              <w:right w:val="nil"/>
            </w:tcBorders>
          </w:tcPr>
          <w:p w14:paraId="586EC531"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D+</w:t>
            </w:r>
          </w:p>
        </w:tc>
      </w:tr>
      <w:tr w:rsidR="00EB2426" w:rsidRPr="009A4D75" w14:paraId="28B9D90C" w14:textId="77777777" w:rsidTr="007702D2">
        <w:tc>
          <w:tcPr>
            <w:tcW w:w="3798" w:type="dxa"/>
            <w:tcBorders>
              <w:top w:val="nil"/>
              <w:left w:val="nil"/>
              <w:bottom w:val="nil"/>
              <w:right w:val="nil"/>
            </w:tcBorders>
          </w:tcPr>
          <w:p w14:paraId="2674EDD9"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900" w:type="dxa"/>
            <w:tcBorders>
              <w:top w:val="nil"/>
              <w:left w:val="nil"/>
              <w:bottom w:val="nil"/>
              <w:right w:val="nil"/>
            </w:tcBorders>
          </w:tcPr>
          <w:p w14:paraId="6ED575DF"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1170" w:type="dxa"/>
            <w:tcBorders>
              <w:top w:val="nil"/>
              <w:left w:val="nil"/>
              <w:bottom w:val="nil"/>
              <w:right w:val="nil"/>
            </w:tcBorders>
          </w:tcPr>
          <w:p w14:paraId="0E17D643"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438391B2"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30 – 39</w:t>
            </w:r>
          </w:p>
        </w:tc>
        <w:tc>
          <w:tcPr>
            <w:tcW w:w="630" w:type="dxa"/>
            <w:tcBorders>
              <w:top w:val="nil"/>
              <w:left w:val="nil"/>
              <w:bottom w:val="nil"/>
              <w:right w:val="nil"/>
            </w:tcBorders>
          </w:tcPr>
          <w:p w14:paraId="29792CD6"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D</w:t>
            </w:r>
          </w:p>
        </w:tc>
      </w:tr>
      <w:tr w:rsidR="00EB2426" w:rsidRPr="009A4D75" w14:paraId="7C1F6808" w14:textId="77777777" w:rsidTr="007702D2">
        <w:tc>
          <w:tcPr>
            <w:tcW w:w="3798" w:type="dxa"/>
            <w:tcBorders>
              <w:top w:val="nil"/>
              <w:left w:val="nil"/>
              <w:bottom w:val="nil"/>
              <w:right w:val="nil"/>
            </w:tcBorders>
          </w:tcPr>
          <w:p w14:paraId="7CC869E3"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900" w:type="dxa"/>
            <w:tcBorders>
              <w:top w:val="nil"/>
              <w:left w:val="nil"/>
              <w:bottom w:val="nil"/>
              <w:right w:val="nil"/>
            </w:tcBorders>
          </w:tcPr>
          <w:p w14:paraId="2F932313"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1170" w:type="dxa"/>
            <w:tcBorders>
              <w:top w:val="nil"/>
              <w:left w:val="nil"/>
              <w:bottom w:val="nil"/>
              <w:right w:val="nil"/>
            </w:tcBorders>
          </w:tcPr>
          <w:p w14:paraId="3AB56240"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nil"/>
              <w:right w:val="nil"/>
            </w:tcBorders>
          </w:tcPr>
          <w:p w14:paraId="5B86FCA0"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20 – 29</w:t>
            </w:r>
          </w:p>
        </w:tc>
        <w:tc>
          <w:tcPr>
            <w:tcW w:w="630" w:type="dxa"/>
            <w:tcBorders>
              <w:top w:val="nil"/>
              <w:left w:val="nil"/>
              <w:bottom w:val="nil"/>
              <w:right w:val="nil"/>
            </w:tcBorders>
          </w:tcPr>
          <w:p w14:paraId="64967BFC"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E</w:t>
            </w:r>
          </w:p>
        </w:tc>
      </w:tr>
      <w:tr w:rsidR="00EB2426" w:rsidRPr="009A4D75" w14:paraId="3BEABE47" w14:textId="77777777" w:rsidTr="007702D2">
        <w:tc>
          <w:tcPr>
            <w:tcW w:w="3798" w:type="dxa"/>
            <w:tcBorders>
              <w:top w:val="nil"/>
              <w:left w:val="nil"/>
              <w:bottom w:val="single" w:sz="4" w:space="0" w:color="auto"/>
              <w:right w:val="nil"/>
            </w:tcBorders>
          </w:tcPr>
          <w:p w14:paraId="5BE6F3EA"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900" w:type="dxa"/>
            <w:tcBorders>
              <w:top w:val="nil"/>
              <w:left w:val="nil"/>
              <w:bottom w:val="single" w:sz="4" w:space="0" w:color="auto"/>
              <w:right w:val="nil"/>
            </w:tcBorders>
          </w:tcPr>
          <w:p w14:paraId="46283F55" w14:textId="77777777" w:rsidR="00EB2426" w:rsidRPr="009A4D75" w:rsidRDefault="00EB2426" w:rsidP="007702D2">
            <w:pPr>
              <w:spacing w:before="120" w:after="0" w:line="240" w:lineRule="auto"/>
              <w:jc w:val="thaiDistribute"/>
              <w:rPr>
                <w:rFonts w:ascii="Garamond" w:hAnsi="Garamond" w:cs="Calibri"/>
                <w:sz w:val="24"/>
                <w:szCs w:val="24"/>
                <w:lang w:bidi="th-TH"/>
              </w:rPr>
            </w:pPr>
          </w:p>
        </w:tc>
        <w:tc>
          <w:tcPr>
            <w:tcW w:w="1170" w:type="dxa"/>
            <w:tcBorders>
              <w:top w:val="nil"/>
              <w:left w:val="nil"/>
              <w:bottom w:val="single" w:sz="4" w:space="0" w:color="auto"/>
              <w:right w:val="nil"/>
            </w:tcBorders>
          </w:tcPr>
          <w:p w14:paraId="11128C3A" w14:textId="77777777" w:rsidR="00EB2426" w:rsidRPr="009A4D75" w:rsidRDefault="00EB2426" w:rsidP="007702D2">
            <w:pPr>
              <w:spacing w:before="120" w:after="0" w:line="240" w:lineRule="auto"/>
              <w:jc w:val="thaiDistribute"/>
              <w:rPr>
                <w:rFonts w:ascii="Garamond" w:hAnsi="Garamond" w:cs="Calibri"/>
                <w:sz w:val="24"/>
                <w:szCs w:val="24"/>
              </w:rPr>
            </w:pPr>
          </w:p>
        </w:tc>
        <w:tc>
          <w:tcPr>
            <w:tcW w:w="3060" w:type="dxa"/>
            <w:tcBorders>
              <w:top w:val="nil"/>
              <w:left w:val="nil"/>
              <w:bottom w:val="single" w:sz="4" w:space="0" w:color="auto"/>
              <w:right w:val="nil"/>
            </w:tcBorders>
          </w:tcPr>
          <w:p w14:paraId="0F9A5993"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10 –</w:t>
            </w:r>
            <w:r>
              <w:rPr>
                <w:rFonts w:ascii="Garamond" w:hAnsi="Garamond" w:cs="Calibri"/>
                <w:sz w:val="24"/>
                <w:szCs w:val="24"/>
              </w:rPr>
              <w:t xml:space="preserve"> 19</w:t>
            </w:r>
          </w:p>
        </w:tc>
        <w:tc>
          <w:tcPr>
            <w:tcW w:w="630" w:type="dxa"/>
            <w:tcBorders>
              <w:top w:val="nil"/>
              <w:left w:val="nil"/>
              <w:bottom w:val="single" w:sz="4" w:space="0" w:color="auto"/>
              <w:right w:val="nil"/>
            </w:tcBorders>
          </w:tcPr>
          <w:p w14:paraId="2F6B2156" w14:textId="77777777" w:rsidR="00EB2426" w:rsidRPr="009A4D75" w:rsidRDefault="00EB2426" w:rsidP="007702D2">
            <w:pPr>
              <w:spacing w:before="120" w:after="0" w:line="240" w:lineRule="auto"/>
              <w:jc w:val="thaiDistribute"/>
              <w:rPr>
                <w:rFonts w:ascii="Garamond" w:hAnsi="Garamond" w:cs="Calibri"/>
                <w:sz w:val="24"/>
                <w:szCs w:val="24"/>
              </w:rPr>
            </w:pPr>
            <w:r w:rsidRPr="009A4D75">
              <w:rPr>
                <w:rFonts w:ascii="Garamond" w:hAnsi="Garamond" w:cs="Calibri"/>
                <w:sz w:val="24"/>
                <w:szCs w:val="24"/>
              </w:rPr>
              <w:t>F</w:t>
            </w:r>
          </w:p>
        </w:tc>
      </w:tr>
    </w:tbl>
    <w:p w14:paraId="3BAF9047" w14:textId="3417F2E5" w:rsidR="00272A77" w:rsidRDefault="00272A77" w:rsidP="00EB2426">
      <w:pPr>
        <w:spacing w:before="120" w:after="0" w:line="240" w:lineRule="auto"/>
        <w:jc w:val="thaiDistribute"/>
        <w:rPr>
          <w:rFonts w:ascii="Garamond" w:hAnsi="Garamond" w:cs="Calibri"/>
          <w:sz w:val="24"/>
          <w:szCs w:val="24"/>
          <w:lang w:bidi="th-TH"/>
        </w:rPr>
      </w:pPr>
      <w:bookmarkStart w:id="1" w:name="_Toc140350900"/>
      <w:bookmarkEnd w:id="0"/>
      <w:bookmarkEnd w:id="1"/>
    </w:p>
    <w:p w14:paraId="15CE16E8" w14:textId="77777777" w:rsidR="00272A77" w:rsidRDefault="00272A77">
      <w:pPr>
        <w:spacing w:after="0" w:line="240" w:lineRule="auto"/>
        <w:rPr>
          <w:rFonts w:ascii="Garamond" w:hAnsi="Garamond" w:cs="Calibri"/>
          <w:sz w:val="24"/>
          <w:szCs w:val="24"/>
          <w:lang w:bidi="th-TH"/>
        </w:rPr>
      </w:pPr>
      <w:r>
        <w:rPr>
          <w:rFonts w:ascii="Garamond" w:hAnsi="Garamond" w:cs="Calibri"/>
          <w:sz w:val="24"/>
          <w:szCs w:val="24"/>
          <w:lang w:bidi="th-TH"/>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6767"/>
        <w:gridCol w:w="346"/>
        <w:gridCol w:w="600"/>
      </w:tblGrid>
      <w:tr w:rsidR="00272A77" w:rsidRPr="009A4D75" w14:paraId="74E43445" w14:textId="77777777" w:rsidTr="005200DC">
        <w:tc>
          <w:tcPr>
            <w:tcW w:w="1313" w:type="dxa"/>
            <w:tcBorders>
              <w:top w:val="single" w:sz="4" w:space="0" w:color="auto"/>
              <w:bottom w:val="single" w:sz="4" w:space="0" w:color="auto"/>
            </w:tcBorders>
          </w:tcPr>
          <w:p w14:paraId="5CDD4223" w14:textId="77777777" w:rsidR="00272A77" w:rsidRPr="009A4D75" w:rsidRDefault="00272A77" w:rsidP="005200DC">
            <w:pPr>
              <w:spacing w:after="0" w:line="240" w:lineRule="auto"/>
              <w:jc w:val="center"/>
              <w:rPr>
                <w:rFonts w:ascii="Garamond" w:hAnsi="Garamond" w:cs="Calibri"/>
                <w:b/>
                <w:bCs/>
                <w:sz w:val="24"/>
                <w:szCs w:val="24"/>
              </w:rPr>
            </w:pPr>
            <w:r w:rsidRPr="009A4D75">
              <w:rPr>
                <w:rFonts w:ascii="Garamond" w:hAnsi="Garamond" w:cs="Calibri"/>
                <w:b/>
                <w:bCs/>
                <w:sz w:val="24"/>
                <w:szCs w:val="24"/>
              </w:rPr>
              <w:lastRenderedPageBreak/>
              <w:t>Contents</w:t>
            </w:r>
          </w:p>
        </w:tc>
        <w:tc>
          <w:tcPr>
            <w:tcW w:w="6767" w:type="dxa"/>
            <w:tcBorders>
              <w:top w:val="single" w:sz="4" w:space="0" w:color="auto"/>
              <w:bottom w:val="single" w:sz="4" w:space="0" w:color="auto"/>
            </w:tcBorders>
          </w:tcPr>
          <w:p w14:paraId="2F3F2F67" w14:textId="77777777" w:rsidR="00272A77" w:rsidRPr="009A4D75" w:rsidRDefault="00272A77" w:rsidP="005200DC">
            <w:pPr>
              <w:spacing w:after="0" w:line="240" w:lineRule="auto"/>
              <w:jc w:val="center"/>
              <w:rPr>
                <w:rFonts w:ascii="Garamond" w:hAnsi="Garamond" w:cs="Calibri"/>
                <w:b/>
                <w:bCs/>
                <w:sz w:val="24"/>
                <w:szCs w:val="24"/>
              </w:rPr>
            </w:pPr>
            <w:r w:rsidRPr="009A4D75">
              <w:rPr>
                <w:rFonts w:ascii="Garamond" w:hAnsi="Garamond" w:cs="Calibri"/>
                <w:b/>
                <w:bCs/>
                <w:sz w:val="24"/>
                <w:szCs w:val="24"/>
              </w:rPr>
              <w:t>Topic</w:t>
            </w:r>
          </w:p>
        </w:tc>
        <w:tc>
          <w:tcPr>
            <w:tcW w:w="946" w:type="dxa"/>
            <w:gridSpan w:val="2"/>
            <w:tcBorders>
              <w:top w:val="single" w:sz="4" w:space="0" w:color="auto"/>
              <w:bottom w:val="single" w:sz="4" w:space="0" w:color="auto"/>
            </w:tcBorders>
          </w:tcPr>
          <w:p w14:paraId="260A5178" w14:textId="77777777" w:rsidR="00272A77" w:rsidRPr="009A4D75" w:rsidRDefault="00272A77" w:rsidP="005200DC">
            <w:pPr>
              <w:spacing w:after="0" w:line="240" w:lineRule="auto"/>
              <w:jc w:val="center"/>
              <w:rPr>
                <w:rFonts w:ascii="Garamond" w:hAnsi="Garamond" w:cs="Calibri"/>
                <w:b/>
                <w:bCs/>
                <w:sz w:val="24"/>
                <w:szCs w:val="24"/>
              </w:rPr>
            </w:pPr>
            <w:r w:rsidRPr="009A4D75">
              <w:rPr>
                <w:rFonts w:ascii="Garamond" w:hAnsi="Garamond" w:cs="Calibri"/>
                <w:b/>
                <w:bCs/>
                <w:sz w:val="24"/>
                <w:szCs w:val="24"/>
              </w:rPr>
              <w:t>P. #</w:t>
            </w:r>
          </w:p>
        </w:tc>
      </w:tr>
      <w:tr w:rsidR="00272A77" w:rsidRPr="006509A6" w14:paraId="5C537D6A" w14:textId="77777777" w:rsidTr="005200DC">
        <w:tc>
          <w:tcPr>
            <w:tcW w:w="1313" w:type="dxa"/>
            <w:tcBorders>
              <w:top w:val="single" w:sz="4" w:space="0" w:color="auto"/>
            </w:tcBorders>
          </w:tcPr>
          <w:p w14:paraId="71B62670"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Chapter 1</w:t>
            </w:r>
          </w:p>
        </w:tc>
        <w:tc>
          <w:tcPr>
            <w:tcW w:w="7113" w:type="dxa"/>
            <w:gridSpan w:val="2"/>
            <w:tcBorders>
              <w:top w:val="single" w:sz="4" w:space="0" w:color="auto"/>
            </w:tcBorders>
          </w:tcPr>
          <w:p w14:paraId="73ED7BC3"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Methodology And Historical Sources of Islamic History</w:t>
            </w:r>
          </w:p>
        </w:tc>
        <w:tc>
          <w:tcPr>
            <w:tcW w:w="600" w:type="dxa"/>
            <w:tcBorders>
              <w:top w:val="single" w:sz="4" w:space="0" w:color="auto"/>
            </w:tcBorders>
          </w:tcPr>
          <w:p w14:paraId="78B1E963"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04</w:t>
            </w:r>
          </w:p>
        </w:tc>
      </w:tr>
      <w:tr w:rsidR="00272A77" w:rsidRPr="006509A6" w14:paraId="640FB713" w14:textId="77777777" w:rsidTr="007702D2">
        <w:tc>
          <w:tcPr>
            <w:tcW w:w="1313" w:type="dxa"/>
          </w:tcPr>
          <w:p w14:paraId="09FF2E7E"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2</w:t>
            </w:r>
          </w:p>
        </w:tc>
        <w:tc>
          <w:tcPr>
            <w:tcW w:w="7113" w:type="dxa"/>
            <w:gridSpan w:val="2"/>
          </w:tcPr>
          <w:p w14:paraId="1DA7493B" w14:textId="77777777" w:rsidR="00272A77" w:rsidRPr="006509A6" w:rsidRDefault="00272A77" w:rsidP="007702D2">
            <w:pPr>
              <w:spacing w:before="120" w:after="0" w:line="240" w:lineRule="auto"/>
              <w:jc w:val="thaiDistribute"/>
              <w:outlineLvl w:val="2"/>
              <w:rPr>
                <w:rFonts w:ascii="Garamond" w:hAnsi="Garamond" w:cstheme="majorBidi"/>
                <w:sz w:val="24"/>
                <w:szCs w:val="24"/>
                <w:lang w:val="en"/>
              </w:rPr>
            </w:pPr>
            <w:r w:rsidRPr="006509A6">
              <w:rPr>
                <w:rFonts w:ascii="Garamond" w:hAnsi="Garamond" w:cstheme="majorBidi"/>
                <w:sz w:val="24"/>
                <w:szCs w:val="24"/>
              </w:rPr>
              <w:t>Evolutionism Vs Creationism in Islam</w:t>
            </w:r>
          </w:p>
        </w:tc>
        <w:tc>
          <w:tcPr>
            <w:tcW w:w="600" w:type="dxa"/>
          </w:tcPr>
          <w:p w14:paraId="35B10B6A"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09</w:t>
            </w:r>
          </w:p>
        </w:tc>
      </w:tr>
      <w:tr w:rsidR="00272A77" w:rsidRPr="006509A6" w14:paraId="1B5D1D67" w14:textId="77777777" w:rsidTr="007702D2">
        <w:tc>
          <w:tcPr>
            <w:tcW w:w="1313" w:type="dxa"/>
          </w:tcPr>
          <w:p w14:paraId="49EF3E60"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3</w:t>
            </w:r>
          </w:p>
        </w:tc>
        <w:tc>
          <w:tcPr>
            <w:tcW w:w="7113" w:type="dxa"/>
            <w:gridSpan w:val="2"/>
          </w:tcPr>
          <w:p w14:paraId="7A38C6FB"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 xml:space="preserve">Prophet Muhammad </w:t>
            </w:r>
          </w:p>
        </w:tc>
        <w:tc>
          <w:tcPr>
            <w:tcW w:w="600" w:type="dxa"/>
          </w:tcPr>
          <w:p w14:paraId="6F3690C7"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18</w:t>
            </w:r>
          </w:p>
        </w:tc>
      </w:tr>
      <w:tr w:rsidR="00272A77" w:rsidRPr="006509A6" w14:paraId="2831AC7F" w14:textId="77777777" w:rsidTr="007702D2">
        <w:tc>
          <w:tcPr>
            <w:tcW w:w="1313" w:type="dxa"/>
          </w:tcPr>
          <w:p w14:paraId="5E3DBCAD"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4</w:t>
            </w:r>
          </w:p>
        </w:tc>
        <w:tc>
          <w:tcPr>
            <w:tcW w:w="7113" w:type="dxa"/>
            <w:gridSpan w:val="2"/>
          </w:tcPr>
          <w:p w14:paraId="017C24E6" w14:textId="77777777" w:rsidR="00272A77" w:rsidRPr="006509A6" w:rsidRDefault="00272A77" w:rsidP="007702D2">
            <w:pPr>
              <w:spacing w:before="120" w:after="0" w:line="240" w:lineRule="auto"/>
              <w:rPr>
                <w:rFonts w:ascii="Garamond" w:hAnsi="Garamond" w:cstheme="majorBidi"/>
                <w:kern w:val="36"/>
                <w:sz w:val="24"/>
                <w:szCs w:val="24"/>
              </w:rPr>
            </w:pPr>
            <w:r w:rsidRPr="006509A6">
              <w:rPr>
                <w:rFonts w:ascii="Garamond" w:hAnsi="Garamond" w:cstheme="majorBidi"/>
                <w:sz w:val="24"/>
                <w:szCs w:val="24"/>
              </w:rPr>
              <w:t xml:space="preserve">Caliph </w:t>
            </w:r>
            <w:proofErr w:type="spellStart"/>
            <w:r w:rsidRPr="006509A6">
              <w:rPr>
                <w:rFonts w:ascii="Garamond" w:hAnsi="Garamond" w:cstheme="majorBidi"/>
                <w:sz w:val="24"/>
                <w:szCs w:val="24"/>
              </w:rPr>
              <w:t>Abū</w:t>
            </w:r>
            <w:proofErr w:type="spellEnd"/>
            <w:r w:rsidRPr="006509A6">
              <w:rPr>
                <w:rFonts w:ascii="Garamond" w:hAnsi="Garamond" w:cstheme="majorBidi"/>
                <w:sz w:val="24"/>
                <w:szCs w:val="24"/>
              </w:rPr>
              <w:t xml:space="preserve"> Bakr Al-</w:t>
            </w:r>
            <w:proofErr w:type="spellStart"/>
            <w:r w:rsidRPr="006509A6">
              <w:rPr>
                <w:rFonts w:ascii="Cambria" w:hAnsi="Cambria" w:cs="Cambria"/>
                <w:sz w:val="24"/>
                <w:szCs w:val="24"/>
              </w:rPr>
              <w:t>Ṣ</w:t>
            </w:r>
            <w:r w:rsidRPr="006509A6">
              <w:rPr>
                <w:rFonts w:ascii="Garamond" w:hAnsi="Garamond" w:cstheme="majorBidi"/>
                <w:sz w:val="24"/>
                <w:szCs w:val="24"/>
              </w:rPr>
              <w:t>iddīq</w:t>
            </w:r>
            <w:proofErr w:type="spellEnd"/>
            <w:r w:rsidRPr="006509A6">
              <w:rPr>
                <w:rFonts w:ascii="Garamond" w:hAnsi="Garamond" w:cstheme="majorBidi"/>
                <w:sz w:val="24"/>
                <w:szCs w:val="24"/>
              </w:rPr>
              <w:t xml:space="preserve"> (Ra)</w:t>
            </w:r>
          </w:p>
        </w:tc>
        <w:tc>
          <w:tcPr>
            <w:tcW w:w="600" w:type="dxa"/>
          </w:tcPr>
          <w:p w14:paraId="12A03C30"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25</w:t>
            </w:r>
          </w:p>
        </w:tc>
      </w:tr>
      <w:tr w:rsidR="00272A77" w:rsidRPr="006509A6" w14:paraId="24845821" w14:textId="77777777" w:rsidTr="007702D2">
        <w:tc>
          <w:tcPr>
            <w:tcW w:w="1313" w:type="dxa"/>
          </w:tcPr>
          <w:p w14:paraId="14B345D0"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5</w:t>
            </w:r>
          </w:p>
        </w:tc>
        <w:tc>
          <w:tcPr>
            <w:tcW w:w="7113" w:type="dxa"/>
            <w:gridSpan w:val="2"/>
          </w:tcPr>
          <w:p w14:paraId="3C8A0B33"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 xml:space="preserve">Caliph </w:t>
            </w:r>
            <w:proofErr w:type="spellStart"/>
            <w:r w:rsidRPr="006509A6">
              <w:rPr>
                <w:rFonts w:ascii="Times New Roman" w:hAnsi="Times New Roman" w:cs="Times New Roman"/>
                <w:sz w:val="24"/>
                <w:szCs w:val="24"/>
              </w:rPr>
              <w:t>ʿ</w:t>
            </w:r>
            <w:r w:rsidRPr="006509A6">
              <w:rPr>
                <w:rFonts w:ascii="Garamond" w:hAnsi="Garamond" w:cstheme="majorBidi"/>
                <w:sz w:val="24"/>
                <w:szCs w:val="24"/>
              </w:rPr>
              <w:t>Umar</w:t>
            </w:r>
            <w:proofErr w:type="spellEnd"/>
            <w:r w:rsidRPr="006509A6">
              <w:rPr>
                <w:rFonts w:ascii="Garamond" w:hAnsi="Garamond" w:cstheme="majorBidi"/>
                <w:sz w:val="24"/>
                <w:szCs w:val="24"/>
              </w:rPr>
              <w:t xml:space="preserve"> Ibn Al-</w:t>
            </w:r>
            <w:proofErr w:type="spellStart"/>
            <w:r w:rsidRPr="006509A6">
              <w:rPr>
                <w:rFonts w:ascii="Garamond" w:hAnsi="Garamond" w:cstheme="majorBidi"/>
                <w:sz w:val="24"/>
                <w:szCs w:val="24"/>
              </w:rPr>
              <w:t>Kha</w:t>
            </w:r>
            <w:r w:rsidRPr="006509A6">
              <w:rPr>
                <w:rFonts w:ascii="Cambria" w:hAnsi="Cambria" w:cs="Cambria"/>
                <w:sz w:val="24"/>
                <w:szCs w:val="24"/>
              </w:rPr>
              <w:t>ṭṭ</w:t>
            </w:r>
            <w:r w:rsidRPr="006509A6">
              <w:rPr>
                <w:rFonts w:ascii="Garamond" w:hAnsi="Garamond" w:cstheme="majorBidi"/>
                <w:sz w:val="24"/>
                <w:szCs w:val="24"/>
              </w:rPr>
              <w:t>āb</w:t>
            </w:r>
            <w:proofErr w:type="spellEnd"/>
            <w:r w:rsidRPr="006509A6">
              <w:rPr>
                <w:rFonts w:ascii="Garamond" w:hAnsi="Garamond" w:cstheme="majorBidi"/>
                <w:sz w:val="24"/>
                <w:szCs w:val="24"/>
              </w:rPr>
              <w:t xml:space="preserve"> (Ra)</w:t>
            </w:r>
          </w:p>
        </w:tc>
        <w:tc>
          <w:tcPr>
            <w:tcW w:w="600" w:type="dxa"/>
          </w:tcPr>
          <w:p w14:paraId="16DC826D"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28</w:t>
            </w:r>
          </w:p>
        </w:tc>
      </w:tr>
      <w:tr w:rsidR="00272A77" w:rsidRPr="006509A6" w14:paraId="21B81CE6" w14:textId="77777777" w:rsidTr="007702D2">
        <w:tc>
          <w:tcPr>
            <w:tcW w:w="1313" w:type="dxa"/>
          </w:tcPr>
          <w:p w14:paraId="0435BD3D"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6</w:t>
            </w:r>
          </w:p>
        </w:tc>
        <w:tc>
          <w:tcPr>
            <w:tcW w:w="7113" w:type="dxa"/>
            <w:gridSpan w:val="2"/>
          </w:tcPr>
          <w:p w14:paraId="1CA97912"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 xml:space="preserve">Caliph </w:t>
            </w:r>
            <w:proofErr w:type="spellStart"/>
            <w:r w:rsidRPr="006509A6">
              <w:rPr>
                <w:rFonts w:ascii="Times New Roman" w:hAnsi="Times New Roman" w:cs="Times New Roman"/>
                <w:sz w:val="24"/>
                <w:szCs w:val="24"/>
              </w:rPr>
              <w:t>ʿ</w:t>
            </w:r>
            <w:r w:rsidRPr="006509A6">
              <w:rPr>
                <w:rFonts w:ascii="Garamond" w:hAnsi="Garamond" w:cstheme="majorBidi"/>
                <w:sz w:val="24"/>
                <w:szCs w:val="24"/>
              </w:rPr>
              <w:t>Uthmān</w:t>
            </w:r>
            <w:proofErr w:type="spellEnd"/>
            <w:r w:rsidRPr="006509A6">
              <w:rPr>
                <w:rFonts w:ascii="Garamond" w:hAnsi="Garamond" w:cstheme="majorBidi"/>
                <w:sz w:val="24"/>
                <w:szCs w:val="24"/>
              </w:rPr>
              <w:t xml:space="preserve"> Ibn </w:t>
            </w:r>
            <w:proofErr w:type="spellStart"/>
            <w:r w:rsidRPr="006509A6">
              <w:rPr>
                <w:rFonts w:ascii="Times New Roman" w:hAnsi="Times New Roman" w:cs="Times New Roman"/>
                <w:sz w:val="24"/>
                <w:szCs w:val="24"/>
              </w:rPr>
              <w:t>ʿ</w:t>
            </w:r>
            <w:r w:rsidRPr="006509A6">
              <w:rPr>
                <w:rFonts w:ascii="Garamond" w:hAnsi="Garamond" w:cstheme="majorBidi"/>
                <w:sz w:val="24"/>
                <w:szCs w:val="24"/>
              </w:rPr>
              <w:t>Affān</w:t>
            </w:r>
            <w:proofErr w:type="spellEnd"/>
            <w:r w:rsidRPr="006509A6">
              <w:rPr>
                <w:rFonts w:ascii="Garamond" w:hAnsi="Garamond" w:cstheme="majorBidi"/>
                <w:sz w:val="24"/>
                <w:szCs w:val="24"/>
              </w:rPr>
              <w:t xml:space="preserve"> (Ra) </w:t>
            </w:r>
          </w:p>
        </w:tc>
        <w:tc>
          <w:tcPr>
            <w:tcW w:w="600" w:type="dxa"/>
          </w:tcPr>
          <w:p w14:paraId="2C966BF3"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32</w:t>
            </w:r>
          </w:p>
        </w:tc>
      </w:tr>
      <w:tr w:rsidR="00272A77" w:rsidRPr="006509A6" w14:paraId="5A643890" w14:textId="77777777" w:rsidTr="007702D2">
        <w:tc>
          <w:tcPr>
            <w:tcW w:w="1313" w:type="dxa"/>
          </w:tcPr>
          <w:p w14:paraId="2F39724E"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7</w:t>
            </w:r>
          </w:p>
        </w:tc>
        <w:tc>
          <w:tcPr>
            <w:tcW w:w="7113" w:type="dxa"/>
            <w:gridSpan w:val="2"/>
          </w:tcPr>
          <w:p w14:paraId="49E2F081" w14:textId="77777777" w:rsidR="00272A77" w:rsidRPr="006509A6" w:rsidRDefault="00272A77" w:rsidP="007702D2">
            <w:pPr>
              <w:spacing w:before="120" w:after="0" w:line="240" w:lineRule="auto"/>
              <w:jc w:val="thaiDistribute"/>
              <w:rPr>
                <w:rFonts w:ascii="Garamond" w:eastAsia="Times New Roman" w:hAnsi="Garamond" w:cstheme="majorBidi"/>
                <w:kern w:val="0"/>
                <w:sz w:val="24"/>
                <w:szCs w:val="24"/>
                <w:lang w:val="en"/>
                <w14:ligatures w14:val="none"/>
              </w:rPr>
            </w:pPr>
            <w:r w:rsidRPr="006509A6">
              <w:rPr>
                <w:rFonts w:ascii="Garamond" w:hAnsi="Garamond" w:cstheme="majorBidi"/>
                <w:sz w:val="24"/>
                <w:szCs w:val="24"/>
              </w:rPr>
              <w:t xml:space="preserve">Caliph </w:t>
            </w:r>
            <w:proofErr w:type="spellStart"/>
            <w:r w:rsidRPr="006509A6">
              <w:rPr>
                <w:rFonts w:ascii="Times New Roman" w:hAnsi="Times New Roman" w:cs="Times New Roman"/>
                <w:sz w:val="24"/>
                <w:szCs w:val="24"/>
              </w:rPr>
              <w:t>ʿ</w:t>
            </w:r>
            <w:r w:rsidRPr="006509A6">
              <w:rPr>
                <w:rFonts w:ascii="Garamond" w:hAnsi="Garamond" w:cstheme="majorBidi"/>
                <w:sz w:val="24"/>
                <w:szCs w:val="24"/>
              </w:rPr>
              <w:t>Alī</w:t>
            </w:r>
            <w:proofErr w:type="spellEnd"/>
            <w:r w:rsidRPr="006509A6">
              <w:rPr>
                <w:rFonts w:ascii="Garamond" w:hAnsi="Garamond" w:cstheme="majorBidi"/>
                <w:sz w:val="24"/>
                <w:szCs w:val="24"/>
              </w:rPr>
              <w:t xml:space="preserve"> Ibn Abī </w:t>
            </w:r>
            <w:r w:rsidRPr="006509A6">
              <w:rPr>
                <w:rFonts w:ascii="Cambria" w:hAnsi="Cambria" w:cs="Cambria"/>
                <w:sz w:val="24"/>
                <w:szCs w:val="24"/>
              </w:rPr>
              <w:t>Ṭ</w:t>
            </w:r>
            <w:r w:rsidRPr="006509A6">
              <w:rPr>
                <w:rFonts w:ascii="Garamond" w:hAnsi="Garamond" w:cstheme="majorBidi"/>
                <w:sz w:val="24"/>
                <w:szCs w:val="24"/>
              </w:rPr>
              <w:t xml:space="preserve">ālib (Ra) </w:t>
            </w:r>
          </w:p>
        </w:tc>
        <w:tc>
          <w:tcPr>
            <w:tcW w:w="600" w:type="dxa"/>
          </w:tcPr>
          <w:p w14:paraId="22315A5C"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36</w:t>
            </w:r>
          </w:p>
        </w:tc>
      </w:tr>
      <w:tr w:rsidR="00272A77" w:rsidRPr="006509A6" w14:paraId="71C9A912" w14:textId="77777777" w:rsidTr="007702D2">
        <w:tc>
          <w:tcPr>
            <w:tcW w:w="1313" w:type="dxa"/>
          </w:tcPr>
          <w:p w14:paraId="51DACE8B"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8</w:t>
            </w:r>
          </w:p>
        </w:tc>
        <w:tc>
          <w:tcPr>
            <w:tcW w:w="7113" w:type="dxa"/>
            <w:gridSpan w:val="2"/>
          </w:tcPr>
          <w:p w14:paraId="5232895B" w14:textId="3EBF4658" w:rsidR="00272A77" w:rsidRPr="006509A6" w:rsidRDefault="00272A77" w:rsidP="007702D2">
            <w:pPr>
              <w:spacing w:before="120" w:after="0" w:line="240" w:lineRule="auto"/>
              <w:jc w:val="thaiDistribute"/>
              <w:rPr>
                <w:rStyle w:val="mw-page-title-main"/>
                <w:rFonts w:ascii="Garamond" w:eastAsia="Times New Roman" w:hAnsi="Garamond" w:cstheme="majorBidi"/>
                <w:i/>
                <w:iCs/>
                <w:kern w:val="36"/>
                <w:sz w:val="24"/>
                <w:szCs w:val="24"/>
                <w14:ligatures w14:val="none"/>
              </w:rPr>
            </w:pPr>
            <w:r w:rsidRPr="006509A6">
              <w:rPr>
                <w:rFonts w:ascii="Garamond" w:hAnsi="Garamond" w:cstheme="majorBidi"/>
                <w:sz w:val="24"/>
                <w:szCs w:val="24"/>
              </w:rPr>
              <w:t>Islamic History During the Umayyad Dynasty</w:t>
            </w:r>
          </w:p>
        </w:tc>
        <w:tc>
          <w:tcPr>
            <w:tcW w:w="600" w:type="dxa"/>
          </w:tcPr>
          <w:p w14:paraId="77CC403F"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40</w:t>
            </w:r>
          </w:p>
        </w:tc>
      </w:tr>
      <w:tr w:rsidR="00272A77" w:rsidRPr="006509A6" w14:paraId="2BAA88E3" w14:textId="77777777" w:rsidTr="007702D2">
        <w:tc>
          <w:tcPr>
            <w:tcW w:w="1313" w:type="dxa"/>
          </w:tcPr>
          <w:p w14:paraId="6067FEDD"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9</w:t>
            </w:r>
          </w:p>
        </w:tc>
        <w:tc>
          <w:tcPr>
            <w:tcW w:w="7113" w:type="dxa"/>
            <w:gridSpan w:val="2"/>
          </w:tcPr>
          <w:p w14:paraId="10A950B6" w14:textId="2CC3AED8"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The Abbasid Dynasty</w:t>
            </w:r>
          </w:p>
        </w:tc>
        <w:tc>
          <w:tcPr>
            <w:tcW w:w="600" w:type="dxa"/>
          </w:tcPr>
          <w:p w14:paraId="4A8A0339" w14:textId="05C726FB"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44</w:t>
            </w:r>
          </w:p>
        </w:tc>
      </w:tr>
      <w:tr w:rsidR="00272A77" w:rsidRPr="006509A6" w14:paraId="518E3FAD" w14:textId="77777777" w:rsidTr="007702D2">
        <w:tc>
          <w:tcPr>
            <w:tcW w:w="1313" w:type="dxa"/>
          </w:tcPr>
          <w:p w14:paraId="48522483" w14:textId="77777777"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Chapter 10</w:t>
            </w:r>
          </w:p>
        </w:tc>
        <w:tc>
          <w:tcPr>
            <w:tcW w:w="7113" w:type="dxa"/>
            <w:gridSpan w:val="2"/>
          </w:tcPr>
          <w:p w14:paraId="124F8A56" w14:textId="22B99A5C" w:rsidR="00272A77" w:rsidRPr="006509A6" w:rsidRDefault="00272A77" w:rsidP="00272A77">
            <w:pPr>
              <w:spacing w:before="120" w:after="0" w:line="240" w:lineRule="auto"/>
              <w:ind w:right="-177" w:hanging="5"/>
              <w:jc w:val="thaiDistribute"/>
              <w:outlineLvl w:val="1"/>
              <w:rPr>
                <w:rFonts w:ascii="Garamond" w:hAnsi="Garamond" w:cstheme="majorBidi"/>
                <w:sz w:val="24"/>
                <w:szCs w:val="24"/>
              </w:rPr>
            </w:pPr>
            <w:r w:rsidRPr="006509A6">
              <w:rPr>
                <w:rFonts w:ascii="Garamond" w:hAnsi="Garamond" w:cstheme="majorBidi"/>
                <w:sz w:val="24"/>
                <w:szCs w:val="24"/>
              </w:rPr>
              <w:t>Advancements of Islamic Civilization in Various Periods</w:t>
            </w:r>
          </w:p>
        </w:tc>
        <w:tc>
          <w:tcPr>
            <w:tcW w:w="600" w:type="dxa"/>
          </w:tcPr>
          <w:p w14:paraId="107AC96E" w14:textId="08E1CA88"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48</w:t>
            </w:r>
          </w:p>
        </w:tc>
      </w:tr>
      <w:tr w:rsidR="00272A77" w:rsidRPr="006509A6" w14:paraId="14C45F7D" w14:textId="77777777" w:rsidTr="007702D2">
        <w:tc>
          <w:tcPr>
            <w:tcW w:w="1313" w:type="dxa"/>
          </w:tcPr>
          <w:p w14:paraId="592DAAF6"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11</w:t>
            </w:r>
          </w:p>
        </w:tc>
        <w:tc>
          <w:tcPr>
            <w:tcW w:w="7113" w:type="dxa"/>
            <w:gridSpan w:val="2"/>
          </w:tcPr>
          <w:p w14:paraId="48047469" w14:textId="7E8DB7A2" w:rsidR="00272A77" w:rsidRPr="006509A6" w:rsidRDefault="00272A77" w:rsidP="007702D2">
            <w:pPr>
              <w:spacing w:before="120" w:after="0" w:line="240" w:lineRule="auto"/>
              <w:jc w:val="thaiDistribute"/>
              <w:rPr>
                <w:rFonts w:ascii="Garamond" w:hAnsi="Garamond" w:cstheme="majorBidi"/>
                <w:sz w:val="24"/>
                <w:szCs w:val="24"/>
              </w:rPr>
            </w:pPr>
            <w:r w:rsidRPr="006509A6">
              <w:rPr>
                <w:rFonts w:ascii="Garamond" w:hAnsi="Garamond" w:cstheme="majorBidi"/>
                <w:sz w:val="24"/>
                <w:szCs w:val="24"/>
              </w:rPr>
              <w:t>The Influences of Islamic Civilization on Other Societies</w:t>
            </w:r>
          </w:p>
        </w:tc>
        <w:tc>
          <w:tcPr>
            <w:tcW w:w="600" w:type="dxa"/>
          </w:tcPr>
          <w:p w14:paraId="6DF2C033" w14:textId="755DFC4D" w:rsidR="00272A77"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52</w:t>
            </w:r>
          </w:p>
        </w:tc>
      </w:tr>
      <w:tr w:rsidR="00272A77" w:rsidRPr="006509A6" w14:paraId="496334BD" w14:textId="77777777" w:rsidTr="007702D2">
        <w:tc>
          <w:tcPr>
            <w:tcW w:w="1313" w:type="dxa"/>
          </w:tcPr>
          <w:p w14:paraId="4C8FF4BC" w14:textId="77777777" w:rsidR="00272A77" w:rsidRPr="006509A6" w:rsidRDefault="00272A77"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12</w:t>
            </w:r>
          </w:p>
        </w:tc>
        <w:tc>
          <w:tcPr>
            <w:tcW w:w="7113" w:type="dxa"/>
            <w:gridSpan w:val="2"/>
          </w:tcPr>
          <w:p w14:paraId="49AC9E39" w14:textId="7CB1DD66" w:rsidR="00272A77" w:rsidRPr="006509A6" w:rsidRDefault="006A389D" w:rsidP="007702D2">
            <w:pPr>
              <w:spacing w:before="120" w:after="0" w:line="240" w:lineRule="auto"/>
              <w:rPr>
                <w:rFonts w:ascii="Garamond" w:hAnsi="Garamond" w:cstheme="majorBidi"/>
                <w:kern w:val="36"/>
                <w:sz w:val="24"/>
                <w:szCs w:val="24"/>
              </w:rPr>
            </w:pPr>
            <w:r w:rsidRPr="006509A6">
              <w:rPr>
                <w:rFonts w:ascii="Garamond" w:hAnsi="Garamond" w:cstheme="majorBidi"/>
                <w:sz w:val="24"/>
                <w:szCs w:val="24"/>
              </w:rPr>
              <w:t>The Status of the Muslim World from World War II to The Present</w:t>
            </w:r>
          </w:p>
        </w:tc>
        <w:tc>
          <w:tcPr>
            <w:tcW w:w="600" w:type="dxa"/>
          </w:tcPr>
          <w:p w14:paraId="7E3EC6F2" w14:textId="1149D35E" w:rsidR="00272A77"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55</w:t>
            </w:r>
          </w:p>
        </w:tc>
      </w:tr>
      <w:tr w:rsidR="006A389D" w:rsidRPr="006509A6" w14:paraId="2771A6D0" w14:textId="77777777" w:rsidTr="005200DC">
        <w:tc>
          <w:tcPr>
            <w:tcW w:w="1313" w:type="dxa"/>
          </w:tcPr>
          <w:p w14:paraId="2450919D" w14:textId="3190B3BA" w:rsidR="006A389D"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Chapter 13</w:t>
            </w:r>
          </w:p>
        </w:tc>
        <w:tc>
          <w:tcPr>
            <w:tcW w:w="7113" w:type="dxa"/>
            <w:gridSpan w:val="2"/>
          </w:tcPr>
          <w:p w14:paraId="41EEEAE2" w14:textId="0771D7AA" w:rsidR="006A389D"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The Rise and Fall of Civilizations: Past to Date</w:t>
            </w:r>
          </w:p>
        </w:tc>
        <w:tc>
          <w:tcPr>
            <w:tcW w:w="600" w:type="dxa"/>
          </w:tcPr>
          <w:p w14:paraId="05B5B872" w14:textId="110B1385" w:rsidR="006A389D"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59</w:t>
            </w:r>
          </w:p>
        </w:tc>
      </w:tr>
      <w:tr w:rsidR="006A389D" w:rsidRPr="006509A6" w14:paraId="6F123E11" w14:textId="77777777" w:rsidTr="005200DC">
        <w:tc>
          <w:tcPr>
            <w:tcW w:w="1313" w:type="dxa"/>
            <w:tcBorders>
              <w:bottom w:val="single" w:sz="4" w:space="0" w:color="auto"/>
            </w:tcBorders>
          </w:tcPr>
          <w:p w14:paraId="32F3FD78" w14:textId="6481FF86" w:rsidR="006A389D"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References</w:t>
            </w:r>
          </w:p>
        </w:tc>
        <w:tc>
          <w:tcPr>
            <w:tcW w:w="7113" w:type="dxa"/>
            <w:gridSpan w:val="2"/>
            <w:tcBorders>
              <w:bottom w:val="single" w:sz="4" w:space="0" w:color="auto"/>
            </w:tcBorders>
          </w:tcPr>
          <w:p w14:paraId="554FB6DD" w14:textId="77777777" w:rsidR="006A389D" w:rsidRPr="006509A6" w:rsidRDefault="006A389D" w:rsidP="007702D2">
            <w:pPr>
              <w:spacing w:before="120" w:after="0" w:line="240" w:lineRule="auto"/>
              <w:rPr>
                <w:rFonts w:ascii="Garamond" w:hAnsi="Garamond" w:cstheme="majorBidi"/>
                <w:sz w:val="24"/>
                <w:szCs w:val="24"/>
              </w:rPr>
            </w:pPr>
          </w:p>
        </w:tc>
        <w:tc>
          <w:tcPr>
            <w:tcW w:w="600" w:type="dxa"/>
            <w:tcBorders>
              <w:bottom w:val="single" w:sz="4" w:space="0" w:color="auto"/>
            </w:tcBorders>
          </w:tcPr>
          <w:p w14:paraId="6E27270E" w14:textId="3A22D9A8" w:rsidR="006A389D" w:rsidRPr="006509A6" w:rsidRDefault="006A389D" w:rsidP="007702D2">
            <w:pPr>
              <w:spacing w:before="120" w:after="0" w:line="240" w:lineRule="auto"/>
              <w:rPr>
                <w:rFonts w:ascii="Garamond" w:hAnsi="Garamond" w:cstheme="majorBidi"/>
                <w:sz w:val="24"/>
                <w:szCs w:val="24"/>
              </w:rPr>
            </w:pPr>
            <w:r w:rsidRPr="006509A6">
              <w:rPr>
                <w:rFonts w:ascii="Garamond" w:hAnsi="Garamond" w:cstheme="majorBidi"/>
                <w:sz w:val="24"/>
                <w:szCs w:val="24"/>
              </w:rPr>
              <w:t>64</w:t>
            </w:r>
          </w:p>
        </w:tc>
      </w:tr>
    </w:tbl>
    <w:p w14:paraId="03822D7E" w14:textId="77777777" w:rsidR="00EB2426" w:rsidRDefault="00EB2426" w:rsidP="00EB2426">
      <w:pPr>
        <w:spacing w:before="120" w:after="0" w:line="240" w:lineRule="auto"/>
        <w:jc w:val="thaiDistribute"/>
        <w:rPr>
          <w:rFonts w:ascii="Garamond" w:hAnsi="Garamond" w:cs="Calibri"/>
          <w:sz w:val="24"/>
          <w:szCs w:val="24"/>
          <w:lang w:bidi="th-TH"/>
        </w:rPr>
      </w:pPr>
    </w:p>
    <w:p w14:paraId="1285FC89" w14:textId="0F5B43D7" w:rsidR="00EB2426" w:rsidRDefault="00EB2426">
      <w:pPr>
        <w:spacing w:after="0" w:line="240" w:lineRule="auto"/>
        <w:rPr>
          <w:rFonts w:ascii="Garamond" w:hAnsi="Garamond" w:cs="Calibri"/>
          <w:sz w:val="24"/>
          <w:szCs w:val="24"/>
          <w:lang w:bidi="th-TH"/>
        </w:rPr>
      </w:pPr>
      <w:r>
        <w:rPr>
          <w:rFonts w:ascii="Garamond" w:hAnsi="Garamond" w:cs="Calibri"/>
          <w:sz w:val="24"/>
          <w:szCs w:val="24"/>
          <w:lang w:bidi="th-TH"/>
        </w:rPr>
        <w:br w:type="page"/>
      </w:r>
    </w:p>
    <w:p w14:paraId="53C99BA1" w14:textId="77777777" w:rsidR="00EB2426" w:rsidRPr="009953BF" w:rsidRDefault="00EB2426" w:rsidP="00EB2426">
      <w:pPr>
        <w:pBdr>
          <w:top w:val="single" w:sz="4" w:space="1" w:color="auto"/>
          <w:bottom w:val="single" w:sz="4" w:space="1" w:color="auto"/>
        </w:pBdr>
        <w:spacing w:after="0" w:line="240" w:lineRule="auto"/>
        <w:jc w:val="center"/>
        <w:rPr>
          <w:rFonts w:ascii="Garamond" w:hAnsi="Garamond" w:cs="Times New Roman"/>
          <w:b/>
          <w:bCs/>
          <w:sz w:val="24"/>
          <w:szCs w:val="24"/>
        </w:rPr>
      </w:pPr>
      <w:r w:rsidRPr="00C87B6E">
        <w:rPr>
          <w:rFonts w:ascii="Garamond" w:hAnsi="Garamond" w:cs="Times New Roman"/>
          <w:b/>
          <w:bCs/>
          <w:sz w:val="24"/>
          <w:szCs w:val="24"/>
        </w:rPr>
        <w:lastRenderedPageBreak/>
        <w:t>CHAPTER</w:t>
      </w:r>
      <w:r>
        <w:rPr>
          <w:rFonts w:ascii="Garamond" w:hAnsi="Garamond" w:cs="Times New Roman"/>
          <w:b/>
          <w:bCs/>
          <w:sz w:val="24"/>
          <w:szCs w:val="24"/>
        </w:rPr>
        <w:t xml:space="preserve"> 1:</w:t>
      </w:r>
      <w:r w:rsidRPr="00C87B6E">
        <w:rPr>
          <w:rFonts w:ascii="Garamond" w:hAnsi="Garamond" w:cs="Times New Roman"/>
          <w:b/>
          <w:bCs/>
          <w:sz w:val="24"/>
          <w:szCs w:val="24"/>
        </w:rPr>
        <w:t xml:space="preserve">  METHODOLOGY AND HISTORICAL SOURCES OF ISLAMIC HISTORY</w:t>
      </w:r>
    </w:p>
    <w:p w14:paraId="786445F4" w14:textId="77777777" w:rsidR="00EB2426" w:rsidRPr="00C87B6E" w:rsidRDefault="00EB2426" w:rsidP="00EB2426">
      <w:pPr>
        <w:spacing w:before="120" w:after="0" w:line="240" w:lineRule="auto"/>
        <w:jc w:val="thaiDistribute"/>
        <w:rPr>
          <w:rFonts w:ascii="Garamond" w:hAnsi="Garamond" w:cs="Times New Roman"/>
          <w:i/>
          <w:iCs/>
          <w:sz w:val="24"/>
          <w:szCs w:val="24"/>
        </w:rPr>
      </w:pPr>
    </w:p>
    <w:p w14:paraId="39DC9302"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Introduction</w:t>
      </w:r>
    </w:p>
    <w:p w14:paraId="5E0086D2" w14:textId="749FE9CD" w:rsidR="00EB2426" w:rsidRPr="009953BF" w:rsidRDefault="00EB2426" w:rsidP="00EB2426">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To understand </w:t>
      </w:r>
      <w:r w:rsidRPr="009953BF">
        <w:rPr>
          <w:rFonts w:ascii="Garamond" w:eastAsia="Times New Roman" w:hAnsi="Garamond" w:cs="Times New Roman"/>
          <w:sz w:val="24"/>
          <w:szCs w:val="24"/>
        </w:rPr>
        <w:t>Islamic history</w:t>
      </w:r>
      <w:r w:rsidRPr="009953BF">
        <w:rPr>
          <w:rFonts w:ascii="Garamond" w:hAnsi="Garamond" w:cs="Times New Roman"/>
          <w:sz w:val="24"/>
          <w:szCs w:val="24"/>
        </w:rPr>
        <w:t xml:space="preserve">, we must study it carefully using correct methods and trusted sources. Historians look at many kinds of evidence to learn about the past. In Islamic history, we use both </w:t>
      </w:r>
      <w:r w:rsidRPr="009953BF">
        <w:rPr>
          <w:rFonts w:ascii="Garamond" w:eastAsia="Times New Roman" w:hAnsi="Garamond" w:cs="Times New Roman"/>
          <w:sz w:val="24"/>
          <w:szCs w:val="24"/>
        </w:rPr>
        <w:t>Islamic sources</w:t>
      </w:r>
      <w:r w:rsidRPr="009953BF">
        <w:rPr>
          <w:rFonts w:ascii="Garamond" w:hAnsi="Garamond" w:cs="Times New Roman"/>
          <w:sz w:val="24"/>
          <w:szCs w:val="24"/>
        </w:rPr>
        <w:t xml:space="preserve"> (like the Qur</w:t>
      </w:r>
      <w:r w:rsidR="00E70324">
        <w:rPr>
          <w:rFonts w:ascii="Garamond" w:hAnsi="Garamond" w:cs="Times New Roman"/>
          <w:sz w:val="24"/>
          <w:szCs w:val="24"/>
        </w:rPr>
        <w:t>’</w:t>
      </w:r>
      <w:r w:rsidRPr="009953BF">
        <w:rPr>
          <w:rFonts w:ascii="Garamond" w:hAnsi="Garamond" w:cs="Times New Roman"/>
          <w:sz w:val="24"/>
          <w:szCs w:val="24"/>
        </w:rPr>
        <w:t xml:space="preserve">an and Hadith) and </w:t>
      </w:r>
      <w:r w:rsidRPr="009953BF">
        <w:rPr>
          <w:rFonts w:ascii="Garamond" w:eastAsia="Times New Roman" w:hAnsi="Garamond" w:cs="Times New Roman"/>
          <w:sz w:val="24"/>
          <w:szCs w:val="24"/>
        </w:rPr>
        <w:t>non-Islamic sources</w:t>
      </w:r>
      <w:r w:rsidRPr="009953BF">
        <w:rPr>
          <w:rFonts w:ascii="Garamond" w:hAnsi="Garamond" w:cs="Times New Roman"/>
          <w:sz w:val="24"/>
          <w:szCs w:val="24"/>
        </w:rPr>
        <w:t xml:space="preserve"> (like books from other cultures). This chapter explains how </w:t>
      </w:r>
      <w:proofErr w:type="gramStart"/>
      <w:r w:rsidRPr="009953BF">
        <w:rPr>
          <w:rFonts w:ascii="Garamond" w:hAnsi="Garamond" w:cs="Times New Roman"/>
          <w:sz w:val="24"/>
          <w:szCs w:val="24"/>
        </w:rPr>
        <w:t>scholars</w:t>
      </w:r>
      <w:proofErr w:type="gramEnd"/>
      <w:r w:rsidRPr="009953BF">
        <w:rPr>
          <w:rFonts w:ascii="Garamond" w:hAnsi="Garamond" w:cs="Times New Roman"/>
          <w:sz w:val="24"/>
          <w:szCs w:val="24"/>
        </w:rPr>
        <w:t xml:space="preserve"> study Islamic history and where they get their information from.</w:t>
      </w:r>
    </w:p>
    <w:p w14:paraId="554110FC"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3C358690"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Key Terms and Simple Definitions</w:t>
      </w:r>
    </w:p>
    <w:tbl>
      <w:tblPr>
        <w:tblStyle w:val="PlainTable5"/>
        <w:tblW w:w="0" w:type="auto"/>
        <w:tblLook w:val="04A0" w:firstRow="1" w:lastRow="0" w:firstColumn="1" w:lastColumn="0" w:noHBand="0" w:noVBand="1"/>
      </w:tblPr>
      <w:tblGrid>
        <w:gridCol w:w="1956"/>
        <w:gridCol w:w="6623"/>
      </w:tblGrid>
      <w:tr w:rsidR="00EB2426" w:rsidRPr="009953BF" w14:paraId="616FFABD"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78152E" w14:textId="77777777" w:rsidR="00EB2426" w:rsidRPr="009953BF" w:rsidRDefault="00EB2426" w:rsidP="007702D2">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Term</w:t>
            </w:r>
          </w:p>
        </w:tc>
        <w:tc>
          <w:tcPr>
            <w:tcW w:w="0" w:type="auto"/>
            <w:hideMark/>
          </w:tcPr>
          <w:p w14:paraId="55D181DE" w14:textId="77777777" w:rsidR="00EB2426" w:rsidRPr="009953BF"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9953BF">
              <w:rPr>
                <w:rFonts w:ascii="Garamond" w:eastAsia="Times New Roman" w:hAnsi="Garamond" w:cs="Times New Roman"/>
                <w:b/>
                <w:bCs/>
                <w:sz w:val="24"/>
                <w:szCs w:val="24"/>
              </w:rPr>
              <w:t>Simple Meaning</w:t>
            </w:r>
          </w:p>
        </w:tc>
      </w:tr>
      <w:tr w:rsidR="00EB2426" w:rsidRPr="009953BF" w14:paraId="3CE2AB04"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2FD61" w14:textId="77777777" w:rsidR="00EB2426" w:rsidRPr="009953BF" w:rsidRDefault="00EB2426" w:rsidP="007702D2">
            <w:pPr>
              <w:spacing w:before="120" w:after="0" w:line="240" w:lineRule="auto"/>
              <w:jc w:val="thaiDistribute"/>
              <w:rPr>
                <w:rFonts w:ascii="Garamond" w:hAnsi="Garamond" w:cs="Times New Roman"/>
                <w:i w:val="0"/>
                <w:iCs w:val="0"/>
                <w:sz w:val="24"/>
                <w:szCs w:val="24"/>
              </w:rPr>
            </w:pPr>
            <w:r w:rsidRPr="009953BF">
              <w:rPr>
                <w:rFonts w:ascii="Garamond" w:hAnsi="Garamond" w:cs="Times New Roman"/>
                <w:i w:val="0"/>
                <w:iCs w:val="0"/>
                <w:sz w:val="24"/>
                <w:szCs w:val="24"/>
              </w:rPr>
              <w:t>Methodology</w:t>
            </w:r>
          </w:p>
        </w:tc>
        <w:tc>
          <w:tcPr>
            <w:tcW w:w="0" w:type="auto"/>
            <w:hideMark/>
          </w:tcPr>
          <w:p w14:paraId="47EF281D" w14:textId="77777777" w:rsidR="00EB2426" w:rsidRPr="009953BF"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9953BF">
              <w:rPr>
                <w:rFonts w:ascii="Garamond" w:hAnsi="Garamond" w:cs="Times New Roman"/>
                <w:sz w:val="24"/>
                <w:szCs w:val="24"/>
              </w:rPr>
              <w:t>A way or system of doing something, especially in research or study.</w:t>
            </w:r>
          </w:p>
        </w:tc>
      </w:tr>
      <w:tr w:rsidR="00EB2426" w:rsidRPr="009953BF" w14:paraId="2139A5E9"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5EC7810F" w14:textId="77777777" w:rsidR="00EB2426" w:rsidRPr="009953BF" w:rsidRDefault="00EB2426" w:rsidP="007702D2">
            <w:pPr>
              <w:spacing w:before="120" w:after="0" w:line="240" w:lineRule="auto"/>
              <w:jc w:val="thaiDistribute"/>
              <w:rPr>
                <w:rFonts w:ascii="Garamond" w:hAnsi="Garamond" w:cs="Times New Roman"/>
                <w:i w:val="0"/>
                <w:iCs w:val="0"/>
                <w:sz w:val="24"/>
                <w:szCs w:val="24"/>
              </w:rPr>
            </w:pPr>
            <w:r w:rsidRPr="009953BF">
              <w:rPr>
                <w:rFonts w:ascii="Garamond" w:hAnsi="Garamond" w:cs="Times New Roman"/>
                <w:i w:val="0"/>
                <w:iCs w:val="0"/>
                <w:sz w:val="24"/>
                <w:szCs w:val="24"/>
              </w:rPr>
              <w:t>Primary Sources</w:t>
            </w:r>
          </w:p>
        </w:tc>
        <w:tc>
          <w:tcPr>
            <w:tcW w:w="0" w:type="auto"/>
            <w:hideMark/>
          </w:tcPr>
          <w:p w14:paraId="26AEF6AA" w14:textId="6EBD89A9" w:rsidR="00EB2426" w:rsidRPr="009953BF"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9953BF">
              <w:rPr>
                <w:rFonts w:ascii="Garamond" w:hAnsi="Garamond" w:cs="Times New Roman"/>
                <w:sz w:val="24"/>
                <w:szCs w:val="24"/>
              </w:rPr>
              <w:t>Original materials from the time of the event (e.g., Qur</w:t>
            </w:r>
            <w:r w:rsidR="00E70324">
              <w:rPr>
                <w:rFonts w:ascii="Garamond" w:hAnsi="Garamond" w:cs="Times New Roman"/>
                <w:sz w:val="24"/>
                <w:szCs w:val="24"/>
              </w:rPr>
              <w:t>’</w:t>
            </w:r>
            <w:r w:rsidRPr="009953BF">
              <w:rPr>
                <w:rFonts w:ascii="Garamond" w:hAnsi="Garamond" w:cs="Times New Roman"/>
                <w:sz w:val="24"/>
                <w:szCs w:val="24"/>
              </w:rPr>
              <w:t>an, Hadith).</w:t>
            </w:r>
          </w:p>
        </w:tc>
      </w:tr>
      <w:tr w:rsidR="00EB2426" w:rsidRPr="009953BF" w14:paraId="19A75BF6"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EA06E" w14:textId="77777777" w:rsidR="00EB2426" w:rsidRPr="009953BF" w:rsidRDefault="00EB2426" w:rsidP="007702D2">
            <w:pPr>
              <w:spacing w:before="120" w:after="0" w:line="240" w:lineRule="auto"/>
              <w:jc w:val="thaiDistribute"/>
              <w:rPr>
                <w:rFonts w:ascii="Garamond" w:hAnsi="Garamond" w:cs="Times New Roman"/>
                <w:i w:val="0"/>
                <w:iCs w:val="0"/>
                <w:sz w:val="24"/>
                <w:szCs w:val="24"/>
              </w:rPr>
            </w:pPr>
            <w:r w:rsidRPr="009953BF">
              <w:rPr>
                <w:rFonts w:ascii="Garamond" w:hAnsi="Garamond" w:cs="Times New Roman"/>
                <w:i w:val="0"/>
                <w:iCs w:val="0"/>
                <w:sz w:val="24"/>
                <w:szCs w:val="24"/>
              </w:rPr>
              <w:t>Secondary Sources</w:t>
            </w:r>
          </w:p>
        </w:tc>
        <w:tc>
          <w:tcPr>
            <w:tcW w:w="0" w:type="auto"/>
            <w:hideMark/>
          </w:tcPr>
          <w:p w14:paraId="4F7D6C0F" w14:textId="77777777" w:rsidR="00EB2426" w:rsidRPr="009953BF"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9953BF">
              <w:rPr>
                <w:rFonts w:ascii="Garamond" w:hAnsi="Garamond" w:cs="Times New Roman"/>
                <w:sz w:val="24"/>
                <w:szCs w:val="24"/>
              </w:rPr>
              <w:t>Writings that explain or analyze primary sources (e.g., history books).</w:t>
            </w:r>
          </w:p>
        </w:tc>
      </w:tr>
      <w:tr w:rsidR="00EB2426" w:rsidRPr="009953BF" w14:paraId="7A999817"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447F9E0B" w14:textId="77777777" w:rsidR="00EB2426" w:rsidRPr="009953BF" w:rsidRDefault="00EB2426" w:rsidP="007702D2">
            <w:pPr>
              <w:spacing w:before="120" w:after="0" w:line="240" w:lineRule="auto"/>
              <w:jc w:val="thaiDistribute"/>
              <w:rPr>
                <w:rFonts w:ascii="Garamond" w:hAnsi="Garamond" w:cs="Times New Roman"/>
                <w:i w:val="0"/>
                <w:iCs w:val="0"/>
                <w:sz w:val="24"/>
                <w:szCs w:val="24"/>
              </w:rPr>
            </w:pPr>
            <w:r w:rsidRPr="009953BF">
              <w:rPr>
                <w:rFonts w:ascii="Garamond" w:hAnsi="Garamond" w:cs="Times New Roman"/>
                <w:i w:val="0"/>
                <w:iCs w:val="0"/>
                <w:sz w:val="24"/>
                <w:szCs w:val="24"/>
              </w:rPr>
              <w:t>Oral History</w:t>
            </w:r>
          </w:p>
        </w:tc>
        <w:tc>
          <w:tcPr>
            <w:tcW w:w="0" w:type="auto"/>
            <w:hideMark/>
          </w:tcPr>
          <w:p w14:paraId="6EDEF63E" w14:textId="77777777" w:rsidR="00EB2426" w:rsidRPr="009953BF"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9953BF">
              <w:rPr>
                <w:rFonts w:ascii="Garamond" w:hAnsi="Garamond" w:cs="Times New Roman"/>
                <w:sz w:val="24"/>
                <w:szCs w:val="24"/>
              </w:rPr>
              <w:t>Information passed down by word of mouth.</w:t>
            </w:r>
          </w:p>
        </w:tc>
      </w:tr>
      <w:tr w:rsidR="00EB2426" w:rsidRPr="009953BF" w14:paraId="2268940F"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C9606" w14:textId="77777777" w:rsidR="00EB2426" w:rsidRPr="009953BF" w:rsidRDefault="00EB2426" w:rsidP="007702D2">
            <w:pPr>
              <w:spacing w:before="120" w:after="0" w:line="240" w:lineRule="auto"/>
              <w:jc w:val="thaiDistribute"/>
              <w:rPr>
                <w:rFonts w:ascii="Garamond" w:hAnsi="Garamond" w:cs="Times New Roman"/>
                <w:i w:val="0"/>
                <w:iCs w:val="0"/>
                <w:sz w:val="24"/>
                <w:szCs w:val="24"/>
              </w:rPr>
            </w:pPr>
            <w:r w:rsidRPr="009953BF">
              <w:rPr>
                <w:rFonts w:ascii="Garamond" w:hAnsi="Garamond" w:cs="Times New Roman"/>
                <w:i w:val="0"/>
                <w:iCs w:val="0"/>
                <w:sz w:val="24"/>
                <w:szCs w:val="24"/>
              </w:rPr>
              <w:t>Archeology</w:t>
            </w:r>
          </w:p>
        </w:tc>
        <w:tc>
          <w:tcPr>
            <w:tcW w:w="0" w:type="auto"/>
            <w:hideMark/>
          </w:tcPr>
          <w:p w14:paraId="6DC46521" w14:textId="77777777" w:rsidR="00EB2426" w:rsidRPr="009953BF"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9953BF">
              <w:rPr>
                <w:rFonts w:ascii="Garamond" w:hAnsi="Garamond" w:cs="Times New Roman"/>
                <w:sz w:val="24"/>
                <w:szCs w:val="24"/>
              </w:rPr>
              <w:t>Study of old objects, buildings, and places to learn about the past.</w:t>
            </w:r>
          </w:p>
        </w:tc>
      </w:tr>
    </w:tbl>
    <w:p w14:paraId="2104BAAC" w14:textId="77777777" w:rsidR="00EB2426" w:rsidRPr="00C87B6E" w:rsidRDefault="00EB2426" w:rsidP="00EB2426">
      <w:pPr>
        <w:spacing w:before="120" w:after="0" w:line="240" w:lineRule="auto"/>
        <w:jc w:val="thaiDistribute"/>
        <w:rPr>
          <w:rFonts w:ascii="Garamond" w:hAnsi="Garamond" w:cs="Times New Roman"/>
          <w:sz w:val="24"/>
          <w:szCs w:val="24"/>
        </w:rPr>
      </w:pPr>
    </w:p>
    <w:p w14:paraId="4D7A2D4D"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Learning Objectives</w:t>
      </w:r>
    </w:p>
    <w:p w14:paraId="6328D47D" w14:textId="77777777" w:rsidR="00EB2426" w:rsidRPr="009953BF" w:rsidRDefault="00EB2426" w:rsidP="00EB2426">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By the end of this chapter, students will be able to:</w:t>
      </w:r>
    </w:p>
    <w:p w14:paraId="306CA05E" w14:textId="77777777" w:rsidR="00EB2426" w:rsidRPr="009953BF" w:rsidRDefault="00EB2426">
      <w:pPr>
        <w:numPr>
          <w:ilvl w:val="0"/>
          <w:numId w:val="27"/>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Understand the meaning of historical methodology.</w:t>
      </w:r>
    </w:p>
    <w:p w14:paraId="525111A3" w14:textId="77777777" w:rsidR="00EB2426" w:rsidRPr="009953BF" w:rsidRDefault="00EB2426">
      <w:pPr>
        <w:numPr>
          <w:ilvl w:val="0"/>
          <w:numId w:val="27"/>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Identify different types of Islamic historical sources.</w:t>
      </w:r>
    </w:p>
    <w:p w14:paraId="0B1E6BBE" w14:textId="77777777" w:rsidR="00EB2426" w:rsidRPr="009953BF" w:rsidRDefault="00EB2426">
      <w:pPr>
        <w:numPr>
          <w:ilvl w:val="0"/>
          <w:numId w:val="27"/>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Explain how historians use primary and secondary sources.</w:t>
      </w:r>
    </w:p>
    <w:p w14:paraId="2917FD1D" w14:textId="77777777" w:rsidR="00EB2426" w:rsidRPr="009953BF" w:rsidRDefault="00EB2426">
      <w:pPr>
        <w:numPr>
          <w:ilvl w:val="0"/>
          <w:numId w:val="27"/>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Describe the role of oral history and archeology in Islamic history.</w:t>
      </w:r>
    </w:p>
    <w:p w14:paraId="18561801" w14:textId="77777777" w:rsidR="00EB2426" w:rsidRPr="009953BF" w:rsidRDefault="00EB2426">
      <w:pPr>
        <w:numPr>
          <w:ilvl w:val="0"/>
          <w:numId w:val="27"/>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Analyze how Islamic history is preserved and passed down.</w:t>
      </w:r>
    </w:p>
    <w:p w14:paraId="39E3A95E"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42F8D61D" w14:textId="77777777" w:rsidR="009747FE" w:rsidRPr="009747FE" w:rsidRDefault="009747FE" w:rsidP="009747FE">
      <w:pPr>
        <w:spacing w:before="120" w:after="0" w:line="240" w:lineRule="auto"/>
        <w:jc w:val="thaiDistribute"/>
        <w:rPr>
          <w:rFonts w:ascii="Garamond" w:eastAsia="Times New Roman" w:hAnsi="Garamond" w:cs="Times New Roman"/>
          <w:b/>
          <w:bCs/>
          <w:sz w:val="24"/>
          <w:szCs w:val="24"/>
        </w:rPr>
      </w:pPr>
      <w:r w:rsidRPr="009747FE">
        <w:rPr>
          <w:rFonts w:ascii="Garamond" w:eastAsia="Times New Roman" w:hAnsi="Garamond" w:cs="Times New Roman"/>
          <w:b/>
          <w:bCs/>
          <w:sz w:val="24"/>
          <w:szCs w:val="24"/>
        </w:rPr>
        <w:t>1. What Is Methodology in Islamic History?</w:t>
      </w:r>
    </w:p>
    <w:p w14:paraId="5F3AF64B"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Methodology</w:t>
      </w:r>
      <w:r w:rsidRPr="009747FE">
        <w:rPr>
          <w:rFonts w:ascii="Garamond" w:eastAsia="Times New Roman" w:hAnsi="Garamond" w:cs="Times New Roman"/>
          <w:sz w:val="24"/>
          <w:szCs w:val="24"/>
        </w:rPr>
        <w:t xml:space="preserve"> means the way or method we use to study something. In Islamic history, scholars follow special steps to find out the truth about the past. They collect information and check it carefully using clear and logical ways.</w:t>
      </w:r>
    </w:p>
    <w:p w14:paraId="74077A54"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They ask questions like:</w:t>
      </w:r>
    </w:p>
    <w:p w14:paraId="5DECD59C" w14:textId="77777777" w:rsidR="009747FE" w:rsidRPr="009747FE" w:rsidRDefault="009747FE">
      <w:pPr>
        <w:numPr>
          <w:ilvl w:val="0"/>
          <w:numId w:val="146"/>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Who wrote this information?</w:t>
      </w:r>
    </w:p>
    <w:p w14:paraId="61CBAD7E" w14:textId="77777777" w:rsidR="009747FE" w:rsidRPr="009747FE" w:rsidRDefault="009747FE">
      <w:pPr>
        <w:numPr>
          <w:ilvl w:val="0"/>
          <w:numId w:val="146"/>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When was it written?</w:t>
      </w:r>
    </w:p>
    <w:p w14:paraId="5DCBA339" w14:textId="77777777" w:rsidR="009747FE" w:rsidRPr="009747FE" w:rsidRDefault="009747FE">
      <w:pPr>
        <w:numPr>
          <w:ilvl w:val="0"/>
          <w:numId w:val="146"/>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Is the information correct or not?</w:t>
      </w:r>
    </w:p>
    <w:p w14:paraId="6841A37C"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Examples:</w:t>
      </w:r>
    </w:p>
    <w:p w14:paraId="3929CDD3" w14:textId="77777777" w:rsidR="009747FE" w:rsidRPr="009747FE" w:rsidRDefault="009747FE">
      <w:pPr>
        <w:numPr>
          <w:ilvl w:val="0"/>
          <w:numId w:val="147"/>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A historian wants to know if a story about a battle is true. So, they check if the story was told by someone who was actually there.</w:t>
      </w:r>
    </w:p>
    <w:p w14:paraId="13C9E236" w14:textId="77777777" w:rsidR="009747FE" w:rsidRPr="009747FE" w:rsidRDefault="009747FE">
      <w:pPr>
        <w:numPr>
          <w:ilvl w:val="0"/>
          <w:numId w:val="147"/>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lastRenderedPageBreak/>
        <w:t>Sometimes, scholars read two different books that talk about the same event. They compare the details to see which one is more correct.</w:t>
      </w:r>
    </w:p>
    <w:p w14:paraId="42F7DAD4" w14:textId="77777777" w:rsidR="009747FE" w:rsidRPr="009747FE" w:rsidRDefault="009747FE">
      <w:pPr>
        <w:numPr>
          <w:ilvl w:val="0"/>
          <w:numId w:val="147"/>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Researchers also study the background of the writer. If the writer had strong opinions or bias, their story may not be fair. This helps the scholar avoid mistakes.</w:t>
      </w:r>
    </w:p>
    <w:p w14:paraId="3E52F419" w14:textId="77777777" w:rsidR="005F2CF6" w:rsidRDefault="005F2CF6" w:rsidP="009747FE">
      <w:pPr>
        <w:spacing w:before="120" w:after="0" w:line="240" w:lineRule="auto"/>
        <w:jc w:val="thaiDistribute"/>
        <w:rPr>
          <w:rFonts w:ascii="Garamond" w:eastAsia="Times New Roman" w:hAnsi="Garamond" w:cs="Times New Roman"/>
          <w:sz w:val="24"/>
          <w:szCs w:val="24"/>
        </w:rPr>
      </w:pPr>
    </w:p>
    <w:p w14:paraId="4FD379B2" w14:textId="0F6B3296" w:rsidR="009747FE" w:rsidRPr="009747FE" w:rsidRDefault="009747FE" w:rsidP="009747FE">
      <w:pPr>
        <w:spacing w:before="120" w:after="0" w:line="240" w:lineRule="auto"/>
        <w:jc w:val="thaiDistribute"/>
        <w:rPr>
          <w:rFonts w:ascii="Garamond" w:eastAsia="Times New Roman" w:hAnsi="Garamond" w:cs="Times New Roman"/>
          <w:b/>
          <w:bCs/>
          <w:sz w:val="24"/>
          <w:szCs w:val="24"/>
        </w:rPr>
      </w:pPr>
      <w:r w:rsidRPr="009747FE">
        <w:rPr>
          <w:rFonts w:ascii="Garamond" w:eastAsia="Times New Roman" w:hAnsi="Garamond" w:cs="Times New Roman"/>
          <w:b/>
          <w:bCs/>
          <w:sz w:val="24"/>
          <w:szCs w:val="24"/>
        </w:rPr>
        <w:t>2. Primary Sources of Islamic History</w:t>
      </w:r>
    </w:p>
    <w:p w14:paraId="7EF08949"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Primary sources</w:t>
      </w:r>
      <w:r w:rsidRPr="009747FE">
        <w:rPr>
          <w:rFonts w:ascii="Garamond" w:eastAsia="Times New Roman" w:hAnsi="Garamond" w:cs="Times New Roman"/>
          <w:sz w:val="24"/>
          <w:szCs w:val="24"/>
        </w:rPr>
        <w:t xml:space="preserve"> are original or first-hand materials. These are things that come directly from the time when the event happened. In Islamic history, the most important primary sources are:</w:t>
      </w:r>
    </w:p>
    <w:p w14:paraId="6CCFBDBD" w14:textId="77777777" w:rsidR="009747FE" w:rsidRPr="009747FE" w:rsidRDefault="009747FE">
      <w:pPr>
        <w:numPr>
          <w:ilvl w:val="0"/>
          <w:numId w:val="148"/>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The </w:t>
      </w:r>
      <w:r w:rsidRPr="009747FE">
        <w:rPr>
          <w:rFonts w:ascii="Garamond" w:eastAsia="Times New Roman" w:hAnsi="Garamond" w:cs="Times New Roman"/>
          <w:b/>
          <w:bCs/>
          <w:sz w:val="24"/>
          <w:szCs w:val="24"/>
        </w:rPr>
        <w:t>Qur’an</w:t>
      </w:r>
    </w:p>
    <w:p w14:paraId="78AEDE30" w14:textId="77777777" w:rsidR="009747FE" w:rsidRPr="009747FE" w:rsidRDefault="009747FE">
      <w:pPr>
        <w:numPr>
          <w:ilvl w:val="0"/>
          <w:numId w:val="148"/>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The </w:t>
      </w:r>
      <w:r w:rsidRPr="009747FE">
        <w:rPr>
          <w:rFonts w:ascii="Garamond" w:eastAsia="Times New Roman" w:hAnsi="Garamond" w:cs="Times New Roman"/>
          <w:b/>
          <w:bCs/>
          <w:sz w:val="24"/>
          <w:szCs w:val="24"/>
        </w:rPr>
        <w:t>Hadith</w:t>
      </w:r>
    </w:p>
    <w:p w14:paraId="678ED23E" w14:textId="77777777" w:rsidR="009747FE" w:rsidRPr="009747FE" w:rsidRDefault="009747FE">
      <w:pPr>
        <w:numPr>
          <w:ilvl w:val="0"/>
          <w:numId w:val="148"/>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Writings and records by the </w:t>
      </w:r>
      <w:r w:rsidRPr="009747FE">
        <w:rPr>
          <w:rFonts w:ascii="Garamond" w:eastAsia="Times New Roman" w:hAnsi="Garamond" w:cs="Times New Roman"/>
          <w:b/>
          <w:bCs/>
          <w:sz w:val="24"/>
          <w:szCs w:val="24"/>
        </w:rPr>
        <w:t>early Muslims</w:t>
      </w:r>
    </w:p>
    <w:p w14:paraId="6D2489A2"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Examples:</w:t>
      </w:r>
    </w:p>
    <w:p w14:paraId="2DC10862" w14:textId="77777777" w:rsidR="009747FE" w:rsidRPr="009747FE" w:rsidRDefault="009747FE">
      <w:pPr>
        <w:numPr>
          <w:ilvl w:val="0"/>
          <w:numId w:val="149"/>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The </w:t>
      </w:r>
      <w:r w:rsidRPr="009747FE">
        <w:rPr>
          <w:rFonts w:ascii="Garamond" w:eastAsia="Times New Roman" w:hAnsi="Garamond" w:cs="Times New Roman"/>
          <w:b/>
          <w:bCs/>
          <w:sz w:val="24"/>
          <w:szCs w:val="24"/>
        </w:rPr>
        <w:t>Qur’an</w:t>
      </w:r>
      <w:r w:rsidRPr="009747FE">
        <w:rPr>
          <w:rFonts w:ascii="Garamond" w:eastAsia="Times New Roman" w:hAnsi="Garamond" w:cs="Times New Roman"/>
          <w:sz w:val="24"/>
          <w:szCs w:val="24"/>
        </w:rPr>
        <w:t xml:space="preserve"> is the holy book sent by Allah to Prophet Muhammad (peace be upon him). It gives spiritual, social, and historical guidance.</w:t>
      </w:r>
    </w:p>
    <w:p w14:paraId="616B6D3E" w14:textId="77777777" w:rsidR="009747FE" w:rsidRPr="009747FE" w:rsidRDefault="009747FE">
      <w:pPr>
        <w:numPr>
          <w:ilvl w:val="0"/>
          <w:numId w:val="149"/>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The </w:t>
      </w:r>
      <w:r w:rsidRPr="009747FE">
        <w:rPr>
          <w:rFonts w:ascii="Garamond" w:eastAsia="Times New Roman" w:hAnsi="Garamond" w:cs="Times New Roman"/>
          <w:b/>
          <w:bCs/>
          <w:sz w:val="24"/>
          <w:szCs w:val="24"/>
        </w:rPr>
        <w:t>Hadith</w:t>
      </w:r>
      <w:r w:rsidRPr="009747FE">
        <w:rPr>
          <w:rFonts w:ascii="Garamond" w:eastAsia="Times New Roman" w:hAnsi="Garamond" w:cs="Times New Roman"/>
          <w:sz w:val="24"/>
          <w:szCs w:val="24"/>
        </w:rPr>
        <w:t xml:space="preserve"> are the sayings, actions, and approvals of the Prophet Muhammad (PBUH). They help explain the Qur’an and Islamic teachings.</w:t>
      </w:r>
    </w:p>
    <w:p w14:paraId="714AD4F6" w14:textId="77777777" w:rsidR="009747FE" w:rsidRPr="009747FE" w:rsidRDefault="009747FE">
      <w:pPr>
        <w:numPr>
          <w:ilvl w:val="0"/>
          <w:numId w:val="149"/>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Letters or speeches written by the early caliphs (like Abu Bakr, Umar, Uthman, and Ali) show what life, politics, and society were like in early Islam.</w:t>
      </w:r>
    </w:p>
    <w:p w14:paraId="41582F87" w14:textId="77777777" w:rsidR="009747FE" w:rsidRPr="009747FE" w:rsidRDefault="009747FE" w:rsidP="009747FE">
      <w:pPr>
        <w:spacing w:before="120" w:after="0" w:line="240" w:lineRule="auto"/>
        <w:jc w:val="thaiDistribute"/>
        <w:rPr>
          <w:rFonts w:ascii="Garamond" w:eastAsia="Times New Roman" w:hAnsi="Garamond" w:cs="Times New Roman"/>
          <w:b/>
          <w:bCs/>
          <w:sz w:val="24"/>
          <w:szCs w:val="24"/>
        </w:rPr>
      </w:pPr>
      <w:r w:rsidRPr="009747FE">
        <w:rPr>
          <w:rFonts w:ascii="Garamond" w:eastAsia="Times New Roman" w:hAnsi="Garamond" w:cs="Times New Roman"/>
          <w:b/>
          <w:bCs/>
          <w:sz w:val="24"/>
          <w:szCs w:val="24"/>
        </w:rPr>
        <w:t>3. Secondary Sources of Islamic History</w:t>
      </w:r>
    </w:p>
    <w:p w14:paraId="6F242628"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Secondary sources</w:t>
      </w:r>
      <w:r w:rsidRPr="009747FE">
        <w:rPr>
          <w:rFonts w:ascii="Garamond" w:eastAsia="Times New Roman" w:hAnsi="Garamond" w:cs="Times New Roman"/>
          <w:sz w:val="24"/>
          <w:szCs w:val="24"/>
        </w:rPr>
        <w:t xml:space="preserve"> are materials that were written </w:t>
      </w:r>
      <w:r w:rsidRPr="009747FE">
        <w:rPr>
          <w:rFonts w:ascii="Garamond" w:eastAsia="Times New Roman" w:hAnsi="Garamond" w:cs="Times New Roman"/>
          <w:b/>
          <w:bCs/>
          <w:sz w:val="24"/>
          <w:szCs w:val="24"/>
        </w:rPr>
        <w:t>later</w:t>
      </w:r>
      <w:r w:rsidRPr="009747FE">
        <w:rPr>
          <w:rFonts w:ascii="Garamond" w:eastAsia="Times New Roman" w:hAnsi="Garamond" w:cs="Times New Roman"/>
          <w:sz w:val="24"/>
          <w:szCs w:val="24"/>
        </w:rPr>
        <w:t>, not during the time of the event. These are usually books, articles, or documentaries made by scholars who study the past. These scholars use primary sources and try to explain or analyze them.</w:t>
      </w:r>
    </w:p>
    <w:p w14:paraId="58D8BDBF"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Examples:</w:t>
      </w:r>
    </w:p>
    <w:p w14:paraId="0DF433EA" w14:textId="77777777" w:rsidR="009747FE" w:rsidRPr="009747FE" w:rsidRDefault="009747FE">
      <w:pPr>
        <w:numPr>
          <w:ilvl w:val="0"/>
          <w:numId w:val="150"/>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 modern book about the </w:t>
      </w:r>
      <w:r w:rsidRPr="009747FE">
        <w:rPr>
          <w:rFonts w:ascii="Garamond" w:eastAsia="Times New Roman" w:hAnsi="Garamond" w:cs="Times New Roman"/>
          <w:b/>
          <w:bCs/>
          <w:sz w:val="24"/>
          <w:szCs w:val="24"/>
        </w:rPr>
        <w:t>Umayyad Dynasty</w:t>
      </w:r>
      <w:r w:rsidRPr="009747FE">
        <w:rPr>
          <w:rFonts w:ascii="Garamond" w:eastAsia="Times New Roman" w:hAnsi="Garamond" w:cs="Times New Roman"/>
          <w:sz w:val="24"/>
          <w:szCs w:val="24"/>
        </w:rPr>
        <w:t xml:space="preserve"> that uses old writings and records to explain what happened.</w:t>
      </w:r>
    </w:p>
    <w:p w14:paraId="6C783E38" w14:textId="77777777" w:rsidR="009747FE" w:rsidRPr="009747FE" w:rsidRDefault="009747FE">
      <w:pPr>
        <w:numPr>
          <w:ilvl w:val="0"/>
          <w:numId w:val="150"/>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 </w:t>
      </w:r>
      <w:r w:rsidRPr="009747FE">
        <w:rPr>
          <w:rFonts w:ascii="Garamond" w:eastAsia="Times New Roman" w:hAnsi="Garamond" w:cs="Times New Roman"/>
          <w:b/>
          <w:bCs/>
          <w:sz w:val="24"/>
          <w:szCs w:val="24"/>
        </w:rPr>
        <w:t>documentary film</w:t>
      </w:r>
      <w:r w:rsidRPr="009747FE">
        <w:rPr>
          <w:rFonts w:ascii="Garamond" w:eastAsia="Times New Roman" w:hAnsi="Garamond" w:cs="Times New Roman"/>
          <w:sz w:val="24"/>
          <w:szCs w:val="24"/>
        </w:rPr>
        <w:t xml:space="preserve"> about early Islamic battles that uses old maps, writings, and pictures to teach people.</w:t>
      </w:r>
    </w:p>
    <w:p w14:paraId="5BF7DC9C" w14:textId="77777777" w:rsidR="009747FE" w:rsidRPr="009747FE" w:rsidRDefault="009747FE">
      <w:pPr>
        <w:numPr>
          <w:ilvl w:val="0"/>
          <w:numId w:val="150"/>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An </w:t>
      </w:r>
      <w:r w:rsidRPr="009747FE">
        <w:rPr>
          <w:rFonts w:ascii="Garamond" w:eastAsia="Times New Roman" w:hAnsi="Garamond" w:cs="Times New Roman"/>
          <w:b/>
          <w:bCs/>
          <w:sz w:val="24"/>
          <w:szCs w:val="24"/>
        </w:rPr>
        <w:t>academic article</w:t>
      </w:r>
      <w:r w:rsidRPr="009747FE">
        <w:rPr>
          <w:rFonts w:ascii="Garamond" w:eastAsia="Times New Roman" w:hAnsi="Garamond" w:cs="Times New Roman"/>
          <w:sz w:val="24"/>
          <w:szCs w:val="24"/>
        </w:rPr>
        <w:t xml:space="preserve"> that studies and compares the leadership styles of different Muslim rulers.</w:t>
      </w:r>
    </w:p>
    <w:p w14:paraId="2EF30101" w14:textId="77777777" w:rsidR="009747FE" w:rsidRPr="009747FE" w:rsidRDefault="009747FE" w:rsidP="009747FE">
      <w:pPr>
        <w:spacing w:before="120" w:after="0" w:line="240" w:lineRule="auto"/>
        <w:jc w:val="thaiDistribute"/>
        <w:rPr>
          <w:rFonts w:ascii="Garamond" w:eastAsia="Times New Roman" w:hAnsi="Garamond" w:cs="Times New Roman"/>
          <w:b/>
          <w:bCs/>
          <w:sz w:val="24"/>
          <w:szCs w:val="24"/>
        </w:rPr>
      </w:pPr>
      <w:r w:rsidRPr="009747FE">
        <w:rPr>
          <w:rFonts w:ascii="Garamond" w:eastAsia="Times New Roman" w:hAnsi="Garamond" w:cs="Times New Roman"/>
          <w:b/>
          <w:bCs/>
          <w:sz w:val="24"/>
          <w:szCs w:val="24"/>
        </w:rPr>
        <w:t>4. Oral History and Archaeology</w:t>
      </w:r>
    </w:p>
    <w:p w14:paraId="3B7A5483"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In the early days of Islam, many stories were not written down right away. People </w:t>
      </w:r>
      <w:r w:rsidRPr="009747FE">
        <w:rPr>
          <w:rFonts w:ascii="Garamond" w:eastAsia="Times New Roman" w:hAnsi="Garamond" w:cs="Times New Roman"/>
          <w:b/>
          <w:bCs/>
          <w:sz w:val="24"/>
          <w:szCs w:val="24"/>
        </w:rPr>
        <w:t>told these stories by speaking</w:t>
      </w:r>
      <w:r w:rsidRPr="009747FE">
        <w:rPr>
          <w:rFonts w:ascii="Garamond" w:eastAsia="Times New Roman" w:hAnsi="Garamond" w:cs="Times New Roman"/>
          <w:sz w:val="24"/>
          <w:szCs w:val="24"/>
        </w:rPr>
        <w:t xml:space="preserve">, and they were passed from one person to another. This is called </w:t>
      </w:r>
      <w:r w:rsidRPr="009747FE">
        <w:rPr>
          <w:rFonts w:ascii="Garamond" w:eastAsia="Times New Roman" w:hAnsi="Garamond" w:cs="Times New Roman"/>
          <w:b/>
          <w:bCs/>
          <w:sz w:val="24"/>
          <w:szCs w:val="24"/>
        </w:rPr>
        <w:t>oral history</w:t>
      </w:r>
      <w:r w:rsidRPr="009747FE">
        <w:rPr>
          <w:rFonts w:ascii="Garamond" w:eastAsia="Times New Roman" w:hAnsi="Garamond" w:cs="Times New Roman"/>
          <w:sz w:val="24"/>
          <w:szCs w:val="24"/>
        </w:rPr>
        <w:t>.</w:t>
      </w:r>
    </w:p>
    <w:p w14:paraId="5F08F490"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Archaeology</w:t>
      </w:r>
      <w:r w:rsidRPr="009747FE">
        <w:rPr>
          <w:rFonts w:ascii="Garamond" w:eastAsia="Times New Roman" w:hAnsi="Garamond" w:cs="Times New Roman"/>
          <w:sz w:val="24"/>
          <w:szCs w:val="24"/>
        </w:rPr>
        <w:t xml:space="preserve"> is the study of old things like buildings, tools, and coins. It helps us understand how people lived in the past.</w:t>
      </w:r>
    </w:p>
    <w:p w14:paraId="759B2362"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Examples:</w:t>
      </w:r>
    </w:p>
    <w:p w14:paraId="5BA95618" w14:textId="77777777" w:rsidR="009747FE" w:rsidRPr="009747FE" w:rsidRDefault="009747FE">
      <w:pPr>
        <w:numPr>
          <w:ilvl w:val="0"/>
          <w:numId w:val="151"/>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A grandmother tells her grandson stories about the early Muslims. These stories can be important for history.</w:t>
      </w:r>
    </w:p>
    <w:p w14:paraId="0A58BB5A" w14:textId="77777777" w:rsidR="009747FE" w:rsidRPr="009747FE" w:rsidRDefault="009747FE">
      <w:pPr>
        <w:numPr>
          <w:ilvl w:val="0"/>
          <w:numId w:val="151"/>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 team of archaeologists finds </w:t>
      </w:r>
      <w:r w:rsidRPr="009747FE">
        <w:rPr>
          <w:rFonts w:ascii="Garamond" w:eastAsia="Times New Roman" w:hAnsi="Garamond" w:cs="Times New Roman"/>
          <w:b/>
          <w:bCs/>
          <w:sz w:val="24"/>
          <w:szCs w:val="24"/>
        </w:rPr>
        <w:t>old coins</w:t>
      </w:r>
      <w:r w:rsidRPr="009747FE">
        <w:rPr>
          <w:rFonts w:ascii="Garamond" w:eastAsia="Times New Roman" w:hAnsi="Garamond" w:cs="Times New Roman"/>
          <w:sz w:val="24"/>
          <w:szCs w:val="24"/>
        </w:rPr>
        <w:t xml:space="preserve"> or </w:t>
      </w:r>
      <w:r w:rsidRPr="009747FE">
        <w:rPr>
          <w:rFonts w:ascii="Garamond" w:eastAsia="Times New Roman" w:hAnsi="Garamond" w:cs="Times New Roman"/>
          <w:b/>
          <w:bCs/>
          <w:sz w:val="24"/>
          <w:szCs w:val="24"/>
        </w:rPr>
        <w:t>mosques</w:t>
      </w:r>
      <w:r w:rsidRPr="009747FE">
        <w:rPr>
          <w:rFonts w:ascii="Garamond" w:eastAsia="Times New Roman" w:hAnsi="Garamond" w:cs="Times New Roman"/>
          <w:sz w:val="24"/>
          <w:szCs w:val="24"/>
        </w:rPr>
        <w:t xml:space="preserve"> that were used during the Abbasid period. These show how people lived and worshipped.</w:t>
      </w:r>
    </w:p>
    <w:p w14:paraId="09181D00" w14:textId="77777777" w:rsidR="009747FE" w:rsidRPr="009747FE" w:rsidRDefault="009747FE">
      <w:pPr>
        <w:numPr>
          <w:ilvl w:val="0"/>
          <w:numId w:val="151"/>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lastRenderedPageBreak/>
        <w:t xml:space="preserve">Scholars </w:t>
      </w:r>
      <w:r w:rsidRPr="009747FE">
        <w:rPr>
          <w:rFonts w:ascii="Garamond" w:eastAsia="Times New Roman" w:hAnsi="Garamond" w:cs="Times New Roman"/>
          <w:b/>
          <w:bCs/>
          <w:sz w:val="24"/>
          <w:szCs w:val="24"/>
        </w:rPr>
        <w:t>dig up old writings</w:t>
      </w:r>
      <w:r w:rsidRPr="009747FE">
        <w:rPr>
          <w:rFonts w:ascii="Garamond" w:eastAsia="Times New Roman" w:hAnsi="Garamond" w:cs="Times New Roman"/>
          <w:sz w:val="24"/>
          <w:szCs w:val="24"/>
        </w:rPr>
        <w:t xml:space="preserve"> and </w:t>
      </w:r>
      <w:r w:rsidRPr="009747FE">
        <w:rPr>
          <w:rFonts w:ascii="Garamond" w:eastAsia="Times New Roman" w:hAnsi="Garamond" w:cs="Times New Roman"/>
          <w:b/>
          <w:bCs/>
          <w:sz w:val="24"/>
          <w:szCs w:val="24"/>
        </w:rPr>
        <w:t>manuscripts</w:t>
      </w:r>
      <w:r w:rsidRPr="009747FE">
        <w:rPr>
          <w:rFonts w:ascii="Garamond" w:eastAsia="Times New Roman" w:hAnsi="Garamond" w:cs="Times New Roman"/>
          <w:sz w:val="24"/>
          <w:szCs w:val="24"/>
        </w:rPr>
        <w:t xml:space="preserve"> buried in ancient libraries. These can be very valuable for Islamic history.</w:t>
      </w:r>
    </w:p>
    <w:p w14:paraId="68A28397" w14:textId="77777777" w:rsidR="009747FE" w:rsidRPr="009747FE" w:rsidRDefault="009747FE" w:rsidP="009747FE">
      <w:pPr>
        <w:spacing w:before="120" w:after="0" w:line="240" w:lineRule="auto"/>
        <w:jc w:val="thaiDistribute"/>
        <w:rPr>
          <w:rFonts w:ascii="Garamond" w:eastAsia="Times New Roman" w:hAnsi="Garamond" w:cs="Times New Roman"/>
          <w:b/>
          <w:bCs/>
          <w:sz w:val="24"/>
          <w:szCs w:val="24"/>
        </w:rPr>
      </w:pPr>
      <w:r w:rsidRPr="009747FE">
        <w:rPr>
          <w:rFonts w:ascii="Garamond" w:eastAsia="Times New Roman" w:hAnsi="Garamond" w:cs="Times New Roman"/>
          <w:b/>
          <w:bCs/>
          <w:sz w:val="24"/>
          <w:szCs w:val="24"/>
        </w:rPr>
        <w:t>5. Why Sources Must Be Checked Carefully</w:t>
      </w:r>
    </w:p>
    <w:p w14:paraId="3D9F2194"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Not all historical sources are true or correct. Some may be </w:t>
      </w:r>
      <w:r w:rsidRPr="009747FE">
        <w:rPr>
          <w:rFonts w:ascii="Garamond" w:eastAsia="Times New Roman" w:hAnsi="Garamond" w:cs="Times New Roman"/>
          <w:b/>
          <w:bCs/>
          <w:sz w:val="24"/>
          <w:szCs w:val="24"/>
        </w:rPr>
        <w:t>false</w:t>
      </w:r>
      <w:r w:rsidRPr="009747FE">
        <w:rPr>
          <w:rFonts w:ascii="Garamond" w:eastAsia="Times New Roman" w:hAnsi="Garamond" w:cs="Times New Roman"/>
          <w:sz w:val="24"/>
          <w:szCs w:val="24"/>
        </w:rPr>
        <w:t xml:space="preserve">, </w:t>
      </w:r>
      <w:r w:rsidRPr="009747FE">
        <w:rPr>
          <w:rFonts w:ascii="Garamond" w:eastAsia="Times New Roman" w:hAnsi="Garamond" w:cs="Times New Roman"/>
          <w:b/>
          <w:bCs/>
          <w:sz w:val="24"/>
          <w:szCs w:val="24"/>
        </w:rPr>
        <w:t>unclear</w:t>
      </w:r>
      <w:r w:rsidRPr="009747FE">
        <w:rPr>
          <w:rFonts w:ascii="Garamond" w:eastAsia="Times New Roman" w:hAnsi="Garamond" w:cs="Times New Roman"/>
          <w:sz w:val="24"/>
          <w:szCs w:val="24"/>
        </w:rPr>
        <w:t xml:space="preserve">, or </w:t>
      </w:r>
      <w:r w:rsidRPr="009747FE">
        <w:rPr>
          <w:rFonts w:ascii="Garamond" w:eastAsia="Times New Roman" w:hAnsi="Garamond" w:cs="Times New Roman"/>
          <w:b/>
          <w:bCs/>
          <w:sz w:val="24"/>
          <w:szCs w:val="24"/>
        </w:rPr>
        <w:t>confusing</w:t>
      </w:r>
      <w:r w:rsidRPr="009747FE">
        <w:rPr>
          <w:rFonts w:ascii="Garamond" w:eastAsia="Times New Roman" w:hAnsi="Garamond" w:cs="Times New Roman"/>
          <w:sz w:val="24"/>
          <w:szCs w:val="24"/>
        </w:rPr>
        <w:t xml:space="preserve">. That’s why historians must </w:t>
      </w:r>
      <w:r w:rsidRPr="009747FE">
        <w:rPr>
          <w:rFonts w:ascii="Garamond" w:eastAsia="Times New Roman" w:hAnsi="Garamond" w:cs="Times New Roman"/>
          <w:b/>
          <w:bCs/>
          <w:sz w:val="24"/>
          <w:szCs w:val="24"/>
        </w:rPr>
        <w:t>check every source carefully</w:t>
      </w:r>
      <w:r w:rsidRPr="009747FE">
        <w:rPr>
          <w:rFonts w:ascii="Garamond" w:eastAsia="Times New Roman" w:hAnsi="Garamond" w:cs="Times New Roman"/>
          <w:sz w:val="24"/>
          <w:szCs w:val="24"/>
        </w:rPr>
        <w:t xml:space="preserve">. They compare different sources to find out what really happened. They also check if the story matches the </w:t>
      </w:r>
      <w:r w:rsidRPr="009747FE">
        <w:rPr>
          <w:rFonts w:ascii="Garamond" w:eastAsia="Times New Roman" w:hAnsi="Garamond" w:cs="Times New Roman"/>
          <w:b/>
          <w:bCs/>
          <w:sz w:val="24"/>
          <w:szCs w:val="24"/>
        </w:rPr>
        <w:t>Qur’an</w:t>
      </w:r>
      <w:r w:rsidRPr="009747FE">
        <w:rPr>
          <w:rFonts w:ascii="Garamond" w:eastAsia="Times New Roman" w:hAnsi="Garamond" w:cs="Times New Roman"/>
          <w:sz w:val="24"/>
          <w:szCs w:val="24"/>
        </w:rPr>
        <w:t xml:space="preserve">, </w:t>
      </w:r>
      <w:r w:rsidRPr="009747FE">
        <w:rPr>
          <w:rFonts w:ascii="Garamond" w:eastAsia="Times New Roman" w:hAnsi="Garamond" w:cs="Times New Roman"/>
          <w:b/>
          <w:bCs/>
          <w:sz w:val="24"/>
          <w:szCs w:val="24"/>
        </w:rPr>
        <w:t>Hadith</w:t>
      </w:r>
      <w:r w:rsidRPr="009747FE">
        <w:rPr>
          <w:rFonts w:ascii="Garamond" w:eastAsia="Times New Roman" w:hAnsi="Garamond" w:cs="Times New Roman"/>
          <w:sz w:val="24"/>
          <w:szCs w:val="24"/>
        </w:rPr>
        <w:t>, and other trusted materials.</w:t>
      </w:r>
    </w:p>
    <w:p w14:paraId="1CD80FEC" w14:textId="77777777" w:rsidR="009747FE" w:rsidRPr="009747FE" w:rsidRDefault="009747FE" w:rsidP="009747FE">
      <w:p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b/>
          <w:bCs/>
          <w:sz w:val="24"/>
          <w:szCs w:val="24"/>
        </w:rPr>
        <w:t>Examples:</w:t>
      </w:r>
    </w:p>
    <w:p w14:paraId="27E78C74" w14:textId="77777777" w:rsidR="009747FE" w:rsidRPr="009747FE" w:rsidRDefault="009747FE">
      <w:pPr>
        <w:numPr>
          <w:ilvl w:val="0"/>
          <w:numId w:val="152"/>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 story may be </w:t>
      </w:r>
      <w:r w:rsidRPr="009747FE">
        <w:rPr>
          <w:rFonts w:ascii="Garamond" w:eastAsia="Times New Roman" w:hAnsi="Garamond" w:cs="Times New Roman"/>
          <w:b/>
          <w:bCs/>
          <w:sz w:val="24"/>
          <w:szCs w:val="24"/>
        </w:rPr>
        <w:t>rejected</w:t>
      </w:r>
      <w:r w:rsidRPr="009747FE">
        <w:rPr>
          <w:rFonts w:ascii="Garamond" w:eastAsia="Times New Roman" w:hAnsi="Garamond" w:cs="Times New Roman"/>
          <w:sz w:val="24"/>
          <w:szCs w:val="24"/>
        </w:rPr>
        <w:t xml:space="preserve"> if it goes against what is found in the Hadith or the Qur’an.</w:t>
      </w:r>
    </w:p>
    <w:p w14:paraId="79040F0F" w14:textId="77777777" w:rsidR="009747FE" w:rsidRPr="009747FE" w:rsidRDefault="009747FE">
      <w:pPr>
        <w:numPr>
          <w:ilvl w:val="0"/>
          <w:numId w:val="152"/>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A historian finds </w:t>
      </w:r>
      <w:r w:rsidRPr="009747FE">
        <w:rPr>
          <w:rFonts w:ascii="Garamond" w:eastAsia="Times New Roman" w:hAnsi="Garamond" w:cs="Times New Roman"/>
          <w:b/>
          <w:bCs/>
          <w:sz w:val="24"/>
          <w:szCs w:val="24"/>
        </w:rPr>
        <w:t>two stories</w:t>
      </w:r>
      <w:r w:rsidRPr="009747FE">
        <w:rPr>
          <w:rFonts w:ascii="Garamond" w:eastAsia="Times New Roman" w:hAnsi="Garamond" w:cs="Times New Roman"/>
          <w:sz w:val="24"/>
          <w:szCs w:val="24"/>
        </w:rPr>
        <w:t xml:space="preserve"> about the same event. They study both stories to find which one is more believable.</w:t>
      </w:r>
    </w:p>
    <w:p w14:paraId="2BC2B93F" w14:textId="77777777" w:rsidR="009747FE" w:rsidRPr="009747FE" w:rsidRDefault="009747FE">
      <w:pPr>
        <w:numPr>
          <w:ilvl w:val="0"/>
          <w:numId w:val="152"/>
        </w:numPr>
        <w:spacing w:before="120" w:after="0" w:line="240" w:lineRule="auto"/>
        <w:jc w:val="thaiDistribute"/>
        <w:rPr>
          <w:rFonts w:ascii="Garamond" w:eastAsia="Times New Roman" w:hAnsi="Garamond" w:cs="Times New Roman"/>
          <w:sz w:val="24"/>
          <w:szCs w:val="24"/>
        </w:rPr>
      </w:pPr>
      <w:r w:rsidRPr="009747FE">
        <w:rPr>
          <w:rFonts w:ascii="Garamond" w:eastAsia="Times New Roman" w:hAnsi="Garamond" w:cs="Times New Roman"/>
          <w:sz w:val="24"/>
          <w:szCs w:val="24"/>
        </w:rPr>
        <w:t xml:space="preserve">Scholars use something called the </w:t>
      </w:r>
      <w:r w:rsidRPr="009747FE">
        <w:rPr>
          <w:rFonts w:ascii="Garamond" w:eastAsia="Times New Roman" w:hAnsi="Garamond" w:cs="Times New Roman"/>
          <w:b/>
          <w:bCs/>
          <w:sz w:val="24"/>
          <w:szCs w:val="24"/>
        </w:rPr>
        <w:t>chain of narration (</w:t>
      </w:r>
      <w:proofErr w:type="spellStart"/>
      <w:r w:rsidRPr="009747FE">
        <w:rPr>
          <w:rFonts w:ascii="Garamond" w:eastAsia="Times New Roman" w:hAnsi="Garamond" w:cs="Times New Roman"/>
          <w:b/>
          <w:bCs/>
          <w:sz w:val="24"/>
          <w:szCs w:val="24"/>
        </w:rPr>
        <w:t>isnād</w:t>
      </w:r>
      <w:proofErr w:type="spellEnd"/>
      <w:r w:rsidRPr="009747FE">
        <w:rPr>
          <w:rFonts w:ascii="Garamond" w:eastAsia="Times New Roman" w:hAnsi="Garamond" w:cs="Times New Roman"/>
          <w:b/>
          <w:bCs/>
          <w:sz w:val="24"/>
          <w:szCs w:val="24"/>
        </w:rPr>
        <w:t>)</w:t>
      </w:r>
      <w:r w:rsidRPr="009747FE">
        <w:rPr>
          <w:rFonts w:ascii="Garamond" w:eastAsia="Times New Roman" w:hAnsi="Garamond" w:cs="Times New Roman"/>
          <w:sz w:val="24"/>
          <w:szCs w:val="24"/>
        </w:rPr>
        <w:t xml:space="preserve"> to check if a Hadith is </w:t>
      </w:r>
      <w:r w:rsidRPr="009747FE">
        <w:rPr>
          <w:rFonts w:ascii="Garamond" w:eastAsia="Times New Roman" w:hAnsi="Garamond" w:cs="Times New Roman"/>
          <w:b/>
          <w:bCs/>
          <w:sz w:val="24"/>
          <w:szCs w:val="24"/>
        </w:rPr>
        <w:t>authentic</w:t>
      </w:r>
      <w:r w:rsidRPr="009747FE">
        <w:rPr>
          <w:rFonts w:ascii="Garamond" w:eastAsia="Times New Roman" w:hAnsi="Garamond" w:cs="Times New Roman"/>
          <w:sz w:val="24"/>
          <w:szCs w:val="24"/>
        </w:rPr>
        <w:t>. If all the narrators are trustworthy and remembered correctly, then the Hadith is accepted.</w:t>
      </w:r>
    </w:p>
    <w:p w14:paraId="11FCC53C" w14:textId="77777777" w:rsidR="00EB2426" w:rsidRPr="00C87B6E" w:rsidRDefault="00EB2426" w:rsidP="00EB2426">
      <w:pPr>
        <w:spacing w:before="120" w:after="0" w:line="240" w:lineRule="auto"/>
        <w:jc w:val="thaiDistribute"/>
        <w:rPr>
          <w:rFonts w:ascii="Garamond" w:hAnsi="Garamond" w:cs="Times New Roman"/>
          <w:sz w:val="24"/>
          <w:szCs w:val="24"/>
        </w:rPr>
      </w:pPr>
    </w:p>
    <w:p w14:paraId="29273BAE"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Summary</w:t>
      </w:r>
    </w:p>
    <w:p w14:paraId="6129547B" w14:textId="77777777" w:rsidR="00EB2426" w:rsidRPr="009953BF" w:rsidRDefault="00EB2426" w:rsidP="00EB2426">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Islamic history is studied using a careful system called </w:t>
      </w:r>
      <w:r w:rsidRPr="009953BF">
        <w:rPr>
          <w:rFonts w:ascii="Garamond" w:eastAsia="Times New Roman" w:hAnsi="Garamond" w:cs="Times New Roman"/>
          <w:b/>
          <w:bCs/>
          <w:sz w:val="24"/>
          <w:szCs w:val="24"/>
        </w:rPr>
        <w:t>methodology</w:t>
      </w:r>
      <w:r w:rsidRPr="009953BF">
        <w:rPr>
          <w:rFonts w:ascii="Garamond" w:hAnsi="Garamond" w:cs="Times New Roman"/>
          <w:sz w:val="24"/>
          <w:szCs w:val="24"/>
        </w:rPr>
        <w:t xml:space="preserve">. Historians use </w:t>
      </w:r>
      <w:r w:rsidRPr="009953BF">
        <w:rPr>
          <w:rFonts w:ascii="Garamond" w:eastAsia="Times New Roman" w:hAnsi="Garamond" w:cs="Times New Roman"/>
          <w:b/>
          <w:bCs/>
          <w:sz w:val="24"/>
          <w:szCs w:val="24"/>
        </w:rPr>
        <w:t>primary sources</w:t>
      </w:r>
      <w:r w:rsidRPr="009953BF">
        <w:rPr>
          <w:rFonts w:ascii="Garamond" w:hAnsi="Garamond" w:cs="Times New Roman"/>
          <w:sz w:val="24"/>
          <w:szCs w:val="24"/>
        </w:rPr>
        <w:t xml:space="preserve">, </w:t>
      </w:r>
      <w:r w:rsidRPr="009953BF">
        <w:rPr>
          <w:rFonts w:ascii="Garamond" w:eastAsia="Times New Roman" w:hAnsi="Garamond" w:cs="Times New Roman"/>
          <w:b/>
          <w:bCs/>
          <w:sz w:val="24"/>
          <w:szCs w:val="24"/>
        </w:rPr>
        <w:t>secondary sources</w:t>
      </w:r>
      <w:r w:rsidRPr="009953BF">
        <w:rPr>
          <w:rFonts w:ascii="Garamond" w:hAnsi="Garamond" w:cs="Times New Roman"/>
          <w:sz w:val="24"/>
          <w:szCs w:val="24"/>
        </w:rPr>
        <w:t xml:space="preserve">, </w:t>
      </w:r>
      <w:r w:rsidRPr="009953BF">
        <w:rPr>
          <w:rFonts w:ascii="Garamond" w:eastAsia="Times New Roman" w:hAnsi="Garamond" w:cs="Times New Roman"/>
          <w:b/>
          <w:bCs/>
          <w:sz w:val="24"/>
          <w:szCs w:val="24"/>
        </w:rPr>
        <w:t>oral traditions</w:t>
      </w:r>
      <w:r w:rsidRPr="009953BF">
        <w:rPr>
          <w:rFonts w:ascii="Garamond" w:hAnsi="Garamond" w:cs="Times New Roman"/>
          <w:sz w:val="24"/>
          <w:szCs w:val="24"/>
        </w:rPr>
        <w:t xml:space="preserve">, and </w:t>
      </w:r>
      <w:r w:rsidRPr="009953BF">
        <w:rPr>
          <w:rFonts w:ascii="Garamond" w:eastAsia="Times New Roman" w:hAnsi="Garamond" w:cs="Times New Roman"/>
          <w:b/>
          <w:bCs/>
          <w:sz w:val="24"/>
          <w:szCs w:val="24"/>
        </w:rPr>
        <w:t>archeology</w:t>
      </w:r>
      <w:r w:rsidRPr="009953BF">
        <w:rPr>
          <w:rFonts w:ascii="Garamond" w:hAnsi="Garamond" w:cs="Times New Roman"/>
          <w:sz w:val="24"/>
          <w:szCs w:val="24"/>
        </w:rPr>
        <w:t>. All sources must be checked for truth. This helps us learn real facts about the past.</w:t>
      </w:r>
    </w:p>
    <w:p w14:paraId="099ADD76" w14:textId="77777777" w:rsidR="00EB2426" w:rsidRPr="00C87B6E" w:rsidRDefault="00EB2426" w:rsidP="00EB2426">
      <w:pPr>
        <w:spacing w:before="120" w:after="0" w:line="240" w:lineRule="auto"/>
        <w:jc w:val="thaiDistribute"/>
        <w:rPr>
          <w:rFonts w:ascii="Garamond" w:hAnsi="Garamond" w:cs="Times New Roman"/>
          <w:sz w:val="24"/>
          <w:szCs w:val="24"/>
        </w:rPr>
      </w:pPr>
    </w:p>
    <w:p w14:paraId="152EA520"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Conclusion</w:t>
      </w:r>
    </w:p>
    <w:p w14:paraId="39818B60" w14:textId="2CF0B9C2" w:rsidR="00EB2426" w:rsidRPr="009953BF" w:rsidRDefault="00EB2426" w:rsidP="00EB2426">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Understanding Islamic history needs more than just reading. It needs the right method and reliable sources. By using Qur</w:t>
      </w:r>
      <w:r w:rsidR="00E70324">
        <w:rPr>
          <w:rFonts w:ascii="Garamond" w:hAnsi="Garamond" w:cs="Times New Roman"/>
          <w:sz w:val="24"/>
          <w:szCs w:val="24"/>
        </w:rPr>
        <w:t>’</w:t>
      </w:r>
      <w:r w:rsidRPr="009953BF">
        <w:rPr>
          <w:rFonts w:ascii="Garamond" w:hAnsi="Garamond" w:cs="Times New Roman"/>
          <w:sz w:val="24"/>
          <w:szCs w:val="24"/>
        </w:rPr>
        <w:t>an, Hadith, and other evidence, we get a clearer picture of the Muslim world</w:t>
      </w:r>
      <w:r w:rsidR="00E70324">
        <w:rPr>
          <w:rFonts w:ascii="Garamond" w:hAnsi="Garamond" w:cs="Times New Roman"/>
          <w:sz w:val="24"/>
          <w:szCs w:val="24"/>
        </w:rPr>
        <w:t>’</w:t>
      </w:r>
      <w:r w:rsidRPr="009953BF">
        <w:rPr>
          <w:rFonts w:ascii="Garamond" w:hAnsi="Garamond" w:cs="Times New Roman"/>
          <w:sz w:val="24"/>
          <w:szCs w:val="24"/>
        </w:rPr>
        <w:t>s past. Scholars continue to protect and teach this valuable history to new generations.</w:t>
      </w:r>
    </w:p>
    <w:p w14:paraId="39CCB80B" w14:textId="77777777" w:rsidR="00EB2426" w:rsidRPr="00C87B6E" w:rsidRDefault="00EB2426" w:rsidP="00EB2426">
      <w:pPr>
        <w:spacing w:before="120" w:after="0" w:line="240" w:lineRule="auto"/>
        <w:jc w:val="thaiDistribute"/>
        <w:rPr>
          <w:rFonts w:ascii="Garamond" w:hAnsi="Garamond" w:cs="Times New Roman"/>
          <w:sz w:val="24"/>
          <w:szCs w:val="24"/>
        </w:rPr>
      </w:pPr>
    </w:p>
    <w:p w14:paraId="7DBD537C"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Essay Questions and Model Answers</w:t>
      </w:r>
    </w:p>
    <w:p w14:paraId="6338C5EA" w14:textId="77777777" w:rsidR="00EB2426" w:rsidRPr="00C87B6E" w:rsidRDefault="00EB2426">
      <w:pPr>
        <w:numPr>
          <w:ilvl w:val="0"/>
          <w:numId w:val="28"/>
        </w:num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What does methodology mean in Islamic history?</w:t>
      </w:r>
    </w:p>
    <w:p w14:paraId="140D843E" w14:textId="77777777" w:rsidR="00EB2426" w:rsidRPr="009953BF" w:rsidRDefault="00EB2426" w:rsidP="00EB2426">
      <w:pPr>
        <w:spacing w:before="120" w:after="0" w:line="240" w:lineRule="auto"/>
        <w:ind w:left="720"/>
        <w:jc w:val="thaiDistribute"/>
        <w:rPr>
          <w:rFonts w:ascii="Garamond" w:hAnsi="Garamond" w:cs="Times New Roman"/>
          <w:sz w:val="24"/>
          <w:szCs w:val="24"/>
        </w:rPr>
      </w:pPr>
      <w:r w:rsidRPr="009953BF">
        <w:rPr>
          <w:rFonts w:ascii="Garamond" w:eastAsia="Times New Roman" w:hAnsi="Garamond" w:cs="Times New Roman"/>
          <w:b/>
          <w:bCs/>
          <w:sz w:val="24"/>
          <w:szCs w:val="24"/>
        </w:rPr>
        <w:t>Answer:</w:t>
      </w:r>
      <w:r w:rsidRPr="009953BF">
        <w:rPr>
          <w:rFonts w:ascii="Garamond" w:hAnsi="Garamond" w:cs="Times New Roman"/>
          <w:sz w:val="24"/>
          <w:szCs w:val="24"/>
        </w:rPr>
        <w:t xml:space="preserve"> It means the system or way historians study and check facts about Islamic history.</w:t>
      </w:r>
    </w:p>
    <w:p w14:paraId="6596F704" w14:textId="77777777" w:rsidR="00EB2426" w:rsidRPr="00C87B6E" w:rsidRDefault="00EB2426">
      <w:pPr>
        <w:numPr>
          <w:ilvl w:val="0"/>
          <w:numId w:val="28"/>
        </w:num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Give three examples of primary sources.</w:t>
      </w:r>
    </w:p>
    <w:p w14:paraId="6B8F5301" w14:textId="3B3F8E9B" w:rsidR="00EB2426" w:rsidRPr="009953BF" w:rsidRDefault="00EB2426" w:rsidP="00EB2426">
      <w:pPr>
        <w:spacing w:before="120" w:after="0" w:line="240" w:lineRule="auto"/>
        <w:ind w:left="720"/>
        <w:jc w:val="thaiDistribute"/>
        <w:rPr>
          <w:rFonts w:ascii="Garamond" w:hAnsi="Garamond" w:cs="Times New Roman"/>
          <w:sz w:val="24"/>
          <w:szCs w:val="24"/>
        </w:rPr>
      </w:pPr>
      <w:r w:rsidRPr="009953BF">
        <w:rPr>
          <w:rFonts w:ascii="Garamond" w:eastAsia="Times New Roman" w:hAnsi="Garamond" w:cs="Times New Roman"/>
          <w:b/>
          <w:bCs/>
          <w:sz w:val="24"/>
          <w:szCs w:val="24"/>
        </w:rPr>
        <w:t>Answer:</w:t>
      </w:r>
      <w:r w:rsidRPr="009953BF">
        <w:rPr>
          <w:rFonts w:ascii="Garamond" w:hAnsi="Garamond" w:cs="Times New Roman"/>
          <w:sz w:val="24"/>
          <w:szCs w:val="24"/>
        </w:rPr>
        <w:t xml:space="preserve"> The Qur</w:t>
      </w:r>
      <w:r w:rsidR="00E70324">
        <w:rPr>
          <w:rFonts w:ascii="Garamond" w:hAnsi="Garamond" w:cs="Times New Roman"/>
          <w:sz w:val="24"/>
          <w:szCs w:val="24"/>
        </w:rPr>
        <w:t>’</w:t>
      </w:r>
      <w:r w:rsidRPr="009953BF">
        <w:rPr>
          <w:rFonts w:ascii="Garamond" w:hAnsi="Garamond" w:cs="Times New Roman"/>
          <w:sz w:val="24"/>
          <w:szCs w:val="24"/>
        </w:rPr>
        <w:t>an, Hadith, and early letters from Muslim leaders.</w:t>
      </w:r>
    </w:p>
    <w:p w14:paraId="7470458C" w14:textId="77777777" w:rsidR="00EB2426" w:rsidRPr="00C87B6E" w:rsidRDefault="00EB2426">
      <w:pPr>
        <w:numPr>
          <w:ilvl w:val="0"/>
          <w:numId w:val="28"/>
        </w:num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What is the difference between primary and secondary sources?</w:t>
      </w:r>
    </w:p>
    <w:p w14:paraId="1228F330" w14:textId="77777777" w:rsidR="00EB2426" w:rsidRPr="009953BF" w:rsidRDefault="00EB2426" w:rsidP="00EB2426">
      <w:pPr>
        <w:spacing w:before="120" w:after="0" w:line="240" w:lineRule="auto"/>
        <w:ind w:left="720"/>
        <w:jc w:val="thaiDistribute"/>
        <w:rPr>
          <w:rFonts w:ascii="Garamond" w:hAnsi="Garamond" w:cs="Times New Roman"/>
          <w:sz w:val="24"/>
          <w:szCs w:val="24"/>
        </w:rPr>
      </w:pPr>
      <w:r w:rsidRPr="009953BF">
        <w:rPr>
          <w:rFonts w:ascii="Garamond" w:eastAsia="Times New Roman" w:hAnsi="Garamond" w:cs="Times New Roman"/>
          <w:b/>
          <w:bCs/>
          <w:sz w:val="24"/>
          <w:szCs w:val="24"/>
        </w:rPr>
        <w:t>Answer:</w:t>
      </w:r>
      <w:r w:rsidRPr="009953BF">
        <w:rPr>
          <w:rFonts w:ascii="Garamond" w:hAnsi="Garamond" w:cs="Times New Roman"/>
          <w:sz w:val="24"/>
          <w:szCs w:val="24"/>
        </w:rPr>
        <w:t xml:space="preserve"> Primary sources are original, from the time of </w:t>
      </w:r>
      <w:r w:rsidRPr="00C87B6E">
        <w:rPr>
          <w:rFonts w:ascii="Garamond" w:hAnsi="Garamond" w:cs="Times New Roman"/>
          <w:sz w:val="24"/>
          <w:szCs w:val="24"/>
        </w:rPr>
        <w:t xml:space="preserve">the </w:t>
      </w:r>
      <w:r w:rsidRPr="009953BF">
        <w:rPr>
          <w:rFonts w:ascii="Garamond" w:hAnsi="Garamond" w:cs="Times New Roman"/>
          <w:sz w:val="24"/>
          <w:szCs w:val="24"/>
        </w:rPr>
        <w:t>events. Secondary sources are written later by scholars.</w:t>
      </w:r>
    </w:p>
    <w:p w14:paraId="48063E7F" w14:textId="77777777" w:rsidR="00EB2426" w:rsidRPr="00C87B6E" w:rsidRDefault="00EB2426">
      <w:pPr>
        <w:numPr>
          <w:ilvl w:val="0"/>
          <w:numId w:val="28"/>
        </w:num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How does archeology help in Islamic history?</w:t>
      </w:r>
    </w:p>
    <w:p w14:paraId="3298619C" w14:textId="77777777" w:rsidR="00EB2426" w:rsidRPr="009953BF" w:rsidRDefault="00EB2426" w:rsidP="00EB2426">
      <w:pPr>
        <w:spacing w:before="120" w:after="0" w:line="240" w:lineRule="auto"/>
        <w:ind w:left="720"/>
        <w:jc w:val="thaiDistribute"/>
        <w:rPr>
          <w:rFonts w:ascii="Garamond" w:hAnsi="Garamond" w:cs="Times New Roman"/>
          <w:sz w:val="24"/>
          <w:szCs w:val="24"/>
        </w:rPr>
      </w:pPr>
      <w:r w:rsidRPr="009953BF">
        <w:rPr>
          <w:rFonts w:ascii="Garamond" w:eastAsia="Times New Roman" w:hAnsi="Garamond" w:cs="Times New Roman"/>
          <w:b/>
          <w:bCs/>
          <w:sz w:val="24"/>
          <w:szCs w:val="24"/>
        </w:rPr>
        <w:t>Answer:</w:t>
      </w:r>
      <w:r w:rsidRPr="009953BF">
        <w:rPr>
          <w:rFonts w:ascii="Garamond" w:hAnsi="Garamond" w:cs="Times New Roman"/>
          <w:sz w:val="24"/>
          <w:szCs w:val="24"/>
        </w:rPr>
        <w:t xml:space="preserve"> It helps by giving physical proof</w:t>
      </w:r>
      <w:r w:rsidRPr="00C87B6E">
        <w:rPr>
          <w:rFonts w:ascii="Garamond" w:hAnsi="Garamond" w:cs="Times New Roman"/>
          <w:sz w:val="24"/>
          <w:szCs w:val="24"/>
        </w:rPr>
        <w:t>,</w:t>
      </w:r>
      <w:r w:rsidRPr="009953BF">
        <w:rPr>
          <w:rFonts w:ascii="Garamond" w:hAnsi="Garamond" w:cs="Times New Roman"/>
          <w:sz w:val="24"/>
          <w:szCs w:val="24"/>
        </w:rPr>
        <w:t xml:space="preserve"> like buildings, tools, or coins from the past.</w:t>
      </w:r>
    </w:p>
    <w:p w14:paraId="1AE55E7D" w14:textId="77777777" w:rsidR="00EB2426" w:rsidRPr="00C87B6E" w:rsidRDefault="00EB2426">
      <w:pPr>
        <w:numPr>
          <w:ilvl w:val="0"/>
          <w:numId w:val="28"/>
        </w:num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Why is it important to check historical sources?</w:t>
      </w:r>
    </w:p>
    <w:p w14:paraId="6C669974" w14:textId="77777777" w:rsidR="00EB2426" w:rsidRPr="009953BF" w:rsidRDefault="00EB2426" w:rsidP="00EB2426">
      <w:pPr>
        <w:spacing w:before="120" w:after="0" w:line="240" w:lineRule="auto"/>
        <w:ind w:left="720"/>
        <w:jc w:val="thaiDistribute"/>
        <w:rPr>
          <w:rFonts w:ascii="Garamond" w:hAnsi="Garamond" w:cs="Times New Roman"/>
          <w:sz w:val="24"/>
          <w:szCs w:val="24"/>
        </w:rPr>
      </w:pPr>
      <w:r w:rsidRPr="009953BF">
        <w:rPr>
          <w:rFonts w:ascii="Garamond" w:eastAsia="Times New Roman" w:hAnsi="Garamond" w:cs="Times New Roman"/>
          <w:b/>
          <w:bCs/>
          <w:sz w:val="24"/>
          <w:szCs w:val="24"/>
        </w:rPr>
        <w:t>Answer:</w:t>
      </w:r>
      <w:r w:rsidRPr="009953BF">
        <w:rPr>
          <w:rFonts w:ascii="Garamond" w:hAnsi="Garamond" w:cs="Times New Roman"/>
          <w:sz w:val="24"/>
          <w:szCs w:val="24"/>
        </w:rPr>
        <w:t xml:space="preserve"> To make sure they are true and not based on lies or mistakes.</w:t>
      </w:r>
    </w:p>
    <w:p w14:paraId="3719F240" w14:textId="77777777" w:rsidR="00EB2426" w:rsidRPr="00C87B6E" w:rsidRDefault="00EB2426" w:rsidP="00EB2426">
      <w:pPr>
        <w:spacing w:before="120" w:after="0" w:line="240" w:lineRule="auto"/>
        <w:jc w:val="thaiDistribute"/>
        <w:rPr>
          <w:rFonts w:ascii="Garamond" w:hAnsi="Garamond" w:cs="Times New Roman"/>
          <w:sz w:val="24"/>
          <w:szCs w:val="24"/>
        </w:rPr>
      </w:pPr>
    </w:p>
    <w:p w14:paraId="796F4582"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Tick the Best Answers</w:t>
      </w:r>
    </w:p>
    <w:p w14:paraId="3CCA7846" w14:textId="35639FA8" w:rsidR="00EB2426" w:rsidRPr="009953BF" w:rsidRDefault="00EB2426">
      <w:pPr>
        <w:numPr>
          <w:ilvl w:val="0"/>
          <w:numId w:val="29"/>
        </w:numPr>
        <w:spacing w:before="120" w:after="0" w:line="240" w:lineRule="auto"/>
        <w:rPr>
          <w:rFonts w:ascii="Garamond" w:hAnsi="Garamond" w:cs="Times New Roman"/>
          <w:sz w:val="24"/>
          <w:szCs w:val="24"/>
        </w:rPr>
      </w:pPr>
      <w:r w:rsidRPr="009953BF">
        <w:rPr>
          <w:rFonts w:ascii="Garamond" w:hAnsi="Garamond" w:cs="Times New Roman"/>
          <w:sz w:val="24"/>
          <w:szCs w:val="24"/>
        </w:rPr>
        <w:t>What is a primary source in Islamic history?</w:t>
      </w:r>
      <w:r w:rsidRPr="009953BF">
        <w:rPr>
          <w:rFonts w:ascii="Garamond" w:hAnsi="Garamond" w:cs="Times New Roman"/>
          <w:sz w:val="24"/>
          <w:szCs w:val="24"/>
        </w:rPr>
        <w:br/>
        <w:t>A. A modern article</w:t>
      </w:r>
      <w:r w:rsidRPr="009953BF">
        <w:rPr>
          <w:rFonts w:ascii="Garamond" w:hAnsi="Garamond" w:cs="Times New Roman"/>
          <w:sz w:val="24"/>
          <w:szCs w:val="24"/>
        </w:rPr>
        <w:br/>
        <w:t xml:space="preserve">. </w:t>
      </w:r>
      <w:r w:rsidRPr="009953BF">
        <w:rPr>
          <w:rFonts w:ascii="Garamond" w:hAnsi="Garamond" w:cs="Times New Roman"/>
          <w:sz w:val="24"/>
          <w:szCs w:val="24"/>
          <w:u w:val="single"/>
        </w:rPr>
        <w:t>The Qur</w:t>
      </w:r>
      <w:r w:rsidR="00E70324">
        <w:rPr>
          <w:rFonts w:ascii="Garamond" w:hAnsi="Garamond" w:cs="Garamond"/>
          <w:sz w:val="24"/>
          <w:szCs w:val="24"/>
          <w:u w:val="single"/>
        </w:rPr>
        <w:t>’</w:t>
      </w:r>
      <w:r w:rsidRPr="009953BF">
        <w:rPr>
          <w:rFonts w:ascii="Garamond" w:hAnsi="Garamond" w:cs="Times New Roman"/>
          <w:sz w:val="24"/>
          <w:szCs w:val="24"/>
          <w:u w:val="single"/>
        </w:rPr>
        <w:t>an</w:t>
      </w:r>
      <w:r w:rsidRPr="009953BF">
        <w:rPr>
          <w:rFonts w:ascii="Garamond" w:hAnsi="Garamond" w:cs="Times New Roman"/>
          <w:sz w:val="24"/>
          <w:szCs w:val="24"/>
        </w:rPr>
        <w:br/>
        <w:t>C. A history movie</w:t>
      </w:r>
      <w:r w:rsidRPr="009953BF">
        <w:rPr>
          <w:rFonts w:ascii="Garamond" w:hAnsi="Garamond" w:cs="Times New Roman"/>
          <w:sz w:val="24"/>
          <w:szCs w:val="24"/>
        </w:rPr>
        <w:br/>
        <w:t>D. A novel</w:t>
      </w:r>
    </w:p>
    <w:p w14:paraId="3E74EC92" w14:textId="77777777" w:rsidR="00EB2426" w:rsidRPr="009953BF" w:rsidRDefault="00EB2426">
      <w:pPr>
        <w:numPr>
          <w:ilvl w:val="0"/>
          <w:numId w:val="29"/>
        </w:numPr>
        <w:spacing w:before="120" w:after="0" w:line="240" w:lineRule="auto"/>
        <w:rPr>
          <w:rFonts w:ascii="Garamond" w:hAnsi="Garamond" w:cs="Times New Roman"/>
          <w:sz w:val="24"/>
          <w:szCs w:val="24"/>
        </w:rPr>
      </w:pPr>
      <w:r w:rsidRPr="009953BF">
        <w:rPr>
          <w:rFonts w:ascii="Garamond" w:hAnsi="Garamond" w:cs="Times New Roman"/>
          <w:sz w:val="24"/>
          <w:szCs w:val="24"/>
        </w:rPr>
        <w:t xml:space="preserve">What is </w:t>
      </w:r>
      <w:r>
        <w:rPr>
          <w:rFonts w:ascii="Garamond" w:hAnsi="Garamond" w:cs="Times New Roman"/>
          <w:sz w:val="24"/>
          <w:szCs w:val="24"/>
        </w:rPr>
        <w:t>archaeology</w:t>
      </w:r>
      <w:r w:rsidRPr="009953BF">
        <w:rPr>
          <w:rFonts w:ascii="Garamond" w:hAnsi="Garamond" w:cs="Times New Roman"/>
          <w:sz w:val="24"/>
          <w:szCs w:val="24"/>
        </w:rPr>
        <w:t>?</w:t>
      </w:r>
      <w:r w:rsidRPr="009953BF">
        <w:rPr>
          <w:rFonts w:ascii="Garamond" w:hAnsi="Garamond" w:cs="Times New Roman"/>
          <w:sz w:val="24"/>
          <w:szCs w:val="24"/>
        </w:rPr>
        <w:br/>
        <w:t>A. Reading old stories</w:t>
      </w:r>
      <w:r w:rsidRPr="009953BF">
        <w:rPr>
          <w:rFonts w:ascii="Garamond" w:hAnsi="Garamond" w:cs="Times New Roman"/>
          <w:sz w:val="24"/>
          <w:szCs w:val="24"/>
        </w:rPr>
        <w:br/>
        <w:t>B. Making Islamic laws</w:t>
      </w:r>
      <w:r w:rsidRPr="009953BF">
        <w:rPr>
          <w:rFonts w:ascii="Garamond" w:hAnsi="Garamond" w:cs="Times New Roman"/>
          <w:sz w:val="24"/>
          <w:szCs w:val="24"/>
        </w:rPr>
        <w:br/>
        <w:t xml:space="preserve">C. </w:t>
      </w:r>
      <w:r w:rsidRPr="009953BF">
        <w:rPr>
          <w:rFonts w:ascii="Garamond" w:hAnsi="Garamond" w:cs="Times New Roman"/>
          <w:sz w:val="24"/>
          <w:szCs w:val="24"/>
          <w:u w:val="single"/>
        </w:rPr>
        <w:t>Studying old objects and buildings</w:t>
      </w:r>
      <w:r w:rsidRPr="009953BF">
        <w:rPr>
          <w:rFonts w:ascii="Garamond" w:hAnsi="Garamond" w:cs="Times New Roman"/>
          <w:sz w:val="24"/>
          <w:szCs w:val="24"/>
        </w:rPr>
        <w:br/>
        <w:t>D. Teaching children</w:t>
      </w:r>
    </w:p>
    <w:p w14:paraId="26A48065" w14:textId="40F124F9" w:rsidR="00EB2426" w:rsidRPr="009953BF" w:rsidRDefault="00EB2426">
      <w:pPr>
        <w:numPr>
          <w:ilvl w:val="0"/>
          <w:numId w:val="29"/>
        </w:numPr>
        <w:spacing w:before="120" w:after="0" w:line="240" w:lineRule="auto"/>
        <w:rPr>
          <w:rFonts w:ascii="Garamond" w:hAnsi="Garamond" w:cs="Times New Roman"/>
          <w:sz w:val="24"/>
          <w:szCs w:val="24"/>
        </w:rPr>
      </w:pPr>
      <w:r w:rsidRPr="009953BF">
        <w:rPr>
          <w:rFonts w:ascii="Garamond" w:hAnsi="Garamond" w:cs="Times New Roman"/>
          <w:sz w:val="24"/>
          <w:szCs w:val="24"/>
        </w:rPr>
        <w:t>Which of the following is a secondary source?</w:t>
      </w:r>
      <w:r w:rsidRPr="009953BF">
        <w:rPr>
          <w:rFonts w:ascii="Garamond" w:hAnsi="Garamond" w:cs="Times New Roman"/>
          <w:sz w:val="24"/>
          <w:szCs w:val="24"/>
        </w:rPr>
        <w:br/>
        <w:t>A. The Qur</w:t>
      </w:r>
      <w:r w:rsidR="00E70324">
        <w:rPr>
          <w:rFonts w:ascii="Garamond" w:hAnsi="Garamond" w:cs="Times New Roman"/>
          <w:sz w:val="24"/>
          <w:szCs w:val="24"/>
        </w:rPr>
        <w:t>’</w:t>
      </w:r>
      <w:r w:rsidRPr="009953BF">
        <w:rPr>
          <w:rFonts w:ascii="Garamond" w:hAnsi="Garamond" w:cs="Times New Roman"/>
          <w:sz w:val="24"/>
          <w:szCs w:val="24"/>
        </w:rPr>
        <w:t>an</w:t>
      </w:r>
      <w:r w:rsidRPr="009953BF">
        <w:rPr>
          <w:rFonts w:ascii="Garamond" w:hAnsi="Garamond" w:cs="Times New Roman"/>
          <w:sz w:val="24"/>
          <w:szCs w:val="24"/>
        </w:rPr>
        <w:br/>
        <w:t xml:space="preserve">B. </w:t>
      </w:r>
      <w:r w:rsidRPr="009953BF">
        <w:rPr>
          <w:rFonts w:ascii="Garamond" w:hAnsi="Garamond" w:cs="Times New Roman"/>
          <w:sz w:val="24"/>
          <w:szCs w:val="24"/>
          <w:u w:val="single"/>
        </w:rPr>
        <w:t>A scholar</w:t>
      </w:r>
      <w:r w:rsidR="00E70324">
        <w:rPr>
          <w:rFonts w:ascii="Garamond" w:hAnsi="Garamond" w:cs="Garamond"/>
          <w:sz w:val="24"/>
          <w:szCs w:val="24"/>
          <w:u w:val="single"/>
        </w:rPr>
        <w:t>’</w:t>
      </w:r>
      <w:r w:rsidRPr="009953BF">
        <w:rPr>
          <w:rFonts w:ascii="Garamond" w:hAnsi="Garamond" w:cs="Times New Roman"/>
          <w:sz w:val="24"/>
          <w:szCs w:val="24"/>
          <w:u w:val="single"/>
        </w:rPr>
        <w:t>s book about Islamic wars</w:t>
      </w:r>
      <w:r w:rsidRPr="009953BF">
        <w:rPr>
          <w:rFonts w:ascii="Garamond" w:hAnsi="Garamond" w:cs="Times New Roman"/>
          <w:sz w:val="24"/>
          <w:szCs w:val="24"/>
        </w:rPr>
        <w:br/>
        <w:t>C. Hadith</w:t>
      </w:r>
      <w:r w:rsidRPr="009953BF">
        <w:rPr>
          <w:rFonts w:ascii="Garamond" w:hAnsi="Garamond" w:cs="Times New Roman"/>
          <w:sz w:val="24"/>
          <w:szCs w:val="24"/>
        </w:rPr>
        <w:br/>
        <w:t>D. A letter from a caliph</w:t>
      </w:r>
    </w:p>
    <w:p w14:paraId="0FDE76FD" w14:textId="77777777" w:rsidR="00EB2426" w:rsidRPr="009953BF" w:rsidRDefault="00EB2426">
      <w:pPr>
        <w:numPr>
          <w:ilvl w:val="0"/>
          <w:numId w:val="29"/>
        </w:numPr>
        <w:spacing w:before="120" w:after="0" w:line="240" w:lineRule="auto"/>
        <w:rPr>
          <w:rFonts w:ascii="Garamond" w:hAnsi="Garamond" w:cs="Times New Roman"/>
          <w:sz w:val="24"/>
          <w:szCs w:val="24"/>
        </w:rPr>
      </w:pPr>
      <w:r w:rsidRPr="009953BF">
        <w:rPr>
          <w:rFonts w:ascii="Garamond" w:hAnsi="Garamond" w:cs="Times New Roman"/>
          <w:sz w:val="24"/>
          <w:szCs w:val="24"/>
        </w:rPr>
        <w:t>What is oral history?</w:t>
      </w:r>
      <w:r w:rsidRPr="009953BF">
        <w:rPr>
          <w:rFonts w:ascii="Garamond" w:hAnsi="Garamond" w:cs="Times New Roman"/>
          <w:sz w:val="24"/>
          <w:szCs w:val="24"/>
        </w:rPr>
        <w:br/>
        <w:t>A. Stories in books</w:t>
      </w:r>
      <w:r w:rsidRPr="009953BF">
        <w:rPr>
          <w:rFonts w:ascii="Garamond" w:hAnsi="Garamond" w:cs="Times New Roman"/>
          <w:sz w:val="24"/>
          <w:szCs w:val="24"/>
        </w:rPr>
        <w:br/>
        <w:t xml:space="preserve">B. </w:t>
      </w:r>
      <w:r w:rsidRPr="009953BF">
        <w:rPr>
          <w:rFonts w:ascii="Garamond" w:hAnsi="Garamond" w:cs="Times New Roman"/>
          <w:sz w:val="24"/>
          <w:szCs w:val="24"/>
          <w:u w:val="single"/>
        </w:rPr>
        <w:t>Stories told by mouth</w:t>
      </w:r>
      <w:r w:rsidRPr="009953BF">
        <w:rPr>
          <w:rFonts w:ascii="Garamond" w:hAnsi="Garamond" w:cs="Times New Roman"/>
          <w:sz w:val="24"/>
          <w:szCs w:val="24"/>
        </w:rPr>
        <w:br/>
        <w:t>C. Hadith books</w:t>
      </w:r>
      <w:r w:rsidRPr="009953BF">
        <w:rPr>
          <w:rFonts w:ascii="Garamond" w:hAnsi="Garamond" w:cs="Times New Roman"/>
          <w:sz w:val="24"/>
          <w:szCs w:val="24"/>
        </w:rPr>
        <w:br/>
        <w:t>D. Court records</w:t>
      </w:r>
    </w:p>
    <w:p w14:paraId="648788A5" w14:textId="77777777" w:rsidR="00EB2426" w:rsidRPr="009953BF" w:rsidRDefault="00EB2426">
      <w:pPr>
        <w:numPr>
          <w:ilvl w:val="0"/>
          <w:numId w:val="29"/>
        </w:numPr>
        <w:spacing w:before="120" w:after="0" w:line="240" w:lineRule="auto"/>
        <w:rPr>
          <w:rFonts w:ascii="Garamond" w:hAnsi="Garamond" w:cs="Times New Roman"/>
          <w:sz w:val="24"/>
          <w:szCs w:val="24"/>
        </w:rPr>
      </w:pPr>
      <w:r w:rsidRPr="009953BF">
        <w:rPr>
          <w:rFonts w:ascii="Garamond" w:hAnsi="Garamond" w:cs="Times New Roman"/>
          <w:sz w:val="24"/>
          <w:szCs w:val="24"/>
        </w:rPr>
        <w:t>Why must sources be checked?</w:t>
      </w:r>
      <w:r w:rsidRPr="009953BF">
        <w:rPr>
          <w:rFonts w:ascii="Garamond" w:hAnsi="Garamond" w:cs="Times New Roman"/>
          <w:sz w:val="24"/>
          <w:szCs w:val="24"/>
        </w:rPr>
        <w:br/>
        <w:t>A. To make them fun</w:t>
      </w:r>
      <w:r w:rsidRPr="009953BF">
        <w:rPr>
          <w:rFonts w:ascii="Garamond" w:hAnsi="Garamond" w:cs="Times New Roman"/>
          <w:sz w:val="24"/>
          <w:szCs w:val="24"/>
        </w:rPr>
        <w:br/>
        <w:t xml:space="preserve">B. </w:t>
      </w:r>
      <w:r w:rsidRPr="009953BF">
        <w:rPr>
          <w:rFonts w:ascii="Garamond" w:hAnsi="Garamond" w:cs="Times New Roman"/>
          <w:sz w:val="24"/>
          <w:szCs w:val="24"/>
          <w:u w:val="single"/>
        </w:rPr>
        <w:t>To know if they are true</w:t>
      </w:r>
      <w:r w:rsidRPr="009953BF">
        <w:rPr>
          <w:rFonts w:ascii="Garamond" w:hAnsi="Garamond" w:cs="Times New Roman"/>
          <w:sz w:val="24"/>
          <w:szCs w:val="24"/>
        </w:rPr>
        <w:br/>
        <w:t>C. To make them short</w:t>
      </w:r>
      <w:r w:rsidRPr="009953BF">
        <w:rPr>
          <w:rFonts w:ascii="Garamond" w:hAnsi="Garamond" w:cs="Times New Roman"/>
          <w:sz w:val="24"/>
          <w:szCs w:val="24"/>
        </w:rPr>
        <w:br/>
        <w:t>D. To make them colorful</w:t>
      </w:r>
    </w:p>
    <w:p w14:paraId="3E921FBF" w14:textId="77777777" w:rsidR="00EB2426" w:rsidRPr="00C87B6E" w:rsidRDefault="00EB2426" w:rsidP="00EB2426">
      <w:pPr>
        <w:spacing w:before="120" w:after="0" w:line="240" w:lineRule="auto"/>
        <w:jc w:val="thaiDistribute"/>
        <w:rPr>
          <w:rFonts w:ascii="Garamond" w:hAnsi="Garamond" w:cs="Times New Roman"/>
          <w:sz w:val="24"/>
          <w:szCs w:val="24"/>
        </w:rPr>
      </w:pPr>
    </w:p>
    <w:p w14:paraId="06D8BB41"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Student Worksheet</w:t>
      </w:r>
    </w:p>
    <w:p w14:paraId="4394706C"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Match the Terms</w:t>
      </w:r>
    </w:p>
    <w:tbl>
      <w:tblPr>
        <w:tblStyle w:val="TableGrid"/>
        <w:tblW w:w="0" w:type="auto"/>
        <w:tblLook w:val="04A0" w:firstRow="1" w:lastRow="0" w:firstColumn="1" w:lastColumn="0" w:noHBand="0" w:noVBand="1"/>
      </w:tblPr>
      <w:tblGrid>
        <w:gridCol w:w="2094"/>
        <w:gridCol w:w="3589"/>
      </w:tblGrid>
      <w:tr w:rsidR="00EB2426" w:rsidRPr="009953BF" w14:paraId="29166041" w14:textId="77777777" w:rsidTr="007702D2">
        <w:tc>
          <w:tcPr>
            <w:tcW w:w="0" w:type="auto"/>
            <w:hideMark/>
          </w:tcPr>
          <w:p w14:paraId="30A9C7D6" w14:textId="77777777" w:rsidR="00EB2426" w:rsidRPr="009953BF" w:rsidRDefault="00EB2426" w:rsidP="007702D2">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Term</w:t>
            </w:r>
          </w:p>
        </w:tc>
        <w:tc>
          <w:tcPr>
            <w:tcW w:w="0" w:type="auto"/>
            <w:hideMark/>
          </w:tcPr>
          <w:p w14:paraId="7C642618" w14:textId="77777777" w:rsidR="00EB2426" w:rsidRPr="009953BF" w:rsidRDefault="00EB2426" w:rsidP="007702D2">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Meaning</w:t>
            </w:r>
          </w:p>
        </w:tc>
      </w:tr>
      <w:tr w:rsidR="00EB2426" w:rsidRPr="009953BF" w14:paraId="3F8E8FF2" w14:textId="77777777" w:rsidTr="007702D2">
        <w:tc>
          <w:tcPr>
            <w:tcW w:w="0" w:type="auto"/>
            <w:hideMark/>
          </w:tcPr>
          <w:p w14:paraId="5A776911"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1. Primary Source</w:t>
            </w:r>
          </w:p>
        </w:tc>
        <w:tc>
          <w:tcPr>
            <w:tcW w:w="0" w:type="auto"/>
            <w:hideMark/>
          </w:tcPr>
          <w:p w14:paraId="320687A5"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A. Study of old things and buildings</w:t>
            </w:r>
          </w:p>
        </w:tc>
      </w:tr>
      <w:tr w:rsidR="00EB2426" w:rsidRPr="009953BF" w14:paraId="31D48D5C" w14:textId="77777777" w:rsidTr="007702D2">
        <w:tc>
          <w:tcPr>
            <w:tcW w:w="0" w:type="auto"/>
            <w:hideMark/>
          </w:tcPr>
          <w:p w14:paraId="5B3509EF"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2. Secondary Source</w:t>
            </w:r>
          </w:p>
        </w:tc>
        <w:tc>
          <w:tcPr>
            <w:tcW w:w="0" w:type="auto"/>
            <w:hideMark/>
          </w:tcPr>
          <w:p w14:paraId="1CCAF98E"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B. Original texts from the past</w:t>
            </w:r>
          </w:p>
        </w:tc>
      </w:tr>
      <w:tr w:rsidR="00EB2426" w:rsidRPr="009953BF" w14:paraId="6D9E6B31" w14:textId="77777777" w:rsidTr="007702D2">
        <w:tc>
          <w:tcPr>
            <w:tcW w:w="0" w:type="auto"/>
            <w:hideMark/>
          </w:tcPr>
          <w:p w14:paraId="423FD4EB"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3. Archeology</w:t>
            </w:r>
          </w:p>
        </w:tc>
        <w:tc>
          <w:tcPr>
            <w:tcW w:w="0" w:type="auto"/>
            <w:hideMark/>
          </w:tcPr>
          <w:p w14:paraId="25D814B0"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C. Writings based on older materials</w:t>
            </w:r>
          </w:p>
        </w:tc>
      </w:tr>
      <w:tr w:rsidR="00EB2426" w:rsidRPr="009953BF" w14:paraId="19A63605" w14:textId="77777777" w:rsidTr="007702D2">
        <w:tc>
          <w:tcPr>
            <w:tcW w:w="0" w:type="auto"/>
            <w:hideMark/>
          </w:tcPr>
          <w:p w14:paraId="71832D09"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4. Methodology</w:t>
            </w:r>
          </w:p>
        </w:tc>
        <w:tc>
          <w:tcPr>
            <w:tcW w:w="0" w:type="auto"/>
            <w:hideMark/>
          </w:tcPr>
          <w:p w14:paraId="5063A462" w14:textId="77777777" w:rsidR="00EB2426" w:rsidRPr="009953BF" w:rsidRDefault="00EB2426" w:rsidP="007702D2">
            <w:p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D. System of doing research</w:t>
            </w:r>
          </w:p>
        </w:tc>
      </w:tr>
    </w:tbl>
    <w:p w14:paraId="18731F4E" w14:textId="77777777" w:rsidR="00EB2426" w:rsidRPr="009953BF" w:rsidRDefault="00EB2426" w:rsidP="00EB2426">
      <w:pPr>
        <w:spacing w:before="120" w:after="0" w:line="240" w:lineRule="auto"/>
        <w:rPr>
          <w:rFonts w:ascii="Garamond" w:hAnsi="Garamond" w:cs="Times New Roman"/>
          <w:sz w:val="24"/>
          <w:szCs w:val="24"/>
        </w:rPr>
      </w:pPr>
      <w:r w:rsidRPr="009953BF">
        <w:rPr>
          <w:rFonts w:ascii="Garamond" w:eastAsia="Times New Roman" w:hAnsi="Garamond" w:cs="Times New Roman"/>
          <w:b/>
          <w:bCs/>
          <w:sz w:val="24"/>
          <w:szCs w:val="24"/>
        </w:rPr>
        <w:t>Answers</w:t>
      </w:r>
      <w:r w:rsidRPr="009953BF">
        <w:rPr>
          <w:rFonts w:ascii="Garamond" w:hAnsi="Garamond" w:cs="Times New Roman"/>
          <w:sz w:val="24"/>
          <w:szCs w:val="24"/>
        </w:rPr>
        <w:t>:</w:t>
      </w:r>
      <w:r w:rsidRPr="009953BF">
        <w:rPr>
          <w:rFonts w:ascii="Garamond" w:hAnsi="Garamond" w:cs="Times New Roman"/>
          <w:sz w:val="24"/>
          <w:szCs w:val="24"/>
        </w:rPr>
        <w:br/>
        <w:t>1 → B</w:t>
      </w:r>
      <w:r w:rsidRPr="009953BF">
        <w:rPr>
          <w:rFonts w:ascii="Garamond" w:hAnsi="Garamond" w:cs="Times New Roman"/>
          <w:sz w:val="24"/>
          <w:szCs w:val="24"/>
        </w:rPr>
        <w:br/>
        <w:t>2 → C</w:t>
      </w:r>
      <w:r w:rsidRPr="009953BF">
        <w:rPr>
          <w:rFonts w:ascii="Garamond" w:hAnsi="Garamond" w:cs="Times New Roman"/>
          <w:sz w:val="24"/>
          <w:szCs w:val="24"/>
        </w:rPr>
        <w:br/>
        <w:t>3 → A</w:t>
      </w:r>
      <w:r w:rsidRPr="009953BF">
        <w:rPr>
          <w:rFonts w:ascii="Garamond" w:hAnsi="Garamond" w:cs="Times New Roman"/>
          <w:sz w:val="24"/>
          <w:szCs w:val="24"/>
        </w:rPr>
        <w:br/>
        <w:t>4 → D</w:t>
      </w:r>
    </w:p>
    <w:p w14:paraId="1384C3BD" w14:textId="77777777" w:rsidR="00EB2426" w:rsidRPr="00C87B6E" w:rsidRDefault="00EB2426" w:rsidP="00EB2426">
      <w:pPr>
        <w:spacing w:before="120" w:after="0" w:line="240" w:lineRule="auto"/>
        <w:jc w:val="thaiDistribute"/>
        <w:rPr>
          <w:rFonts w:ascii="Garamond" w:hAnsi="Garamond" w:cs="Times New Roman"/>
          <w:sz w:val="24"/>
          <w:szCs w:val="24"/>
        </w:rPr>
      </w:pPr>
    </w:p>
    <w:p w14:paraId="09A4A9C3" w14:textId="77777777" w:rsidR="009747FE" w:rsidRDefault="009747FE" w:rsidP="00EB2426">
      <w:pPr>
        <w:spacing w:before="120" w:after="0" w:line="240" w:lineRule="auto"/>
        <w:jc w:val="thaiDistribute"/>
        <w:rPr>
          <w:rFonts w:ascii="Garamond" w:hAnsi="Garamond" w:cs="Times New Roman"/>
          <w:b/>
          <w:bCs/>
          <w:sz w:val="24"/>
          <w:szCs w:val="24"/>
        </w:rPr>
      </w:pPr>
    </w:p>
    <w:p w14:paraId="6755D950" w14:textId="730E60CE"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lastRenderedPageBreak/>
        <w:t>Fill in the Blanks</w:t>
      </w:r>
    </w:p>
    <w:p w14:paraId="637EBFFB" w14:textId="77777777" w:rsidR="00EB2426" w:rsidRPr="009953BF" w:rsidRDefault="00EB2426">
      <w:pPr>
        <w:numPr>
          <w:ilvl w:val="0"/>
          <w:numId w:val="30"/>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The _______ is the main holy book in Islam.</w:t>
      </w:r>
    </w:p>
    <w:p w14:paraId="1097EBEF" w14:textId="77777777" w:rsidR="00EB2426" w:rsidRPr="009953BF" w:rsidRDefault="00EB2426">
      <w:pPr>
        <w:numPr>
          <w:ilvl w:val="0"/>
          <w:numId w:val="30"/>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__________ helps us study Islamic history through tools and buildings.</w:t>
      </w:r>
    </w:p>
    <w:p w14:paraId="2F42EAF2" w14:textId="77777777" w:rsidR="00EB2426" w:rsidRPr="009953BF" w:rsidRDefault="00EB2426">
      <w:pPr>
        <w:numPr>
          <w:ilvl w:val="0"/>
          <w:numId w:val="30"/>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___________ are sources written after the time of the events.</w:t>
      </w:r>
    </w:p>
    <w:p w14:paraId="353C0574" w14:textId="77777777" w:rsidR="00EB2426" w:rsidRPr="009953BF" w:rsidRDefault="00EB2426">
      <w:pPr>
        <w:numPr>
          <w:ilvl w:val="0"/>
          <w:numId w:val="30"/>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_________ history is passed down by speaking.</w:t>
      </w:r>
    </w:p>
    <w:p w14:paraId="5AAA0E2D" w14:textId="77777777" w:rsidR="00EB2426" w:rsidRPr="009953BF" w:rsidRDefault="00EB2426">
      <w:pPr>
        <w:numPr>
          <w:ilvl w:val="0"/>
          <w:numId w:val="30"/>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Historians use __________ to study the past correctly.</w:t>
      </w:r>
    </w:p>
    <w:p w14:paraId="48EEC8C9" w14:textId="77777777" w:rsidR="00EB2426" w:rsidRPr="009953BF" w:rsidRDefault="00EB2426" w:rsidP="00EB2426">
      <w:pPr>
        <w:spacing w:before="120" w:after="0" w:line="240" w:lineRule="auto"/>
        <w:jc w:val="thaiDistribute"/>
        <w:rPr>
          <w:rFonts w:ascii="Garamond" w:hAnsi="Garamond" w:cs="Times New Roman"/>
          <w:sz w:val="24"/>
          <w:szCs w:val="24"/>
        </w:rPr>
      </w:pPr>
      <w:r w:rsidRPr="009953BF">
        <w:rPr>
          <w:rFonts w:ascii="Garamond" w:eastAsia="Times New Roman" w:hAnsi="Garamond" w:cs="Times New Roman"/>
          <w:b/>
          <w:bCs/>
          <w:sz w:val="24"/>
          <w:szCs w:val="24"/>
        </w:rPr>
        <w:t>Answers</w:t>
      </w:r>
      <w:r w:rsidRPr="009953BF">
        <w:rPr>
          <w:rFonts w:ascii="Garamond" w:hAnsi="Garamond" w:cs="Times New Roman"/>
          <w:sz w:val="24"/>
          <w:szCs w:val="24"/>
        </w:rPr>
        <w:t>:</w:t>
      </w:r>
    </w:p>
    <w:p w14:paraId="0B99AB34" w14:textId="51A74210" w:rsidR="00EB2426" w:rsidRPr="009953BF" w:rsidRDefault="00EB2426">
      <w:pPr>
        <w:numPr>
          <w:ilvl w:val="0"/>
          <w:numId w:val="31"/>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Qur</w:t>
      </w:r>
      <w:r w:rsidR="00E70324">
        <w:rPr>
          <w:rFonts w:ascii="Garamond" w:hAnsi="Garamond" w:cs="Times New Roman"/>
          <w:sz w:val="24"/>
          <w:szCs w:val="24"/>
        </w:rPr>
        <w:t>’</w:t>
      </w:r>
      <w:r w:rsidRPr="009953BF">
        <w:rPr>
          <w:rFonts w:ascii="Garamond" w:hAnsi="Garamond" w:cs="Times New Roman"/>
          <w:sz w:val="24"/>
          <w:szCs w:val="24"/>
        </w:rPr>
        <w:t>an</w:t>
      </w:r>
    </w:p>
    <w:p w14:paraId="214997C0" w14:textId="77777777" w:rsidR="00EB2426" w:rsidRPr="009953BF" w:rsidRDefault="00EB2426">
      <w:pPr>
        <w:numPr>
          <w:ilvl w:val="0"/>
          <w:numId w:val="31"/>
        </w:numPr>
        <w:spacing w:before="120" w:after="0" w:line="240" w:lineRule="auto"/>
        <w:jc w:val="thaiDistribute"/>
        <w:rPr>
          <w:rFonts w:ascii="Garamond" w:hAnsi="Garamond" w:cs="Times New Roman"/>
          <w:sz w:val="24"/>
          <w:szCs w:val="24"/>
        </w:rPr>
      </w:pPr>
      <w:r>
        <w:rPr>
          <w:rFonts w:ascii="Garamond" w:hAnsi="Garamond" w:cs="Times New Roman"/>
          <w:sz w:val="24"/>
          <w:szCs w:val="24"/>
        </w:rPr>
        <w:t>Archaeology</w:t>
      </w:r>
    </w:p>
    <w:p w14:paraId="1F4F5A86" w14:textId="77777777" w:rsidR="00EB2426" w:rsidRPr="009953BF" w:rsidRDefault="00EB2426">
      <w:pPr>
        <w:numPr>
          <w:ilvl w:val="0"/>
          <w:numId w:val="31"/>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Secondary sources</w:t>
      </w:r>
    </w:p>
    <w:p w14:paraId="42507BE1" w14:textId="77777777" w:rsidR="00EB2426" w:rsidRPr="009953BF" w:rsidRDefault="00EB2426">
      <w:pPr>
        <w:numPr>
          <w:ilvl w:val="0"/>
          <w:numId w:val="31"/>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Oral</w:t>
      </w:r>
    </w:p>
    <w:p w14:paraId="24AD3F3B" w14:textId="77777777" w:rsidR="00EB2426" w:rsidRPr="009953BF" w:rsidRDefault="00EB2426">
      <w:pPr>
        <w:numPr>
          <w:ilvl w:val="0"/>
          <w:numId w:val="31"/>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Methodology</w:t>
      </w:r>
    </w:p>
    <w:p w14:paraId="255F81C4" w14:textId="77777777" w:rsidR="00EB2426" w:rsidRPr="00C87B6E" w:rsidRDefault="00EB2426" w:rsidP="00EB2426">
      <w:pPr>
        <w:spacing w:before="120" w:after="0" w:line="240" w:lineRule="auto"/>
        <w:jc w:val="thaiDistribute"/>
        <w:rPr>
          <w:rFonts w:ascii="Garamond" w:hAnsi="Garamond" w:cs="Times New Roman"/>
          <w:sz w:val="24"/>
          <w:szCs w:val="24"/>
        </w:rPr>
      </w:pPr>
    </w:p>
    <w:p w14:paraId="5C02130B"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eastAsia="Times New Roman" w:hAnsi="Garamond" w:cs="Times New Roman"/>
          <w:b/>
          <w:bCs/>
          <w:sz w:val="24"/>
          <w:szCs w:val="24"/>
        </w:rPr>
        <w:t>Interactive Activities</w:t>
      </w:r>
    </w:p>
    <w:p w14:paraId="56A17AD7"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 xml:space="preserve">1. </w:t>
      </w:r>
      <w:r w:rsidRPr="009953BF">
        <w:rPr>
          <w:rFonts w:ascii="Garamond" w:eastAsia="Times New Roman" w:hAnsi="Garamond" w:cs="Times New Roman"/>
          <w:b/>
          <w:bCs/>
          <w:sz w:val="24"/>
          <w:szCs w:val="24"/>
        </w:rPr>
        <w:t>Source Hunt Game</w:t>
      </w:r>
    </w:p>
    <w:p w14:paraId="0BF26EE3" w14:textId="77777777" w:rsidR="00EB2426" w:rsidRPr="009953BF" w:rsidRDefault="00EB2426">
      <w:pPr>
        <w:numPr>
          <w:ilvl w:val="0"/>
          <w:numId w:val="32"/>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Show 10 cards (mix of primary and secondary sources).</w:t>
      </w:r>
    </w:p>
    <w:p w14:paraId="6E94B9B4" w14:textId="77777777" w:rsidR="00EB2426" w:rsidRPr="009953BF" w:rsidRDefault="00EB2426">
      <w:pPr>
        <w:numPr>
          <w:ilvl w:val="0"/>
          <w:numId w:val="32"/>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Students must sort them into two boxes: </w:t>
      </w:r>
      <w:r w:rsidRPr="009953BF">
        <w:rPr>
          <w:rFonts w:ascii="Garamond" w:eastAsia="Times New Roman" w:hAnsi="Garamond" w:cs="Times New Roman"/>
          <w:i/>
          <w:iCs/>
          <w:sz w:val="24"/>
          <w:szCs w:val="24"/>
        </w:rPr>
        <w:t>Primary</w:t>
      </w:r>
      <w:r w:rsidRPr="009953BF">
        <w:rPr>
          <w:rFonts w:ascii="Garamond" w:hAnsi="Garamond" w:cs="Times New Roman"/>
          <w:sz w:val="24"/>
          <w:szCs w:val="24"/>
        </w:rPr>
        <w:t xml:space="preserve"> and </w:t>
      </w:r>
      <w:r w:rsidRPr="009953BF">
        <w:rPr>
          <w:rFonts w:ascii="Garamond" w:eastAsia="Times New Roman" w:hAnsi="Garamond" w:cs="Times New Roman"/>
          <w:i/>
          <w:iCs/>
          <w:sz w:val="24"/>
          <w:szCs w:val="24"/>
        </w:rPr>
        <w:t>Secondary</w:t>
      </w:r>
      <w:r w:rsidRPr="009953BF">
        <w:rPr>
          <w:rFonts w:ascii="Garamond" w:hAnsi="Garamond" w:cs="Times New Roman"/>
          <w:sz w:val="24"/>
          <w:szCs w:val="24"/>
        </w:rPr>
        <w:t>.</w:t>
      </w:r>
    </w:p>
    <w:p w14:paraId="5B83A40B" w14:textId="77777777" w:rsidR="00882031" w:rsidRDefault="00882031" w:rsidP="00EB2426">
      <w:pPr>
        <w:spacing w:before="120" w:after="0" w:line="240" w:lineRule="auto"/>
        <w:jc w:val="thaiDistribute"/>
        <w:rPr>
          <w:rFonts w:ascii="Garamond" w:hAnsi="Garamond" w:cs="Times New Roman"/>
          <w:b/>
          <w:bCs/>
          <w:sz w:val="24"/>
          <w:szCs w:val="24"/>
        </w:rPr>
      </w:pPr>
    </w:p>
    <w:p w14:paraId="5AA513EB" w14:textId="1989EE32"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 xml:space="preserve">2. </w:t>
      </w:r>
      <w:r w:rsidRPr="009953BF">
        <w:rPr>
          <w:rFonts w:ascii="Garamond" w:eastAsia="Times New Roman" w:hAnsi="Garamond" w:cs="Times New Roman"/>
          <w:b/>
          <w:bCs/>
          <w:sz w:val="24"/>
          <w:szCs w:val="24"/>
        </w:rPr>
        <w:t>Story Circle (Oral History)</w:t>
      </w:r>
    </w:p>
    <w:p w14:paraId="09F9FD02" w14:textId="77777777" w:rsidR="00EB2426" w:rsidRPr="009953BF" w:rsidRDefault="00EB2426">
      <w:pPr>
        <w:numPr>
          <w:ilvl w:val="0"/>
          <w:numId w:val="33"/>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Students take turns sharing a family story or a short Islamic story.</w:t>
      </w:r>
    </w:p>
    <w:p w14:paraId="566BF903" w14:textId="77777777" w:rsidR="00EB2426" w:rsidRPr="009953BF" w:rsidRDefault="00EB2426">
      <w:pPr>
        <w:numPr>
          <w:ilvl w:val="0"/>
          <w:numId w:val="33"/>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The class writes down how oral history works and what might be forgotten or changed.</w:t>
      </w:r>
    </w:p>
    <w:p w14:paraId="073CC647"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 xml:space="preserve">3. </w:t>
      </w:r>
      <w:r w:rsidRPr="009953BF">
        <w:rPr>
          <w:rFonts w:ascii="Garamond" w:eastAsia="Times New Roman" w:hAnsi="Garamond" w:cs="Times New Roman"/>
          <w:b/>
          <w:bCs/>
          <w:sz w:val="24"/>
          <w:szCs w:val="24"/>
        </w:rPr>
        <w:t>Mini Museum (Archeology Game)</w:t>
      </w:r>
    </w:p>
    <w:p w14:paraId="418F51A2" w14:textId="77777777" w:rsidR="00EB2426" w:rsidRPr="009953BF" w:rsidRDefault="00EB2426">
      <w:pPr>
        <w:numPr>
          <w:ilvl w:val="0"/>
          <w:numId w:val="34"/>
        </w:numPr>
        <w:spacing w:before="120" w:after="0" w:line="240" w:lineRule="auto"/>
        <w:jc w:val="thaiDistribute"/>
        <w:rPr>
          <w:rFonts w:ascii="Garamond" w:hAnsi="Garamond" w:cs="Times New Roman"/>
          <w:sz w:val="24"/>
          <w:szCs w:val="24"/>
        </w:rPr>
      </w:pPr>
      <w:r>
        <w:rPr>
          <w:rFonts w:ascii="Garamond" w:hAnsi="Garamond" w:cs="Times New Roman"/>
          <w:sz w:val="24"/>
          <w:szCs w:val="24"/>
        </w:rPr>
        <w:t xml:space="preserve">The lecturer </w:t>
      </w:r>
      <w:r w:rsidRPr="009953BF">
        <w:rPr>
          <w:rFonts w:ascii="Garamond" w:hAnsi="Garamond" w:cs="Times New Roman"/>
          <w:sz w:val="24"/>
          <w:szCs w:val="24"/>
        </w:rPr>
        <w:t>shows images of coins, tools, and ruins from Islamic history.</w:t>
      </w:r>
    </w:p>
    <w:p w14:paraId="323B8467" w14:textId="77777777" w:rsidR="00EB2426" w:rsidRPr="009953BF" w:rsidRDefault="00EB2426">
      <w:pPr>
        <w:numPr>
          <w:ilvl w:val="0"/>
          <w:numId w:val="34"/>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Students guess what they were used for and where they came from.</w:t>
      </w:r>
    </w:p>
    <w:p w14:paraId="30532103" w14:textId="77777777" w:rsidR="00EB2426" w:rsidRPr="00C87B6E" w:rsidRDefault="00EB2426" w:rsidP="00EB2426">
      <w:pPr>
        <w:spacing w:before="120" w:after="0" w:line="240" w:lineRule="auto"/>
        <w:jc w:val="thaiDistribute"/>
        <w:rPr>
          <w:rFonts w:ascii="Garamond" w:hAnsi="Garamond" w:cs="Times New Roman"/>
          <w:sz w:val="24"/>
          <w:szCs w:val="24"/>
        </w:rPr>
      </w:pPr>
    </w:p>
    <w:p w14:paraId="00262F69" w14:textId="77777777" w:rsidR="00EB2426" w:rsidRPr="009953BF" w:rsidRDefault="00EB2426" w:rsidP="00EB2426">
      <w:pPr>
        <w:spacing w:before="120" w:after="0" w:line="240" w:lineRule="auto"/>
        <w:jc w:val="thaiDistribute"/>
        <w:rPr>
          <w:rFonts w:ascii="Garamond" w:hAnsi="Garamond" w:cs="Times New Roman"/>
          <w:b/>
          <w:bCs/>
          <w:sz w:val="24"/>
          <w:szCs w:val="24"/>
        </w:rPr>
      </w:pPr>
      <w:r w:rsidRPr="009953BF">
        <w:rPr>
          <w:rFonts w:ascii="Garamond" w:hAnsi="Garamond" w:cs="Times New Roman"/>
          <w:b/>
          <w:bCs/>
          <w:sz w:val="24"/>
          <w:szCs w:val="24"/>
        </w:rPr>
        <w:t xml:space="preserve">References </w:t>
      </w:r>
    </w:p>
    <w:p w14:paraId="53F56EEA" w14:textId="0955CA80" w:rsidR="00EB2426" w:rsidRPr="009953BF" w:rsidRDefault="00EB2426">
      <w:pPr>
        <w:numPr>
          <w:ilvl w:val="0"/>
          <w:numId w:val="35"/>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Brown, J. A. C. (2009). </w:t>
      </w:r>
      <w:r w:rsidRPr="009953BF">
        <w:rPr>
          <w:rFonts w:ascii="Garamond" w:eastAsia="Times New Roman" w:hAnsi="Garamond" w:cs="Times New Roman"/>
          <w:i/>
          <w:iCs/>
          <w:sz w:val="24"/>
          <w:szCs w:val="24"/>
        </w:rPr>
        <w:t>Hadith: Muhammad</w:t>
      </w:r>
      <w:r w:rsidR="00E70324">
        <w:rPr>
          <w:rFonts w:ascii="Garamond" w:eastAsia="Times New Roman" w:hAnsi="Garamond" w:cs="Times New Roman"/>
          <w:i/>
          <w:iCs/>
          <w:sz w:val="24"/>
          <w:szCs w:val="24"/>
        </w:rPr>
        <w:t>’</w:t>
      </w:r>
      <w:r w:rsidRPr="009953BF">
        <w:rPr>
          <w:rFonts w:ascii="Garamond" w:eastAsia="Times New Roman" w:hAnsi="Garamond" w:cs="Times New Roman"/>
          <w:i/>
          <w:iCs/>
          <w:sz w:val="24"/>
          <w:szCs w:val="24"/>
        </w:rPr>
        <w:t>s legacy in the medieval and modern world</w:t>
      </w:r>
      <w:r w:rsidRPr="009953BF">
        <w:rPr>
          <w:rFonts w:ascii="Garamond" w:hAnsi="Garamond" w:cs="Times New Roman"/>
          <w:sz w:val="24"/>
          <w:szCs w:val="24"/>
        </w:rPr>
        <w:t>. Oneworld Publications.</w:t>
      </w:r>
    </w:p>
    <w:p w14:paraId="09ACE174" w14:textId="77777777" w:rsidR="00EB2426" w:rsidRPr="009953BF" w:rsidRDefault="00EB2426">
      <w:pPr>
        <w:numPr>
          <w:ilvl w:val="0"/>
          <w:numId w:val="35"/>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Donner, F. M. (2010). </w:t>
      </w:r>
      <w:r w:rsidRPr="009953BF">
        <w:rPr>
          <w:rFonts w:ascii="Garamond" w:eastAsia="Times New Roman" w:hAnsi="Garamond" w:cs="Times New Roman"/>
          <w:i/>
          <w:iCs/>
          <w:sz w:val="24"/>
          <w:szCs w:val="24"/>
        </w:rPr>
        <w:t>Muhammad and the believers: At the origins of Islam</w:t>
      </w:r>
      <w:r w:rsidRPr="009953BF">
        <w:rPr>
          <w:rFonts w:ascii="Garamond" w:hAnsi="Garamond" w:cs="Times New Roman"/>
          <w:sz w:val="24"/>
          <w:szCs w:val="24"/>
        </w:rPr>
        <w:t>. Harvard University Press.</w:t>
      </w:r>
    </w:p>
    <w:p w14:paraId="4851C3DB" w14:textId="77777777" w:rsidR="00EB2426" w:rsidRPr="009953BF" w:rsidRDefault="00EB2426">
      <w:pPr>
        <w:numPr>
          <w:ilvl w:val="0"/>
          <w:numId w:val="35"/>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Berkey, J. P. (2003). </w:t>
      </w:r>
      <w:r w:rsidRPr="009953BF">
        <w:rPr>
          <w:rFonts w:ascii="Garamond" w:eastAsia="Times New Roman" w:hAnsi="Garamond" w:cs="Times New Roman"/>
          <w:i/>
          <w:iCs/>
          <w:sz w:val="24"/>
          <w:szCs w:val="24"/>
        </w:rPr>
        <w:t>The formation of Islam: Religion and society in the Near East, 600–1800</w:t>
      </w:r>
      <w:r w:rsidRPr="009953BF">
        <w:rPr>
          <w:rFonts w:ascii="Garamond" w:hAnsi="Garamond" w:cs="Times New Roman"/>
          <w:sz w:val="24"/>
          <w:szCs w:val="24"/>
        </w:rPr>
        <w:t>. Cambridge University Press.</w:t>
      </w:r>
    </w:p>
    <w:p w14:paraId="03D3828D" w14:textId="77777777" w:rsidR="00EB2426" w:rsidRPr="009953BF" w:rsidRDefault="00EB2426">
      <w:pPr>
        <w:numPr>
          <w:ilvl w:val="0"/>
          <w:numId w:val="35"/>
        </w:numPr>
        <w:spacing w:before="120" w:after="0" w:line="240" w:lineRule="auto"/>
        <w:jc w:val="thaiDistribute"/>
        <w:rPr>
          <w:rFonts w:ascii="Garamond" w:hAnsi="Garamond" w:cs="Times New Roman"/>
          <w:sz w:val="24"/>
          <w:szCs w:val="24"/>
        </w:rPr>
      </w:pPr>
      <w:r w:rsidRPr="009953BF">
        <w:rPr>
          <w:rFonts w:ascii="Garamond" w:hAnsi="Garamond" w:cs="Times New Roman"/>
          <w:sz w:val="24"/>
          <w:szCs w:val="24"/>
        </w:rPr>
        <w:t xml:space="preserve">Lapidus, I. M. (2014). </w:t>
      </w:r>
      <w:r w:rsidRPr="009953BF">
        <w:rPr>
          <w:rFonts w:ascii="Garamond" w:eastAsia="Times New Roman" w:hAnsi="Garamond" w:cs="Times New Roman"/>
          <w:i/>
          <w:iCs/>
          <w:sz w:val="24"/>
          <w:szCs w:val="24"/>
        </w:rPr>
        <w:t>A history of Islamic societies</w:t>
      </w:r>
      <w:r w:rsidRPr="009953BF">
        <w:rPr>
          <w:rFonts w:ascii="Garamond" w:hAnsi="Garamond" w:cs="Times New Roman"/>
          <w:sz w:val="24"/>
          <w:szCs w:val="24"/>
        </w:rPr>
        <w:t xml:space="preserve"> (3rd ed.). Cambridge University Press.</w:t>
      </w:r>
    </w:p>
    <w:p w14:paraId="64441477" w14:textId="77777777" w:rsidR="00EB2426" w:rsidRPr="00C87B6E" w:rsidRDefault="00EB2426" w:rsidP="00EB2426">
      <w:pPr>
        <w:spacing w:before="120" w:after="0" w:line="240" w:lineRule="auto"/>
        <w:jc w:val="thaiDistribute"/>
        <w:rPr>
          <w:rFonts w:ascii="Garamond" w:hAnsi="Garamond" w:cs="Times New Roman"/>
          <w:sz w:val="24"/>
          <w:szCs w:val="24"/>
        </w:rPr>
      </w:pPr>
    </w:p>
    <w:p w14:paraId="22D210BE" w14:textId="77777777" w:rsidR="00EB2426" w:rsidRPr="00C87B6E" w:rsidRDefault="00EB2426" w:rsidP="00EB2426">
      <w:pPr>
        <w:spacing w:before="120" w:after="0" w:line="240" w:lineRule="auto"/>
        <w:jc w:val="thaiDistribute"/>
        <w:rPr>
          <w:rFonts w:ascii="Garamond" w:hAnsi="Garamond" w:cs="Times New Roman"/>
          <w:sz w:val="24"/>
          <w:szCs w:val="24"/>
        </w:rPr>
      </w:pPr>
    </w:p>
    <w:p w14:paraId="6FD917FF"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br w:type="page"/>
      </w:r>
    </w:p>
    <w:p w14:paraId="540F1B52" w14:textId="26A93757" w:rsidR="00EB2426" w:rsidRPr="00C87B6E" w:rsidRDefault="00EB2426" w:rsidP="00750432">
      <w:pPr>
        <w:pBdr>
          <w:top w:val="single" w:sz="4" w:space="1" w:color="auto"/>
          <w:bottom w:val="single" w:sz="4" w:space="1" w:color="auto"/>
        </w:pBdr>
        <w:spacing w:after="0" w:line="240" w:lineRule="auto"/>
        <w:jc w:val="center"/>
        <w:rPr>
          <w:rFonts w:ascii="Garamond" w:hAnsi="Garamond" w:cs="Times New Roman"/>
          <w:b/>
          <w:bCs/>
          <w:sz w:val="24"/>
          <w:szCs w:val="24"/>
        </w:rPr>
      </w:pPr>
      <w:r w:rsidRPr="00C87B6E">
        <w:rPr>
          <w:rFonts w:ascii="Garamond" w:hAnsi="Garamond" w:cs="Times New Roman"/>
          <w:b/>
          <w:bCs/>
          <w:sz w:val="24"/>
          <w:szCs w:val="24"/>
        </w:rPr>
        <w:lastRenderedPageBreak/>
        <w:t>CH</w:t>
      </w:r>
      <w:r w:rsidRPr="00C87B6E">
        <w:rPr>
          <w:rFonts w:ascii="Garamond" w:hAnsi="Garamond" w:cs="Times New Roman"/>
          <w:sz w:val="24"/>
          <w:szCs w:val="24"/>
        </w:rPr>
        <w:t>A</w:t>
      </w:r>
      <w:r w:rsidRPr="00C87B6E">
        <w:rPr>
          <w:rFonts w:ascii="Garamond" w:hAnsi="Garamond" w:cs="Times New Roman"/>
          <w:b/>
          <w:bCs/>
          <w:sz w:val="24"/>
          <w:szCs w:val="24"/>
        </w:rPr>
        <w:t>PTER 2</w:t>
      </w:r>
      <w:r w:rsidR="00750432">
        <w:rPr>
          <w:rFonts w:ascii="Garamond" w:hAnsi="Garamond" w:cs="Times New Roman"/>
          <w:b/>
          <w:bCs/>
          <w:sz w:val="24"/>
          <w:szCs w:val="24"/>
        </w:rPr>
        <w:t xml:space="preserve">: </w:t>
      </w:r>
      <w:r w:rsidRPr="00C87B6E">
        <w:rPr>
          <w:rFonts w:ascii="Garamond" w:hAnsi="Garamond" w:cs="Times New Roman"/>
          <w:b/>
          <w:bCs/>
          <w:sz w:val="24"/>
          <w:szCs w:val="24"/>
        </w:rPr>
        <w:t>EVOLUTIONISM VS CREATIONISM</w:t>
      </w:r>
      <w:r w:rsidR="00750432">
        <w:rPr>
          <w:rFonts w:ascii="Garamond" w:hAnsi="Garamond" w:cs="Times New Roman"/>
          <w:b/>
          <w:bCs/>
          <w:sz w:val="24"/>
          <w:szCs w:val="24"/>
        </w:rPr>
        <w:t xml:space="preserve"> IN </w:t>
      </w:r>
      <w:r w:rsidRPr="00C87B6E">
        <w:rPr>
          <w:rFonts w:ascii="Garamond" w:hAnsi="Garamond" w:cs="Times New Roman"/>
          <w:b/>
          <w:bCs/>
          <w:sz w:val="24"/>
          <w:szCs w:val="24"/>
        </w:rPr>
        <w:t>ISLAM</w:t>
      </w:r>
      <w:r w:rsidR="00750432">
        <w:rPr>
          <w:rFonts w:ascii="Garamond" w:hAnsi="Garamond" w:cs="Times New Roman"/>
          <w:b/>
          <w:bCs/>
          <w:sz w:val="24"/>
          <w:szCs w:val="24"/>
        </w:rPr>
        <w:t xml:space="preserve"> </w:t>
      </w:r>
    </w:p>
    <w:p w14:paraId="62980476"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Introduction</w:t>
      </w:r>
    </w:p>
    <w:p w14:paraId="7CEFFD61" w14:textId="0F82B853"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Many people ask: </w:t>
      </w:r>
      <w:r w:rsidR="00E70324">
        <w:rPr>
          <w:rFonts w:ascii="Garamond" w:hAnsi="Garamond" w:cs="Times New Roman"/>
          <w:sz w:val="24"/>
          <w:szCs w:val="24"/>
        </w:rPr>
        <w:t>“</w:t>
      </w:r>
      <w:r w:rsidRPr="00C87B6E">
        <w:rPr>
          <w:rFonts w:ascii="Garamond" w:hAnsi="Garamond" w:cs="Times New Roman"/>
          <w:sz w:val="24"/>
          <w:szCs w:val="24"/>
        </w:rPr>
        <w:t>Where did we come from?</w:t>
      </w:r>
      <w:r w:rsidR="00E70324">
        <w:rPr>
          <w:rFonts w:ascii="Garamond" w:hAnsi="Garamond" w:cs="Times New Roman"/>
          <w:sz w:val="24"/>
          <w:szCs w:val="24"/>
        </w:rPr>
        <w:t>”</w:t>
      </w:r>
      <w:r w:rsidRPr="00C87B6E">
        <w:rPr>
          <w:rFonts w:ascii="Garamond" w:hAnsi="Garamond" w:cs="Times New Roman"/>
          <w:sz w:val="24"/>
          <w:szCs w:val="24"/>
        </w:rPr>
        <w:t xml:space="preserve"> There are two main answers: some people say we came from </w:t>
      </w:r>
      <w:r w:rsidRPr="00C87B6E">
        <w:rPr>
          <w:rFonts w:ascii="Garamond" w:hAnsi="Garamond" w:cs="Times New Roman"/>
          <w:b/>
          <w:bCs/>
          <w:sz w:val="24"/>
          <w:szCs w:val="24"/>
        </w:rPr>
        <w:t>evolution</w:t>
      </w:r>
      <w:r w:rsidRPr="00C87B6E">
        <w:rPr>
          <w:rFonts w:ascii="Garamond" w:hAnsi="Garamond" w:cs="Times New Roman"/>
          <w:sz w:val="24"/>
          <w:szCs w:val="24"/>
        </w:rPr>
        <w:t xml:space="preserve">, while others say we were </w:t>
      </w:r>
      <w:r w:rsidRPr="00C87B6E">
        <w:rPr>
          <w:rFonts w:ascii="Garamond" w:hAnsi="Garamond" w:cs="Times New Roman"/>
          <w:b/>
          <w:bCs/>
          <w:sz w:val="24"/>
          <w:szCs w:val="24"/>
        </w:rPr>
        <w:t>created by God</w:t>
      </w:r>
      <w:r w:rsidRPr="00C87B6E">
        <w:rPr>
          <w:rFonts w:ascii="Garamond" w:hAnsi="Garamond" w:cs="Times New Roman"/>
          <w:sz w:val="24"/>
          <w:szCs w:val="24"/>
        </w:rPr>
        <w:t xml:space="preserve">. These two ideas are called </w:t>
      </w:r>
      <w:r w:rsidRPr="00C87B6E">
        <w:rPr>
          <w:rFonts w:ascii="Garamond" w:hAnsi="Garamond" w:cs="Times New Roman"/>
          <w:b/>
          <w:bCs/>
          <w:sz w:val="24"/>
          <w:szCs w:val="24"/>
        </w:rPr>
        <w:t>evolutionism</w:t>
      </w:r>
      <w:r w:rsidRPr="00C87B6E">
        <w:rPr>
          <w:rFonts w:ascii="Garamond" w:hAnsi="Garamond" w:cs="Times New Roman"/>
          <w:sz w:val="24"/>
          <w:szCs w:val="24"/>
        </w:rPr>
        <w:t xml:space="preserve"> and </w:t>
      </w:r>
      <w:r w:rsidRPr="00C87B6E">
        <w:rPr>
          <w:rFonts w:ascii="Garamond" w:hAnsi="Garamond" w:cs="Times New Roman"/>
          <w:b/>
          <w:bCs/>
          <w:sz w:val="24"/>
          <w:szCs w:val="24"/>
        </w:rPr>
        <w:t>creationism</w:t>
      </w:r>
      <w:r w:rsidRPr="00C87B6E">
        <w:rPr>
          <w:rFonts w:ascii="Garamond" w:hAnsi="Garamond" w:cs="Times New Roman"/>
          <w:sz w:val="24"/>
          <w:szCs w:val="24"/>
        </w:rPr>
        <w:t>. Islam clearly teaches that Allah created everything, including humans. However, Muslims are also told to think and study nature. This chapter will explain what evolutionism and creationism mean, how atheists, agnostics, and believers think about them, and what Islam says about the topic using the Qur</w:t>
      </w:r>
      <w:r w:rsidR="00E70324">
        <w:rPr>
          <w:rFonts w:ascii="Garamond" w:hAnsi="Garamond" w:cs="Times New Roman"/>
          <w:sz w:val="24"/>
          <w:szCs w:val="24"/>
        </w:rPr>
        <w:t>’</w:t>
      </w:r>
      <w:r w:rsidRPr="00C87B6E">
        <w:rPr>
          <w:rFonts w:ascii="Garamond" w:hAnsi="Garamond" w:cs="Times New Roman"/>
          <w:sz w:val="24"/>
          <w:szCs w:val="24"/>
        </w:rPr>
        <w:t>an and sayings of the Prophet Muhammad (peace be upon him).</w:t>
      </w:r>
    </w:p>
    <w:p w14:paraId="1DD85C44"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Learning Objectives</w:t>
      </w:r>
    </w:p>
    <w:p w14:paraId="10585115"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After reading this chapter, you should be able to:</w:t>
      </w:r>
    </w:p>
    <w:p w14:paraId="272B44D5" w14:textId="77777777" w:rsidR="00EB2426" w:rsidRPr="00C87B6E" w:rsidRDefault="00EB2426">
      <w:pPr>
        <w:numPr>
          <w:ilvl w:val="0"/>
          <w:numId w:val="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Understand the meanings of important words like evolution, creation, atheism, agnosticism, and theism.</w:t>
      </w:r>
    </w:p>
    <w:p w14:paraId="41FC6DAE" w14:textId="77777777" w:rsidR="00EB2426" w:rsidRPr="00C87B6E" w:rsidRDefault="00EB2426">
      <w:pPr>
        <w:numPr>
          <w:ilvl w:val="0"/>
          <w:numId w:val="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Explain what different people believe about how life began.</w:t>
      </w:r>
    </w:p>
    <w:p w14:paraId="0C087EEF" w14:textId="77777777" w:rsidR="00EB2426" w:rsidRPr="00C87B6E" w:rsidRDefault="00EB2426">
      <w:pPr>
        <w:numPr>
          <w:ilvl w:val="0"/>
          <w:numId w:val="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Know what Islam teaches about the creation of human beings.</w:t>
      </w:r>
    </w:p>
    <w:p w14:paraId="3CFA5EAE" w14:textId="77777777" w:rsidR="00EB2426" w:rsidRPr="00C87B6E" w:rsidRDefault="00EB2426">
      <w:pPr>
        <w:numPr>
          <w:ilvl w:val="0"/>
          <w:numId w:val="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See how science and religion can sometimes agree and sometimes disagree.</w:t>
      </w:r>
    </w:p>
    <w:p w14:paraId="6C0F1A77" w14:textId="77777777" w:rsidR="00EB2426" w:rsidRPr="00C87B6E" w:rsidRDefault="00EB2426">
      <w:pPr>
        <w:numPr>
          <w:ilvl w:val="0"/>
          <w:numId w:val="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Think about what Muslim scholars say about evolution today.</w:t>
      </w:r>
    </w:p>
    <w:p w14:paraId="1A773E98"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Key Words and Their Meanings</w:t>
      </w:r>
    </w:p>
    <w:p w14:paraId="6BA90E54" w14:textId="77777777" w:rsidR="00EB2426" w:rsidRPr="00C87B6E" w:rsidRDefault="00EB2426">
      <w:pPr>
        <w:numPr>
          <w:ilvl w:val="0"/>
          <w:numId w:val="7"/>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Evolutionism</w:t>
      </w:r>
      <w:r w:rsidRPr="00C87B6E">
        <w:rPr>
          <w:rFonts w:ascii="Garamond" w:hAnsi="Garamond" w:cs="Times New Roman"/>
          <w:sz w:val="24"/>
          <w:szCs w:val="24"/>
        </w:rPr>
        <w:t>: The idea that all living things, including humans, came from simpler life forms over a long time.</w:t>
      </w:r>
    </w:p>
    <w:p w14:paraId="4F97A6CC" w14:textId="77777777" w:rsidR="00EB2426" w:rsidRPr="00C87B6E" w:rsidRDefault="00EB2426">
      <w:pPr>
        <w:numPr>
          <w:ilvl w:val="0"/>
          <w:numId w:val="7"/>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Creationism</w:t>
      </w:r>
      <w:r w:rsidRPr="00C87B6E">
        <w:rPr>
          <w:rFonts w:ascii="Garamond" w:hAnsi="Garamond" w:cs="Times New Roman"/>
          <w:sz w:val="24"/>
          <w:szCs w:val="24"/>
        </w:rPr>
        <w:t>: The belief that God created everything directly, including the first human, Adam.</w:t>
      </w:r>
    </w:p>
    <w:p w14:paraId="07E6CABC" w14:textId="77777777" w:rsidR="00EB2426" w:rsidRPr="00C87B6E" w:rsidRDefault="00EB2426">
      <w:pPr>
        <w:numPr>
          <w:ilvl w:val="0"/>
          <w:numId w:val="7"/>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Atheism</w:t>
      </w:r>
      <w:r w:rsidRPr="00C87B6E">
        <w:rPr>
          <w:rFonts w:ascii="Garamond" w:hAnsi="Garamond" w:cs="Times New Roman"/>
          <w:sz w:val="24"/>
          <w:szCs w:val="24"/>
        </w:rPr>
        <w:t>: Not believing in any god.</w:t>
      </w:r>
    </w:p>
    <w:p w14:paraId="3BFC53FB" w14:textId="77777777" w:rsidR="00EB2426" w:rsidRPr="00C87B6E" w:rsidRDefault="00EB2426">
      <w:pPr>
        <w:numPr>
          <w:ilvl w:val="0"/>
          <w:numId w:val="7"/>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Agnosticism</w:t>
      </w:r>
      <w:r w:rsidRPr="00C87B6E">
        <w:rPr>
          <w:rFonts w:ascii="Garamond" w:hAnsi="Garamond" w:cs="Times New Roman"/>
          <w:sz w:val="24"/>
          <w:szCs w:val="24"/>
        </w:rPr>
        <w:t>: Not sure if God exists or not.</w:t>
      </w:r>
    </w:p>
    <w:p w14:paraId="5A2E9B2D" w14:textId="77777777" w:rsidR="00EB2426" w:rsidRPr="00C87B6E" w:rsidRDefault="00EB2426">
      <w:pPr>
        <w:numPr>
          <w:ilvl w:val="0"/>
          <w:numId w:val="7"/>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Theism</w:t>
      </w:r>
      <w:r w:rsidRPr="00C87B6E">
        <w:rPr>
          <w:rFonts w:ascii="Garamond" w:hAnsi="Garamond" w:cs="Times New Roman"/>
          <w:sz w:val="24"/>
          <w:szCs w:val="24"/>
        </w:rPr>
        <w:t>: Believing in one God or many gods. In Islam, we believe in only one God, Allah.</w:t>
      </w:r>
    </w:p>
    <w:p w14:paraId="4903E2C4"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What Different People Believe</w:t>
      </w:r>
    </w:p>
    <w:p w14:paraId="351F55BE"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1. Atheists</w:t>
      </w:r>
    </w:p>
    <w:p w14:paraId="0E291A04"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Atheists do not believe in God. They believe everything, including humans, came through natural processes like evolution. One famous atheist, Richard Dawkins, said,</w:t>
      </w:r>
    </w:p>
    <w:p w14:paraId="59D7C393" w14:textId="64528AA9"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Darwin made it possible to be an intellectually fulfilled atheist.</w:t>
      </w:r>
      <w:r>
        <w:rPr>
          <w:rFonts w:ascii="Garamond" w:hAnsi="Garamond" w:cs="Times New Roman"/>
          <w:sz w:val="24"/>
          <w:szCs w:val="24"/>
        </w:rPr>
        <w:t>”</w:t>
      </w:r>
    </w:p>
    <w:p w14:paraId="4576BA1D" w14:textId="2979B88E"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This means that Darwin</w:t>
      </w:r>
      <w:r w:rsidR="00E70324">
        <w:rPr>
          <w:rFonts w:ascii="Garamond" w:hAnsi="Garamond" w:cs="Times New Roman"/>
          <w:sz w:val="24"/>
          <w:szCs w:val="24"/>
        </w:rPr>
        <w:t>’</w:t>
      </w:r>
      <w:r w:rsidRPr="00C87B6E">
        <w:rPr>
          <w:rFonts w:ascii="Garamond" w:hAnsi="Garamond" w:cs="Times New Roman"/>
          <w:sz w:val="24"/>
          <w:szCs w:val="24"/>
        </w:rPr>
        <w:t>s theory of evolution helped them feel sure there is no need for God.</w:t>
      </w:r>
    </w:p>
    <w:p w14:paraId="76CED0F6"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2. Agnostics</w:t>
      </w:r>
    </w:p>
    <w:p w14:paraId="773352D1"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Agnostics are not sure if God exists. Some of them accept evolution, but they also think there might be a higher power. One famous agnostic, Stephen Jay Gould, said science and religion should not fight, because they talk about different things.</w:t>
      </w:r>
    </w:p>
    <w:p w14:paraId="06FD1A09" w14:textId="55A1CF41"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3. Theists</w:t>
      </w:r>
    </w:p>
    <w:p w14:paraId="36DC735B"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Theists believe in a God who created the world. Some theists say God used evolution to create life. Others believe God created humans and everything else directly, without evolution. Muslims believe in direct creation by Allah.</w:t>
      </w:r>
    </w:p>
    <w:p w14:paraId="42424AB7" w14:textId="388E4D6A"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lastRenderedPageBreak/>
        <w:t>There are several verses in the Qur</w:t>
      </w:r>
      <w:r w:rsidR="00E70324">
        <w:rPr>
          <w:rFonts w:ascii="Garamond" w:hAnsi="Garamond" w:cs="Times New Roman"/>
          <w:sz w:val="24"/>
          <w:szCs w:val="24"/>
        </w:rPr>
        <w:t>’</w:t>
      </w:r>
      <w:r w:rsidRPr="00C87B6E">
        <w:rPr>
          <w:rFonts w:ascii="Garamond" w:hAnsi="Garamond" w:cs="Times New Roman"/>
          <w:sz w:val="24"/>
          <w:szCs w:val="24"/>
        </w:rPr>
        <w:t>an which some modern writers have interpreted as being compatible with the expansion of the universe, Big Bang and Big Crunch theories:</w:t>
      </w:r>
    </w:p>
    <w:p w14:paraId="04393476"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W</w:t>
      </w:r>
      <w:r w:rsidRPr="00C87B6E">
        <w:rPr>
          <w:rFonts w:ascii="Garamond" w:hAnsi="Garamond" w:cs="Times New Roman"/>
          <w:b/>
          <w:bCs/>
          <w:sz w:val="24"/>
          <w:szCs w:val="24"/>
        </w:rPr>
        <w:t>hy are we here in this life,</w:t>
      </w:r>
      <w:r w:rsidRPr="00C87B6E">
        <w:rPr>
          <w:rFonts w:ascii="Garamond" w:hAnsi="Garamond" w:cs="Times New Roman"/>
          <w:sz w:val="24"/>
          <w:szCs w:val="24"/>
        </w:rPr>
        <w:t xml:space="preserve"> and </w:t>
      </w:r>
      <w:r w:rsidRPr="00C87B6E">
        <w:rPr>
          <w:rFonts w:ascii="Garamond" w:hAnsi="Garamond" w:cs="Times New Roman"/>
          <w:b/>
          <w:bCs/>
          <w:sz w:val="24"/>
          <w:szCs w:val="24"/>
        </w:rPr>
        <w:t>why do we die</w:t>
      </w:r>
      <w:r w:rsidRPr="00C87B6E">
        <w:rPr>
          <w:rFonts w:ascii="Garamond" w:hAnsi="Garamond" w:cs="Times New Roman"/>
          <w:sz w:val="24"/>
          <w:szCs w:val="24"/>
        </w:rPr>
        <w:t>?</w:t>
      </w:r>
    </w:p>
    <w:p w14:paraId="219E4E83"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The perspectives of </w:t>
      </w:r>
      <w:r w:rsidRPr="00C87B6E">
        <w:rPr>
          <w:rFonts w:ascii="Garamond" w:hAnsi="Garamond" w:cs="Times New Roman"/>
          <w:b/>
          <w:bCs/>
          <w:sz w:val="24"/>
          <w:szCs w:val="24"/>
        </w:rPr>
        <w:t>theism</w:t>
      </w:r>
      <w:r w:rsidRPr="00C87B6E">
        <w:rPr>
          <w:rFonts w:ascii="Garamond" w:hAnsi="Garamond" w:cs="Times New Roman"/>
          <w:sz w:val="24"/>
          <w:szCs w:val="24"/>
        </w:rPr>
        <w:t xml:space="preserve">, </w:t>
      </w:r>
      <w:r w:rsidRPr="00C87B6E">
        <w:rPr>
          <w:rFonts w:ascii="Garamond" w:hAnsi="Garamond" w:cs="Times New Roman"/>
          <w:b/>
          <w:bCs/>
          <w:sz w:val="24"/>
          <w:szCs w:val="24"/>
        </w:rPr>
        <w:t>agnosticism</w:t>
      </w:r>
      <w:r w:rsidRPr="00C87B6E">
        <w:rPr>
          <w:rFonts w:ascii="Garamond" w:hAnsi="Garamond" w:cs="Times New Roman"/>
          <w:sz w:val="24"/>
          <w:szCs w:val="24"/>
        </w:rPr>
        <w:t xml:space="preserve">, and </w:t>
      </w:r>
      <w:r w:rsidRPr="00C87B6E">
        <w:rPr>
          <w:rFonts w:ascii="Garamond" w:hAnsi="Garamond" w:cs="Times New Roman"/>
          <w:b/>
          <w:bCs/>
          <w:sz w:val="24"/>
          <w:szCs w:val="24"/>
        </w:rPr>
        <w:t>atheism</w:t>
      </w:r>
      <w:r w:rsidRPr="00C87B6E">
        <w:rPr>
          <w:rFonts w:ascii="Garamond" w:hAnsi="Garamond" w:cs="Times New Roman"/>
          <w:sz w:val="24"/>
          <w:szCs w:val="24"/>
        </w:rPr>
        <w:t>:</w:t>
      </w:r>
    </w:p>
    <w:p w14:paraId="5136C18B"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1. Atheist Perspective (No belief in God)</w:t>
      </w:r>
    </w:p>
    <w:p w14:paraId="3CABD60D" w14:textId="77777777" w:rsidR="00EB2426" w:rsidRPr="00C87B6E" w:rsidRDefault="00EB2426">
      <w:pPr>
        <w:numPr>
          <w:ilvl w:val="0"/>
          <w:numId w:val="11"/>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are we here?</w:t>
      </w:r>
    </w:p>
    <w:p w14:paraId="273F816C" w14:textId="77777777" w:rsidR="00EB2426" w:rsidRPr="00C87B6E" w:rsidRDefault="00EB2426" w:rsidP="00EB2426">
      <w:pPr>
        <w:spacing w:before="120" w:after="0" w:line="240" w:lineRule="auto"/>
        <w:ind w:left="720"/>
        <w:jc w:val="thaiDistribute"/>
        <w:rPr>
          <w:rFonts w:ascii="Garamond" w:hAnsi="Garamond" w:cs="Times New Roman"/>
          <w:sz w:val="24"/>
          <w:szCs w:val="24"/>
        </w:rPr>
      </w:pPr>
      <w:r w:rsidRPr="00C87B6E">
        <w:rPr>
          <w:rFonts w:ascii="Garamond" w:hAnsi="Garamond" w:cs="Times New Roman"/>
          <w:sz w:val="24"/>
          <w:szCs w:val="24"/>
        </w:rPr>
        <w:t xml:space="preserve">Atheists believe we are here because of </w:t>
      </w:r>
      <w:r w:rsidRPr="00C87B6E">
        <w:rPr>
          <w:rFonts w:ascii="Garamond" w:hAnsi="Garamond" w:cs="Times New Roman"/>
          <w:b/>
          <w:bCs/>
          <w:sz w:val="24"/>
          <w:szCs w:val="24"/>
        </w:rPr>
        <w:t>natural processes</w:t>
      </w:r>
      <w:r w:rsidRPr="00C87B6E">
        <w:rPr>
          <w:rFonts w:ascii="Garamond" w:hAnsi="Garamond" w:cs="Times New Roman"/>
          <w:sz w:val="24"/>
          <w:szCs w:val="24"/>
        </w:rPr>
        <w:t xml:space="preserve">, like the Big Bang and </w:t>
      </w:r>
      <w:r w:rsidRPr="00C87B6E">
        <w:rPr>
          <w:rFonts w:ascii="Garamond" w:hAnsi="Garamond" w:cs="Times New Roman"/>
          <w:b/>
          <w:bCs/>
          <w:sz w:val="24"/>
          <w:szCs w:val="24"/>
        </w:rPr>
        <w:t>evolution</w:t>
      </w:r>
      <w:r w:rsidRPr="00C87B6E">
        <w:rPr>
          <w:rFonts w:ascii="Garamond" w:hAnsi="Garamond" w:cs="Times New Roman"/>
          <w:sz w:val="24"/>
          <w:szCs w:val="24"/>
        </w:rPr>
        <w:t xml:space="preserve">. We came from nature, not from a god. Life has </w:t>
      </w:r>
      <w:r w:rsidRPr="00C87B6E">
        <w:rPr>
          <w:rFonts w:ascii="Garamond" w:hAnsi="Garamond" w:cs="Times New Roman"/>
          <w:b/>
          <w:bCs/>
          <w:sz w:val="24"/>
          <w:szCs w:val="24"/>
        </w:rPr>
        <w:t>no fixed or divine purpose</w:t>
      </w:r>
      <w:r w:rsidRPr="00C87B6E">
        <w:rPr>
          <w:rFonts w:ascii="Garamond" w:hAnsi="Garamond" w:cs="Times New Roman"/>
          <w:sz w:val="24"/>
          <w:szCs w:val="24"/>
        </w:rPr>
        <w:t xml:space="preserve">, but we can create our </w:t>
      </w:r>
      <w:r w:rsidRPr="00C87B6E">
        <w:rPr>
          <w:rFonts w:ascii="Garamond" w:hAnsi="Garamond" w:cs="Times New Roman"/>
          <w:b/>
          <w:bCs/>
          <w:sz w:val="24"/>
          <w:szCs w:val="24"/>
        </w:rPr>
        <w:t>meaning</w:t>
      </w:r>
      <w:r>
        <w:rPr>
          <w:rFonts w:ascii="Garamond" w:hAnsi="Garamond" w:cs="Times New Roman"/>
          <w:sz w:val="24"/>
          <w:szCs w:val="24"/>
        </w:rPr>
        <w:t xml:space="preserve"> </w:t>
      </w:r>
      <w:r w:rsidRPr="00C87B6E">
        <w:rPr>
          <w:rFonts w:ascii="Garamond" w:hAnsi="Garamond" w:cs="Times New Roman"/>
          <w:sz w:val="24"/>
          <w:szCs w:val="24"/>
        </w:rPr>
        <w:t>through love, art, science, helping others, and learning.</w:t>
      </w:r>
    </w:p>
    <w:p w14:paraId="4A54D7C3" w14:textId="77777777" w:rsidR="00EB2426" w:rsidRPr="00C87B6E" w:rsidRDefault="00EB2426">
      <w:pPr>
        <w:numPr>
          <w:ilvl w:val="0"/>
          <w:numId w:val="11"/>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do we die?</w:t>
      </w:r>
    </w:p>
    <w:p w14:paraId="33E63147" w14:textId="20EC35AE" w:rsidR="00EB2426" w:rsidRPr="00C87B6E" w:rsidRDefault="00EB2426" w:rsidP="00EB2426">
      <w:pPr>
        <w:spacing w:before="120" w:after="0" w:line="240" w:lineRule="auto"/>
        <w:ind w:left="720"/>
        <w:jc w:val="thaiDistribute"/>
        <w:rPr>
          <w:rFonts w:ascii="Garamond" w:hAnsi="Garamond" w:cs="Times New Roman"/>
          <w:sz w:val="24"/>
          <w:szCs w:val="24"/>
        </w:rPr>
      </w:pPr>
      <w:r w:rsidRPr="00C87B6E">
        <w:rPr>
          <w:rFonts w:ascii="Garamond" w:hAnsi="Garamond" w:cs="Times New Roman"/>
          <w:sz w:val="24"/>
          <w:szCs w:val="24"/>
        </w:rPr>
        <w:t xml:space="preserve">Death is simply a part of the </w:t>
      </w:r>
      <w:r w:rsidRPr="00C87B6E">
        <w:rPr>
          <w:rFonts w:ascii="Garamond" w:hAnsi="Garamond" w:cs="Times New Roman"/>
          <w:b/>
          <w:bCs/>
          <w:sz w:val="24"/>
          <w:szCs w:val="24"/>
        </w:rPr>
        <w:t>natural life cycle</w:t>
      </w:r>
      <w:r w:rsidRPr="00C87B6E">
        <w:rPr>
          <w:rFonts w:ascii="Garamond" w:hAnsi="Garamond" w:cs="Times New Roman"/>
          <w:sz w:val="24"/>
          <w:szCs w:val="24"/>
        </w:rPr>
        <w:t>. Our bodies stop working, and that</w:t>
      </w:r>
      <w:r w:rsidR="00E70324">
        <w:rPr>
          <w:rFonts w:ascii="Garamond" w:hAnsi="Garamond" w:cs="Times New Roman"/>
          <w:sz w:val="24"/>
          <w:szCs w:val="24"/>
        </w:rPr>
        <w:t>’</w:t>
      </w:r>
      <w:r w:rsidRPr="00C87B6E">
        <w:rPr>
          <w:rFonts w:ascii="Garamond" w:hAnsi="Garamond" w:cs="Times New Roman"/>
          <w:sz w:val="24"/>
          <w:szCs w:val="24"/>
        </w:rPr>
        <w:t xml:space="preserve">s the end of our personal existence. There is </w:t>
      </w:r>
      <w:r w:rsidRPr="00C87B6E">
        <w:rPr>
          <w:rFonts w:ascii="Garamond" w:hAnsi="Garamond" w:cs="Times New Roman"/>
          <w:b/>
          <w:bCs/>
          <w:sz w:val="24"/>
          <w:szCs w:val="24"/>
        </w:rPr>
        <w:t>no afterlife</w:t>
      </w:r>
      <w:r w:rsidRPr="00C87B6E">
        <w:rPr>
          <w:rFonts w:ascii="Garamond" w:hAnsi="Garamond" w:cs="Times New Roman"/>
          <w:sz w:val="24"/>
          <w:szCs w:val="24"/>
        </w:rPr>
        <w:t xml:space="preserve">, but atheists may say we live on through the </w:t>
      </w:r>
      <w:r w:rsidRPr="00C87B6E">
        <w:rPr>
          <w:rFonts w:ascii="Garamond" w:hAnsi="Garamond" w:cs="Times New Roman"/>
          <w:b/>
          <w:bCs/>
          <w:sz w:val="24"/>
          <w:szCs w:val="24"/>
        </w:rPr>
        <w:t>memories of others</w:t>
      </w:r>
      <w:r w:rsidRPr="00C87B6E">
        <w:rPr>
          <w:rFonts w:ascii="Garamond" w:hAnsi="Garamond" w:cs="Times New Roman"/>
          <w:sz w:val="24"/>
          <w:szCs w:val="24"/>
        </w:rPr>
        <w:t>, our children, or the impact we made.</w:t>
      </w:r>
    </w:p>
    <w:p w14:paraId="20FD37AD"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2. Agnostic Perspective (Not sure if God exists)</w:t>
      </w:r>
    </w:p>
    <w:p w14:paraId="2D4DBB3F" w14:textId="77777777" w:rsidR="00EB2426" w:rsidRPr="00C87B6E" w:rsidRDefault="00EB2426">
      <w:pPr>
        <w:numPr>
          <w:ilvl w:val="0"/>
          <w:numId w:val="10"/>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are we here?</w:t>
      </w:r>
    </w:p>
    <w:p w14:paraId="1A1519BC" w14:textId="1D159792" w:rsidR="00EB2426" w:rsidRPr="00C87B6E" w:rsidRDefault="00EB2426" w:rsidP="00EB2426">
      <w:pPr>
        <w:spacing w:before="120" w:after="0" w:line="240" w:lineRule="auto"/>
        <w:ind w:left="720"/>
        <w:jc w:val="thaiDistribute"/>
        <w:rPr>
          <w:rFonts w:ascii="Garamond" w:hAnsi="Garamond" w:cs="Times New Roman"/>
          <w:sz w:val="24"/>
          <w:szCs w:val="24"/>
        </w:rPr>
      </w:pPr>
      <w:r w:rsidRPr="00C87B6E">
        <w:rPr>
          <w:rFonts w:ascii="Garamond" w:hAnsi="Garamond" w:cs="Times New Roman"/>
          <w:sz w:val="24"/>
          <w:szCs w:val="24"/>
        </w:rPr>
        <w:t xml:space="preserve">Agnostics say </w:t>
      </w:r>
      <w:r w:rsidRPr="00C87B6E">
        <w:rPr>
          <w:rFonts w:ascii="Garamond" w:hAnsi="Garamond" w:cs="Times New Roman"/>
          <w:b/>
          <w:bCs/>
          <w:sz w:val="24"/>
          <w:szCs w:val="24"/>
        </w:rPr>
        <w:t>we don</w:t>
      </w:r>
      <w:r w:rsidR="00E70324">
        <w:rPr>
          <w:rFonts w:ascii="Garamond" w:hAnsi="Garamond" w:cs="Times New Roman"/>
          <w:b/>
          <w:bCs/>
          <w:sz w:val="24"/>
          <w:szCs w:val="24"/>
        </w:rPr>
        <w:t>’</w:t>
      </w:r>
      <w:r w:rsidRPr="00C87B6E">
        <w:rPr>
          <w:rFonts w:ascii="Garamond" w:hAnsi="Garamond" w:cs="Times New Roman"/>
          <w:b/>
          <w:bCs/>
          <w:sz w:val="24"/>
          <w:szCs w:val="24"/>
        </w:rPr>
        <w:t>t really know</w:t>
      </w:r>
      <w:r w:rsidRPr="00C87B6E">
        <w:rPr>
          <w:rFonts w:ascii="Garamond" w:hAnsi="Garamond" w:cs="Times New Roman"/>
          <w:sz w:val="24"/>
          <w:szCs w:val="24"/>
        </w:rPr>
        <w:t xml:space="preserve">. Maybe there is a higher power, or maybe not. Some agnostics think we are here because of </w:t>
      </w:r>
      <w:r w:rsidRPr="00C87B6E">
        <w:rPr>
          <w:rFonts w:ascii="Garamond" w:hAnsi="Garamond" w:cs="Times New Roman"/>
          <w:b/>
          <w:bCs/>
          <w:sz w:val="24"/>
          <w:szCs w:val="24"/>
        </w:rPr>
        <w:t>nature or science</w:t>
      </w:r>
      <w:r w:rsidRPr="00C87B6E">
        <w:rPr>
          <w:rFonts w:ascii="Garamond" w:hAnsi="Garamond" w:cs="Times New Roman"/>
          <w:sz w:val="24"/>
          <w:szCs w:val="24"/>
        </w:rPr>
        <w:t xml:space="preserve"> (like evolution), but they are open to the idea that there could be a deeper reason we don</w:t>
      </w:r>
      <w:r w:rsidR="00E70324">
        <w:rPr>
          <w:rFonts w:ascii="Garamond" w:hAnsi="Garamond" w:cs="Times New Roman"/>
          <w:sz w:val="24"/>
          <w:szCs w:val="24"/>
        </w:rPr>
        <w:t>’</w:t>
      </w:r>
      <w:r w:rsidRPr="00C87B6E">
        <w:rPr>
          <w:rFonts w:ascii="Garamond" w:hAnsi="Garamond" w:cs="Times New Roman"/>
          <w:sz w:val="24"/>
          <w:szCs w:val="24"/>
        </w:rPr>
        <w:t>t fully understand yet.</w:t>
      </w:r>
    </w:p>
    <w:p w14:paraId="3688FD77" w14:textId="77777777" w:rsidR="00EB2426" w:rsidRPr="00C87B6E" w:rsidRDefault="00EB2426">
      <w:pPr>
        <w:numPr>
          <w:ilvl w:val="0"/>
          <w:numId w:val="10"/>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do we die?</w:t>
      </w:r>
    </w:p>
    <w:p w14:paraId="4070929A" w14:textId="5D71731F" w:rsidR="00EB2426" w:rsidRPr="00C87B6E" w:rsidRDefault="00EB2426" w:rsidP="00EB2426">
      <w:pPr>
        <w:spacing w:before="120" w:after="0" w:line="240" w:lineRule="auto"/>
        <w:ind w:left="720"/>
        <w:jc w:val="thaiDistribute"/>
        <w:rPr>
          <w:rFonts w:ascii="Garamond" w:hAnsi="Garamond" w:cs="Times New Roman"/>
          <w:sz w:val="24"/>
          <w:szCs w:val="24"/>
        </w:rPr>
      </w:pPr>
      <w:r w:rsidRPr="00C87B6E">
        <w:rPr>
          <w:rFonts w:ascii="Garamond" w:hAnsi="Garamond" w:cs="Times New Roman"/>
          <w:sz w:val="24"/>
          <w:szCs w:val="24"/>
        </w:rPr>
        <w:t xml:space="preserve">Agnostics see death as a </w:t>
      </w:r>
      <w:r w:rsidRPr="00C87B6E">
        <w:rPr>
          <w:rFonts w:ascii="Garamond" w:hAnsi="Garamond" w:cs="Times New Roman"/>
          <w:b/>
          <w:bCs/>
          <w:sz w:val="24"/>
          <w:szCs w:val="24"/>
        </w:rPr>
        <w:t>mystery</w:t>
      </w:r>
      <w:r w:rsidRPr="00C87B6E">
        <w:rPr>
          <w:rFonts w:ascii="Garamond" w:hAnsi="Garamond" w:cs="Times New Roman"/>
          <w:sz w:val="24"/>
          <w:szCs w:val="24"/>
        </w:rPr>
        <w:t>. Some believe it</w:t>
      </w:r>
      <w:r w:rsidR="00E70324">
        <w:rPr>
          <w:rFonts w:ascii="Garamond" w:hAnsi="Garamond" w:cs="Times New Roman"/>
          <w:sz w:val="24"/>
          <w:szCs w:val="24"/>
        </w:rPr>
        <w:t>’</w:t>
      </w:r>
      <w:r w:rsidRPr="00C87B6E">
        <w:rPr>
          <w:rFonts w:ascii="Garamond" w:hAnsi="Garamond" w:cs="Times New Roman"/>
          <w:sz w:val="24"/>
          <w:szCs w:val="24"/>
        </w:rPr>
        <w:t xml:space="preserve">s just the end of life, while others wonder if there might be something after death. They are </w:t>
      </w:r>
      <w:r w:rsidRPr="00C87B6E">
        <w:rPr>
          <w:rFonts w:ascii="Garamond" w:hAnsi="Garamond" w:cs="Times New Roman"/>
          <w:b/>
          <w:bCs/>
          <w:sz w:val="24"/>
          <w:szCs w:val="24"/>
        </w:rPr>
        <w:t>not sure</w:t>
      </w:r>
      <w:r w:rsidRPr="00C87B6E">
        <w:rPr>
          <w:rFonts w:ascii="Garamond" w:hAnsi="Garamond" w:cs="Times New Roman"/>
          <w:sz w:val="24"/>
          <w:szCs w:val="24"/>
        </w:rPr>
        <w:t xml:space="preserve">, and they often say, </w:t>
      </w:r>
      <w:r w:rsidR="00E70324">
        <w:rPr>
          <w:rFonts w:ascii="Garamond" w:hAnsi="Garamond" w:cs="Times New Roman"/>
          <w:sz w:val="24"/>
          <w:szCs w:val="24"/>
        </w:rPr>
        <w:t>“</w:t>
      </w:r>
      <w:r w:rsidRPr="00C87B6E">
        <w:rPr>
          <w:rFonts w:ascii="Garamond" w:hAnsi="Garamond" w:cs="Times New Roman"/>
          <w:sz w:val="24"/>
          <w:szCs w:val="24"/>
        </w:rPr>
        <w:t>We</w:t>
      </w:r>
      <w:r w:rsidR="00E70324">
        <w:rPr>
          <w:rFonts w:ascii="Garamond" w:hAnsi="Garamond" w:cs="Times New Roman"/>
          <w:sz w:val="24"/>
          <w:szCs w:val="24"/>
        </w:rPr>
        <w:t>’</w:t>
      </w:r>
      <w:r w:rsidRPr="00C87B6E">
        <w:rPr>
          <w:rFonts w:ascii="Garamond" w:hAnsi="Garamond" w:cs="Times New Roman"/>
          <w:sz w:val="24"/>
          <w:szCs w:val="24"/>
        </w:rPr>
        <w:t>ll find out one day—or maybe we won</w:t>
      </w:r>
      <w:r w:rsidR="00E70324">
        <w:rPr>
          <w:rFonts w:ascii="Garamond" w:hAnsi="Garamond" w:cs="Times New Roman"/>
          <w:sz w:val="24"/>
          <w:szCs w:val="24"/>
        </w:rPr>
        <w:t>’</w:t>
      </w:r>
      <w:r w:rsidRPr="00C87B6E">
        <w:rPr>
          <w:rFonts w:ascii="Garamond" w:hAnsi="Garamond" w:cs="Times New Roman"/>
          <w:sz w:val="24"/>
          <w:szCs w:val="24"/>
        </w:rPr>
        <w:t>t.</w:t>
      </w:r>
      <w:r w:rsidR="00E70324">
        <w:rPr>
          <w:rFonts w:ascii="Garamond" w:hAnsi="Garamond" w:cs="Times New Roman"/>
          <w:sz w:val="24"/>
          <w:szCs w:val="24"/>
        </w:rPr>
        <w:t>”</w:t>
      </w:r>
    </w:p>
    <w:p w14:paraId="39B4E5A7"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3. Theist Perspective (Belief in God)</w:t>
      </w:r>
    </w:p>
    <w:p w14:paraId="6BDB0AFC" w14:textId="77777777" w:rsidR="00EB2426" w:rsidRPr="00C87B6E" w:rsidRDefault="00EB2426">
      <w:pPr>
        <w:numPr>
          <w:ilvl w:val="0"/>
          <w:numId w:val="9"/>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are we here?</w:t>
      </w:r>
    </w:p>
    <w:p w14:paraId="4D416526" w14:textId="7714DB8B" w:rsidR="00EB2426" w:rsidRPr="00C87B6E" w:rsidRDefault="00EB2426">
      <w:pPr>
        <w:numPr>
          <w:ilvl w:val="0"/>
          <w:numId w:val="9"/>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Theists believe that </w:t>
      </w:r>
      <w:r w:rsidRPr="00C87B6E">
        <w:rPr>
          <w:rFonts w:ascii="Garamond" w:hAnsi="Garamond" w:cs="Times New Roman"/>
          <w:b/>
          <w:bCs/>
          <w:sz w:val="24"/>
          <w:szCs w:val="24"/>
        </w:rPr>
        <w:t>God created us for a purpose</w:t>
      </w:r>
      <w:r w:rsidRPr="00C87B6E">
        <w:rPr>
          <w:rFonts w:ascii="Garamond" w:hAnsi="Garamond" w:cs="Times New Roman"/>
          <w:sz w:val="24"/>
          <w:szCs w:val="24"/>
        </w:rPr>
        <w:t>. Life is a test or journey to grow in faith, do good, and follow God</w:t>
      </w:r>
      <w:r w:rsidR="00E70324">
        <w:rPr>
          <w:rFonts w:ascii="Garamond" w:hAnsi="Garamond" w:cs="Times New Roman"/>
          <w:sz w:val="24"/>
          <w:szCs w:val="24"/>
        </w:rPr>
        <w:t>’</w:t>
      </w:r>
      <w:r w:rsidRPr="00C87B6E">
        <w:rPr>
          <w:rFonts w:ascii="Garamond" w:hAnsi="Garamond" w:cs="Times New Roman"/>
          <w:sz w:val="24"/>
          <w:szCs w:val="24"/>
        </w:rPr>
        <w:t xml:space="preserve">s will. Many believe we are here to </w:t>
      </w:r>
      <w:r w:rsidRPr="00C87B6E">
        <w:rPr>
          <w:rFonts w:ascii="Garamond" w:hAnsi="Garamond" w:cs="Times New Roman"/>
          <w:b/>
          <w:bCs/>
          <w:sz w:val="24"/>
          <w:szCs w:val="24"/>
        </w:rPr>
        <w:t>worship God, help others</w:t>
      </w:r>
      <w:r w:rsidRPr="00C87B6E">
        <w:rPr>
          <w:rFonts w:ascii="Garamond" w:hAnsi="Garamond" w:cs="Times New Roman"/>
          <w:sz w:val="24"/>
          <w:szCs w:val="24"/>
        </w:rPr>
        <w:t xml:space="preserve">, and prepare for the </w:t>
      </w:r>
      <w:r w:rsidRPr="00C87B6E">
        <w:rPr>
          <w:rFonts w:ascii="Garamond" w:hAnsi="Garamond" w:cs="Times New Roman"/>
          <w:b/>
          <w:bCs/>
          <w:sz w:val="24"/>
          <w:szCs w:val="24"/>
        </w:rPr>
        <w:t>afterlife</w:t>
      </w:r>
      <w:r w:rsidRPr="00C87B6E">
        <w:rPr>
          <w:rFonts w:ascii="Garamond" w:hAnsi="Garamond" w:cs="Times New Roman"/>
          <w:sz w:val="24"/>
          <w:szCs w:val="24"/>
        </w:rPr>
        <w:t xml:space="preserve"> (like Heaven or Paradise).</w:t>
      </w:r>
    </w:p>
    <w:p w14:paraId="60D24988"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Example: In Islam and Christianity, people believe God created humans with a purpose, gave them free will, and will judge them after death.</w:t>
      </w:r>
    </w:p>
    <w:p w14:paraId="7E5BC15E" w14:textId="77777777" w:rsidR="00EB2426" w:rsidRPr="00C87B6E" w:rsidRDefault="00EB2426">
      <w:pPr>
        <w:numPr>
          <w:ilvl w:val="0"/>
          <w:numId w:val="9"/>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Why do we die?</w:t>
      </w:r>
    </w:p>
    <w:p w14:paraId="2116209F" w14:textId="46321930" w:rsidR="00EB2426" w:rsidRPr="00C87B6E" w:rsidRDefault="00EB2426" w:rsidP="00EB2426">
      <w:pPr>
        <w:spacing w:before="120" w:after="0" w:line="240" w:lineRule="auto"/>
        <w:ind w:left="720"/>
        <w:jc w:val="thaiDistribute"/>
        <w:rPr>
          <w:rFonts w:ascii="Garamond" w:hAnsi="Garamond" w:cs="Times New Roman"/>
          <w:sz w:val="24"/>
          <w:szCs w:val="24"/>
        </w:rPr>
      </w:pPr>
      <w:r w:rsidRPr="00C87B6E">
        <w:rPr>
          <w:rFonts w:ascii="Garamond" w:hAnsi="Garamond" w:cs="Times New Roman"/>
          <w:sz w:val="24"/>
          <w:szCs w:val="24"/>
        </w:rPr>
        <w:t xml:space="preserve">Death is seen as a </w:t>
      </w:r>
      <w:r w:rsidRPr="00C87B6E">
        <w:rPr>
          <w:rFonts w:ascii="Garamond" w:hAnsi="Garamond" w:cs="Times New Roman"/>
          <w:b/>
          <w:bCs/>
          <w:sz w:val="24"/>
          <w:szCs w:val="24"/>
        </w:rPr>
        <w:t>natural part of life</w:t>
      </w:r>
      <w:r w:rsidRPr="00C87B6E">
        <w:rPr>
          <w:rFonts w:ascii="Garamond" w:hAnsi="Garamond" w:cs="Times New Roman"/>
          <w:sz w:val="24"/>
          <w:szCs w:val="24"/>
        </w:rPr>
        <w:t>. It</w:t>
      </w:r>
      <w:r w:rsidR="00E70324">
        <w:rPr>
          <w:rFonts w:ascii="Garamond" w:hAnsi="Garamond" w:cs="Times New Roman"/>
          <w:sz w:val="24"/>
          <w:szCs w:val="24"/>
        </w:rPr>
        <w:t>’</w:t>
      </w:r>
      <w:r w:rsidRPr="00C87B6E">
        <w:rPr>
          <w:rFonts w:ascii="Garamond" w:hAnsi="Garamond" w:cs="Times New Roman"/>
          <w:sz w:val="24"/>
          <w:szCs w:val="24"/>
        </w:rPr>
        <w:t xml:space="preserve">s not the end, but a </w:t>
      </w:r>
      <w:r w:rsidRPr="00C87B6E">
        <w:rPr>
          <w:rFonts w:ascii="Garamond" w:hAnsi="Garamond" w:cs="Times New Roman"/>
          <w:b/>
          <w:bCs/>
          <w:sz w:val="24"/>
          <w:szCs w:val="24"/>
        </w:rPr>
        <w:t>transition to the next life</w:t>
      </w:r>
      <w:r w:rsidRPr="00C87B6E">
        <w:rPr>
          <w:rFonts w:ascii="Garamond" w:hAnsi="Garamond" w:cs="Times New Roman"/>
          <w:sz w:val="24"/>
          <w:szCs w:val="24"/>
        </w:rPr>
        <w:t>. After we die, God will judge us based on our actions. Those who did good will be rewarded, and those who did wrong may be punished or forgiven.</w:t>
      </w:r>
    </w:p>
    <w:p w14:paraId="1591C7BF"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Summary Table</w:t>
      </w:r>
    </w:p>
    <w:tbl>
      <w:tblPr>
        <w:tblStyle w:val="TableGrid"/>
        <w:tblW w:w="0" w:type="auto"/>
        <w:tblLook w:val="04A0" w:firstRow="1" w:lastRow="0" w:firstColumn="1" w:lastColumn="0" w:noHBand="0" w:noVBand="1"/>
      </w:tblPr>
      <w:tblGrid>
        <w:gridCol w:w="1382"/>
        <w:gridCol w:w="4152"/>
        <w:gridCol w:w="3482"/>
      </w:tblGrid>
      <w:tr w:rsidR="00EB2426" w:rsidRPr="00C87B6E" w14:paraId="6C9BC853" w14:textId="77777777" w:rsidTr="007702D2">
        <w:tc>
          <w:tcPr>
            <w:tcW w:w="0" w:type="auto"/>
            <w:hideMark/>
          </w:tcPr>
          <w:p w14:paraId="14A8A38F" w14:textId="77777777" w:rsidR="00EB2426" w:rsidRPr="00C87B6E" w:rsidRDefault="00EB2426" w:rsidP="007702D2">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Perspective</w:t>
            </w:r>
          </w:p>
        </w:tc>
        <w:tc>
          <w:tcPr>
            <w:tcW w:w="0" w:type="auto"/>
            <w:hideMark/>
          </w:tcPr>
          <w:p w14:paraId="24976F21" w14:textId="77777777" w:rsidR="00EB2426" w:rsidRPr="00C87B6E" w:rsidRDefault="00EB2426" w:rsidP="007702D2">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Why are we here?</w:t>
            </w:r>
          </w:p>
        </w:tc>
        <w:tc>
          <w:tcPr>
            <w:tcW w:w="0" w:type="auto"/>
            <w:hideMark/>
          </w:tcPr>
          <w:p w14:paraId="608F1815" w14:textId="77777777" w:rsidR="00EB2426" w:rsidRPr="00C87B6E" w:rsidRDefault="00EB2426" w:rsidP="007702D2">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Why do we die?</w:t>
            </w:r>
          </w:p>
        </w:tc>
      </w:tr>
      <w:tr w:rsidR="00EB2426" w:rsidRPr="00C87B6E" w14:paraId="1EEA1395" w14:textId="77777777" w:rsidTr="007702D2">
        <w:tc>
          <w:tcPr>
            <w:tcW w:w="0" w:type="auto"/>
            <w:hideMark/>
          </w:tcPr>
          <w:p w14:paraId="2F610B2B"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Atheist</w:t>
            </w:r>
          </w:p>
        </w:tc>
        <w:tc>
          <w:tcPr>
            <w:tcW w:w="0" w:type="auto"/>
            <w:hideMark/>
          </w:tcPr>
          <w:p w14:paraId="38F64391"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Here</w:t>
            </w:r>
            <w:r>
              <w:rPr>
                <w:rFonts w:ascii="Garamond" w:hAnsi="Garamond" w:cs="Times New Roman"/>
                <w:sz w:val="24"/>
                <w:szCs w:val="24"/>
              </w:rPr>
              <w:t>,</w:t>
            </w:r>
            <w:r w:rsidRPr="00C87B6E">
              <w:rPr>
                <w:rFonts w:ascii="Garamond" w:hAnsi="Garamond" w:cs="Times New Roman"/>
                <w:sz w:val="24"/>
                <w:szCs w:val="24"/>
              </w:rPr>
              <w:t xml:space="preserve"> due to nature and science</w:t>
            </w:r>
            <w:r>
              <w:rPr>
                <w:rFonts w:ascii="Garamond" w:hAnsi="Garamond" w:cs="Times New Roman"/>
                <w:sz w:val="24"/>
                <w:szCs w:val="24"/>
              </w:rPr>
              <w:t>,</w:t>
            </w:r>
            <w:r w:rsidRPr="00C87B6E">
              <w:rPr>
                <w:rFonts w:ascii="Garamond" w:hAnsi="Garamond" w:cs="Times New Roman"/>
                <w:sz w:val="24"/>
                <w:szCs w:val="24"/>
              </w:rPr>
              <w:t xml:space="preserve"> we make our own meaning</w:t>
            </w:r>
          </w:p>
        </w:tc>
        <w:tc>
          <w:tcPr>
            <w:tcW w:w="0" w:type="auto"/>
            <w:hideMark/>
          </w:tcPr>
          <w:p w14:paraId="5A8AEE70"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Natural end of life; no afterlife</w:t>
            </w:r>
          </w:p>
        </w:tc>
      </w:tr>
      <w:tr w:rsidR="00EB2426" w:rsidRPr="00C87B6E" w14:paraId="54391FB5" w14:textId="77777777" w:rsidTr="007702D2">
        <w:tc>
          <w:tcPr>
            <w:tcW w:w="0" w:type="auto"/>
            <w:hideMark/>
          </w:tcPr>
          <w:p w14:paraId="14FE0D41"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Agnostic</w:t>
            </w:r>
          </w:p>
        </w:tc>
        <w:tc>
          <w:tcPr>
            <w:tcW w:w="0" w:type="auto"/>
            <w:hideMark/>
          </w:tcPr>
          <w:p w14:paraId="714F2D15"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Not sure—could be nature or something higher</w:t>
            </w:r>
          </w:p>
        </w:tc>
        <w:tc>
          <w:tcPr>
            <w:tcW w:w="0" w:type="auto"/>
            <w:hideMark/>
          </w:tcPr>
          <w:p w14:paraId="058180DC"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Death is unknown; maybe the end</w:t>
            </w:r>
            <w:r>
              <w:rPr>
                <w:rFonts w:ascii="Garamond" w:hAnsi="Garamond" w:cs="Times New Roman"/>
                <w:sz w:val="24"/>
                <w:szCs w:val="24"/>
              </w:rPr>
              <w:t>,</w:t>
            </w:r>
            <w:r w:rsidRPr="00C87B6E">
              <w:rPr>
                <w:rFonts w:ascii="Garamond" w:hAnsi="Garamond" w:cs="Times New Roman"/>
                <w:sz w:val="24"/>
                <w:szCs w:val="24"/>
              </w:rPr>
              <w:t xml:space="preserve"> or maybe not</w:t>
            </w:r>
          </w:p>
        </w:tc>
      </w:tr>
      <w:tr w:rsidR="00EB2426" w:rsidRPr="00C87B6E" w14:paraId="09338969" w14:textId="77777777" w:rsidTr="007702D2">
        <w:tc>
          <w:tcPr>
            <w:tcW w:w="0" w:type="auto"/>
            <w:hideMark/>
          </w:tcPr>
          <w:p w14:paraId="2E824DE7"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lastRenderedPageBreak/>
              <w:t>Theist</w:t>
            </w:r>
          </w:p>
        </w:tc>
        <w:tc>
          <w:tcPr>
            <w:tcW w:w="0" w:type="auto"/>
            <w:hideMark/>
          </w:tcPr>
          <w:p w14:paraId="57F36704"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God created us for a purpose (worship, test, grow)</w:t>
            </w:r>
          </w:p>
        </w:tc>
        <w:tc>
          <w:tcPr>
            <w:tcW w:w="0" w:type="auto"/>
            <w:hideMark/>
          </w:tcPr>
          <w:p w14:paraId="2FC3E4F6"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To return to God and be judged for the afterlife</w:t>
            </w:r>
          </w:p>
        </w:tc>
      </w:tr>
    </w:tbl>
    <w:p w14:paraId="192B4508"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 xml:space="preserve">Final Thoughts </w:t>
      </w:r>
    </w:p>
    <w:p w14:paraId="2C040D1D" w14:textId="0E9519F5" w:rsidR="00EB2426" w:rsidRPr="00C87B6E" w:rsidRDefault="00EB2426">
      <w:pPr>
        <w:pStyle w:val="ListParagraph"/>
        <w:numPr>
          <w:ilvl w:val="0"/>
          <w:numId w:val="13"/>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Theists</w:t>
      </w:r>
      <w:r w:rsidRPr="00C87B6E">
        <w:rPr>
          <w:rFonts w:ascii="Garamond" w:hAnsi="Garamond" w:cs="Times New Roman"/>
          <w:sz w:val="24"/>
          <w:szCs w:val="24"/>
        </w:rPr>
        <w:t xml:space="preserve"> say: </w:t>
      </w:r>
      <w:r w:rsidR="00E70324">
        <w:rPr>
          <w:rFonts w:ascii="Garamond" w:hAnsi="Garamond" w:cs="Times New Roman"/>
          <w:sz w:val="24"/>
          <w:szCs w:val="24"/>
        </w:rPr>
        <w:t>“</w:t>
      </w:r>
      <w:r w:rsidRPr="00C87B6E">
        <w:rPr>
          <w:rFonts w:ascii="Garamond" w:hAnsi="Garamond" w:cs="Times New Roman"/>
          <w:sz w:val="24"/>
          <w:szCs w:val="24"/>
        </w:rPr>
        <w:t>God made us. Life is a test. After death, comes forever.</w:t>
      </w:r>
      <w:r w:rsidR="00E70324">
        <w:rPr>
          <w:rFonts w:ascii="Garamond" w:hAnsi="Garamond" w:cs="Times New Roman"/>
          <w:sz w:val="24"/>
          <w:szCs w:val="24"/>
        </w:rPr>
        <w:t>”</w:t>
      </w:r>
    </w:p>
    <w:p w14:paraId="3277D6C5" w14:textId="49741D9D" w:rsidR="00EB2426" w:rsidRPr="00C87B6E" w:rsidRDefault="00EB2426">
      <w:pPr>
        <w:numPr>
          <w:ilvl w:val="0"/>
          <w:numId w:val="12"/>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Agnostics</w:t>
      </w:r>
      <w:r w:rsidRPr="00C87B6E">
        <w:rPr>
          <w:rFonts w:ascii="Garamond" w:hAnsi="Garamond" w:cs="Times New Roman"/>
          <w:sz w:val="24"/>
          <w:szCs w:val="24"/>
        </w:rPr>
        <w:t xml:space="preserve"> say: </w:t>
      </w:r>
      <w:r w:rsidR="00E70324">
        <w:rPr>
          <w:rFonts w:ascii="Garamond" w:hAnsi="Garamond" w:cs="Times New Roman"/>
          <w:sz w:val="24"/>
          <w:szCs w:val="24"/>
        </w:rPr>
        <w:t>“</w:t>
      </w:r>
      <w:r w:rsidRPr="00C87B6E">
        <w:rPr>
          <w:rFonts w:ascii="Garamond" w:hAnsi="Garamond" w:cs="Times New Roman"/>
          <w:sz w:val="24"/>
          <w:szCs w:val="24"/>
        </w:rPr>
        <w:t>We</w:t>
      </w:r>
      <w:r w:rsidR="00E70324">
        <w:rPr>
          <w:rFonts w:ascii="Garamond" w:hAnsi="Garamond" w:cs="Times New Roman"/>
          <w:sz w:val="24"/>
          <w:szCs w:val="24"/>
        </w:rPr>
        <w:t>’</w:t>
      </w:r>
      <w:r w:rsidRPr="00C87B6E">
        <w:rPr>
          <w:rFonts w:ascii="Garamond" w:hAnsi="Garamond" w:cs="Times New Roman"/>
          <w:sz w:val="24"/>
          <w:szCs w:val="24"/>
        </w:rPr>
        <w:t>re not sure. We</w:t>
      </w:r>
      <w:r w:rsidR="00E70324">
        <w:rPr>
          <w:rFonts w:ascii="Garamond" w:hAnsi="Garamond" w:cs="Times New Roman"/>
          <w:sz w:val="24"/>
          <w:szCs w:val="24"/>
        </w:rPr>
        <w:t>’</w:t>
      </w:r>
      <w:r w:rsidRPr="00C87B6E">
        <w:rPr>
          <w:rFonts w:ascii="Garamond" w:hAnsi="Garamond" w:cs="Times New Roman"/>
          <w:sz w:val="24"/>
          <w:szCs w:val="24"/>
        </w:rPr>
        <w:t>re here now. Maybe there</w:t>
      </w:r>
      <w:r w:rsidR="00E70324">
        <w:rPr>
          <w:rFonts w:ascii="Garamond" w:hAnsi="Garamond" w:cs="Times New Roman"/>
          <w:sz w:val="24"/>
          <w:szCs w:val="24"/>
        </w:rPr>
        <w:t>’</w:t>
      </w:r>
      <w:r w:rsidRPr="00C87B6E">
        <w:rPr>
          <w:rFonts w:ascii="Garamond" w:hAnsi="Garamond" w:cs="Times New Roman"/>
          <w:sz w:val="24"/>
          <w:szCs w:val="24"/>
        </w:rPr>
        <w:t>s more, maybe not.</w:t>
      </w:r>
      <w:r w:rsidR="00E70324">
        <w:rPr>
          <w:rFonts w:ascii="Garamond" w:hAnsi="Garamond" w:cs="Times New Roman"/>
          <w:sz w:val="24"/>
          <w:szCs w:val="24"/>
        </w:rPr>
        <w:t>”</w:t>
      </w:r>
    </w:p>
    <w:p w14:paraId="3A77171D" w14:textId="64E5D74E" w:rsidR="00EB2426" w:rsidRPr="00C87B6E" w:rsidRDefault="00EB2426">
      <w:pPr>
        <w:numPr>
          <w:ilvl w:val="0"/>
          <w:numId w:val="12"/>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Atheists</w:t>
      </w:r>
      <w:r w:rsidRPr="00C87B6E">
        <w:rPr>
          <w:rFonts w:ascii="Garamond" w:hAnsi="Garamond" w:cs="Times New Roman"/>
          <w:sz w:val="24"/>
          <w:szCs w:val="24"/>
        </w:rPr>
        <w:t xml:space="preserve"> say: </w:t>
      </w:r>
      <w:r w:rsidR="00E70324">
        <w:rPr>
          <w:rFonts w:ascii="Garamond" w:hAnsi="Garamond" w:cs="Times New Roman"/>
          <w:sz w:val="24"/>
          <w:szCs w:val="24"/>
        </w:rPr>
        <w:t>“</w:t>
      </w:r>
      <w:r w:rsidRPr="00C87B6E">
        <w:rPr>
          <w:rFonts w:ascii="Garamond" w:hAnsi="Garamond" w:cs="Times New Roman"/>
          <w:sz w:val="24"/>
          <w:szCs w:val="24"/>
        </w:rPr>
        <w:t>We came from nature. Let</w:t>
      </w:r>
      <w:r w:rsidR="00E70324">
        <w:rPr>
          <w:rFonts w:ascii="Garamond" w:hAnsi="Garamond" w:cs="Times New Roman"/>
          <w:sz w:val="24"/>
          <w:szCs w:val="24"/>
        </w:rPr>
        <w:t>’</w:t>
      </w:r>
      <w:r w:rsidRPr="00C87B6E">
        <w:rPr>
          <w:rFonts w:ascii="Garamond" w:hAnsi="Garamond" w:cs="Times New Roman"/>
          <w:sz w:val="24"/>
          <w:szCs w:val="24"/>
        </w:rPr>
        <w:t>s live well now, because this life is all we have.</w:t>
      </w:r>
      <w:r w:rsidR="00E70324">
        <w:rPr>
          <w:rFonts w:ascii="Garamond" w:hAnsi="Garamond" w:cs="Times New Roman"/>
          <w:sz w:val="24"/>
          <w:szCs w:val="24"/>
        </w:rPr>
        <w:t>”</w:t>
      </w:r>
    </w:p>
    <w:p w14:paraId="05BE7B52"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Darwinism</w:t>
      </w:r>
    </w:p>
    <w:p w14:paraId="778DACB6"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Darwinism</w:t>
      </w:r>
      <w:r w:rsidRPr="00C87B6E">
        <w:rPr>
          <w:rFonts w:ascii="Garamond" w:hAnsi="Garamond" w:cs="Times New Roman"/>
          <w:sz w:val="24"/>
          <w:szCs w:val="24"/>
        </w:rPr>
        <w:t xml:space="preserve"> is the idea that all living things, including humans, changed slowly over a long time through a process called </w:t>
      </w:r>
      <w:r w:rsidRPr="00C87B6E">
        <w:rPr>
          <w:rFonts w:ascii="Garamond" w:hAnsi="Garamond" w:cs="Times New Roman"/>
          <w:b/>
          <w:bCs/>
          <w:sz w:val="24"/>
          <w:szCs w:val="24"/>
        </w:rPr>
        <w:t>evolution by natural selection</w:t>
      </w:r>
      <w:r w:rsidRPr="00C87B6E">
        <w:rPr>
          <w:rFonts w:ascii="Garamond" w:hAnsi="Garamond" w:cs="Times New Roman"/>
          <w:sz w:val="24"/>
          <w:szCs w:val="24"/>
        </w:rPr>
        <w:t xml:space="preserve">. This idea comes from </w:t>
      </w:r>
      <w:r w:rsidRPr="00C87B6E">
        <w:rPr>
          <w:rFonts w:ascii="Garamond" w:hAnsi="Garamond" w:cs="Times New Roman"/>
          <w:b/>
          <w:bCs/>
          <w:sz w:val="24"/>
          <w:szCs w:val="24"/>
        </w:rPr>
        <w:t>Charles Darwin</w:t>
      </w:r>
      <w:r w:rsidRPr="00C87B6E">
        <w:rPr>
          <w:rFonts w:ascii="Garamond" w:hAnsi="Garamond" w:cs="Times New Roman"/>
          <w:sz w:val="24"/>
          <w:szCs w:val="24"/>
        </w:rPr>
        <w:t>, a scientist in the 1800s.</w:t>
      </w:r>
    </w:p>
    <w:p w14:paraId="1127BD9A"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In simple words:</w:t>
      </w:r>
    </w:p>
    <w:p w14:paraId="3CA17D9C"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Darwinism says that:</w:t>
      </w:r>
    </w:p>
    <w:p w14:paraId="1A5C9A26" w14:textId="77777777" w:rsidR="00EB2426" w:rsidRPr="00C87B6E" w:rsidRDefault="00EB2426">
      <w:pPr>
        <w:numPr>
          <w:ilvl w:val="0"/>
          <w:numId w:val="21"/>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Living things are always a little different from each other.</w:t>
      </w:r>
    </w:p>
    <w:p w14:paraId="6D925A6D" w14:textId="77777777" w:rsidR="00EB2426" w:rsidRPr="00C87B6E" w:rsidRDefault="00EB2426">
      <w:pPr>
        <w:numPr>
          <w:ilvl w:val="0"/>
          <w:numId w:val="21"/>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Some of these differences help them survive better.</w:t>
      </w:r>
    </w:p>
    <w:p w14:paraId="22A3F166" w14:textId="77777777" w:rsidR="00EB2426" w:rsidRPr="00C87B6E" w:rsidRDefault="00EB2426">
      <w:pPr>
        <w:numPr>
          <w:ilvl w:val="0"/>
          <w:numId w:val="21"/>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 ones that survive have more babies.</w:t>
      </w:r>
    </w:p>
    <w:p w14:paraId="06709BD1" w14:textId="77777777" w:rsidR="00EB2426" w:rsidRPr="00C87B6E" w:rsidRDefault="00EB2426">
      <w:pPr>
        <w:numPr>
          <w:ilvl w:val="0"/>
          <w:numId w:val="21"/>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Over many generations, the helpful changes stay and grow stronger.</w:t>
      </w:r>
    </w:p>
    <w:p w14:paraId="29165886" w14:textId="77777777" w:rsidR="00EB2426" w:rsidRPr="00C87B6E" w:rsidRDefault="00EB2426">
      <w:pPr>
        <w:numPr>
          <w:ilvl w:val="0"/>
          <w:numId w:val="21"/>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This is how new kinds of animals and plants appear.</w:t>
      </w:r>
    </w:p>
    <w:p w14:paraId="594EDDFA"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Example:</w:t>
      </w:r>
    </w:p>
    <w:p w14:paraId="41A69CBB" w14:textId="6C7BD50C"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Imagine a group of birds. Some have slightly longer beaks. If long beaks help them get food better, those birds survive and have more chicks. Over time, more birds are born with long beaks. Eventually, the whole group has long beaks. That</w:t>
      </w:r>
      <w:r w:rsidR="00E70324">
        <w:rPr>
          <w:rFonts w:ascii="Garamond" w:hAnsi="Garamond" w:cs="Times New Roman"/>
          <w:sz w:val="24"/>
          <w:szCs w:val="24"/>
        </w:rPr>
        <w:t>’</w:t>
      </w:r>
      <w:r w:rsidRPr="00C87B6E">
        <w:rPr>
          <w:rFonts w:ascii="Garamond" w:hAnsi="Garamond" w:cs="Times New Roman"/>
          <w:sz w:val="24"/>
          <w:szCs w:val="24"/>
        </w:rPr>
        <w:t>s natural selection.</w:t>
      </w:r>
    </w:p>
    <w:p w14:paraId="2FD794C4"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Key Points:</w:t>
      </w:r>
    </w:p>
    <w:p w14:paraId="7C72ED14" w14:textId="77777777" w:rsidR="00EB2426" w:rsidRPr="00C87B6E" w:rsidRDefault="00EB2426">
      <w:pPr>
        <w:numPr>
          <w:ilvl w:val="0"/>
          <w:numId w:val="22"/>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Change happens slowly over time.</w:t>
      </w:r>
    </w:p>
    <w:p w14:paraId="5FFE1C36" w14:textId="2332227F" w:rsidR="00EB2426" w:rsidRPr="00C87B6E" w:rsidRDefault="00EB2426">
      <w:pPr>
        <w:numPr>
          <w:ilvl w:val="0"/>
          <w:numId w:val="22"/>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It</w:t>
      </w:r>
      <w:r w:rsidR="00E70324">
        <w:rPr>
          <w:rFonts w:ascii="Garamond" w:hAnsi="Garamond" w:cs="Times New Roman"/>
          <w:sz w:val="24"/>
          <w:szCs w:val="24"/>
        </w:rPr>
        <w:t>’</w:t>
      </w:r>
      <w:r w:rsidRPr="00C87B6E">
        <w:rPr>
          <w:rFonts w:ascii="Garamond" w:hAnsi="Garamond" w:cs="Times New Roman"/>
          <w:sz w:val="24"/>
          <w:szCs w:val="24"/>
        </w:rPr>
        <w:t>s based on survival and reproduction.</w:t>
      </w:r>
    </w:p>
    <w:p w14:paraId="328D3EE0" w14:textId="77777777" w:rsidR="00EB2426" w:rsidRPr="00C87B6E" w:rsidRDefault="00EB2426">
      <w:pPr>
        <w:numPr>
          <w:ilvl w:val="0"/>
          <w:numId w:val="22"/>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No one controls it—it just happens in nature.</w:t>
      </w:r>
    </w:p>
    <w:p w14:paraId="6FB1E97E" w14:textId="325C31BF"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So, </w:t>
      </w:r>
      <w:r w:rsidRPr="00C87B6E">
        <w:rPr>
          <w:rFonts w:ascii="Garamond" w:hAnsi="Garamond" w:cs="Times New Roman"/>
          <w:b/>
          <w:bCs/>
          <w:sz w:val="24"/>
          <w:szCs w:val="24"/>
        </w:rPr>
        <w:t>Darwinism</w:t>
      </w:r>
      <w:r w:rsidRPr="00C87B6E">
        <w:rPr>
          <w:rFonts w:ascii="Garamond" w:hAnsi="Garamond" w:cs="Times New Roman"/>
          <w:sz w:val="24"/>
          <w:szCs w:val="24"/>
        </w:rPr>
        <w:t xml:space="preserve"> is the belief that nature </w:t>
      </w:r>
      <w:r w:rsidR="00E70324">
        <w:rPr>
          <w:rFonts w:ascii="Garamond" w:hAnsi="Garamond" w:cs="Times New Roman"/>
          <w:sz w:val="24"/>
          <w:szCs w:val="24"/>
        </w:rPr>
        <w:t>“</w:t>
      </w:r>
      <w:r w:rsidRPr="00C87B6E">
        <w:rPr>
          <w:rFonts w:ascii="Garamond" w:hAnsi="Garamond" w:cs="Times New Roman"/>
          <w:sz w:val="24"/>
          <w:szCs w:val="24"/>
        </w:rPr>
        <w:t>selects</w:t>
      </w:r>
      <w:r w:rsidR="00E70324">
        <w:rPr>
          <w:rFonts w:ascii="Garamond" w:hAnsi="Garamond" w:cs="Times New Roman"/>
          <w:sz w:val="24"/>
          <w:szCs w:val="24"/>
        </w:rPr>
        <w:t>”</w:t>
      </w:r>
      <w:r w:rsidRPr="00C87B6E">
        <w:rPr>
          <w:rFonts w:ascii="Garamond" w:hAnsi="Garamond" w:cs="Times New Roman"/>
          <w:sz w:val="24"/>
          <w:szCs w:val="24"/>
        </w:rPr>
        <w:t xml:space="preserve"> the best traits, and that</w:t>
      </w:r>
      <w:r w:rsidR="00E70324">
        <w:rPr>
          <w:rFonts w:ascii="Garamond" w:hAnsi="Garamond" w:cs="Times New Roman"/>
          <w:sz w:val="24"/>
          <w:szCs w:val="24"/>
        </w:rPr>
        <w:t>’</w:t>
      </w:r>
      <w:r w:rsidRPr="00C87B6E">
        <w:rPr>
          <w:rFonts w:ascii="Garamond" w:hAnsi="Garamond" w:cs="Times New Roman"/>
          <w:sz w:val="24"/>
          <w:szCs w:val="24"/>
        </w:rPr>
        <w:t>s how all life has changed and developed over millions of years.</w:t>
      </w:r>
    </w:p>
    <w:p w14:paraId="4B53728F" w14:textId="77777777" w:rsidR="00750432" w:rsidRDefault="00750432" w:rsidP="00EB2426">
      <w:pPr>
        <w:spacing w:before="120" w:after="0" w:line="240" w:lineRule="auto"/>
        <w:jc w:val="thaiDistribute"/>
        <w:rPr>
          <w:rFonts w:ascii="Garamond" w:hAnsi="Garamond" w:cs="Times New Roman"/>
          <w:b/>
          <w:bCs/>
          <w:sz w:val="24"/>
          <w:szCs w:val="24"/>
        </w:rPr>
      </w:pPr>
    </w:p>
    <w:p w14:paraId="1454F166" w14:textId="3E4DBB21"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Did Darwin Say We Evolved from Apes?</w:t>
      </w:r>
    </w:p>
    <w:p w14:paraId="19BD84AA"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Not exactly.</w:t>
      </w:r>
    </w:p>
    <w:p w14:paraId="1697207D" w14:textId="46EE0590"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Charles Darwin did </w:t>
      </w:r>
      <w:r w:rsidRPr="00C87B6E">
        <w:rPr>
          <w:rFonts w:ascii="Garamond" w:hAnsi="Garamond" w:cs="Times New Roman"/>
          <w:b/>
          <w:bCs/>
          <w:sz w:val="24"/>
          <w:szCs w:val="24"/>
        </w:rPr>
        <w:t xml:space="preserve">not say that humans evolved </w:t>
      </w:r>
      <w:r w:rsidRPr="00C87B6E">
        <w:rPr>
          <w:rFonts w:ascii="Garamond" w:hAnsi="Garamond" w:cs="Times New Roman"/>
          <w:b/>
          <w:bCs/>
          <w:i/>
          <w:iCs/>
          <w:sz w:val="24"/>
          <w:szCs w:val="24"/>
        </w:rPr>
        <w:t>from</w:t>
      </w:r>
      <w:r w:rsidRPr="00C87B6E">
        <w:rPr>
          <w:rFonts w:ascii="Garamond" w:hAnsi="Garamond" w:cs="Times New Roman"/>
          <w:b/>
          <w:bCs/>
          <w:sz w:val="24"/>
          <w:szCs w:val="24"/>
        </w:rPr>
        <w:t xml:space="preserve"> apes like chimpanzees or gorillas</w:t>
      </w:r>
      <w:r w:rsidRPr="00C87B6E">
        <w:rPr>
          <w:rFonts w:ascii="Garamond" w:hAnsi="Garamond" w:cs="Times New Roman"/>
          <w:sz w:val="24"/>
          <w:szCs w:val="24"/>
        </w:rPr>
        <w:t xml:space="preserve">. What he said in his famous book </w:t>
      </w:r>
      <w:r w:rsidR="00E70324">
        <w:rPr>
          <w:rFonts w:ascii="Garamond" w:hAnsi="Garamond" w:cs="Times New Roman"/>
          <w:i/>
          <w:iCs/>
          <w:sz w:val="24"/>
          <w:szCs w:val="24"/>
        </w:rPr>
        <w:t>“</w:t>
      </w:r>
      <w:r w:rsidRPr="00C87B6E">
        <w:rPr>
          <w:rFonts w:ascii="Garamond" w:hAnsi="Garamond" w:cs="Times New Roman"/>
          <w:i/>
          <w:iCs/>
          <w:sz w:val="24"/>
          <w:szCs w:val="24"/>
        </w:rPr>
        <w:t>The Descent of Man</w:t>
      </w:r>
      <w:r w:rsidR="00E70324">
        <w:rPr>
          <w:rFonts w:ascii="Garamond" w:hAnsi="Garamond" w:cs="Times New Roman"/>
          <w:i/>
          <w:iCs/>
          <w:sz w:val="24"/>
          <w:szCs w:val="24"/>
        </w:rPr>
        <w:t>”</w:t>
      </w:r>
      <w:r w:rsidRPr="00C87B6E">
        <w:rPr>
          <w:rFonts w:ascii="Garamond" w:hAnsi="Garamond" w:cs="Times New Roman"/>
          <w:sz w:val="24"/>
          <w:szCs w:val="24"/>
        </w:rPr>
        <w:t xml:space="preserve"> (1871) is that </w:t>
      </w:r>
      <w:r w:rsidRPr="00C87B6E">
        <w:rPr>
          <w:rFonts w:ascii="Garamond" w:hAnsi="Garamond" w:cs="Times New Roman"/>
          <w:b/>
          <w:bCs/>
          <w:sz w:val="24"/>
          <w:szCs w:val="24"/>
        </w:rPr>
        <w:t xml:space="preserve">humans and apes share a </w:t>
      </w:r>
      <w:r w:rsidRPr="00C87B6E">
        <w:rPr>
          <w:rFonts w:ascii="Garamond" w:hAnsi="Garamond" w:cs="Times New Roman"/>
          <w:b/>
          <w:bCs/>
          <w:i/>
          <w:iCs/>
          <w:sz w:val="24"/>
          <w:szCs w:val="24"/>
        </w:rPr>
        <w:t>common ancestor</w:t>
      </w:r>
      <w:r w:rsidRPr="00C87B6E">
        <w:rPr>
          <w:rFonts w:ascii="Garamond" w:hAnsi="Garamond" w:cs="Times New Roman"/>
          <w:sz w:val="24"/>
          <w:szCs w:val="24"/>
        </w:rPr>
        <w:t>.</w:t>
      </w:r>
    </w:p>
    <w:p w14:paraId="3EC60DC3"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This means:</w:t>
      </w:r>
    </w:p>
    <w:p w14:paraId="4F0ACE13" w14:textId="497E1E52" w:rsidR="00EB2426"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 long time ago, there was a species that wasn</w:t>
      </w:r>
      <w:r w:rsidR="00E70324">
        <w:rPr>
          <w:rFonts w:ascii="Garamond" w:hAnsi="Garamond" w:cs="Times New Roman"/>
          <w:sz w:val="24"/>
          <w:szCs w:val="24"/>
        </w:rPr>
        <w:t>’</w:t>
      </w:r>
      <w:r w:rsidRPr="00C87B6E">
        <w:rPr>
          <w:rFonts w:ascii="Garamond" w:hAnsi="Garamond" w:cs="Times New Roman"/>
          <w:sz w:val="24"/>
          <w:szCs w:val="24"/>
        </w:rPr>
        <w:t>t human or ape, but over many generations, it slowly gave rise to two different branches:</w:t>
      </w:r>
    </w:p>
    <w:p w14:paraId="586B719D" w14:textId="77777777" w:rsidR="00E70324" w:rsidRPr="00C87B6E" w:rsidRDefault="00E70324" w:rsidP="00EB2426">
      <w:pPr>
        <w:spacing w:before="120" w:after="0" w:line="240" w:lineRule="auto"/>
        <w:jc w:val="thaiDistribute"/>
        <w:rPr>
          <w:rFonts w:ascii="Garamond" w:hAnsi="Garamond" w:cs="Times New Roman"/>
          <w:sz w:val="24"/>
          <w:szCs w:val="24"/>
        </w:rPr>
      </w:pPr>
    </w:p>
    <w:p w14:paraId="6C909FBE" w14:textId="77777777" w:rsidR="00EB2426" w:rsidRPr="00C87B6E" w:rsidRDefault="00EB2426">
      <w:pPr>
        <w:numPr>
          <w:ilvl w:val="0"/>
          <w:numId w:val="14"/>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lastRenderedPageBreak/>
        <w:t>One led to modern humans.</w:t>
      </w:r>
    </w:p>
    <w:p w14:paraId="034D2AFF" w14:textId="77777777" w:rsidR="00EB2426" w:rsidRPr="00C87B6E" w:rsidRDefault="00EB2426">
      <w:pPr>
        <w:numPr>
          <w:ilvl w:val="0"/>
          <w:numId w:val="14"/>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One led to modern apes like chimps and gorillas.</w:t>
      </w:r>
    </w:p>
    <w:p w14:paraId="42772C90" w14:textId="622E0571"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Darwin</w:t>
      </w:r>
      <w:r w:rsidR="00E70324">
        <w:rPr>
          <w:rFonts w:ascii="Garamond" w:hAnsi="Garamond" w:cs="Times New Roman"/>
          <w:b/>
          <w:bCs/>
          <w:sz w:val="24"/>
          <w:szCs w:val="24"/>
        </w:rPr>
        <w:t>’</w:t>
      </w:r>
      <w:r w:rsidRPr="00C87B6E">
        <w:rPr>
          <w:rFonts w:ascii="Garamond" w:hAnsi="Garamond" w:cs="Times New Roman"/>
          <w:b/>
          <w:bCs/>
          <w:sz w:val="24"/>
          <w:szCs w:val="24"/>
        </w:rPr>
        <w:t xml:space="preserve">s Reasoning </w:t>
      </w:r>
    </w:p>
    <w:p w14:paraId="70F5656E"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Darwin used the idea of </w:t>
      </w:r>
      <w:r w:rsidRPr="00C87B6E">
        <w:rPr>
          <w:rFonts w:ascii="Garamond" w:hAnsi="Garamond" w:cs="Times New Roman"/>
          <w:b/>
          <w:bCs/>
          <w:sz w:val="24"/>
          <w:szCs w:val="24"/>
        </w:rPr>
        <w:t>natural selection</w:t>
      </w:r>
      <w:r w:rsidRPr="00C87B6E">
        <w:rPr>
          <w:rFonts w:ascii="Garamond" w:hAnsi="Garamond" w:cs="Times New Roman"/>
          <w:sz w:val="24"/>
          <w:szCs w:val="24"/>
        </w:rPr>
        <w:t>, which means:</w:t>
      </w:r>
    </w:p>
    <w:p w14:paraId="11412AFE" w14:textId="77777777" w:rsidR="00EB2426" w:rsidRPr="00C87B6E" w:rsidRDefault="00EB2426">
      <w:pPr>
        <w:numPr>
          <w:ilvl w:val="0"/>
          <w:numId w:val="15"/>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Creatures that have helpful traits (like stronger legs, smarter brains) are more likely to survive and have children.</w:t>
      </w:r>
    </w:p>
    <w:p w14:paraId="0C1B19D5" w14:textId="77777777" w:rsidR="00EB2426" w:rsidRPr="00C87B6E" w:rsidRDefault="00EB2426">
      <w:pPr>
        <w:numPr>
          <w:ilvl w:val="0"/>
          <w:numId w:val="15"/>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Over a long time, small changes build up and create new species.</w:t>
      </w:r>
    </w:p>
    <w:p w14:paraId="06BAC5C4"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He looked at:</w:t>
      </w:r>
    </w:p>
    <w:p w14:paraId="4641AB52" w14:textId="77777777" w:rsidR="00EB2426" w:rsidRPr="00C87B6E" w:rsidRDefault="00EB2426">
      <w:pPr>
        <w:numPr>
          <w:ilvl w:val="0"/>
          <w:numId w:val="16"/>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Similarities in </w:t>
      </w:r>
      <w:r w:rsidRPr="00C87B6E">
        <w:rPr>
          <w:rFonts w:ascii="Garamond" w:hAnsi="Garamond" w:cs="Times New Roman"/>
          <w:b/>
          <w:bCs/>
          <w:sz w:val="24"/>
          <w:szCs w:val="24"/>
        </w:rPr>
        <w:t>bones</w:t>
      </w:r>
      <w:r w:rsidRPr="00C87B6E">
        <w:rPr>
          <w:rFonts w:ascii="Garamond" w:hAnsi="Garamond" w:cs="Times New Roman"/>
          <w:sz w:val="24"/>
          <w:szCs w:val="24"/>
        </w:rPr>
        <w:t xml:space="preserve">, </w:t>
      </w:r>
      <w:r w:rsidRPr="00C87B6E">
        <w:rPr>
          <w:rFonts w:ascii="Garamond" w:hAnsi="Garamond" w:cs="Times New Roman"/>
          <w:b/>
          <w:bCs/>
          <w:sz w:val="24"/>
          <w:szCs w:val="24"/>
        </w:rPr>
        <w:t>hands</w:t>
      </w:r>
      <w:r w:rsidRPr="00C87B6E">
        <w:rPr>
          <w:rFonts w:ascii="Garamond" w:hAnsi="Garamond" w:cs="Times New Roman"/>
          <w:sz w:val="24"/>
          <w:szCs w:val="24"/>
        </w:rPr>
        <w:t xml:space="preserve">, and </w:t>
      </w:r>
      <w:r w:rsidRPr="00C87B6E">
        <w:rPr>
          <w:rFonts w:ascii="Garamond" w:hAnsi="Garamond" w:cs="Times New Roman"/>
          <w:b/>
          <w:bCs/>
          <w:sz w:val="24"/>
          <w:szCs w:val="24"/>
        </w:rPr>
        <w:t>faces</w:t>
      </w:r>
      <w:r w:rsidRPr="00C87B6E">
        <w:rPr>
          <w:rFonts w:ascii="Garamond" w:hAnsi="Garamond" w:cs="Times New Roman"/>
          <w:sz w:val="24"/>
          <w:szCs w:val="24"/>
        </w:rPr>
        <w:t xml:space="preserve"> of apes and humans.</w:t>
      </w:r>
    </w:p>
    <w:p w14:paraId="60564EB1" w14:textId="77777777" w:rsidR="00EB2426" w:rsidRPr="00C87B6E" w:rsidRDefault="00EB2426">
      <w:pPr>
        <w:numPr>
          <w:ilvl w:val="0"/>
          <w:numId w:val="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Fossils</w:t>
      </w:r>
      <w:r w:rsidRPr="00C87B6E">
        <w:rPr>
          <w:rFonts w:ascii="Garamond" w:hAnsi="Garamond" w:cs="Times New Roman"/>
          <w:sz w:val="24"/>
          <w:szCs w:val="24"/>
        </w:rPr>
        <w:t xml:space="preserve"> showing ancient creatures that had traits of both apes and humans.</w:t>
      </w:r>
    </w:p>
    <w:p w14:paraId="6A15B756" w14:textId="77777777" w:rsidR="00EB2426" w:rsidRPr="00C87B6E" w:rsidRDefault="00EB2426">
      <w:pPr>
        <w:numPr>
          <w:ilvl w:val="0"/>
          <w:numId w:val="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Human embryos</w:t>
      </w:r>
      <w:r w:rsidRPr="00C87B6E">
        <w:rPr>
          <w:rFonts w:ascii="Garamond" w:hAnsi="Garamond" w:cs="Times New Roman"/>
          <w:sz w:val="24"/>
          <w:szCs w:val="24"/>
        </w:rPr>
        <w:t xml:space="preserve"> that look like animal embryos in the early stages.</w:t>
      </w:r>
    </w:p>
    <w:p w14:paraId="5E2752AE" w14:textId="77777777" w:rsidR="00EB2426" w:rsidRPr="00C87B6E" w:rsidRDefault="00EB2426">
      <w:pPr>
        <w:numPr>
          <w:ilvl w:val="0"/>
          <w:numId w:val="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Behavior and intelligence</w:t>
      </w:r>
      <w:r w:rsidRPr="00C87B6E">
        <w:rPr>
          <w:rFonts w:ascii="Garamond" w:hAnsi="Garamond" w:cs="Times New Roman"/>
          <w:sz w:val="24"/>
          <w:szCs w:val="24"/>
        </w:rPr>
        <w:t xml:space="preserve"> of animals compared to humans.</w:t>
      </w:r>
    </w:p>
    <w:p w14:paraId="259BC164"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So, he believed that humans </w:t>
      </w:r>
      <w:r w:rsidRPr="00C87B6E">
        <w:rPr>
          <w:rFonts w:ascii="Garamond" w:hAnsi="Garamond" w:cs="Times New Roman"/>
          <w:i/>
          <w:iCs/>
          <w:sz w:val="24"/>
          <w:szCs w:val="24"/>
        </w:rPr>
        <w:t>gradually evolved</w:t>
      </w:r>
      <w:r w:rsidRPr="00C87B6E">
        <w:rPr>
          <w:rFonts w:ascii="Garamond" w:hAnsi="Garamond" w:cs="Times New Roman"/>
          <w:sz w:val="24"/>
          <w:szCs w:val="24"/>
        </w:rPr>
        <w:t xml:space="preserve"> from simpler life forms over millions of years through this process.</w:t>
      </w:r>
    </w:p>
    <w:p w14:paraId="6356ED8C" w14:textId="2D131F86"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Refuting Darwin</w:t>
      </w:r>
      <w:r w:rsidR="00E70324">
        <w:rPr>
          <w:rFonts w:ascii="Garamond" w:hAnsi="Garamond" w:cs="Times New Roman"/>
          <w:b/>
          <w:bCs/>
          <w:sz w:val="24"/>
          <w:szCs w:val="24"/>
        </w:rPr>
        <w:t>’</w:t>
      </w:r>
      <w:r w:rsidRPr="00C87B6E">
        <w:rPr>
          <w:rFonts w:ascii="Garamond" w:hAnsi="Garamond" w:cs="Times New Roman"/>
          <w:b/>
          <w:bCs/>
          <w:sz w:val="24"/>
          <w:szCs w:val="24"/>
        </w:rPr>
        <w:t>s Idea from a Practical Islamic Perspective</w:t>
      </w:r>
    </w:p>
    <w:p w14:paraId="18E3F3FF" w14:textId="7CA4E93C"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Islam has a very clear view of human creation. Here</w:t>
      </w:r>
      <w:r w:rsidR="00E70324">
        <w:rPr>
          <w:rFonts w:ascii="Garamond" w:hAnsi="Garamond" w:cs="Times New Roman"/>
          <w:sz w:val="24"/>
          <w:szCs w:val="24"/>
        </w:rPr>
        <w:t>’</w:t>
      </w:r>
      <w:r w:rsidRPr="00C87B6E">
        <w:rPr>
          <w:rFonts w:ascii="Garamond" w:hAnsi="Garamond" w:cs="Times New Roman"/>
          <w:sz w:val="24"/>
          <w:szCs w:val="24"/>
        </w:rPr>
        <w:t>s how Islam addresses this:</w:t>
      </w:r>
    </w:p>
    <w:p w14:paraId="7C1432D5"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1. Humans Were Created Differently</w:t>
      </w:r>
    </w:p>
    <w:p w14:paraId="2DEF143C" w14:textId="2983313B"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The Qur</w:t>
      </w:r>
      <w:r w:rsidR="00E70324">
        <w:rPr>
          <w:rFonts w:ascii="Garamond" w:hAnsi="Garamond" w:cs="Times New Roman"/>
          <w:b/>
          <w:bCs/>
          <w:sz w:val="24"/>
          <w:szCs w:val="24"/>
        </w:rPr>
        <w:t>’</w:t>
      </w:r>
      <w:r w:rsidRPr="00C87B6E">
        <w:rPr>
          <w:rFonts w:ascii="Garamond" w:hAnsi="Garamond" w:cs="Times New Roman"/>
          <w:b/>
          <w:bCs/>
          <w:sz w:val="24"/>
          <w:szCs w:val="24"/>
        </w:rPr>
        <w:t>an says:</w:t>
      </w:r>
    </w:p>
    <w:p w14:paraId="47E80934" w14:textId="1CF58DD4"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 xml:space="preserve">He created him (Adam) from clay, and then He said to him, </w:t>
      </w:r>
      <w:r>
        <w:rPr>
          <w:rFonts w:ascii="Garamond" w:hAnsi="Garamond" w:cs="Times New Roman"/>
          <w:sz w:val="24"/>
          <w:szCs w:val="24"/>
        </w:rPr>
        <w:t>‘</w:t>
      </w:r>
      <w:r w:rsidR="00EB2426" w:rsidRPr="00C87B6E">
        <w:rPr>
          <w:rFonts w:ascii="Garamond" w:hAnsi="Garamond" w:cs="Times New Roman"/>
          <w:sz w:val="24"/>
          <w:szCs w:val="24"/>
        </w:rPr>
        <w:t>Be!</w:t>
      </w:r>
      <w:r>
        <w:rPr>
          <w:rFonts w:ascii="Garamond" w:hAnsi="Garamond" w:cs="Times New Roman"/>
          <w:sz w:val="24"/>
          <w:szCs w:val="24"/>
        </w:rPr>
        <w:t>’</w:t>
      </w:r>
      <w:r w:rsidR="00EB2426" w:rsidRPr="00C87B6E">
        <w:rPr>
          <w:rFonts w:ascii="Garamond" w:hAnsi="Garamond" w:cs="Times New Roman"/>
          <w:sz w:val="24"/>
          <w:szCs w:val="24"/>
        </w:rPr>
        <w:t xml:space="preserve"> and he was.</w:t>
      </w:r>
      <w:r>
        <w:rPr>
          <w:rFonts w:ascii="Garamond" w:hAnsi="Garamond" w:cs="Times New Roman"/>
          <w:sz w:val="24"/>
          <w:szCs w:val="24"/>
        </w:rPr>
        <w:t>”</w:t>
      </w:r>
      <w:r w:rsidR="00EB2426" w:rsidRPr="00C87B6E">
        <w:rPr>
          <w:rFonts w:ascii="Garamond" w:hAnsi="Garamond" w:cs="Times New Roman"/>
          <w:sz w:val="24"/>
          <w:szCs w:val="24"/>
        </w:rPr>
        <w:br/>
        <w:t>(</w:t>
      </w:r>
      <w:r w:rsidR="00EB2426" w:rsidRPr="00C87B6E">
        <w:rPr>
          <w:rFonts w:ascii="Garamond" w:hAnsi="Garamond" w:cs="Times New Roman"/>
          <w:b/>
          <w:bCs/>
          <w:sz w:val="24"/>
          <w:szCs w:val="24"/>
        </w:rPr>
        <w:t>Surah Al-Imran 3:59</w:t>
      </w:r>
      <w:r w:rsidR="00EB2426" w:rsidRPr="00C87B6E">
        <w:rPr>
          <w:rFonts w:ascii="Garamond" w:hAnsi="Garamond" w:cs="Times New Roman"/>
          <w:sz w:val="24"/>
          <w:szCs w:val="24"/>
        </w:rPr>
        <w:t>)</w:t>
      </w:r>
    </w:p>
    <w:p w14:paraId="2BB5EDB4"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Meaning:</w:t>
      </w:r>
      <w:r w:rsidRPr="00C87B6E">
        <w:rPr>
          <w:rFonts w:ascii="Garamond" w:hAnsi="Garamond" w:cs="Times New Roman"/>
          <w:sz w:val="24"/>
          <w:szCs w:val="24"/>
        </w:rPr>
        <w:t xml:space="preserve"> Allah created Adam </w:t>
      </w:r>
      <w:r w:rsidRPr="00C87B6E">
        <w:rPr>
          <w:rFonts w:ascii="Garamond" w:hAnsi="Garamond" w:cs="Times New Roman"/>
          <w:b/>
          <w:bCs/>
          <w:sz w:val="24"/>
          <w:szCs w:val="24"/>
        </w:rPr>
        <w:t>directly</w:t>
      </w:r>
      <w:r w:rsidRPr="00C87B6E">
        <w:rPr>
          <w:rFonts w:ascii="Garamond" w:hAnsi="Garamond" w:cs="Times New Roman"/>
          <w:sz w:val="24"/>
          <w:szCs w:val="24"/>
        </w:rPr>
        <w:t>, not from animals or by a long process of evolution.</w:t>
      </w:r>
    </w:p>
    <w:p w14:paraId="7D6CD5BF"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2. Humans Have a Special Soul</w:t>
      </w:r>
    </w:p>
    <w:p w14:paraId="53510BE7"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In Islam:</w:t>
      </w:r>
    </w:p>
    <w:p w14:paraId="67427F26" w14:textId="77777777" w:rsidR="00EB2426" w:rsidRPr="00C87B6E" w:rsidRDefault="00EB2426">
      <w:pPr>
        <w:numPr>
          <w:ilvl w:val="0"/>
          <w:numId w:val="17"/>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Adam was not just a physical being. Allah </w:t>
      </w:r>
      <w:r w:rsidRPr="00C87B6E">
        <w:rPr>
          <w:rFonts w:ascii="Garamond" w:hAnsi="Garamond" w:cs="Times New Roman"/>
          <w:b/>
          <w:bCs/>
          <w:sz w:val="24"/>
          <w:szCs w:val="24"/>
        </w:rPr>
        <w:t>breathed into him His spirit</w:t>
      </w:r>
      <w:r w:rsidRPr="00C87B6E">
        <w:rPr>
          <w:rFonts w:ascii="Garamond" w:hAnsi="Garamond" w:cs="Times New Roman"/>
          <w:sz w:val="24"/>
          <w:szCs w:val="24"/>
        </w:rPr>
        <w:t>.</w:t>
      </w:r>
    </w:p>
    <w:p w14:paraId="7D14B3A9" w14:textId="57697D3A"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And when I have fashioned him and breathed into him of My spirit, fall down before him in prostration</w:t>
      </w:r>
      <w:proofErr w:type="gramStart"/>
      <w:r w:rsidR="00EB2426" w:rsidRPr="00C87B6E">
        <w:rPr>
          <w:rFonts w:ascii="Garamond" w:hAnsi="Garamond" w:cs="Times New Roman"/>
          <w:sz w:val="24"/>
          <w:szCs w:val="24"/>
        </w:rPr>
        <w:t>.</w:t>
      </w:r>
      <w:r>
        <w:rPr>
          <w:rFonts w:ascii="Garamond" w:hAnsi="Garamond" w:cs="Times New Roman"/>
          <w:sz w:val="24"/>
          <w:szCs w:val="24"/>
        </w:rPr>
        <w:t>”</w:t>
      </w:r>
      <w:r w:rsidR="00EB2426" w:rsidRPr="00C87B6E">
        <w:rPr>
          <w:rFonts w:ascii="Garamond" w:hAnsi="Garamond" w:cs="Times New Roman"/>
          <w:sz w:val="24"/>
          <w:szCs w:val="24"/>
        </w:rPr>
        <w:t>(</w:t>
      </w:r>
      <w:proofErr w:type="gramEnd"/>
      <w:r w:rsidR="00EB2426" w:rsidRPr="00C87B6E">
        <w:rPr>
          <w:rFonts w:ascii="Garamond" w:hAnsi="Garamond" w:cs="Times New Roman"/>
          <w:i/>
          <w:iCs/>
          <w:sz w:val="24"/>
          <w:szCs w:val="24"/>
        </w:rPr>
        <w:t>Surah Sad</w:t>
      </w:r>
      <w:r w:rsidR="00EB2426" w:rsidRPr="00C87B6E">
        <w:rPr>
          <w:rFonts w:ascii="Garamond" w:hAnsi="Garamond" w:cs="Times New Roman"/>
          <w:sz w:val="24"/>
          <w:szCs w:val="24"/>
        </w:rPr>
        <w:t xml:space="preserve"> 38:72)</w:t>
      </w:r>
    </w:p>
    <w:p w14:paraId="1E3D58F3"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This shows that humans are </w:t>
      </w:r>
      <w:r w:rsidRPr="00C87B6E">
        <w:rPr>
          <w:rFonts w:ascii="Garamond" w:hAnsi="Garamond" w:cs="Times New Roman"/>
          <w:b/>
          <w:bCs/>
          <w:sz w:val="24"/>
          <w:szCs w:val="24"/>
        </w:rPr>
        <w:t>spiritually special</w:t>
      </w:r>
      <w:r w:rsidRPr="00C87B6E">
        <w:rPr>
          <w:rFonts w:ascii="Garamond" w:hAnsi="Garamond" w:cs="Times New Roman"/>
          <w:sz w:val="24"/>
          <w:szCs w:val="24"/>
        </w:rPr>
        <w:t>, not just advanced animals.</w:t>
      </w:r>
    </w:p>
    <w:p w14:paraId="328A342D"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3. Adam Was the First Human, Not an Evolved Animal</w:t>
      </w:r>
    </w:p>
    <w:p w14:paraId="7B006A47"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Islam teaches that:</w:t>
      </w:r>
    </w:p>
    <w:p w14:paraId="59FA0E04" w14:textId="77777777" w:rsidR="00EB2426" w:rsidRPr="00C87B6E" w:rsidRDefault="00EB2426">
      <w:pPr>
        <w:numPr>
          <w:ilvl w:val="0"/>
          <w:numId w:val="1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Adam and Eve were created as full humans.</w:t>
      </w:r>
    </w:p>
    <w:p w14:paraId="68F8A2C4" w14:textId="77777777" w:rsidR="00EB2426" w:rsidRPr="00C87B6E" w:rsidRDefault="00EB2426">
      <w:pPr>
        <w:numPr>
          <w:ilvl w:val="0"/>
          <w:numId w:val="1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They had </w:t>
      </w:r>
      <w:r w:rsidRPr="00C87B6E">
        <w:rPr>
          <w:rFonts w:ascii="Garamond" w:hAnsi="Garamond" w:cs="Times New Roman"/>
          <w:b/>
          <w:bCs/>
          <w:sz w:val="24"/>
          <w:szCs w:val="24"/>
        </w:rPr>
        <w:t>knowledge</w:t>
      </w:r>
      <w:r w:rsidRPr="00C87B6E">
        <w:rPr>
          <w:rFonts w:ascii="Garamond" w:hAnsi="Garamond" w:cs="Times New Roman"/>
          <w:sz w:val="24"/>
          <w:szCs w:val="24"/>
        </w:rPr>
        <w:t xml:space="preserve">, </w:t>
      </w:r>
      <w:r w:rsidRPr="00C87B6E">
        <w:rPr>
          <w:rFonts w:ascii="Garamond" w:hAnsi="Garamond" w:cs="Times New Roman"/>
          <w:b/>
          <w:bCs/>
          <w:sz w:val="24"/>
          <w:szCs w:val="24"/>
        </w:rPr>
        <w:t>language</w:t>
      </w:r>
      <w:r w:rsidRPr="00C87B6E">
        <w:rPr>
          <w:rFonts w:ascii="Garamond" w:hAnsi="Garamond" w:cs="Times New Roman"/>
          <w:sz w:val="24"/>
          <w:szCs w:val="24"/>
        </w:rPr>
        <w:t xml:space="preserve">, and </w:t>
      </w:r>
      <w:r w:rsidRPr="00C87B6E">
        <w:rPr>
          <w:rFonts w:ascii="Garamond" w:hAnsi="Garamond" w:cs="Times New Roman"/>
          <w:b/>
          <w:bCs/>
          <w:sz w:val="24"/>
          <w:szCs w:val="24"/>
        </w:rPr>
        <w:t>responsibility</w:t>
      </w:r>
      <w:r w:rsidRPr="00C87B6E">
        <w:rPr>
          <w:rFonts w:ascii="Garamond" w:hAnsi="Garamond" w:cs="Times New Roman"/>
          <w:sz w:val="24"/>
          <w:szCs w:val="24"/>
        </w:rPr>
        <w:t xml:space="preserve"> from the beginning.</w:t>
      </w:r>
    </w:p>
    <w:p w14:paraId="258927F3" w14:textId="77777777" w:rsidR="00EB2426" w:rsidRPr="00C87B6E" w:rsidRDefault="00EB2426">
      <w:pPr>
        <w:numPr>
          <w:ilvl w:val="0"/>
          <w:numId w:val="1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There was no long animal-like phase.</w:t>
      </w:r>
    </w:p>
    <w:p w14:paraId="19CE5A97" w14:textId="4C9D24B6"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4.  Practical Issues with Darwin</w:t>
      </w:r>
      <w:r w:rsidR="00E70324">
        <w:rPr>
          <w:rFonts w:ascii="Garamond" w:hAnsi="Garamond" w:cs="Times New Roman"/>
          <w:b/>
          <w:bCs/>
          <w:sz w:val="24"/>
          <w:szCs w:val="24"/>
        </w:rPr>
        <w:t>’</w:t>
      </w:r>
      <w:r w:rsidRPr="00C87B6E">
        <w:rPr>
          <w:rFonts w:ascii="Garamond" w:hAnsi="Garamond" w:cs="Times New Roman"/>
          <w:b/>
          <w:bCs/>
          <w:sz w:val="24"/>
          <w:szCs w:val="24"/>
        </w:rPr>
        <w:t>s Theory</w:t>
      </w:r>
    </w:p>
    <w:p w14:paraId="1C760702"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Even from a practical view:</w:t>
      </w:r>
    </w:p>
    <w:p w14:paraId="76F79B62" w14:textId="1930F072" w:rsidR="00EB2426" w:rsidRPr="00C87B6E" w:rsidRDefault="00EB2426">
      <w:pPr>
        <w:numPr>
          <w:ilvl w:val="0"/>
          <w:numId w:val="19"/>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No clear fossil</w:t>
      </w:r>
      <w:r w:rsidRPr="00C87B6E">
        <w:rPr>
          <w:rFonts w:ascii="Garamond" w:hAnsi="Garamond" w:cs="Times New Roman"/>
          <w:sz w:val="24"/>
          <w:szCs w:val="24"/>
        </w:rPr>
        <w:t xml:space="preserve"> of a </w:t>
      </w:r>
      <w:r w:rsidR="00E70324">
        <w:rPr>
          <w:rFonts w:ascii="Garamond" w:hAnsi="Garamond" w:cs="Times New Roman"/>
          <w:sz w:val="24"/>
          <w:szCs w:val="24"/>
        </w:rPr>
        <w:t>“</w:t>
      </w:r>
      <w:r w:rsidRPr="00C87B6E">
        <w:rPr>
          <w:rFonts w:ascii="Garamond" w:hAnsi="Garamond" w:cs="Times New Roman"/>
          <w:sz w:val="24"/>
          <w:szCs w:val="24"/>
        </w:rPr>
        <w:t>common ancestor</w:t>
      </w:r>
      <w:r w:rsidR="00E70324">
        <w:rPr>
          <w:rFonts w:ascii="Garamond" w:hAnsi="Garamond" w:cs="Times New Roman"/>
          <w:sz w:val="24"/>
          <w:szCs w:val="24"/>
        </w:rPr>
        <w:t>”</w:t>
      </w:r>
      <w:r w:rsidRPr="00C87B6E">
        <w:rPr>
          <w:rFonts w:ascii="Garamond" w:hAnsi="Garamond" w:cs="Times New Roman"/>
          <w:sz w:val="24"/>
          <w:szCs w:val="24"/>
        </w:rPr>
        <w:t xml:space="preserve"> has been found.</w:t>
      </w:r>
    </w:p>
    <w:p w14:paraId="1410FFA2" w14:textId="77777777" w:rsidR="00EB2426" w:rsidRPr="00C87B6E" w:rsidRDefault="00EB2426">
      <w:pPr>
        <w:numPr>
          <w:ilvl w:val="0"/>
          <w:numId w:val="19"/>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Human speech, morality, and consciousness</w:t>
      </w:r>
      <w:r w:rsidRPr="00C87B6E">
        <w:rPr>
          <w:rFonts w:ascii="Garamond" w:hAnsi="Garamond" w:cs="Times New Roman"/>
          <w:sz w:val="24"/>
          <w:szCs w:val="24"/>
        </w:rPr>
        <w:t xml:space="preserve"> are hard to explain by just physical evolution.</w:t>
      </w:r>
    </w:p>
    <w:p w14:paraId="6B2B953C" w14:textId="77777777" w:rsidR="00EB2426" w:rsidRPr="00C87B6E" w:rsidRDefault="00EB2426">
      <w:pPr>
        <w:numPr>
          <w:ilvl w:val="0"/>
          <w:numId w:val="19"/>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lastRenderedPageBreak/>
        <w:t>Mutations</w:t>
      </w:r>
      <w:r w:rsidRPr="00C87B6E">
        <w:rPr>
          <w:rFonts w:ascii="Garamond" w:hAnsi="Garamond" w:cs="Times New Roman"/>
          <w:sz w:val="24"/>
          <w:szCs w:val="24"/>
        </w:rPr>
        <w:t xml:space="preserve"> (random changes in genes) usually cause damage, not improvement.</w:t>
      </w:r>
    </w:p>
    <w:p w14:paraId="0208FF29"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So, Muslims believe:</w:t>
      </w:r>
    </w:p>
    <w:p w14:paraId="2E316BC9" w14:textId="77777777" w:rsidR="00EB2426" w:rsidRPr="00C87B6E" w:rsidRDefault="00EB2426">
      <w:pPr>
        <w:numPr>
          <w:ilvl w:val="0"/>
          <w:numId w:val="20"/>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While animals may adapt or change within a species, </w:t>
      </w:r>
      <w:r w:rsidRPr="00C87B6E">
        <w:rPr>
          <w:rFonts w:ascii="Garamond" w:hAnsi="Garamond" w:cs="Times New Roman"/>
          <w:b/>
          <w:bCs/>
          <w:sz w:val="24"/>
          <w:szCs w:val="24"/>
        </w:rPr>
        <w:t>humans were created separately by Allah</w:t>
      </w:r>
      <w:r w:rsidRPr="00C87B6E">
        <w:rPr>
          <w:rFonts w:ascii="Garamond" w:hAnsi="Garamond" w:cs="Times New Roman"/>
          <w:sz w:val="24"/>
          <w:szCs w:val="24"/>
        </w:rPr>
        <w:t>.</w:t>
      </w:r>
    </w:p>
    <w:p w14:paraId="3900D816" w14:textId="7764CC5E" w:rsidR="00EB2426" w:rsidRPr="00C87B6E" w:rsidRDefault="00EB2426">
      <w:pPr>
        <w:numPr>
          <w:ilvl w:val="0"/>
          <w:numId w:val="20"/>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We </w:t>
      </w:r>
      <w:r w:rsidRPr="00C87B6E">
        <w:rPr>
          <w:rFonts w:ascii="Garamond" w:hAnsi="Garamond" w:cs="Times New Roman"/>
          <w:b/>
          <w:bCs/>
          <w:sz w:val="24"/>
          <w:szCs w:val="24"/>
        </w:rPr>
        <w:t>do not deny science</w:t>
      </w:r>
      <w:r w:rsidRPr="00C87B6E">
        <w:rPr>
          <w:rFonts w:ascii="Garamond" w:hAnsi="Garamond" w:cs="Times New Roman"/>
          <w:sz w:val="24"/>
          <w:szCs w:val="24"/>
        </w:rPr>
        <w:t xml:space="preserve">, but </w:t>
      </w:r>
      <w:r w:rsidRPr="00C87B6E">
        <w:rPr>
          <w:rFonts w:ascii="Garamond" w:hAnsi="Garamond" w:cs="Times New Roman"/>
          <w:b/>
          <w:bCs/>
          <w:sz w:val="24"/>
          <w:szCs w:val="24"/>
        </w:rPr>
        <w:t>we reject any theory that goes against clear Qur</w:t>
      </w:r>
      <w:r w:rsidR="00E70324">
        <w:rPr>
          <w:rFonts w:ascii="Garamond" w:hAnsi="Garamond" w:cs="Times New Roman"/>
          <w:b/>
          <w:bCs/>
          <w:sz w:val="24"/>
          <w:szCs w:val="24"/>
        </w:rPr>
        <w:t>’</w:t>
      </w:r>
      <w:r w:rsidRPr="00C87B6E">
        <w:rPr>
          <w:rFonts w:ascii="Garamond" w:hAnsi="Garamond" w:cs="Times New Roman"/>
          <w:b/>
          <w:bCs/>
          <w:sz w:val="24"/>
          <w:szCs w:val="24"/>
        </w:rPr>
        <w:t>anic truth</w:t>
      </w:r>
      <w:r w:rsidRPr="00C87B6E">
        <w:rPr>
          <w:rFonts w:ascii="Garamond" w:hAnsi="Garamond" w:cs="Times New Roman"/>
          <w:sz w:val="24"/>
          <w:szCs w:val="24"/>
        </w:rPr>
        <w:t>.</w:t>
      </w:r>
    </w:p>
    <w:p w14:paraId="706E9B35"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Summary</w:t>
      </w:r>
    </w:p>
    <w:tbl>
      <w:tblPr>
        <w:tblStyle w:val="TableGrid"/>
        <w:tblW w:w="0" w:type="auto"/>
        <w:tblLook w:val="04A0" w:firstRow="1" w:lastRow="0" w:firstColumn="1" w:lastColumn="0" w:noHBand="0" w:noVBand="1"/>
      </w:tblPr>
      <w:tblGrid>
        <w:gridCol w:w="4071"/>
        <w:gridCol w:w="4945"/>
      </w:tblGrid>
      <w:tr w:rsidR="00EB2426" w:rsidRPr="00C87B6E" w14:paraId="12C7A18A" w14:textId="77777777" w:rsidTr="007702D2">
        <w:tc>
          <w:tcPr>
            <w:tcW w:w="0" w:type="auto"/>
            <w:hideMark/>
          </w:tcPr>
          <w:p w14:paraId="5E452A93" w14:textId="54042EE4" w:rsidR="00EB2426" w:rsidRPr="00C87B6E" w:rsidRDefault="00EB2426" w:rsidP="007702D2">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Darwin</w:t>
            </w:r>
            <w:r w:rsidR="00E70324">
              <w:rPr>
                <w:rFonts w:ascii="Garamond" w:hAnsi="Garamond" w:cs="Times New Roman"/>
                <w:b/>
                <w:bCs/>
                <w:sz w:val="24"/>
                <w:szCs w:val="24"/>
              </w:rPr>
              <w:t>’</w:t>
            </w:r>
            <w:r w:rsidRPr="00C87B6E">
              <w:rPr>
                <w:rFonts w:ascii="Garamond" w:hAnsi="Garamond" w:cs="Times New Roman"/>
                <w:b/>
                <w:bCs/>
                <w:sz w:val="24"/>
                <w:szCs w:val="24"/>
              </w:rPr>
              <w:t>s View</w:t>
            </w:r>
          </w:p>
        </w:tc>
        <w:tc>
          <w:tcPr>
            <w:tcW w:w="0" w:type="auto"/>
            <w:hideMark/>
          </w:tcPr>
          <w:p w14:paraId="1E7F4004" w14:textId="77777777" w:rsidR="00EB2426" w:rsidRPr="00C87B6E" w:rsidRDefault="00EB2426" w:rsidP="007702D2">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Islamic View</w:t>
            </w:r>
          </w:p>
        </w:tc>
      </w:tr>
      <w:tr w:rsidR="00EB2426" w:rsidRPr="00C87B6E" w14:paraId="75511402" w14:textId="77777777" w:rsidTr="007702D2">
        <w:tc>
          <w:tcPr>
            <w:tcW w:w="0" w:type="auto"/>
            <w:hideMark/>
          </w:tcPr>
          <w:p w14:paraId="0F8CD492"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Humans and apes share a common ancestor.</w:t>
            </w:r>
          </w:p>
        </w:tc>
        <w:tc>
          <w:tcPr>
            <w:tcW w:w="0" w:type="auto"/>
            <w:hideMark/>
          </w:tcPr>
          <w:p w14:paraId="28C3A9AD"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Adam was specially created by Allah, not from animals.</w:t>
            </w:r>
          </w:p>
        </w:tc>
      </w:tr>
      <w:tr w:rsidR="00EB2426" w:rsidRPr="00C87B6E" w14:paraId="3AC755B5" w14:textId="77777777" w:rsidTr="007702D2">
        <w:tc>
          <w:tcPr>
            <w:tcW w:w="0" w:type="auto"/>
            <w:hideMark/>
          </w:tcPr>
          <w:p w14:paraId="4279797A"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Human life came from natural selection.</w:t>
            </w:r>
          </w:p>
        </w:tc>
        <w:tc>
          <w:tcPr>
            <w:tcW w:w="0" w:type="auto"/>
            <w:hideMark/>
          </w:tcPr>
          <w:p w14:paraId="493614C3"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Human life came from divine creation.</w:t>
            </w:r>
          </w:p>
        </w:tc>
      </w:tr>
      <w:tr w:rsidR="00EB2426" w:rsidRPr="00C87B6E" w14:paraId="2653CA5D" w14:textId="77777777" w:rsidTr="007702D2">
        <w:tc>
          <w:tcPr>
            <w:tcW w:w="0" w:type="auto"/>
            <w:hideMark/>
          </w:tcPr>
          <w:p w14:paraId="0C2FC491"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Humans are advanced animals.</w:t>
            </w:r>
          </w:p>
        </w:tc>
        <w:tc>
          <w:tcPr>
            <w:tcW w:w="0" w:type="auto"/>
            <w:hideMark/>
          </w:tcPr>
          <w:p w14:paraId="1F94B0EA" w14:textId="77777777" w:rsidR="00EB2426" w:rsidRPr="00C87B6E" w:rsidRDefault="00EB2426" w:rsidP="007702D2">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Humans are honored beings with a soul and purpose.</w:t>
            </w:r>
          </w:p>
        </w:tc>
      </w:tr>
    </w:tbl>
    <w:p w14:paraId="778724F4"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Final Thought</w:t>
      </w:r>
    </w:p>
    <w:p w14:paraId="16A1964F" w14:textId="13107274"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Believing in Darwin</w:t>
      </w:r>
      <w:r w:rsidR="00E70324">
        <w:rPr>
          <w:rFonts w:ascii="Garamond" w:hAnsi="Garamond" w:cs="Times New Roman"/>
          <w:sz w:val="24"/>
          <w:szCs w:val="24"/>
        </w:rPr>
        <w:t>’</w:t>
      </w:r>
      <w:r w:rsidRPr="00C87B6E">
        <w:rPr>
          <w:rFonts w:ascii="Garamond" w:hAnsi="Garamond" w:cs="Times New Roman"/>
          <w:sz w:val="24"/>
          <w:szCs w:val="24"/>
        </w:rPr>
        <w:t>s theory fully, especially when it denies Adam</w:t>
      </w:r>
      <w:r w:rsidR="00E70324">
        <w:rPr>
          <w:rFonts w:ascii="Garamond" w:hAnsi="Garamond" w:cs="Times New Roman"/>
          <w:sz w:val="24"/>
          <w:szCs w:val="24"/>
        </w:rPr>
        <w:t>’</w:t>
      </w:r>
      <w:r w:rsidRPr="00C87B6E">
        <w:rPr>
          <w:rFonts w:ascii="Garamond" w:hAnsi="Garamond" w:cs="Times New Roman"/>
          <w:sz w:val="24"/>
          <w:szCs w:val="24"/>
        </w:rPr>
        <w:t xml:space="preserve">s creation, </w:t>
      </w:r>
      <w:r w:rsidRPr="00C87B6E">
        <w:rPr>
          <w:rFonts w:ascii="Garamond" w:hAnsi="Garamond" w:cs="Times New Roman"/>
          <w:b/>
          <w:bCs/>
          <w:sz w:val="24"/>
          <w:szCs w:val="24"/>
        </w:rPr>
        <w:t>goes against the core beliefs of Islam</w:t>
      </w:r>
      <w:r w:rsidRPr="00C87B6E">
        <w:rPr>
          <w:rFonts w:ascii="Garamond" w:hAnsi="Garamond" w:cs="Times New Roman"/>
          <w:sz w:val="24"/>
          <w:szCs w:val="24"/>
        </w:rPr>
        <w:t>.</w:t>
      </w:r>
    </w:p>
    <w:p w14:paraId="50101D4E" w14:textId="493D64A3"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However, studying nature, animals, and science is </w:t>
      </w:r>
      <w:r w:rsidRPr="00C87B6E">
        <w:rPr>
          <w:rFonts w:ascii="Garamond" w:hAnsi="Garamond" w:cs="Times New Roman"/>
          <w:b/>
          <w:bCs/>
          <w:sz w:val="24"/>
          <w:szCs w:val="24"/>
        </w:rPr>
        <w:t>encouraged in Islam</w:t>
      </w:r>
      <w:r w:rsidRPr="00C87B6E">
        <w:rPr>
          <w:rFonts w:ascii="Garamond" w:hAnsi="Garamond" w:cs="Times New Roman"/>
          <w:sz w:val="24"/>
          <w:szCs w:val="24"/>
        </w:rPr>
        <w:t>—as long as it doesn</w:t>
      </w:r>
      <w:r w:rsidR="00E70324">
        <w:rPr>
          <w:rFonts w:ascii="Garamond" w:hAnsi="Garamond" w:cs="Times New Roman"/>
          <w:sz w:val="24"/>
          <w:szCs w:val="24"/>
        </w:rPr>
        <w:t>’</w:t>
      </w:r>
      <w:r w:rsidRPr="00C87B6E">
        <w:rPr>
          <w:rFonts w:ascii="Garamond" w:hAnsi="Garamond" w:cs="Times New Roman"/>
          <w:sz w:val="24"/>
          <w:szCs w:val="24"/>
        </w:rPr>
        <w:t>t contradict the Qur</w:t>
      </w:r>
      <w:r w:rsidR="00E70324">
        <w:rPr>
          <w:rFonts w:ascii="Garamond" w:hAnsi="Garamond" w:cs="Times New Roman"/>
          <w:sz w:val="24"/>
          <w:szCs w:val="24"/>
        </w:rPr>
        <w:t>’</w:t>
      </w:r>
      <w:r w:rsidRPr="00C87B6E">
        <w:rPr>
          <w:rFonts w:ascii="Garamond" w:hAnsi="Garamond" w:cs="Times New Roman"/>
          <w:sz w:val="24"/>
          <w:szCs w:val="24"/>
        </w:rPr>
        <w:t>an.</w:t>
      </w:r>
    </w:p>
    <w:p w14:paraId="1541138D" w14:textId="77777777" w:rsidR="00EB2426" w:rsidRPr="00C87B6E" w:rsidRDefault="00EB2426" w:rsidP="00EB2426">
      <w:pPr>
        <w:spacing w:before="120" w:after="0" w:line="240" w:lineRule="auto"/>
        <w:jc w:val="thaiDistribute"/>
        <w:rPr>
          <w:rFonts w:ascii="Garamond" w:hAnsi="Garamond" w:cs="Times New Roman"/>
          <w:sz w:val="24"/>
          <w:szCs w:val="24"/>
        </w:rPr>
      </w:pPr>
    </w:p>
    <w:p w14:paraId="7C97D65F"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Islam and Creationism</w:t>
      </w:r>
    </w:p>
    <w:p w14:paraId="6807E5A8"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What Islam Says About Creation</w:t>
      </w:r>
    </w:p>
    <w:p w14:paraId="120254A5" w14:textId="6DF2135D"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Islam clearly says that </w:t>
      </w:r>
      <w:r w:rsidRPr="00C87B6E">
        <w:rPr>
          <w:rFonts w:ascii="Garamond" w:hAnsi="Garamond" w:cs="Times New Roman"/>
          <w:b/>
          <w:bCs/>
          <w:sz w:val="24"/>
          <w:szCs w:val="24"/>
        </w:rPr>
        <w:t>Allah created everything</w:t>
      </w:r>
      <w:r w:rsidRPr="00C87B6E">
        <w:rPr>
          <w:rFonts w:ascii="Garamond" w:hAnsi="Garamond" w:cs="Times New Roman"/>
          <w:sz w:val="24"/>
          <w:szCs w:val="24"/>
        </w:rPr>
        <w:t>, including humans. The Qur</w:t>
      </w:r>
      <w:r w:rsidR="00E70324">
        <w:rPr>
          <w:rFonts w:ascii="Garamond" w:hAnsi="Garamond" w:cs="Times New Roman"/>
          <w:sz w:val="24"/>
          <w:szCs w:val="24"/>
        </w:rPr>
        <w:t>’</w:t>
      </w:r>
      <w:r w:rsidRPr="00C87B6E">
        <w:rPr>
          <w:rFonts w:ascii="Garamond" w:hAnsi="Garamond" w:cs="Times New Roman"/>
          <w:sz w:val="24"/>
          <w:szCs w:val="24"/>
        </w:rPr>
        <w:t>an says:</w:t>
      </w:r>
    </w:p>
    <w:p w14:paraId="7E760605" w14:textId="27492ACD"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Indeed, your Lord is Allah, who created the heavens and the earth in six days…</w:t>
      </w:r>
      <w:r>
        <w:rPr>
          <w:rFonts w:ascii="Garamond" w:hAnsi="Garamond" w:cs="Times New Roman"/>
          <w:sz w:val="24"/>
          <w:szCs w:val="24"/>
        </w:rPr>
        <w:t>”</w:t>
      </w:r>
      <w:r w:rsidR="00EB2426" w:rsidRPr="00C87B6E">
        <w:rPr>
          <w:rFonts w:ascii="Garamond" w:hAnsi="Garamond" w:cs="Times New Roman"/>
          <w:sz w:val="24"/>
          <w:szCs w:val="24"/>
        </w:rPr>
        <w:t xml:space="preserve"> (Qur</w:t>
      </w:r>
      <w:r>
        <w:rPr>
          <w:rFonts w:ascii="Garamond" w:hAnsi="Garamond" w:cs="Times New Roman"/>
          <w:sz w:val="24"/>
          <w:szCs w:val="24"/>
        </w:rPr>
        <w:t>’</w:t>
      </w:r>
      <w:r w:rsidR="00EB2426" w:rsidRPr="00C87B6E">
        <w:rPr>
          <w:rFonts w:ascii="Garamond" w:hAnsi="Garamond" w:cs="Times New Roman"/>
          <w:sz w:val="24"/>
          <w:szCs w:val="24"/>
        </w:rPr>
        <w:t>an 7:54)</w:t>
      </w:r>
    </w:p>
    <w:p w14:paraId="10D1E3FB" w14:textId="24015341"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There are several verses in the Qur</w:t>
      </w:r>
      <w:r w:rsidR="00E70324">
        <w:rPr>
          <w:rFonts w:ascii="Garamond" w:hAnsi="Garamond" w:cs="Times New Roman"/>
          <w:sz w:val="24"/>
          <w:szCs w:val="24"/>
        </w:rPr>
        <w:t>’</w:t>
      </w:r>
      <w:r w:rsidRPr="00C87B6E">
        <w:rPr>
          <w:rFonts w:ascii="Garamond" w:hAnsi="Garamond" w:cs="Times New Roman"/>
          <w:sz w:val="24"/>
          <w:szCs w:val="24"/>
        </w:rPr>
        <w:t>an which some modern writers have interpreted as being compatible with the expansion of the universe, Big Bang and Big Crunch theories:</w:t>
      </w:r>
    </w:p>
    <w:p w14:paraId="4AAE386B" w14:textId="65FAFB3B"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1. </w:t>
      </w:r>
      <w:r w:rsidRPr="00C87B6E">
        <w:rPr>
          <w:rFonts w:ascii="Garamond" w:hAnsi="Garamond" w:cs="Times New Roman"/>
          <w:i/>
          <w:iCs/>
          <w:sz w:val="24"/>
          <w:szCs w:val="24"/>
        </w:rPr>
        <w:t>Surah Al-</w:t>
      </w:r>
      <w:proofErr w:type="spellStart"/>
      <w:r w:rsidRPr="00C87B6E">
        <w:rPr>
          <w:rFonts w:ascii="Garamond" w:hAnsi="Garamond" w:cs="Times New Roman"/>
          <w:i/>
          <w:iCs/>
          <w:sz w:val="24"/>
          <w:szCs w:val="24"/>
        </w:rPr>
        <w:t>Anbiya</w:t>
      </w:r>
      <w:proofErr w:type="spellEnd"/>
      <w:r w:rsidRPr="00C87B6E">
        <w:rPr>
          <w:rFonts w:ascii="Garamond" w:hAnsi="Garamond" w:cs="Times New Roman"/>
          <w:sz w:val="24"/>
          <w:szCs w:val="24"/>
        </w:rPr>
        <w:t xml:space="preserve"> (21:104)</w:t>
      </w:r>
      <w:r w:rsidR="00E70324">
        <w:rPr>
          <w:rFonts w:ascii="Garamond" w:hAnsi="Garamond" w:cs="Times New Roman"/>
          <w:sz w:val="24"/>
          <w:szCs w:val="24"/>
        </w:rPr>
        <w:t xml:space="preserve"> “</w:t>
      </w:r>
      <w:r w:rsidRPr="00E70324">
        <w:rPr>
          <w:rFonts w:ascii="Garamond" w:hAnsi="Garamond" w:cs="Times New Roman"/>
          <w:sz w:val="24"/>
          <w:szCs w:val="24"/>
        </w:rPr>
        <w:t xml:space="preserve">On the day when We will roll up the sky like the rolling up of the scroll for writings, as We originated the first creation, </w:t>
      </w:r>
      <w:proofErr w:type="gramStart"/>
      <w:r w:rsidRPr="00E70324">
        <w:rPr>
          <w:rFonts w:ascii="Garamond" w:hAnsi="Garamond" w:cs="Times New Roman"/>
          <w:sz w:val="24"/>
          <w:szCs w:val="24"/>
        </w:rPr>
        <w:t>We</w:t>
      </w:r>
      <w:proofErr w:type="gramEnd"/>
      <w:r w:rsidRPr="00E70324">
        <w:rPr>
          <w:rFonts w:ascii="Garamond" w:hAnsi="Garamond" w:cs="Times New Roman"/>
          <w:sz w:val="24"/>
          <w:szCs w:val="24"/>
        </w:rPr>
        <w:t xml:space="preserve"> shall reproduce it. A promise binding on Us. Surely, </w:t>
      </w:r>
      <w:proofErr w:type="gramStart"/>
      <w:r w:rsidRPr="00E70324">
        <w:rPr>
          <w:rFonts w:ascii="Garamond" w:hAnsi="Garamond" w:cs="Times New Roman"/>
          <w:sz w:val="24"/>
          <w:szCs w:val="24"/>
        </w:rPr>
        <w:t>We</w:t>
      </w:r>
      <w:proofErr w:type="gramEnd"/>
      <w:r w:rsidRPr="00E70324">
        <w:rPr>
          <w:rFonts w:ascii="Garamond" w:hAnsi="Garamond" w:cs="Times New Roman"/>
          <w:sz w:val="24"/>
          <w:szCs w:val="24"/>
        </w:rPr>
        <w:t xml:space="preserve"> will bring it about.</w:t>
      </w:r>
      <w:r w:rsidR="00E70324">
        <w:rPr>
          <w:rFonts w:ascii="Garamond" w:hAnsi="Garamond" w:cs="Times New Roman"/>
          <w:sz w:val="24"/>
          <w:szCs w:val="24"/>
        </w:rPr>
        <w:t>”</w:t>
      </w:r>
    </w:p>
    <w:p w14:paraId="18B7389D"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On the Day of Judgment, Allah will fold up the sky like a rolled-up scroll. Just as He created everything the first time, He will recreate it. This is a promise from Allah, and He always keeps His promises.</w:t>
      </w:r>
    </w:p>
    <w:p w14:paraId="0748CB7B" w14:textId="75B5A059" w:rsidR="00EB2426" w:rsidRPr="00C87B6E"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2. </w:t>
      </w:r>
      <w:r w:rsidRPr="00C87B6E">
        <w:rPr>
          <w:rFonts w:ascii="Garamond" w:hAnsi="Garamond" w:cs="Times New Roman"/>
          <w:i/>
          <w:iCs/>
          <w:sz w:val="24"/>
          <w:szCs w:val="24"/>
        </w:rPr>
        <w:t>Surah Al-</w:t>
      </w:r>
      <w:proofErr w:type="spellStart"/>
      <w:r w:rsidRPr="00C87B6E">
        <w:rPr>
          <w:rFonts w:ascii="Garamond" w:hAnsi="Garamond" w:cs="Times New Roman"/>
          <w:i/>
          <w:iCs/>
          <w:sz w:val="24"/>
          <w:szCs w:val="24"/>
        </w:rPr>
        <w:t>Anbiya</w:t>
      </w:r>
      <w:proofErr w:type="spellEnd"/>
      <w:r w:rsidR="00E70324">
        <w:rPr>
          <w:rFonts w:ascii="Garamond" w:hAnsi="Garamond" w:cs="Times New Roman"/>
          <w:sz w:val="24"/>
          <w:szCs w:val="24"/>
        </w:rPr>
        <w:t>’</w:t>
      </w:r>
      <w:r w:rsidRPr="00C87B6E">
        <w:rPr>
          <w:rFonts w:ascii="Garamond" w:hAnsi="Garamond" w:cs="Times New Roman"/>
          <w:sz w:val="24"/>
          <w:szCs w:val="24"/>
        </w:rPr>
        <w:t xml:space="preserve"> (21:30)</w:t>
      </w:r>
      <w:r w:rsidR="00E70324">
        <w:rPr>
          <w:rFonts w:ascii="Garamond" w:hAnsi="Garamond" w:cs="Times New Roman"/>
          <w:sz w:val="24"/>
          <w:szCs w:val="24"/>
        </w:rPr>
        <w:t xml:space="preserve"> </w:t>
      </w:r>
      <w:r w:rsidR="00E70324">
        <w:rPr>
          <w:rFonts w:ascii="Garamond" w:hAnsi="Garamond" w:cs="Times New Roman"/>
          <w:i/>
          <w:iCs/>
          <w:sz w:val="24"/>
          <w:szCs w:val="24"/>
        </w:rPr>
        <w:t>“</w:t>
      </w:r>
      <w:r w:rsidRPr="00E70324">
        <w:rPr>
          <w:rFonts w:ascii="Garamond" w:hAnsi="Garamond" w:cs="Times New Roman"/>
          <w:sz w:val="24"/>
          <w:szCs w:val="24"/>
        </w:rPr>
        <w:t>Have those who disbelieved not considered that the heavens and the earth were a joined entity, and We separated them and made from water every living thing? Then will they not believe?</w:t>
      </w:r>
      <w:r w:rsidR="00E70324">
        <w:rPr>
          <w:rFonts w:ascii="Garamond" w:hAnsi="Garamond" w:cs="Times New Roman"/>
          <w:sz w:val="24"/>
          <w:szCs w:val="24"/>
        </w:rPr>
        <w:t>”</w:t>
      </w:r>
    </w:p>
    <w:p w14:paraId="0EB2E8F5"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This verse says that the sky and earth were once joined together, but Allah separated them. He also created all living things from water. This agrees with modern science, which says that life needs water and that the universe began from a single point (similar to the Big Bang). Allah gives us these signs to help us believe in Him.</w:t>
      </w:r>
    </w:p>
    <w:p w14:paraId="375F3E7E" w14:textId="3F313784"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3. </w:t>
      </w:r>
      <w:r w:rsidRPr="00C87B6E">
        <w:rPr>
          <w:rFonts w:ascii="Garamond" w:hAnsi="Garamond" w:cs="Times New Roman"/>
          <w:i/>
          <w:iCs/>
          <w:sz w:val="24"/>
          <w:szCs w:val="24"/>
        </w:rPr>
        <w:t>Surah Al-</w:t>
      </w:r>
      <w:proofErr w:type="spellStart"/>
      <w:r w:rsidRPr="00C87B6E">
        <w:rPr>
          <w:rFonts w:ascii="Garamond" w:hAnsi="Garamond" w:cs="Times New Roman"/>
          <w:i/>
          <w:iCs/>
          <w:sz w:val="24"/>
          <w:szCs w:val="24"/>
        </w:rPr>
        <w:t>Anbiya</w:t>
      </w:r>
      <w:proofErr w:type="spellEnd"/>
      <w:r w:rsidR="00E70324">
        <w:rPr>
          <w:rFonts w:ascii="Garamond" w:hAnsi="Garamond" w:cs="Times New Roman"/>
          <w:sz w:val="24"/>
          <w:szCs w:val="24"/>
        </w:rPr>
        <w:t>’</w:t>
      </w:r>
      <w:r w:rsidRPr="00C87B6E">
        <w:rPr>
          <w:rFonts w:ascii="Garamond" w:hAnsi="Garamond" w:cs="Times New Roman"/>
          <w:sz w:val="24"/>
          <w:szCs w:val="24"/>
        </w:rPr>
        <w:t xml:space="preserve"> (21:31)</w:t>
      </w:r>
      <w:r w:rsidR="00E70324">
        <w:rPr>
          <w:rFonts w:ascii="Garamond" w:hAnsi="Garamond" w:cs="Times New Roman"/>
          <w:sz w:val="24"/>
          <w:szCs w:val="24"/>
        </w:rPr>
        <w:t xml:space="preserve"> “</w:t>
      </w:r>
      <w:r w:rsidRPr="00E70324">
        <w:rPr>
          <w:rFonts w:ascii="Garamond" w:hAnsi="Garamond" w:cs="Times New Roman"/>
          <w:sz w:val="24"/>
          <w:szCs w:val="24"/>
        </w:rPr>
        <w:t>And We placed within the earth firmly set mountains so that it would not shake with them, and We made mountain paths as roads for travel, so they may be guided.</w:t>
      </w:r>
      <w:r w:rsidR="00E70324">
        <w:rPr>
          <w:rFonts w:ascii="Garamond" w:hAnsi="Garamond" w:cs="Times New Roman"/>
          <w:sz w:val="24"/>
          <w:szCs w:val="24"/>
        </w:rPr>
        <w:t>”</w:t>
      </w:r>
    </w:p>
    <w:p w14:paraId="5BED2A0C"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lastRenderedPageBreak/>
        <w:t>Allah created strong mountains to help keep the earth steady and to stop it from shaking too much. He also made paths through the mountains so people could travel. This shows how carefully Allah planned everything for our benefit.</w:t>
      </w:r>
    </w:p>
    <w:p w14:paraId="575BD8D7" w14:textId="10457FBE"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4. </w:t>
      </w:r>
      <w:r w:rsidRPr="00C87B6E">
        <w:rPr>
          <w:rFonts w:ascii="Garamond" w:hAnsi="Garamond" w:cs="Times New Roman"/>
          <w:i/>
          <w:iCs/>
          <w:sz w:val="24"/>
          <w:szCs w:val="24"/>
        </w:rPr>
        <w:t>Surah Al-</w:t>
      </w:r>
      <w:proofErr w:type="spellStart"/>
      <w:r w:rsidRPr="00C87B6E">
        <w:rPr>
          <w:rFonts w:ascii="Garamond" w:hAnsi="Garamond" w:cs="Times New Roman"/>
          <w:i/>
          <w:iCs/>
          <w:sz w:val="24"/>
          <w:szCs w:val="24"/>
        </w:rPr>
        <w:t>Anbiya</w:t>
      </w:r>
      <w:proofErr w:type="spellEnd"/>
      <w:r w:rsidRPr="00C87B6E">
        <w:rPr>
          <w:rFonts w:ascii="Garamond" w:hAnsi="Garamond" w:cs="Times New Roman"/>
          <w:sz w:val="24"/>
          <w:szCs w:val="24"/>
        </w:rPr>
        <w:t xml:space="preserve"> (21:32)</w:t>
      </w:r>
      <w:r w:rsidR="00E70324">
        <w:rPr>
          <w:rFonts w:ascii="Garamond" w:hAnsi="Garamond" w:cs="Times New Roman"/>
          <w:sz w:val="24"/>
          <w:szCs w:val="24"/>
        </w:rPr>
        <w:t xml:space="preserve"> “</w:t>
      </w:r>
      <w:r w:rsidRPr="00E70324">
        <w:rPr>
          <w:rFonts w:ascii="Garamond" w:hAnsi="Garamond" w:cs="Times New Roman"/>
          <w:sz w:val="24"/>
          <w:szCs w:val="24"/>
        </w:rPr>
        <w:t>And We made the sky a protected ceiling, but they are turning away from its signs.</w:t>
      </w:r>
      <w:r w:rsidR="00E70324">
        <w:rPr>
          <w:rFonts w:ascii="Garamond" w:hAnsi="Garamond" w:cs="Times New Roman"/>
          <w:sz w:val="24"/>
          <w:szCs w:val="24"/>
        </w:rPr>
        <w:t>”</w:t>
      </w:r>
    </w:p>
    <w:p w14:paraId="799A9D6C" w14:textId="4B24FE2B"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Allah made the sky like a roof that protects us. Today we know that the atmosphere blocks harmful rays and protects the Earth. But many people still ignore these clear signs of Allah</w:t>
      </w:r>
      <w:r w:rsidR="00E70324">
        <w:rPr>
          <w:rFonts w:ascii="Garamond" w:hAnsi="Garamond" w:cs="Times New Roman"/>
          <w:sz w:val="24"/>
          <w:szCs w:val="24"/>
        </w:rPr>
        <w:t>’</w:t>
      </w:r>
      <w:r w:rsidRPr="00C87B6E">
        <w:rPr>
          <w:rFonts w:ascii="Garamond" w:hAnsi="Garamond" w:cs="Times New Roman"/>
          <w:sz w:val="24"/>
          <w:szCs w:val="24"/>
        </w:rPr>
        <w:t>s power and care.</w:t>
      </w:r>
    </w:p>
    <w:p w14:paraId="55F431C9" w14:textId="5795A8CE"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5. </w:t>
      </w:r>
      <w:r w:rsidRPr="00C87B6E">
        <w:rPr>
          <w:rFonts w:ascii="Garamond" w:hAnsi="Garamond" w:cs="Times New Roman"/>
          <w:i/>
          <w:iCs/>
          <w:sz w:val="24"/>
          <w:szCs w:val="24"/>
        </w:rPr>
        <w:t>Surah Al-</w:t>
      </w:r>
      <w:proofErr w:type="spellStart"/>
      <w:r w:rsidRPr="00C87B6E">
        <w:rPr>
          <w:rFonts w:ascii="Garamond" w:hAnsi="Garamond" w:cs="Times New Roman"/>
          <w:i/>
          <w:iCs/>
          <w:sz w:val="24"/>
          <w:szCs w:val="24"/>
        </w:rPr>
        <w:t>Anbiya</w:t>
      </w:r>
      <w:proofErr w:type="spellEnd"/>
      <w:r w:rsidRPr="00C87B6E">
        <w:rPr>
          <w:rFonts w:ascii="Garamond" w:hAnsi="Garamond" w:cs="Times New Roman"/>
          <w:sz w:val="24"/>
          <w:szCs w:val="24"/>
        </w:rPr>
        <w:t xml:space="preserve"> (21:33)</w:t>
      </w:r>
      <w:r w:rsidR="00E70324">
        <w:rPr>
          <w:rFonts w:ascii="Garamond" w:hAnsi="Garamond" w:cs="Times New Roman"/>
          <w:sz w:val="24"/>
          <w:szCs w:val="24"/>
        </w:rPr>
        <w:t xml:space="preserve"> “</w:t>
      </w:r>
      <w:r w:rsidRPr="00E70324">
        <w:rPr>
          <w:rFonts w:ascii="Garamond" w:hAnsi="Garamond" w:cs="Times New Roman"/>
          <w:sz w:val="24"/>
          <w:szCs w:val="24"/>
        </w:rPr>
        <w:t>And it is He who created the night and the day and the sun and the moon; all of them are swimming in orbits.</w:t>
      </w:r>
      <w:r w:rsidR="00E70324">
        <w:rPr>
          <w:rFonts w:ascii="Garamond" w:hAnsi="Garamond" w:cs="Times New Roman"/>
          <w:sz w:val="24"/>
          <w:szCs w:val="24"/>
        </w:rPr>
        <w:t>”</w:t>
      </w:r>
    </w:p>
    <w:p w14:paraId="1426DAFE"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Allah made the night, the day, the sun, and the moon. Each of them moves in its own path. This agrees with what scientists have found—that heavenly bodies move in orbits. The Quran mentioned this long before modern science discovered it.</w:t>
      </w:r>
    </w:p>
    <w:p w14:paraId="0BE75215" w14:textId="462DE94F"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6. </w:t>
      </w:r>
      <w:r w:rsidRPr="00C87B6E">
        <w:rPr>
          <w:rFonts w:ascii="Garamond" w:hAnsi="Garamond" w:cs="Times New Roman"/>
          <w:i/>
          <w:iCs/>
          <w:sz w:val="24"/>
          <w:szCs w:val="24"/>
        </w:rPr>
        <w:t xml:space="preserve">Surah </w:t>
      </w:r>
      <w:proofErr w:type="spellStart"/>
      <w:r w:rsidRPr="00C87B6E">
        <w:rPr>
          <w:rFonts w:ascii="Garamond" w:hAnsi="Garamond" w:cs="Times New Roman"/>
          <w:i/>
          <w:iCs/>
          <w:sz w:val="24"/>
          <w:szCs w:val="24"/>
        </w:rPr>
        <w:t>Fussilat</w:t>
      </w:r>
      <w:proofErr w:type="spellEnd"/>
      <w:r w:rsidRPr="00C87B6E">
        <w:rPr>
          <w:rFonts w:ascii="Garamond" w:hAnsi="Garamond" w:cs="Times New Roman"/>
          <w:sz w:val="24"/>
          <w:szCs w:val="24"/>
        </w:rPr>
        <w:t xml:space="preserve"> (41:11)</w:t>
      </w:r>
      <w:r w:rsidR="00E70324">
        <w:rPr>
          <w:rFonts w:ascii="Garamond" w:hAnsi="Garamond" w:cs="Times New Roman"/>
          <w:sz w:val="24"/>
          <w:szCs w:val="24"/>
        </w:rPr>
        <w:t xml:space="preserve"> “</w:t>
      </w:r>
      <w:r w:rsidRPr="00E70324">
        <w:rPr>
          <w:rFonts w:ascii="Garamond" w:hAnsi="Garamond" w:cs="Times New Roman"/>
          <w:sz w:val="24"/>
          <w:szCs w:val="24"/>
        </w:rPr>
        <w:t xml:space="preserve">Then He turned to the sky while it was smoke and said to it and to the earth, </w:t>
      </w:r>
      <w:r w:rsidR="00E70324">
        <w:rPr>
          <w:rFonts w:ascii="Garamond" w:hAnsi="Garamond" w:cs="Times New Roman"/>
          <w:sz w:val="24"/>
          <w:szCs w:val="24"/>
        </w:rPr>
        <w:t>‘</w:t>
      </w:r>
      <w:r w:rsidRPr="00E70324">
        <w:rPr>
          <w:rFonts w:ascii="Garamond" w:hAnsi="Garamond" w:cs="Times New Roman"/>
          <w:sz w:val="24"/>
          <w:szCs w:val="24"/>
        </w:rPr>
        <w:t>Come willingly or unwillingly.</w:t>
      </w:r>
      <w:r w:rsidR="00E70324">
        <w:rPr>
          <w:rFonts w:ascii="Garamond" w:hAnsi="Garamond" w:cs="Times New Roman"/>
          <w:sz w:val="24"/>
          <w:szCs w:val="24"/>
        </w:rPr>
        <w:t>’</w:t>
      </w:r>
      <w:r w:rsidRPr="00E70324">
        <w:rPr>
          <w:rFonts w:ascii="Garamond" w:hAnsi="Garamond" w:cs="Times New Roman"/>
          <w:sz w:val="24"/>
          <w:szCs w:val="24"/>
        </w:rPr>
        <w:t xml:space="preserve"> They said, </w:t>
      </w:r>
      <w:r w:rsidR="00E70324">
        <w:rPr>
          <w:rFonts w:ascii="Garamond" w:hAnsi="Garamond" w:cs="Times New Roman"/>
          <w:sz w:val="24"/>
          <w:szCs w:val="24"/>
        </w:rPr>
        <w:t>‘</w:t>
      </w:r>
      <w:r w:rsidRPr="00E70324">
        <w:rPr>
          <w:rFonts w:ascii="Garamond" w:hAnsi="Garamond" w:cs="Times New Roman"/>
          <w:sz w:val="24"/>
          <w:szCs w:val="24"/>
        </w:rPr>
        <w:t>We come willingly.</w:t>
      </w:r>
      <w:proofErr w:type="gramStart"/>
      <w:r w:rsidR="00E70324">
        <w:rPr>
          <w:rFonts w:ascii="Garamond" w:hAnsi="Garamond" w:cs="Times New Roman"/>
          <w:sz w:val="24"/>
          <w:szCs w:val="24"/>
        </w:rPr>
        <w:t>’“</w:t>
      </w:r>
      <w:proofErr w:type="gramEnd"/>
    </w:p>
    <w:p w14:paraId="4444995D" w14:textId="719E1412"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When the universe was still like smoke (hot gas), Allah told the sky and earth to come into existence. They obeyed Him. This agrees with scientific ideas about how the universe began with hot gases. It also shows that all of creation follows Allah</w:t>
      </w:r>
      <w:r w:rsidR="00E70324">
        <w:rPr>
          <w:rFonts w:ascii="Garamond" w:hAnsi="Garamond" w:cs="Times New Roman"/>
          <w:sz w:val="24"/>
          <w:szCs w:val="24"/>
        </w:rPr>
        <w:t>’</w:t>
      </w:r>
      <w:r w:rsidRPr="00C87B6E">
        <w:rPr>
          <w:rFonts w:ascii="Garamond" w:hAnsi="Garamond" w:cs="Times New Roman"/>
          <w:sz w:val="24"/>
          <w:szCs w:val="24"/>
        </w:rPr>
        <w:t>s command.</w:t>
      </w:r>
    </w:p>
    <w:p w14:paraId="5171C8C4" w14:textId="0F604425" w:rsidR="00EB2426" w:rsidRPr="00E70324" w:rsidRDefault="00EB2426" w:rsidP="00E70324">
      <w:p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 xml:space="preserve">7. </w:t>
      </w:r>
      <w:r w:rsidRPr="00C87B6E">
        <w:rPr>
          <w:rFonts w:ascii="Garamond" w:hAnsi="Garamond" w:cs="Times New Roman"/>
          <w:i/>
          <w:iCs/>
          <w:sz w:val="24"/>
          <w:szCs w:val="24"/>
        </w:rPr>
        <w:t xml:space="preserve">Surah </w:t>
      </w:r>
      <w:proofErr w:type="spellStart"/>
      <w:r w:rsidRPr="00C87B6E">
        <w:rPr>
          <w:rFonts w:ascii="Garamond" w:hAnsi="Garamond" w:cs="Times New Roman"/>
          <w:i/>
          <w:iCs/>
          <w:sz w:val="24"/>
          <w:szCs w:val="24"/>
        </w:rPr>
        <w:t>Adh-Dhariyat</w:t>
      </w:r>
      <w:proofErr w:type="spellEnd"/>
      <w:r w:rsidRPr="00C87B6E">
        <w:rPr>
          <w:rFonts w:ascii="Garamond" w:hAnsi="Garamond" w:cs="Times New Roman"/>
          <w:b/>
          <w:bCs/>
          <w:sz w:val="24"/>
          <w:szCs w:val="24"/>
        </w:rPr>
        <w:t xml:space="preserve"> </w:t>
      </w:r>
      <w:r w:rsidRPr="00C87B6E">
        <w:rPr>
          <w:rFonts w:ascii="Garamond" w:hAnsi="Garamond" w:cs="Times New Roman"/>
          <w:sz w:val="24"/>
          <w:szCs w:val="24"/>
        </w:rPr>
        <w:t>(51:47)</w:t>
      </w:r>
      <w:r w:rsidR="00E70324">
        <w:rPr>
          <w:rFonts w:ascii="Garamond" w:hAnsi="Garamond" w:cs="Times New Roman"/>
          <w:sz w:val="24"/>
          <w:szCs w:val="24"/>
        </w:rPr>
        <w:t xml:space="preserve"> “</w:t>
      </w:r>
      <w:r w:rsidRPr="00E70324">
        <w:rPr>
          <w:rFonts w:ascii="Garamond" w:hAnsi="Garamond" w:cs="Times New Roman"/>
          <w:sz w:val="24"/>
          <w:szCs w:val="24"/>
        </w:rPr>
        <w:t xml:space="preserve">And it is We who have built the sky with power, and indeed, </w:t>
      </w:r>
      <w:proofErr w:type="gramStart"/>
      <w:r w:rsidRPr="00E70324">
        <w:rPr>
          <w:rFonts w:ascii="Garamond" w:hAnsi="Garamond" w:cs="Times New Roman"/>
          <w:sz w:val="24"/>
          <w:szCs w:val="24"/>
        </w:rPr>
        <w:t>We</w:t>
      </w:r>
      <w:proofErr w:type="gramEnd"/>
      <w:r w:rsidRPr="00E70324">
        <w:rPr>
          <w:rFonts w:ascii="Garamond" w:hAnsi="Garamond" w:cs="Times New Roman"/>
          <w:sz w:val="24"/>
          <w:szCs w:val="24"/>
        </w:rPr>
        <w:t xml:space="preserve"> are expanding it.</w:t>
      </w:r>
      <w:r w:rsidR="00E70324">
        <w:rPr>
          <w:rFonts w:ascii="Garamond" w:hAnsi="Garamond" w:cs="Times New Roman"/>
          <w:sz w:val="24"/>
          <w:szCs w:val="24"/>
        </w:rPr>
        <w:t>”</w:t>
      </w:r>
    </w:p>
    <w:p w14:paraId="152FF6C6"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Allah says He made the universe with strength and that He is still expanding it. Modern science has confirmed that the universe is growing larger, which matches this Quranic verse revealed over 1,400 years ago.</w:t>
      </w:r>
    </w:p>
    <w:p w14:paraId="2D97CD20" w14:textId="77777777" w:rsidR="00E70324" w:rsidRDefault="00E70324" w:rsidP="00EB2426">
      <w:pPr>
        <w:spacing w:before="120" w:after="0" w:line="240" w:lineRule="auto"/>
        <w:jc w:val="thaiDistribute"/>
        <w:rPr>
          <w:rFonts w:ascii="Garamond" w:hAnsi="Garamond" w:cs="Times New Roman"/>
          <w:b/>
          <w:bCs/>
          <w:sz w:val="24"/>
          <w:szCs w:val="24"/>
        </w:rPr>
      </w:pPr>
    </w:p>
    <w:p w14:paraId="6C1ACF29" w14:textId="777DBBBA"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Creation of Adam</w:t>
      </w:r>
    </w:p>
    <w:p w14:paraId="5B8A51CD" w14:textId="0960356E"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Islam teaches that Adam (peace be upon him), the first human, was created by Allah from clay. The Qur</w:t>
      </w:r>
      <w:r w:rsidR="00E70324">
        <w:rPr>
          <w:rFonts w:ascii="Garamond" w:hAnsi="Garamond" w:cs="Times New Roman"/>
          <w:sz w:val="24"/>
          <w:szCs w:val="24"/>
        </w:rPr>
        <w:t>’</w:t>
      </w:r>
      <w:r w:rsidRPr="00C87B6E">
        <w:rPr>
          <w:rFonts w:ascii="Garamond" w:hAnsi="Garamond" w:cs="Times New Roman"/>
          <w:sz w:val="24"/>
          <w:szCs w:val="24"/>
        </w:rPr>
        <w:t>an says:</w:t>
      </w:r>
    </w:p>
    <w:p w14:paraId="647113B1" w14:textId="3A9B307F"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He created him from clay like pottery</w:t>
      </w:r>
      <w:r>
        <w:rPr>
          <w:rFonts w:ascii="Garamond" w:hAnsi="Garamond" w:cs="Times New Roman"/>
          <w:sz w:val="24"/>
          <w:szCs w:val="24"/>
        </w:rPr>
        <w:t>”</w:t>
      </w:r>
      <w:r w:rsidR="00EB2426" w:rsidRPr="00C87B6E">
        <w:rPr>
          <w:rFonts w:ascii="Garamond" w:hAnsi="Garamond" w:cs="Times New Roman"/>
          <w:sz w:val="24"/>
          <w:szCs w:val="24"/>
        </w:rPr>
        <w:t xml:space="preserve"> (Qur</w:t>
      </w:r>
      <w:r>
        <w:rPr>
          <w:rFonts w:ascii="Garamond" w:hAnsi="Garamond" w:cs="Times New Roman"/>
          <w:sz w:val="24"/>
          <w:szCs w:val="24"/>
        </w:rPr>
        <w:t>’</w:t>
      </w:r>
      <w:r w:rsidR="00EB2426" w:rsidRPr="00C87B6E">
        <w:rPr>
          <w:rFonts w:ascii="Garamond" w:hAnsi="Garamond" w:cs="Times New Roman"/>
          <w:sz w:val="24"/>
          <w:szCs w:val="24"/>
        </w:rPr>
        <w:t>an 55:14)</w:t>
      </w:r>
    </w:p>
    <w:p w14:paraId="610D4E8E"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And the Prophet Muhammad (SAS) said:</w:t>
      </w:r>
    </w:p>
    <w:p w14:paraId="568B94F2" w14:textId="5FCAC317"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Allah created Adam from a handful of soil taken from all over the earth…</w:t>
      </w:r>
      <w:r>
        <w:rPr>
          <w:rFonts w:ascii="Garamond" w:hAnsi="Garamond" w:cs="Times New Roman"/>
          <w:sz w:val="24"/>
          <w:szCs w:val="24"/>
        </w:rPr>
        <w:t>”</w:t>
      </w:r>
      <w:r w:rsidR="00EB2426" w:rsidRPr="00C87B6E">
        <w:rPr>
          <w:rFonts w:ascii="Garamond" w:hAnsi="Garamond" w:cs="Times New Roman"/>
          <w:sz w:val="24"/>
          <w:szCs w:val="24"/>
        </w:rPr>
        <w:t xml:space="preserve"> (Abu Dawood, Hadith 4693)</w:t>
      </w:r>
    </w:p>
    <w:p w14:paraId="43DDEF51"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This shows that Islam teaches </w:t>
      </w:r>
      <w:r w:rsidRPr="00C87B6E">
        <w:rPr>
          <w:rFonts w:ascii="Garamond" w:hAnsi="Garamond" w:cs="Times New Roman"/>
          <w:b/>
          <w:bCs/>
          <w:sz w:val="24"/>
          <w:szCs w:val="24"/>
        </w:rPr>
        <w:t>direct creation</w:t>
      </w:r>
      <w:r w:rsidRPr="00C87B6E">
        <w:rPr>
          <w:rFonts w:ascii="Garamond" w:hAnsi="Garamond" w:cs="Times New Roman"/>
          <w:sz w:val="24"/>
          <w:szCs w:val="24"/>
        </w:rPr>
        <w:t>, not human evolution from animals.</w:t>
      </w:r>
    </w:p>
    <w:p w14:paraId="3432C361"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Islam Encourages Learning</w:t>
      </w:r>
    </w:p>
    <w:p w14:paraId="1A7E289F" w14:textId="149B9658"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Islam tells us to study nature and think about creation. The Qur</w:t>
      </w:r>
      <w:r w:rsidR="00E70324">
        <w:rPr>
          <w:rFonts w:ascii="Garamond" w:hAnsi="Garamond" w:cs="Times New Roman"/>
          <w:sz w:val="24"/>
          <w:szCs w:val="24"/>
        </w:rPr>
        <w:t>’</w:t>
      </w:r>
      <w:r w:rsidRPr="00C87B6E">
        <w:rPr>
          <w:rFonts w:ascii="Garamond" w:hAnsi="Garamond" w:cs="Times New Roman"/>
          <w:sz w:val="24"/>
          <w:szCs w:val="24"/>
        </w:rPr>
        <w:t>an says:</w:t>
      </w:r>
    </w:p>
    <w:p w14:paraId="74E92111" w14:textId="42B091FB" w:rsidR="00EB2426" w:rsidRPr="00C87B6E" w:rsidRDefault="00E70324"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t>“</w:t>
      </w:r>
      <w:r w:rsidR="00EB2426" w:rsidRPr="00C87B6E">
        <w:rPr>
          <w:rFonts w:ascii="Garamond" w:hAnsi="Garamond" w:cs="Times New Roman"/>
          <w:sz w:val="24"/>
          <w:szCs w:val="24"/>
        </w:rPr>
        <w:t>Do they not think about themselves? Allah created the heavens and the earth and everything between them in truth…</w:t>
      </w:r>
      <w:r>
        <w:rPr>
          <w:rFonts w:ascii="Garamond" w:hAnsi="Garamond" w:cs="Times New Roman"/>
          <w:sz w:val="24"/>
          <w:szCs w:val="24"/>
        </w:rPr>
        <w:t>”</w:t>
      </w:r>
      <w:r w:rsidR="00EB2426" w:rsidRPr="00C87B6E">
        <w:rPr>
          <w:rFonts w:ascii="Garamond" w:hAnsi="Garamond" w:cs="Times New Roman"/>
          <w:sz w:val="24"/>
          <w:szCs w:val="24"/>
        </w:rPr>
        <w:t xml:space="preserve"> (Qur</w:t>
      </w:r>
      <w:r>
        <w:rPr>
          <w:rFonts w:ascii="Garamond" w:hAnsi="Garamond" w:cs="Times New Roman"/>
          <w:sz w:val="24"/>
          <w:szCs w:val="24"/>
        </w:rPr>
        <w:t>’</w:t>
      </w:r>
      <w:r w:rsidR="00EB2426" w:rsidRPr="00C87B6E">
        <w:rPr>
          <w:rFonts w:ascii="Garamond" w:hAnsi="Garamond" w:cs="Times New Roman"/>
          <w:sz w:val="24"/>
          <w:szCs w:val="24"/>
        </w:rPr>
        <w:t>an 30:8)</w:t>
      </w:r>
    </w:p>
    <w:p w14:paraId="2EA68A0E"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Many Muslim scholars in the past, like Al-Ghazali and Ibn Sina, loved science. They believed that science helps us understand the signs (</w:t>
      </w:r>
      <w:proofErr w:type="spellStart"/>
      <w:r w:rsidRPr="00C87B6E">
        <w:rPr>
          <w:rFonts w:ascii="Garamond" w:hAnsi="Garamond" w:cs="Times New Roman"/>
          <w:sz w:val="24"/>
          <w:szCs w:val="24"/>
        </w:rPr>
        <w:t>āyāt</w:t>
      </w:r>
      <w:proofErr w:type="spellEnd"/>
      <w:r w:rsidRPr="00C87B6E">
        <w:rPr>
          <w:rFonts w:ascii="Garamond" w:hAnsi="Garamond" w:cs="Times New Roman"/>
          <w:sz w:val="24"/>
          <w:szCs w:val="24"/>
        </w:rPr>
        <w:t>) of Allah.</w:t>
      </w:r>
    </w:p>
    <w:p w14:paraId="460AFEBF"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5F5DDA9C" w14:textId="77777777" w:rsidR="00E70324" w:rsidRDefault="00E70324" w:rsidP="00EB2426">
      <w:pPr>
        <w:spacing w:before="120" w:after="0" w:line="240" w:lineRule="auto"/>
        <w:jc w:val="thaiDistribute"/>
        <w:rPr>
          <w:rFonts w:ascii="Garamond" w:hAnsi="Garamond" w:cs="Times New Roman"/>
          <w:b/>
          <w:bCs/>
          <w:sz w:val="24"/>
          <w:szCs w:val="24"/>
        </w:rPr>
      </w:pPr>
    </w:p>
    <w:p w14:paraId="2AAF966F" w14:textId="77777777" w:rsidR="00E70324" w:rsidRDefault="00E70324" w:rsidP="00EB2426">
      <w:pPr>
        <w:spacing w:before="120" w:after="0" w:line="240" w:lineRule="auto"/>
        <w:jc w:val="thaiDistribute"/>
        <w:rPr>
          <w:rFonts w:ascii="Garamond" w:hAnsi="Garamond" w:cs="Times New Roman"/>
          <w:b/>
          <w:bCs/>
          <w:sz w:val="24"/>
          <w:szCs w:val="24"/>
        </w:rPr>
      </w:pPr>
    </w:p>
    <w:p w14:paraId="2EDBC00D" w14:textId="2E987AE6"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lastRenderedPageBreak/>
        <w:t>Can Evolution and Islam Go Together?</w:t>
      </w:r>
    </w:p>
    <w:p w14:paraId="3F638452"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Some modern Muslims say maybe evolution happened, but </w:t>
      </w:r>
      <w:r w:rsidRPr="00C87B6E">
        <w:rPr>
          <w:rFonts w:ascii="Garamond" w:hAnsi="Garamond" w:cs="Times New Roman"/>
          <w:b/>
          <w:bCs/>
          <w:sz w:val="24"/>
          <w:szCs w:val="24"/>
        </w:rPr>
        <w:t>Adam was special and made directly by Allah</w:t>
      </w:r>
      <w:r w:rsidRPr="00C87B6E">
        <w:rPr>
          <w:rFonts w:ascii="Garamond" w:hAnsi="Garamond" w:cs="Times New Roman"/>
          <w:sz w:val="24"/>
          <w:szCs w:val="24"/>
        </w:rPr>
        <w:t>. Others reject evolution fully and say it goes against Islam.</w:t>
      </w:r>
    </w:p>
    <w:p w14:paraId="67D81035" w14:textId="60710F36"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A famous Muslim writer, </w:t>
      </w:r>
      <w:r w:rsidRPr="00C87B6E">
        <w:rPr>
          <w:rFonts w:ascii="Garamond" w:hAnsi="Garamond" w:cs="Times New Roman"/>
          <w:b/>
          <w:bCs/>
          <w:sz w:val="24"/>
          <w:szCs w:val="24"/>
        </w:rPr>
        <w:t>Harun Yahya</w:t>
      </w:r>
      <w:r w:rsidRPr="00C87B6E">
        <w:rPr>
          <w:rFonts w:ascii="Garamond" w:hAnsi="Garamond" w:cs="Times New Roman"/>
          <w:sz w:val="24"/>
          <w:szCs w:val="24"/>
        </w:rPr>
        <w:t>, says evolution is a lie. He believes it is not supported by science or the Qur</w:t>
      </w:r>
      <w:r w:rsidR="00E70324">
        <w:rPr>
          <w:rFonts w:ascii="Garamond" w:hAnsi="Garamond" w:cs="Times New Roman"/>
          <w:sz w:val="24"/>
          <w:szCs w:val="24"/>
        </w:rPr>
        <w:t>’</w:t>
      </w:r>
      <w:r w:rsidRPr="00C87B6E">
        <w:rPr>
          <w:rFonts w:ascii="Garamond" w:hAnsi="Garamond" w:cs="Times New Roman"/>
          <w:sz w:val="24"/>
          <w:szCs w:val="24"/>
        </w:rPr>
        <w:t>an.</w:t>
      </w:r>
    </w:p>
    <w:p w14:paraId="5C5A313B" w14:textId="77777777" w:rsidR="00E70324" w:rsidRDefault="00E70324" w:rsidP="00EB2426">
      <w:pPr>
        <w:spacing w:before="120" w:after="0" w:line="240" w:lineRule="auto"/>
        <w:jc w:val="thaiDistribute"/>
        <w:rPr>
          <w:rFonts w:ascii="Garamond" w:hAnsi="Garamond" w:cs="Times New Roman"/>
          <w:b/>
          <w:bCs/>
          <w:sz w:val="24"/>
          <w:szCs w:val="24"/>
        </w:rPr>
      </w:pPr>
    </w:p>
    <w:p w14:paraId="66F2B9F6" w14:textId="2F57F4E1"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 xml:space="preserve">Islamic Perspective </w:t>
      </w:r>
    </w:p>
    <w:p w14:paraId="08D5041D"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From an Islamic viewpoint:</w:t>
      </w:r>
    </w:p>
    <w:p w14:paraId="6F0B75AB" w14:textId="77777777" w:rsidR="00EB2426" w:rsidRPr="00C87B6E" w:rsidRDefault="00EB2426">
      <w:pPr>
        <w:numPr>
          <w:ilvl w:val="0"/>
          <w:numId w:val="5"/>
        </w:numPr>
        <w:tabs>
          <w:tab w:val="clear" w:pos="720"/>
        </w:tabs>
        <w:spacing w:before="120" w:after="0" w:line="240" w:lineRule="auto"/>
        <w:ind w:left="567"/>
        <w:jc w:val="thaiDistribute"/>
        <w:rPr>
          <w:rFonts w:ascii="Garamond" w:hAnsi="Garamond" w:cs="Times New Roman"/>
          <w:sz w:val="24"/>
          <w:szCs w:val="24"/>
        </w:rPr>
      </w:pPr>
      <w:r w:rsidRPr="00C87B6E">
        <w:rPr>
          <w:rFonts w:ascii="Garamond" w:hAnsi="Garamond" w:cs="Times New Roman"/>
          <w:sz w:val="24"/>
          <w:szCs w:val="24"/>
        </w:rPr>
        <w:t>These verses show that Allah is the Creator and Maintainer of the universe.</w:t>
      </w:r>
    </w:p>
    <w:p w14:paraId="25AE169C" w14:textId="77777777" w:rsidR="00EB2426" w:rsidRPr="00C87B6E" w:rsidRDefault="00EB2426">
      <w:pPr>
        <w:numPr>
          <w:ilvl w:val="0"/>
          <w:numId w:val="5"/>
        </w:numPr>
        <w:tabs>
          <w:tab w:val="clear" w:pos="720"/>
        </w:tabs>
        <w:spacing w:before="120" w:after="0" w:line="240" w:lineRule="auto"/>
        <w:ind w:left="567"/>
        <w:jc w:val="thaiDistribute"/>
        <w:rPr>
          <w:rFonts w:ascii="Garamond" w:hAnsi="Garamond" w:cs="Times New Roman"/>
          <w:sz w:val="24"/>
          <w:szCs w:val="24"/>
        </w:rPr>
      </w:pPr>
      <w:r w:rsidRPr="00C87B6E">
        <w:rPr>
          <w:rFonts w:ascii="Garamond" w:hAnsi="Garamond" w:cs="Times New Roman"/>
          <w:sz w:val="24"/>
          <w:szCs w:val="24"/>
        </w:rPr>
        <w:t>They encourage reflection and call people to believe by observing the natural world.</w:t>
      </w:r>
    </w:p>
    <w:p w14:paraId="22A63152" w14:textId="73D57A71" w:rsidR="00EB2426" w:rsidRPr="00C87B6E" w:rsidRDefault="00EB2426">
      <w:pPr>
        <w:numPr>
          <w:ilvl w:val="0"/>
          <w:numId w:val="5"/>
        </w:numPr>
        <w:tabs>
          <w:tab w:val="clear" w:pos="720"/>
        </w:tabs>
        <w:spacing w:before="120" w:after="0" w:line="240" w:lineRule="auto"/>
        <w:ind w:left="567"/>
        <w:jc w:val="thaiDistribute"/>
        <w:rPr>
          <w:rFonts w:ascii="Garamond" w:hAnsi="Garamond" w:cs="Times New Roman"/>
          <w:sz w:val="24"/>
          <w:szCs w:val="24"/>
        </w:rPr>
      </w:pPr>
      <w:r w:rsidRPr="00C87B6E">
        <w:rPr>
          <w:rFonts w:ascii="Garamond" w:hAnsi="Garamond" w:cs="Times New Roman"/>
          <w:sz w:val="24"/>
          <w:szCs w:val="24"/>
        </w:rPr>
        <w:t>The Qur</w:t>
      </w:r>
      <w:r w:rsidR="00E70324">
        <w:rPr>
          <w:rFonts w:ascii="Garamond" w:hAnsi="Garamond" w:cs="Times New Roman"/>
          <w:sz w:val="24"/>
          <w:szCs w:val="24"/>
        </w:rPr>
        <w:t>’</w:t>
      </w:r>
      <w:r w:rsidRPr="00C87B6E">
        <w:rPr>
          <w:rFonts w:ascii="Garamond" w:hAnsi="Garamond" w:cs="Times New Roman"/>
          <w:sz w:val="24"/>
          <w:szCs w:val="24"/>
        </w:rPr>
        <w:t>an is not a science book, but its statements are often found to be in harmony with scientific discoveries.</w:t>
      </w:r>
    </w:p>
    <w:p w14:paraId="5CBED7AD" w14:textId="77777777" w:rsidR="00EB2426" w:rsidRPr="00C87B6E" w:rsidRDefault="00EB2426">
      <w:pPr>
        <w:numPr>
          <w:ilvl w:val="0"/>
          <w:numId w:val="5"/>
        </w:numPr>
        <w:tabs>
          <w:tab w:val="clear" w:pos="720"/>
        </w:tabs>
        <w:spacing w:before="120" w:after="0" w:line="240" w:lineRule="auto"/>
        <w:ind w:left="567"/>
        <w:jc w:val="thaiDistribute"/>
        <w:rPr>
          <w:rFonts w:ascii="Garamond" w:hAnsi="Garamond" w:cs="Times New Roman"/>
          <w:sz w:val="24"/>
          <w:szCs w:val="24"/>
        </w:rPr>
      </w:pPr>
      <w:r w:rsidRPr="00C87B6E">
        <w:rPr>
          <w:rFonts w:ascii="Garamond" w:hAnsi="Garamond" w:cs="Times New Roman"/>
          <w:sz w:val="24"/>
          <w:szCs w:val="24"/>
        </w:rPr>
        <w:t>Islam teaches that science and religion can complement each other, as both are ways of exploring the truth.</w:t>
      </w:r>
    </w:p>
    <w:p w14:paraId="2064ED3A" w14:textId="7A41AACE"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 Quran</w:t>
      </w:r>
      <w:r w:rsidR="00E70324">
        <w:rPr>
          <w:rFonts w:ascii="Garamond" w:hAnsi="Garamond" w:cs="Times New Roman"/>
          <w:sz w:val="24"/>
          <w:szCs w:val="24"/>
        </w:rPr>
        <w:t>’</w:t>
      </w:r>
      <w:r w:rsidRPr="00C87B6E">
        <w:rPr>
          <w:rFonts w:ascii="Garamond" w:hAnsi="Garamond" w:cs="Times New Roman"/>
          <w:sz w:val="24"/>
          <w:szCs w:val="24"/>
        </w:rPr>
        <w:t>s references to the origins, structure, and destiny of the universe reflect divine knowledge, confirming that all creation follows the will and plan of Allah.</w:t>
      </w:r>
    </w:p>
    <w:p w14:paraId="53AEE46B" w14:textId="77777777" w:rsidR="00E70324" w:rsidRDefault="00E70324" w:rsidP="00EB2426">
      <w:pPr>
        <w:spacing w:before="120" w:after="0" w:line="240" w:lineRule="auto"/>
        <w:jc w:val="thaiDistribute"/>
        <w:rPr>
          <w:rFonts w:ascii="Garamond" w:hAnsi="Garamond" w:cs="Times New Roman"/>
          <w:b/>
          <w:bCs/>
          <w:sz w:val="24"/>
          <w:szCs w:val="24"/>
        </w:rPr>
      </w:pPr>
    </w:p>
    <w:p w14:paraId="5AED9AB1" w14:textId="0B1F87F1"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Summary</w:t>
      </w:r>
    </w:p>
    <w:p w14:paraId="68546339" w14:textId="77777777" w:rsidR="00EB2426" w:rsidRPr="00C87B6E" w:rsidRDefault="00EB2426">
      <w:pPr>
        <w:numPr>
          <w:ilvl w:val="0"/>
          <w:numId w:val="8"/>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Evolutionism</w:t>
      </w:r>
      <w:r w:rsidRPr="00C87B6E">
        <w:rPr>
          <w:rFonts w:ascii="Garamond" w:hAnsi="Garamond" w:cs="Times New Roman"/>
          <w:sz w:val="24"/>
          <w:szCs w:val="24"/>
        </w:rPr>
        <w:t xml:space="preserve"> says humans came from earlier animals. </w:t>
      </w:r>
      <w:r w:rsidRPr="00C87B6E">
        <w:rPr>
          <w:rFonts w:ascii="Garamond" w:hAnsi="Garamond" w:cs="Times New Roman"/>
          <w:b/>
          <w:bCs/>
          <w:sz w:val="24"/>
          <w:szCs w:val="24"/>
        </w:rPr>
        <w:t>Creationism</w:t>
      </w:r>
      <w:r w:rsidRPr="00C87B6E">
        <w:rPr>
          <w:rFonts w:ascii="Garamond" w:hAnsi="Garamond" w:cs="Times New Roman"/>
          <w:sz w:val="24"/>
          <w:szCs w:val="24"/>
        </w:rPr>
        <w:t xml:space="preserve"> says God created humans directly.</w:t>
      </w:r>
    </w:p>
    <w:p w14:paraId="086F6344" w14:textId="77777777" w:rsidR="00EB2426" w:rsidRPr="00C87B6E" w:rsidRDefault="00EB2426">
      <w:pPr>
        <w:numPr>
          <w:ilvl w:val="0"/>
          <w:numId w:val="8"/>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Atheists</w:t>
      </w:r>
      <w:r w:rsidRPr="00C87B6E">
        <w:rPr>
          <w:rFonts w:ascii="Garamond" w:hAnsi="Garamond" w:cs="Times New Roman"/>
          <w:sz w:val="24"/>
          <w:szCs w:val="24"/>
        </w:rPr>
        <w:t xml:space="preserve"> believe in evolution and no God. </w:t>
      </w:r>
      <w:r w:rsidRPr="00C87B6E">
        <w:rPr>
          <w:rFonts w:ascii="Garamond" w:hAnsi="Garamond" w:cs="Times New Roman"/>
          <w:b/>
          <w:bCs/>
          <w:sz w:val="24"/>
          <w:szCs w:val="24"/>
        </w:rPr>
        <w:t>Agnostics</w:t>
      </w:r>
      <w:r w:rsidRPr="00C87B6E">
        <w:rPr>
          <w:rFonts w:ascii="Garamond" w:hAnsi="Garamond" w:cs="Times New Roman"/>
          <w:sz w:val="24"/>
          <w:szCs w:val="24"/>
        </w:rPr>
        <w:t xml:space="preserve"> are unsure. </w:t>
      </w:r>
      <w:r w:rsidRPr="00C87B6E">
        <w:rPr>
          <w:rFonts w:ascii="Garamond" w:hAnsi="Garamond" w:cs="Times New Roman"/>
          <w:b/>
          <w:bCs/>
          <w:sz w:val="24"/>
          <w:szCs w:val="24"/>
        </w:rPr>
        <w:t>Theists</w:t>
      </w:r>
      <w:r w:rsidRPr="00C87B6E">
        <w:rPr>
          <w:rFonts w:ascii="Garamond" w:hAnsi="Garamond" w:cs="Times New Roman"/>
          <w:sz w:val="24"/>
          <w:szCs w:val="24"/>
        </w:rPr>
        <w:t>, like Muslims, believe in God and creation.</w:t>
      </w:r>
    </w:p>
    <w:p w14:paraId="343FEE36" w14:textId="77777777" w:rsidR="00EB2426" w:rsidRPr="00C87B6E" w:rsidRDefault="00EB2426">
      <w:pPr>
        <w:numPr>
          <w:ilvl w:val="0"/>
          <w:numId w:val="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Islam teaches that </w:t>
      </w:r>
      <w:r w:rsidRPr="00C87B6E">
        <w:rPr>
          <w:rFonts w:ascii="Garamond" w:hAnsi="Garamond" w:cs="Times New Roman"/>
          <w:b/>
          <w:bCs/>
          <w:sz w:val="24"/>
          <w:szCs w:val="24"/>
        </w:rPr>
        <w:t>Allah created Adam directly from clay</w:t>
      </w:r>
      <w:r w:rsidRPr="00C87B6E">
        <w:rPr>
          <w:rFonts w:ascii="Garamond" w:hAnsi="Garamond" w:cs="Times New Roman"/>
          <w:sz w:val="24"/>
          <w:szCs w:val="24"/>
        </w:rPr>
        <w:t>.</w:t>
      </w:r>
    </w:p>
    <w:p w14:paraId="13A26489" w14:textId="7FE5E834" w:rsidR="00EB2426" w:rsidRPr="00C87B6E" w:rsidRDefault="00EB2426">
      <w:pPr>
        <w:numPr>
          <w:ilvl w:val="0"/>
          <w:numId w:val="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 Qur</w:t>
      </w:r>
      <w:r w:rsidR="00E70324">
        <w:rPr>
          <w:rFonts w:ascii="Garamond" w:hAnsi="Garamond" w:cs="Times New Roman"/>
          <w:sz w:val="24"/>
          <w:szCs w:val="24"/>
        </w:rPr>
        <w:t>’</w:t>
      </w:r>
      <w:r w:rsidRPr="00C87B6E">
        <w:rPr>
          <w:rFonts w:ascii="Garamond" w:hAnsi="Garamond" w:cs="Times New Roman"/>
          <w:sz w:val="24"/>
          <w:szCs w:val="24"/>
        </w:rPr>
        <w:t>an and the Prophet</w:t>
      </w:r>
      <w:r w:rsidR="00E70324">
        <w:rPr>
          <w:rFonts w:ascii="Garamond" w:hAnsi="Garamond" w:cs="Times New Roman"/>
          <w:sz w:val="24"/>
          <w:szCs w:val="24"/>
        </w:rPr>
        <w:t>’</w:t>
      </w:r>
      <w:r w:rsidRPr="00C87B6E">
        <w:rPr>
          <w:rFonts w:ascii="Garamond" w:hAnsi="Garamond" w:cs="Times New Roman"/>
          <w:sz w:val="24"/>
          <w:szCs w:val="24"/>
        </w:rPr>
        <w:t xml:space="preserve">s sayings clearly show the Islamic belief in </w:t>
      </w:r>
      <w:r w:rsidRPr="00C87B6E">
        <w:rPr>
          <w:rFonts w:ascii="Garamond" w:hAnsi="Garamond" w:cs="Times New Roman"/>
          <w:b/>
          <w:bCs/>
          <w:sz w:val="24"/>
          <w:szCs w:val="24"/>
        </w:rPr>
        <w:t>creation</w:t>
      </w:r>
      <w:r w:rsidRPr="00C87B6E">
        <w:rPr>
          <w:rFonts w:ascii="Garamond" w:hAnsi="Garamond" w:cs="Times New Roman"/>
          <w:sz w:val="24"/>
          <w:szCs w:val="24"/>
        </w:rPr>
        <w:t>.</w:t>
      </w:r>
    </w:p>
    <w:p w14:paraId="57F7AA38" w14:textId="48FE20B5" w:rsidR="00EB2426" w:rsidRPr="00C87B6E" w:rsidRDefault="00EB2426">
      <w:pPr>
        <w:numPr>
          <w:ilvl w:val="0"/>
          <w:numId w:val="8"/>
        </w:num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Islam loves science but does not accept anything that goes against the Qur</w:t>
      </w:r>
      <w:r w:rsidR="00E70324">
        <w:rPr>
          <w:rFonts w:ascii="Garamond" w:hAnsi="Garamond" w:cs="Times New Roman"/>
          <w:sz w:val="24"/>
          <w:szCs w:val="24"/>
        </w:rPr>
        <w:t>’</w:t>
      </w:r>
      <w:r w:rsidRPr="00C87B6E">
        <w:rPr>
          <w:rFonts w:ascii="Garamond" w:hAnsi="Garamond" w:cs="Times New Roman"/>
          <w:sz w:val="24"/>
          <w:szCs w:val="24"/>
        </w:rPr>
        <w:t>an.</w:t>
      </w:r>
    </w:p>
    <w:p w14:paraId="6122D917" w14:textId="77777777" w:rsidR="00E70324" w:rsidRDefault="00E70324" w:rsidP="00EB2426">
      <w:pPr>
        <w:spacing w:before="120" w:after="0" w:line="240" w:lineRule="auto"/>
        <w:jc w:val="thaiDistribute"/>
        <w:rPr>
          <w:rFonts w:ascii="Garamond" w:hAnsi="Garamond" w:cs="Times New Roman"/>
          <w:b/>
          <w:bCs/>
          <w:sz w:val="24"/>
          <w:szCs w:val="24"/>
        </w:rPr>
      </w:pPr>
    </w:p>
    <w:p w14:paraId="534A0700" w14:textId="2D2AE1BD"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Conclusion</w:t>
      </w:r>
    </w:p>
    <w:p w14:paraId="59FB70FA" w14:textId="3586C53A"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In Islam, we believe that </w:t>
      </w:r>
      <w:r w:rsidRPr="00C87B6E">
        <w:rPr>
          <w:rFonts w:ascii="Garamond" w:hAnsi="Garamond" w:cs="Times New Roman"/>
          <w:b/>
          <w:bCs/>
          <w:sz w:val="24"/>
          <w:szCs w:val="24"/>
        </w:rPr>
        <w:t>Allah created everything</w:t>
      </w:r>
      <w:r w:rsidRPr="00C87B6E">
        <w:rPr>
          <w:rFonts w:ascii="Garamond" w:hAnsi="Garamond" w:cs="Times New Roman"/>
          <w:sz w:val="24"/>
          <w:szCs w:val="24"/>
        </w:rPr>
        <w:t>, especially the first human, Adam. But Islam also tells us to think, ask questions, and learn from the world. While science and religion may have different ways of explaining life, Muslims should always keep their faith strong and use knowledge wisely. Allah gives us signs in nature, and the Qur</w:t>
      </w:r>
      <w:r w:rsidR="00E70324">
        <w:rPr>
          <w:rFonts w:ascii="Garamond" w:hAnsi="Garamond" w:cs="Times New Roman"/>
          <w:sz w:val="24"/>
          <w:szCs w:val="24"/>
        </w:rPr>
        <w:t>’</w:t>
      </w:r>
      <w:r w:rsidRPr="00C87B6E">
        <w:rPr>
          <w:rFonts w:ascii="Garamond" w:hAnsi="Garamond" w:cs="Times New Roman"/>
          <w:sz w:val="24"/>
          <w:szCs w:val="24"/>
        </w:rPr>
        <w:t>an guides us in what is true.</w:t>
      </w:r>
    </w:p>
    <w:p w14:paraId="40E4CC52" w14:textId="77777777" w:rsidR="00E70324" w:rsidRDefault="00E70324" w:rsidP="00EB2426">
      <w:pPr>
        <w:spacing w:before="120" w:after="0" w:line="240" w:lineRule="auto"/>
        <w:jc w:val="thaiDistribute"/>
        <w:rPr>
          <w:rFonts w:ascii="Garamond" w:eastAsia="Times New Roman" w:hAnsi="Garamond" w:cs="Times New Roman"/>
          <w:b/>
          <w:bCs/>
          <w:sz w:val="24"/>
          <w:szCs w:val="24"/>
        </w:rPr>
      </w:pPr>
    </w:p>
    <w:p w14:paraId="1E2A08D4" w14:textId="10EF217F"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Student Worksheet: Islam, Creation, and Evolution</w:t>
      </w:r>
    </w:p>
    <w:p w14:paraId="4DA176F8" w14:textId="77777777"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Part 1: Key Vocabulary</w:t>
      </w:r>
    </w:p>
    <w:p w14:paraId="465DECA6"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Match the words to their correct meanings.</w:t>
      </w:r>
    </w:p>
    <w:tbl>
      <w:tblPr>
        <w:tblStyle w:val="PlainTable5"/>
        <w:tblW w:w="0" w:type="auto"/>
        <w:tblLook w:val="04A0" w:firstRow="1" w:lastRow="0" w:firstColumn="1" w:lastColumn="0" w:noHBand="0" w:noVBand="1"/>
      </w:tblPr>
      <w:tblGrid>
        <w:gridCol w:w="1151"/>
        <w:gridCol w:w="5036"/>
      </w:tblGrid>
      <w:tr w:rsidR="00EB2426" w:rsidRPr="00A51112" w14:paraId="52232A43" w14:textId="77777777" w:rsidTr="00E703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C4C6D01" w14:textId="77777777" w:rsidR="00EB2426" w:rsidRPr="00A51112" w:rsidRDefault="00EB2426" w:rsidP="007702D2">
            <w:pPr>
              <w:spacing w:before="120" w:after="0" w:line="240" w:lineRule="auto"/>
              <w:jc w:val="thaiDistribute"/>
              <w:rPr>
                <w:rFonts w:ascii="Garamond" w:hAnsi="Garamond" w:cs="Times New Roman"/>
                <w:b/>
                <w:bCs/>
                <w:sz w:val="24"/>
                <w:szCs w:val="24"/>
              </w:rPr>
            </w:pPr>
            <w:r w:rsidRPr="00A51112">
              <w:rPr>
                <w:rFonts w:ascii="Garamond" w:hAnsi="Garamond" w:cs="Times New Roman"/>
                <w:b/>
                <w:bCs/>
                <w:sz w:val="24"/>
                <w:szCs w:val="24"/>
              </w:rPr>
              <w:t>Word</w:t>
            </w:r>
          </w:p>
        </w:tc>
        <w:tc>
          <w:tcPr>
            <w:tcW w:w="0" w:type="auto"/>
            <w:hideMark/>
          </w:tcPr>
          <w:p w14:paraId="3AFE8AE4" w14:textId="77777777" w:rsidR="00EB2426" w:rsidRPr="00A51112"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A51112">
              <w:rPr>
                <w:rFonts w:ascii="Garamond" w:hAnsi="Garamond" w:cs="Times New Roman"/>
                <w:b/>
                <w:bCs/>
                <w:sz w:val="24"/>
                <w:szCs w:val="24"/>
              </w:rPr>
              <w:t>Definition</w:t>
            </w:r>
          </w:p>
        </w:tc>
      </w:tr>
      <w:tr w:rsidR="00EB2426" w:rsidRPr="00A51112" w14:paraId="68529EAC" w14:textId="77777777" w:rsidTr="00E7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93996" w14:textId="77777777" w:rsidR="00EB2426" w:rsidRPr="00A51112" w:rsidRDefault="00EB2426" w:rsidP="007702D2">
            <w:pPr>
              <w:spacing w:before="120" w:after="0" w:line="240" w:lineRule="auto"/>
              <w:jc w:val="thaiDistribute"/>
              <w:rPr>
                <w:rFonts w:ascii="Garamond" w:hAnsi="Garamond" w:cs="Times New Roman"/>
                <w:i w:val="0"/>
                <w:iCs w:val="0"/>
                <w:sz w:val="24"/>
                <w:szCs w:val="24"/>
              </w:rPr>
            </w:pPr>
            <w:r w:rsidRPr="00A51112">
              <w:rPr>
                <w:rFonts w:ascii="Garamond" w:hAnsi="Garamond" w:cs="Times New Roman"/>
                <w:i w:val="0"/>
                <w:iCs w:val="0"/>
                <w:sz w:val="24"/>
                <w:szCs w:val="24"/>
              </w:rPr>
              <w:t>Evolution</w:t>
            </w:r>
          </w:p>
        </w:tc>
        <w:tc>
          <w:tcPr>
            <w:tcW w:w="0" w:type="auto"/>
            <w:hideMark/>
          </w:tcPr>
          <w:p w14:paraId="24C302E4" w14:textId="77777777" w:rsidR="00EB2426" w:rsidRPr="00A51112"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A51112">
              <w:rPr>
                <w:rFonts w:ascii="Garamond" w:hAnsi="Garamond" w:cs="Times New Roman"/>
                <w:sz w:val="24"/>
                <w:szCs w:val="24"/>
              </w:rPr>
              <w:t>A. Unsure whether God exists</w:t>
            </w:r>
          </w:p>
        </w:tc>
      </w:tr>
      <w:tr w:rsidR="00EB2426" w:rsidRPr="00A51112" w14:paraId="2F67C65C" w14:textId="77777777" w:rsidTr="00E70324">
        <w:tc>
          <w:tcPr>
            <w:cnfStyle w:val="001000000000" w:firstRow="0" w:lastRow="0" w:firstColumn="1" w:lastColumn="0" w:oddVBand="0" w:evenVBand="0" w:oddHBand="0" w:evenHBand="0" w:firstRowFirstColumn="0" w:firstRowLastColumn="0" w:lastRowFirstColumn="0" w:lastRowLastColumn="0"/>
            <w:tcW w:w="0" w:type="auto"/>
            <w:hideMark/>
          </w:tcPr>
          <w:p w14:paraId="449E0F04" w14:textId="77777777" w:rsidR="00EB2426" w:rsidRPr="00A51112" w:rsidRDefault="00EB2426" w:rsidP="007702D2">
            <w:pPr>
              <w:spacing w:before="120" w:after="0" w:line="240" w:lineRule="auto"/>
              <w:jc w:val="thaiDistribute"/>
              <w:rPr>
                <w:rFonts w:ascii="Garamond" w:hAnsi="Garamond" w:cs="Times New Roman"/>
                <w:i w:val="0"/>
                <w:iCs w:val="0"/>
                <w:sz w:val="24"/>
                <w:szCs w:val="24"/>
              </w:rPr>
            </w:pPr>
            <w:r w:rsidRPr="00A51112">
              <w:rPr>
                <w:rFonts w:ascii="Garamond" w:hAnsi="Garamond" w:cs="Times New Roman"/>
                <w:i w:val="0"/>
                <w:iCs w:val="0"/>
                <w:sz w:val="24"/>
                <w:szCs w:val="24"/>
              </w:rPr>
              <w:t>Creation</w:t>
            </w:r>
          </w:p>
        </w:tc>
        <w:tc>
          <w:tcPr>
            <w:tcW w:w="0" w:type="auto"/>
            <w:hideMark/>
          </w:tcPr>
          <w:p w14:paraId="7EB2E0D2" w14:textId="77777777" w:rsidR="00EB2426" w:rsidRPr="00A51112"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A51112">
              <w:rPr>
                <w:rFonts w:ascii="Garamond" w:hAnsi="Garamond" w:cs="Times New Roman"/>
                <w:sz w:val="24"/>
                <w:szCs w:val="24"/>
              </w:rPr>
              <w:t>B. Belief that God created all life</w:t>
            </w:r>
          </w:p>
        </w:tc>
      </w:tr>
      <w:tr w:rsidR="00EB2426" w:rsidRPr="00A51112" w14:paraId="0C537EE3" w14:textId="77777777" w:rsidTr="00E7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18AD1" w14:textId="77777777" w:rsidR="00EB2426" w:rsidRPr="00A51112" w:rsidRDefault="00EB2426" w:rsidP="007702D2">
            <w:pPr>
              <w:spacing w:before="120" w:after="0" w:line="240" w:lineRule="auto"/>
              <w:jc w:val="thaiDistribute"/>
              <w:rPr>
                <w:rFonts w:ascii="Garamond" w:hAnsi="Garamond" w:cs="Times New Roman"/>
                <w:i w:val="0"/>
                <w:iCs w:val="0"/>
                <w:sz w:val="24"/>
                <w:szCs w:val="24"/>
              </w:rPr>
            </w:pPr>
            <w:r w:rsidRPr="00A51112">
              <w:rPr>
                <w:rFonts w:ascii="Garamond" w:hAnsi="Garamond" w:cs="Times New Roman"/>
                <w:i w:val="0"/>
                <w:iCs w:val="0"/>
                <w:sz w:val="24"/>
                <w:szCs w:val="24"/>
              </w:rPr>
              <w:lastRenderedPageBreak/>
              <w:t>Atheist</w:t>
            </w:r>
          </w:p>
        </w:tc>
        <w:tc>
          <w:tcPr>
            <w:tcW w:w="0" w:type="auto"/>
            <w:hideMark/>
          </w:tcPr>
          <w:p w14:paraId="76A75421" w14:textId="77777777" w:rsidR="00EB2426" w:rsidRPr="00A51112"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A51112">
              <w:rPr>
                <w:rFonts w:ascii="Garamond" w:hAnsi="Garamond" w:cs="Times New Roman"/>
                <w:sz w:val="24"/>
                <w:szCs w:val="24"/>
              </w:rPr>
              <w:t>C. Belief that life came about naturally without God</w:t>
            </w:r>
          </w:p>
        </w:tc>
      </w:tr>
      <w:tr w:rsidR="00EB2426" w:rsidRPr="00A51112" w14:paraId="6B62941E" w14:textId="77777777" w:rsidTr="00E70324">
        <w:tc>
          <w:tcPr>
            <w:cnfStyle w:val="001000000000" w:firstRow="0" w:lastRow="0" w:firstColumn="1" w:lastColumn="0" w:oddVBand="0" w:evenVBand="0" w:oddHBand="0" w:evenHBand="0" w:firstRowFirstColumn="0" w:firstRowLastColumn="0" w:lastRowFirstColumn="0" w:lastRowLastColumn="0"/>
            <w:tcW w:w="0" w:type="auto"/>
            <w:hideMark/>
          </w:tcPr>
          <w:p w14:paraId="7A37788B" w14:textId="77777777" w:rsidR="00EB2426" w:rsidRPr="00A51112" w:rsidRDefault="00EB2426" w:rsidP="007702D2">
            <w:pPr>
              <w:spacing w:before="120" w:after="0" w:line="240" w:lineRule="auto"/>
              <w:jc w:val="thaiDistribute"/>
              <w:rPr>
                <w:rFonts w:ascii="Garamond" w:hAnsi="Garamond" w:cs="Times New Roman"/>
                <w:i w:val="0"/>
                <w:iCs w:val="0"/>
                <w:sz w:val="24"/>
                <w:szCs w:val="24"/>
              </w:rPr>
            </w:pPr>
            <w:r w:rsidRPr="00A51112">
              <w:rPr>
                <w:rFonts w:ascii="Garamond" w:hAnsi="Garamond" w:cs="Times New Roman"/>
                <w:i w:val="0"/>
                <w:iCs w:val="0"/>
                <w:sz w:val="24"/>
                <w:szCs w:val="24"/>
              </w:rPr>
              <w:t>Agnostic</w:t>
            </w:r>
          </w:p>
        </w:tc>
        <w:tc>
          <w:tcPr>
            <w:tcW w:w="0" w:type="auto"/>
            <w:hideMark/>
          </w:tcPr>
          <w:p w14:paraId="3D186189" w14:textId="77777777" w:rsidR="00EB2426" w:rsidRPr="00A51112"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A51112">
              <w:rPr>
                <w:rFonts w:ascii="Garamond" w:hAnsi="Garamond" w:cs="Times New Roman"/>
                <w:sz w:val="24"/>
                <w:szCs w:val="24"/>
              </w:rPr>
              <w:t>D. Scientific theory of life developing over time</w:t>
            </w:r>
          </w:p>
        </w:tc>
      </w:tr>
      <w:tr w:rsidR="00EB2426" w:rsidRPr="00A51112" w14:paraId="37E21800" w14:textId="77777777" w:rsidTr="00E7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92A73" w14:textId="77777777"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Ayat</w:t>
            </w:r>
          </w:p>
        </w:tc>
        <w:tc>
          <w:tcPr>
            <w:tcW w:w="0" w:type="auto"/>
            <w:hideMark/>
          </w:tcPr>
          <w:p w14:paraId="093E58D2" w14:textId="248CF928" w:rsidR="00EB2426" w:rsidRPr="00A51112"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A51112">
              <w:rPr>
                <w:rFonts w:ascii="Garamond" w:hAnsi="Garamond" w:cs="Times New Roman"/>
                <w:sz w:val="24"/>
                <w:szCs w:val="24"/>
              </w:rPr>
              <w:t>E. Signs of God in nature, mentioned in the Qur</w:t>
            </w:r>
            <w:r w:rsidR="00E70324">
              <w:rPr>
                <w:rFonts w:ascii="Garamond" w:hAnsi="Garamond" w:cs="Times New Roman"/>
                <w:sz w:val="24"/>
                <w:szCs w:val="24"/>
              </w:rPr>
              <w:t>’</w:t>
            </w:r>
            <w:r w:rsidRPr="00A51112">
              <w:rPr>
                <w:rFonts w:ascii="Garamond" w:hAnsi="Garamond" w:cs="Times New Roman"/>
                <w:sz w:val="24"/>
                <w:szCs w:val="24"/>
              </w:rPr>
              <w:t>an</w:t>
            </w:r>
          </w:p>
        </w:tc>
      </w:tr>
    </w:tbl>
    <w:p w14:paraId="77BF9C2D" w14:textId="07CFAE4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eastAsia="Times New Roman" w:hAnsi="Garamond" w:cs="Times New Roman"/>
          <w:b/>
          <w:bCs/>
          <w:sz w:val="24"/>
          <w:szCs w:val="24"/>
        </w:rPr>
        <w:t>Your Answers:</w:t>
      </w:r>
    </w:p>
    <w:p w14:paraId="0CD764EF" w14:textId="77777777" w:rsidR="00EB2426" w:rsidRPr="00A51112" w:rsidRDefault="00EB2426">
      <w:pPr>
        <w:numPr>
          <w:ilvl w:val="0"/>
          <w:numId w:val="23"/>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Evolution → ___</w:t>
      </w:r>
    </w:p>
    <w:p w14:paraId="3E47DE98" w14:textId="77777777" w:rsidR="00EB2426" w:rsidRPr="00A51112" w:rsidRDefault="00EB2426">
      <w:pPr>
        <w:numPr>
          <w:ilvl w:val="0"/>
          <w:numId w:val="23"/>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Creation → ___</w:t>
      </w:r>
    </w:p>
    <w:p w14:paraId="663348C7" w14:textId="77777777" w:rsidR="00EB2426" w:rsidRPr="00A51112" w:rsidRDefault="00EB2426">
      <w:pPr>
        <w:numPr>
          <w:ilvl w:val="0"/>
          <w:numId w:val="23"/>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Atheist → ___</w:t>
      </w:r>
    </w:p>
    <w:p w14:paraId="587BF925" w14:textId="77777777" w:rsidR="00EB2426" w:rsidRPr="00A51112" w:rsidRDefault="00EB2426">
      <w:pPr>
        <w:numPr>
          <w:ilvl w:val="0"/>
          <w:numId w:val="23"/>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Agnostic → ___</w:t>
      </w:r>
    </w:p>
    <w:p w14:paraId="2711EE23" w14:textId="77777777" w:rsidR="00EB2426" w:rsidRPr="00A51112" w:rsidRDefault="00EB2426">
      <w:pPr>
        <w:numPr>
          <w:ilvl w:val="0"/>
          <w:numId w:val="23"/>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Ayat → ___</w:t>
      </w:r>
    </w:p>
    <w:p w14:paraId="75E98B8E" w14:textId="77777777" w:rsidR="00EB2426" w:rsidRPr="00C87B6E" w:rsidRDefault="00EB2426" w:rsidP="00EB2426">
      <w:pPr>
        <w:spacing w:before="120" w:after="0" w:line="240" w:lineRule="auto"/>
        <w:jc w:val="thaiDistribute"/>
        <w:rPr>
          <w:rFonts w:ascii="Garamond" w:hAnsi="Garamond" w:cs="Times New Roman"/>
          <w:sz w:val="24"/>
          <w:szCs w:val="24"/>
        </w:rPr>
      </w:pPr>
    </w:p>
    <w:p w14:paraId="1B9BB46F" w14:textId="77777777"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Part 2: Circle the Correct Answer</w:t>
      </w:r>
    </w:p>
    <w:p w14:paraId="3F65C4E4" w14:textId="478E4974" w:rsidR="00EB2426" w:rsidRPr="00A51112" w:rsidRDefault="00EB2426">
      <w:pPr>
        <w:numPr>
          <w:ilvl w:val="0"/>
          <w:numId w:val="24"/>
        </w:numPr>
        <w:spacing w:before="120" w:after="0" w:line="240" w:lineRule="auto"/>
        <w:rPr>
          <w:rFonts w:ascii="Garamond" w:hAnsi="Garamond" w:cs="Times New Roman"/>
          <w:sz w:val="24"/>
          <w:szCs w:val="24"/>
        </w:rPr>
      </w:pPr>
      <w:r w:rsidRPr="00A51112">
        <w:rPr>
          <w:rFonts w:ascii="Garamond" w:hAnsi="Garamond" w:cs="Times New Roman"/>
          <w:sz w:val="24"/>
          <w:szCs w:val="24"/>
        </w:rPr>
        <w:t>What was Adam created from according to the Qur</w:t>
      </w:r>
      <w:r w:rsidR="00E70324">
        <w:rPr>
          <w:rFonts w:ascii="Garamond" w:hAnsi="Garamond" w:cs="Times New Roman"/>
          <w:sz w:val="24"/>
          <w:szCs w:val="24"/>
        </w:rPr>
        <w:t>’</w:t>
      </w:r>
      <w:r w:rsidRPr="00A51112">
        <w:rPr>
          <w:rFonts w:ascii="Garamond" w:hAnsi="Garamond" w:cs="Times New Roman"/>
          <w:sz w:val="24"/>
          <w:szCs w:val="24"/>
        </w:rPr>
        <w:t>an?</w:t>
      </w:r>
      <w:r w:rsidRPr="00A51112">
        <w:rPr>
          <w:rFonts w:ascii="Garamond" w:hAnsi="Garamond" w:cs="Times New Roman"/>
          <w:sz w:val="24"/>
          <w:szCs w:val="24"/>
        </w:rPr>
        <w:br/>
        <w:t>A. Fire</w:t>
      </w:r>
      <w:r w:rsidRPr="00A51112">
        <w:rPr>
          <w:rFonts w:ascii="Garamond" w:hAnsi="Garamond" w:cs="Times New Roman"/>
          <w:sz w:val="24"/>
          <w:szCs w:val="24"/>
        </w:rPr>
        <w:t> </w:t>
      </w:r>
      <w:r w:rsidRPr="00A51112">
        <w:rPr>
          <w:rFonts w:ascii="Garamond" w:hAnsi="Garamond" w:cs="Times New Roman"/>
          <w:sz w:val="24"/>
          <w:szCs w:val="24"/>
        </w:rPr>
        <w:t>B. Clay</w:t>
      </w:r>
      <w:r w:rsidRPr="00A51112">
        <w:rPr>
          <w:rFonts w:ascii="Garamond" w:hAnsi="Garamond" w:cs="Times New Roman"/>
          <w:sz w:val="24"/>
          <w:szCs w:val="24"/>
        </w:rPr>
        <w:t> </w:t>
      </w:r>
      <w:r w:rsidRPr="00A51112">
        <w:rPr>
          <w:rFonts w:ascii="Garamond" w:hAnsi="Garamond" w:cs="Times New Roman"/>
          <w:sz w:val="24"/>
          <w:szCs w:val="24"/>
        </w:rPr>
        <w:t>C. Light</w:t>
      </w:r>
      <w:r w:rsidRPr="00A51112">
        <w:rPr>
          <w:rFonts w:ascii="Garamond" w:hAnsi="Garamond" w:cs="Times New Roman"/>
          <w:sz w:val="24"/>
          <w:szCs w:val="24"/>
        </w:rPr>
        <w:t> </w:t>
      </w:r>
      <w:r w:rsidRPr="00A51112">
        <w:rPr>
          <w:rFonts w:ascii="Garamond" w:hAnsi="Garamond" w:cs="Times New Roman"/>
          <w:sz w:val="24"/>
          <w:szCs w:val="24"/>
        </w:rPr>
        <w:t>D. Plants</w:t>
      </w:r>
      <w:r w:rsidRPr="00A51112">
        <w:rPr>
          <w:rFonts w:ascii="Garamond" w:hAnsi="Garamond" w:cs="Times New Roman"/>
          <w:sz w:val="24"/>
          <w:szCs w:val="24"/>
        </w:rPr>
        <w:br/>
      </w:r>
      <w:r w:rsidRPr="00A51112">
        <w:rPr>
          <w:rFonts w:ascii="Garamond" w:eastAsia="Times New Roman" w:hAnsi="Garamond" w:cs="Times New Roman"/>
          <w:b/>
          <w:bCs/>
          <w:sz w:val="24"/>
          <w:szCs w:val="24"/>
        </w:rPr>
        <w:t>Answer: ___________</w:t>
      </w:r>
    </w:p>
    <w:p w14:paraId="3E3F2C01" w14:textId="77777777" w:rsidR="00EB2426" w:rsidRPr="00C87B6E" w:rsidRDefault="00EB2426">
      <w:pPr>
        <w:numPr>
          <w:ilvl w:val="0"/>
          <w:numId w:val="24"/>
        </w:numPr>
        <w:spacing w:before="120" w:after="0" w:line="240" w:lineRule="auto"/>
        <w:rPr>
          <w:rFonts w:ascii="Garamond" w:hAnsi="Garamond" w:cs="Times New Roman"/>
          <w:sz w:val="24"/>
          <w:szCs w:val="24"/>
        </w:rPr>
      </w:pPr>
      <w:r w:rsidRPr="00A51112">
        <w:rPr>
          <w:rFonts w:ascii="Garamond" w:hAnsi="Garamond" w:cs="Times New Roman"/>
          <w:sz w:val="24"/>
          <w:szCs w:val="24"/>
        </w:rPr>
        <w:t>What do atheists believe about the origin of life?</w:t>
      </w:r>
      <w:r w:rsidRPr="00A51112">
        <w:rPr>
          <w:rFonts w:ascii="Garamond" w:hAnsi="Garamond" w:cs="Times New Roman"/>
          <w:sz w:val="24"/>
          <w:szCs w:val="24"/>
        </w:rPr>
        <w:br/>
        <w:t>A. God created everything</w:t>
      </w:r>
      <w:r w:rsidRPr="00A51112">
        <w:rPr>
          <w:rFonts w:ascii="Garamond" w:hAnsi="Garamond" w:cs="Times New Roman"/>
          <w:sz w:val="24"/>
          <w:szCs w:val="24"/>
        </w:rPr>
        <w:t> </w:t>
      </w:r>
    </w:p>
    <w:p w14:paraId="1887FFA7" w14:textId="77777777" w:rsidR="00EB2426" w:rsidRPr="00C87B6E"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B. God might exist</w:t>
      </w:r>
      <w:r w:rsidRPr="00A51112">
        <w:rPr>
          <w:rFonts w:ascii="Garamond" w:hAnsi="Garamond" w:cs="Times New Roman"/>
          <w:sz w:val="24"/>
          <w:szCs w:val="24"/>
        </w:rPr>
        <w:t> </w:t>
      </w:r>
    </w:p>
    <w:p w14:paraId="3467629D" w14:textId="77777777" w:rsidR="00EB2426" w:rsidRPr="00C87B6E"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C. There is no God</w:t>
      </w:r>
      <w:r w:rsidRPr="00A51112">
        <w:rPr>
          <w:rFonts w:ascii="Garamond" w:hAnsi="Garamond" w:cs="Times New Roman"/>
          <w:sz w:val="24"/>
          <w:szCs w:val="24"/>
        </w:rPr>
        <w:t> </w:t>
      </w:r>
    </w:p>
    <w:p w14:paraId="7D3EFCAB" w14:textId="2629F0B9" w:rsidR="00EB2426" w:rsidRPr="00A51112"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D. God wrote the Qur</w:t>
      </w:r>
      <w:r w:rsidR="00E70324">
        <w:rPr>
          <w:rFonts w:ascii="Garamond" w:hAnsi="Garamond" w:cs="Times New Roman"/>
          <w:sz w:val="24"/>
          <w:szCs w:val="24"/>
        </w:rPr>
        <w:t>’</w:t>
      </w:r>
      <w:r w:rsidRPr="00A51112">
        <w:rPr>
          <w:rFonts w:ascii="Garamond" w:hAnsi="Garamond" w:cs="Times New Roman"/>
          <w:sz w:val="24"/>
          <w:szCs w:val="24"/>
        </w:rPr>
        <w:t>an</w:t>
      </w:r>
      <w:r w:rsidRPr="00A51112">
        <w:rPr>
          <w:rFonts w:ascii="Garamond" w:hAnsi="Garamond" w:cs="Times New Roman"/>
          <w:sz w:val="24"/>
          <w:szCs w:val="24"/>
        </w:rPr>
        <w:br/>
      </w:r>
      <w:proofErr w:type="spellStart"/>
      <w:r w:rsidRPr="00A51112">
        <w:rPr>
          <w:rFonts w:ascii="Garamond" w:eastAsia="Times New Roman" w:hAnsi="Garamond" w:cs="Times New Roman"/>
          <w:b/>
          <w:bCs/>
          <w:sz w:val="24"/>
          <w:szCs w:val="24"/>
        </w:rPr>
        <w:t>nswer</w:t>
      </w:r>
      <w:proofErr w:type="spellEnd"/>
      <w:r w:rsidRPr="00A51112">
        <w:rPr>
          <w:rFonts w:ascii="Garamond" w:eastAsia="Times New Roman" w:hAnsi="Garamond" w:cs="Times New Roman"/>
          <w:b/>
          <w:bCs/>
          <w:sz w:val="24"/>
          <w:szCs w:val="24"/>
        </w:rPr>
        <w:t>: ___________</w:t>
      </w:r>
    </w:p>
    <w:p w14:paraId="747031F1" w14:textId="77777777" w:rsidR="00EB2426" w:rsidRPr="00C87B6E" w:rsidRDefault="00EB2426">
      <w:pPr>
        <w:numPr>
          <w:ilvl w:val="0"/>
          <w:numId w:val="24"/>
        </w:numPr>
        <w:spacing w:before="120" w:after="0" w:line="240" w:lineRule="auto"/>
        <w:rPr>
          <w:rFonts w:ascii="Garamond" w:hAnsi="Garamond" w:cs="Times New Roman"/>
          <w:sz w:val="24"/>
          <w:szCs w:val="24"/>
        </w:rPr>
      </w:pPr>
      <w:r w:rsidRPr="00A51112">
        <w:rPr>
          <w:rFonts w:ascii="Garamond" w:hAnsi="Garamond" w:cs="Times New Roman"/>
          <w:sz w:val="24"/>
          <w:szCs w:val="24"/>
        </w:rPr>
        <w:t>What is encouraged in Islam?</w:t>
      </w:r>
      <w:r w:rsidRPr="00A51112">
        <w:rPr>
          <w:rFonts w:ascii="Garamond" w:hAnsi="Garamond" w:cs="Times New Roman"/>
          <w:sz w:val="24"/>
          <w:szCs w:val="24"/>
        </w:rPr>
        <w:br/>
        <w:t>A. Avoiding questions</w:t>
      </w:r>
      <w:r w:rsidRPr="00A51112">
        <w:rPr>
          <w:rFonts w:ascii="Garamond" w:hAnsi="Garamond" w:cs="Times New Roman"/>
          <w:sz w:val="24"/>
          <w:szCs w:val="24"/>
        </w:rPr>
        <w:t> </w:t>
      </w:r>
    </w:p>
    <w:p w14:paraId="0F38D447" w14:textId="77777777" w:rsidR="00EB2426" w:rsidRPr="00C87B6E"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B. Only scholars learning</w:t>
      </w:r>
      <w:r w:rsidRPr="00A51112">
        <w:rPr>
          <w:rFonts w:ascii="Garamond" w:hAnsi="Garamond" w:cs="Times New Roman"/>
          <w:sz w:val="24"/>
          <w:szCs w:val="24"/>
        </w:rPr>
        <w:t> </w:t>
      </w:r>
    </w:p>
    <w:p w14:paraId="123466A9" w14:textId="77777777" w:rsidR="00EB2426" w:rsidRPr="00C87B6E"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C. Thinking and learning</w:t>
      </w:r>
      <w:r w:rsidRPr="00A51112">
        <w:rPr>
          <w:rFonts w:ascii="Garamond" w:hAnsi="Garamond" w:cs="Times New Roman"/>
          <w:sz w:val="24"/>
          <w:szCs w:val="24"/>
        </w:rPr>
        <w:t> </w:t>
      </w:r>
    </w:p>
    <w:p w14:paraId="7F532414" w14:textId="77777777" w:rsidR="00EB2426" w:rsidRPr="00A51112" w:rsidRDefault="00EB2426" w:rsidP="00EB2426">
      <w:pPr>
        <w:spacing w:before="120" w:after="0" w:line="240" w:lineRule="auto"/>
        <w:ind w:left="720"/>
        <w:rPr>
          <w:rFonts w:ascii="Garamond" w:hAnsi="Garamond" w:cs="Times New Roman"/>
          <w:sz w:val="24"/>
          <w:szCs w:val="24"/>
        </w:rPr>
      </w:pPr>
      <w:r w:rsidRPr="00A51112">
        <w:rPr>
          <w:rFonts w:ascii="Garamond" w:hAnsi="Garamond" w:cs="Times New Roman"/>
          <w:sz w:val="24"/>
          <w:szCs w:val="24"/>
        </w:rPr>
        <w:t>D. Only men learning</w:t>
      </w:r>
      <w:r w:rsidRPr="00A51112">
        <w:rPr>
          <w:rFonts w:ascii="Garamond" w:hAnsi="Garamond" w:cs="Times New Roman"/>
          <w:sz w:val="24"/>
          <w:szCs w:val="24"/>
        </w:rPr>
        <w:br/>
        <w:t xml:space="preserve"> </w:t>
      </w:r>
      <w:r w:rsidRPr="00A51112">
        <w:rPr>
          <w:rFonts w:ascii="Garamond" w:eastAsia="Times New Roman" w:hAnsi="Garamond" w:cs="Times New Roman"/>
          <w:b/>
          <w:bCs/>
          <w:sz w:val="24"/>
          <w:szCs w:val="24"/>
        </w:rPr>
        <w:t>Answer: ___________</w:t>
      </w:r>
    </w:p>
    <w:p w14:paraId="3E2F3263" w14:textId="77777777" w:rsidR="00E70324" w:rsidRDefault="00E70324" w:rsidP="00EB2426">
      <w:pPr>
        <w:spacing w:before="120" w:after="0" w:line="240" w:lineRule="auto"/>
        <w:jc w:val="thaiDistribute"/>
        <w:rPr>
          <w:rFonts w:ascii="Garamond" w:hAnsi="Garamond" w:cs="Times New Roman"/>
          <w:sz w:val="24"/>
          <w:szCs w:val="24"/>
        </w:rPr>
      </w:pPr>
    </w:p>
    <w:p w14:paraId="03AF8AD9" w14:textId="247F2EB2"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Part 3: Reading Comprehension</w:t>
      </w:r>
    </w:p>
    <w:p w14:paraId="006E54FE"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 xml:space="preserve">Read each statement and say whether it is </w:t>
      </w:r>
      <w:r w:rsidRPr="00A51112">
        <w:rPr>
          <w:rFonts w:ascii="Garamond" w:eastAsia="Times New Roman" w:hAnsi="Garamond" w:cs="Times New Roman"/>
          <w:b/>
          <w:bCs/>
          <w:sz w:val="24"/>
          <w:szCs w:val="24"/>
        </w:rPr>
        <w:t>True or False</w:t>
      </w:r>
      <w:r w:rsidRPr="00A51112">
        <w:rPr>
          <w:rFonts w:ascii="Garamond" w:hAnsi="Garamond" w:cs="Times New Roman"/>
          <w:sz w:val="24"/>
          <w:szCs w:val="24"/>
        </w:rPr>
        <w:t>.</w:t>
      </w:r>
    </w:p>
    <w:tbl>
      <w:tblPr>
        <w:tblStyle w:val="TableGrid"/>
        <w:tblW w:w="0" w:type="auto"/>
        <w:tblLook w:val="04A0" w:firstRow="1" w:lastRow="0" w:firstColumn="1" w:lastColumn="0" w:noHBand="0" w:noVBand="1"/>
      </w:tblPr>
      <w:tblGrid>
        <w:gridCol w:w="5461"/>
        <w:gridCol w:w="1574"/>
      </w:tblGrid>
      <w:tr w:rsidR="00EB2426" w:rsidRPr="00A51112" w14:paraId="47D5843F" w14:textId="77777777" w:rsidTr="007702D2">
        <w:tc>
          <w:tcPr>
            <w:tcW w:w="0" w:type="auto"/>
            <w:hideMark/>
          </w:tcPr>
          <w:p w14:paraId="23BF438E" w14:textId="77777777" w:rsidR="00EB2426" w:rsidRPr="00A51112" w:rsidRDefault="00EB2426" w:rsidP="007702D2">
            <w:pPr>
              <w:spacing w:before="120" w:after="0" w:line="240" w:lineRule="auto"/>
              <w:jc w:val="thaiDistribute"/>
              <w:rPr>
                <w:rFonts w:ascii="Garamond" w:hAnsi="Garamond" w:cs="Times New Roman"/>
                <w:b/>
                <w:bCs/>
                <w:sz w:val="24"/>
                <w:szCs w:val="24"/>
              </w:rPr>
            </w:pPr>
            <w:r w:rsidRPr="00A51112">
              <w:rPr>
                <w:rFonts w:ascii="Garamond" w:hAnsi="Garamond" w:cs="Times New Roman"/>
                <w:b/>
                <w:bCs/>
                <w:sz w:val="24"/>
                <w:szCs w:val="24"/>
              </w:rPr>
              <w:t>Statement</w:t>
            </w:r>
          </w:p>
        </w:tc>
        <w:tc>
          <w:tcPr>
            <w:tcW w:w="0" w:type="auto"/>
            <w:hideMark/>
          </w:tcPr>
          <w:p w14:paraId="7B8F69A9" w14:textId="77777777" w:rsidR="00EB2426" w:rsidRPr="00A51112" w:rsidRDefault="00EB2426" w:rsidP="007702D2">
            <w:pPr>
              <w:spacing w:before="120" w:after="0" w:line="240" w:lineRule="auto"/>
              <w:jc w:val="thaiDistribute"/>
              <w:rPr>
                <w:rFonts w:ascii="Garamond" w:hAnsi="Garamond" w:cs="Times New Roman"/>
                <w:b/>
                <w:bCs/>
                <w:sz w:val="24"/>
                <w:szCs w:val="24"/>
              </w:rPr>
            </w:pPr>
            <w:r w:rsidRPr="00A51112">
              <w:rPr>
                <w:rFonts w:ascii="Garamond" w:hAnsi="Garamond" w:cs="Times New Roman"/>
                <w:b/>
                <w:bCs/>
                <w:sz w:val="24"/>
                <w:szCs w:val="24"/>
              </w:rPr>
              <w:t>True or False</w:t>
            </w:r>
          </w:p>
        </w:tc>
      </w:tr>
      <w:tr w:rsidR="00EB2426" w:rsidRPr="00A51112" w14:paraId="7BEF74F4" w14:textId="77777777" w:rsidTr="007702D2">
        <w:tc>
          <w:tcPr>
            <w:tcW w:w="0" w:type="auto"/>
            <w:hideMark/>
          </w:tcPr>
          <w:p w14:paraId="653F5341" w14:textId="77777777"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Muslims must reject all parts of evolution.</w:t>
            </w:r>
          </w:p>
        </w:tc>
        <w:tc>
          <w:tcPr>
            <w:tcW w:w="0" w:type="auto"/>
            <w:hideMark/>
          </w:tcPr>
          <w:p w14:paraId="4969D3CE" w14:textId="77777777" w:rsidR="00EB2426" w:rsidRPr="00A51112" w:rsidRDefault="00EB2426" w:rsidP="007702D2">
            <w:pPr>
              <w:spacing w:before="120" w:after="0" w:line="240" w:lineRule="auto"/>
              <w:jc w:val="thaiDistribute"/>
              <w:rPr>
                <w:rFonts w:ascii="Garamond" w:hAnsi="Garamond" w:cs="Times New Roman"/>
                <w:sz w:val="24"/>
                <w:szCs w:val="24"/>
              </w:rPr>
            </w:pPr>
          </w:p>
        </w:tc>
      </w:tr>
      <w:tr w:rsidR="00EB2426" w:rsidRPr="00A51112" w14:paraId="64DEFB4E" w14:textId="77777777" w:rsidTr="007702D2">
        <w:tc>
          <w:tcPr>
            <w:tcW w:w="0" w:type="auto"/>
            <w:hideMark/>
          </w:tcPr>
          <w:p w14:paraId="2C669CCB" w14:textId="7B7F17BE"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The Qur</w:t>
            </w:r>
            <w:r w:rsidR="00E70324">
              <w:rPr>
                <w:rFonts w:ascii="Garamond" w:hAnsi="Garamond" w:cs="Times New Roman"/>
                <w:sz w:val="24"/>
                <w:szCs w:val="24"/>
              </w:rPr>
              <w:t>’</w:t>
            </w:r>
            <w:r w:rsidRPr="00A51112">
              <w:rPr>
                <w:rFonts w:ascii="Garamond" w:hAnsi="Garamond" w:cs="Times New Roman"/>
                <w:sz w:val="24"/>
                <w:szCs w:val="24"/>
              </w:rPr>
              <w:t>an says Adam was created from clay.</w:t>
            </w:r>
          </w:p>
        </w:tc>
        <w:tc>
          <w:tcPr>
            <w:tcW w:w="0" w:type="auto"/>
            <w:hideMark/>
          </w:tcPr>
          <w:p w14:paraId="7799DDCD" w14:textId="77777777" w:rsidR="00EB2426" w:rsidRPr="00A51112" w:rsidRDefault="00EB2426" w:rsidP="007702D2">
            <w:pPr>
              <w:spacing w:before="120" w:after="0" w:line="240" w:lineRule="auto"/>
              <w:jc w:val="thaiDistribute"/>
              <w:rPr>
                <w:rFonts w:ascii="Garamond" w:hAnsi="Garamond" w:cs="Times New Roman"/>
                <w:sz w:val="24"/>
                <w:szCs w:val="24"/>
              </w:rPr>
            </w:pPr>
          </w:p>
        </w:tc>
      </w:tr>
      <w:tr w:rsidR="00EB2426" w:rsidRPr="00A51112" w14:paraId="49A49E86" w14:textId="77777777" w:rsidTr="007702D2">
        <w:tc>
          <w:tcPr>
            <w:tcW w:w="0" w:type="auto"/>
            <w:hideMark/>
          </w:tcPr>
          <w:p w14:paraId="595BC6A9" w14:textId="77777777"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Harun Yahya supports the theory of evolution.</w:t>
            </w:r>
          </w:p>
        </w:tc>
        <w:tc>
          <w:tcPr>
            <w:tcW w:w="0" w:type="auto"/>
            <w:hideMark/>
          </w:tcPr>
          <w:p w14:paraId="30E12DBE" w14:textId="77777777" w:rsidR="00EB2426" w:rsidRPr="00A51112" w:rsidRDefault="00EB2426" w:rsidP="007702D2">
            <w:pPr>
              <w:spacing w:before="120" w:after="0" w:line="240" w:lineRule="auto"/>
              <w:jc w:val="thaiDistribute"/>
              <w:rPr>
                <w:rFonts w:ascii="Garamond" w:hAnsi="Garamond" w:cs="Times New Roman"/>
                <w:sz w:val="24"/>
                <w:szCs w:val="24"/>
              </w:rPr>
            </w:pPr>
          </w:p>
        </w:tc>
      </w:tr>
      <w:tr w:rsidR="00EB2426" w:rsidRPr="00A51112" w14:paraId="24C07AD3" w14:textId="77777777" w:rsidTr="007702D2">
        <w:tc>
          <w:tcPr>
            <w:tcW w:w="0" w:type="auto"/>
            <w:hideMark/>
          </w:tcPr>
          <w:p w14:paraId="4B6265FA" w14:textId="77777777"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Agnostics are certain that there is no God.</w:t>
            </w:r>
          </w:p>
        </w:tc>
        <w:tc>
          <w:tcPr>
            <w:tcW w:w="0" w:type="auto"/>
            <w:hideMark/>
          </w:tcPr>
          <w:p w14:paraId="18EF05DC" w14:textId="77777777" w:rsidR="00EB2426" w:rsidRPr="00A51112" w:rsidRDefault="00EB2426" w:rsidP="007702D2">
            <w:pPr>
              <w:spacing w:before="120" w:after="0" w:line="240" w:lineRule="auto"/>
              <w:jc w:val="thaiDistribute"/>
              <w:rPr>
                <w:rFonts w:ascii="Garamond" w:hAnsi="Garamond" w:cs="Times New Roman"/>
                <w:sz w:val="24"/>
                <w:szCs w:val="24"/>
              </w:rPr>
            </w:pPr>
          </w:p>
        </w:tc>
      </w:tr>
      <w:tr w:rsidR="00EB2426" w:rsidRPr="00A51112" w14:paraId="79EEC555" w14:textId="77777777" w:rsidTr="007702D2">
        <w:tc>
          <w:tcPr>
            <w:tcW w:w="0" w:type="auto"/>
            <w:hideMark/>
          </w:tcPr>
          <w:p w14:paraId="0734C972" w14:textId="77777777" w:rsidR="00EB2426" w:rsidRPr="00A51112" w:rsidRDefault="00EB2426" w:rsidP="007702D2">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Islam encourages seeking knowledge and understanding.</w:t>
            </w:r>
          </w:p>
        </w:tc>
        <w:tc>
          <w:tcPr>
            <w:tcW w:w="0" w:type="auto"/>
            <w:hideMark/>
          </w:tcPr>
          <w:p w14:paraId="0F20D742" w14:textId="77777777" w:rsidR="00EB2426" w:rsidRPr="00A51112" w:rsidRDefault="00EB2426" w:rsidP="007702D2">
            <w:pPr>
              <w:spacing w:before="120" w:after="0" w:line="240" w:lineRule="auto"/>
              <w:jc w:val="thaiDistribute"/>
              <w:rPr>
                <w:rFonts w:ascii="Garamond" w:hAnsi="Garamond" w:cs="Times New Roman"/>
                <w:sz w:val="24"/>
                <w:szCs w:val="24"/>
              </w:rPr>
            </w:pPr>
          </w:p>
        </w:tc>
      </w:tr>
    </w:tbl>
    <w:p w14:paraId="7D1F65E2" w14:textId="77777777" w:rsidR="00882031" w:rsidRDefault="00882031" w:rsidP="00EB2426">
      <w:pPr>
        <w:spacing w:before="120" w:after="0" w:line="240" w:lineRule="auto"/>
        <w:jc w:val="thaiDistribute"/>
        <w:rPr>
          <w:rFonts w:ascii="Garamond" w:eastAsia="Times New Roman" w:hAnsi="Garamond" w:cs="Times New Roman"/>
          <w:b/>
          <w:bCs/>
          <w:sz w:val="24"/>
          <w:szCs w:val="24"/>
        </w:rPr>
      </w:pPr>
    </w:p>
    <w:p w14:paraId="41DA8A8D" w14:textId="64391675"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lastRenderedPageBreak/>
        <w:t>Part 4: Group Discussion (Interactive Activity)</w:t>
      </w:r>
    </w:p>
    <w:p w14:paraId="78020AB3" w14:textId="1647D694"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eastAsia="Times New Roman" w:hAnsi="Garamond" w:cs="Times New Roman"/>
          <w:i/>
          <w:iCs/>
          <w:sz w:val="24"/>
          <w:szCs w:val="24"/>
        </w:rPr>
        <w:t>Form small groups and discuss these questions. Write down a summary of your group</w:t>
      </w:r>
      <w:r w:rsidR="00E70324">
        <w:rPr>
          <w:rFonts w:ascii="Garamond" w:eastAsia="Times New Roman" w:hAnsi="Garamond" w:cs="Times New Roman"/>
          <w:i/>
          <w:iCs/>
          <w:sz w:val="24"/>
          <w:szCs w:val="24"/>
        </w:rPr>
        <w:t>’</w:t>
      </w:r>
      <w:r w:rsidRPr="00A51112">
        <w:rPr>
          <w:rFonts w:ascii="Garamond" w:eastAsia="Times New Roman" w:hAnsi="Garamond" w:cs="Times New Roman"/>
          <w:i/>
          <w:iCs/>
          <w:sz w:val="24"/>
          <w:szCs w:val="24"/>
        </w:rPr>
        <w:t>s ideas.</w:t>
      </w:r>
    </w:p>
    <w:p w14:paraId="0161802C" w14:textId="77777777" w:rsidR="00EB2426" w:rsidRPr="00A51112" w:rsidRDefault="00EB2426">
      <w:pPr>
        <w:numPr>
          <w:ilvl w:val="0"/>
          <w:numId w:val="25"/>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Can Muslims believe in some parts of evolution but not others? Why or why not?</w:t>
      </w:r>
    </w:p>
    <w:p w14:paraId="147ED74D" w14:textId="77777777" w:rsidR="00EB2426" w:rsidRPr="00A51112" w:rsidRDefault="00EB2426">
      <w:pPr>
        <w:numPr>
          <w:ilvl w:val="0"/>
          <w:numId w:val="25"/>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Why is it important to understand both science and religion when discussing how life began?</w:t>
      </w:r>
    </w:p>
    <w:p w14:paraId="61166B1B" w14:textId="58C5DA14" w:rsidR="00EB2426" w:rsidRPr="00A51112" w:rsidRDefault="00EB2426">
      <w:pPr>
        <w:numPr>
          <w:ilvl w:val="0"/>
          <w:numId w:val="25"/>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How do you think religious and scientific ideas can work together in today</w:t>
      </w:r>
      <w:r w:rsidR="00E70324">
        <w:rPr>
          <w:rFonts w:ascii="Garamond" w:hAnsi="Garamond" w:cs="Times New Roman"/>
          <w:sz w:val="24"/>
          <w:szCs w:val="24"/>
        </w:rPr>
        <w:t>’</w:t>
      </w:r>
      <w:r w:rsidRPr="00A51112">
        <w:rPr>
          <w:rFonts w:ascii="Garamond" w:hAnsi="Garamond" w:cs="Times New Roman"/>
          <w:sz w:val="24"/>
          <w:szCs w:val="24"/>
        </w:rPr>
        <w:t>s world?</w:t>
      </w:r>
    </w:p>
    <w:p w14:paraId="3417D0C0" w14:textId="4972F69B"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eastAsia="Times New Roman" w:hAnsi="Garamond" w:cs="Times New Roman"/>
          <w:b/>
          <w:bCs/>
          <w:sz w:val="24"/>
          <w:szCs w:val="24"/>
        </w:rPr>
        <w:t>Group Summary Notes:</w:t>
      </w:r>
    </w:p>
    <w:p w14:paraId="10B02122"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3A18E794">
          <v:rect id="_x0000_i1025" style="width:0;height:1.5pt" o:hralign="center" o:hrstd="t" o:hr="t" fillcolor="#a0a0a0" stroked="f"/>
        </w:pict>
      </w:r>
    </w:p>
    <w:p w14:paraId="4FF3BE7D"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6878F7D9">
          <v:rect id="_x0000_i1026" style="width:0;height:1.5pt" o:hralign="center" o:hrstd="t" o:hr="t" fillcolor="#a0a0a0" stroked="f"/>
        </w:pict>
      </w:r>
    </w:p>
    <w:p w14:paraId="54DF9089"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03C92CEE">
          <v:rect id="_x0000_i1027" style="width:0;height:1.5pt" o:hralign="center" o:hrstd="t" o:hr="t" fillcolor="#a0a0a0" stroked="f"/>
        </w:pict>
      </w:r>
    </w:p>
    <w:p w14:paraId="1FB8AA6B"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57CD6BEB">
          <v:rect id="_x0000_i1028" style="width:0;height:1.5pt" o:hralign="center" o:hrstd="t" o:hr="t" fillcolor="#a0a0a0" stroked="f"/>
        </w:pict>
      </w:r>
    </w:p>
    <w:p w14:paraId="0A6E8BC3" w14:textId="77777777"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Part 5: Creative Thinking – Create a Dialogue</w:t>
      </w:r>
    </w:p>
    <w:p w14:paraId="4DF476DB"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eastAsia="Times New Roman" w:hAnsi="Garamond" w:cs="Times New Roman"/>
          <w:i/>
          <w:iCs/>
          <w:sz w:val="24"/>
          <w:szCs w:val="24"/>
        </w:rPr>
        <w:t>Write a short dialogue between a Muslim student and an atheist student discussing how life began. Show respect and curiosity from both sides.</w:t>
      </w:r>
    </w:p>
    <w:p w14:paraId="3680802F"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eastAsia="Times New Roman" w:hAnsi="Garamond" w:cs="Times New Roman"/>
          <w:b/>
          <w:bCs/>
          <w:sz w:val="24"/>
          <w:szCs w:val="24"/>
        </w:rPr>
        <w:t>Example Start:</w:t>
      </w:r>
    </w:p>
    <w:p w14:paraId="7AC24FA1" w14:textId="363BB202" w:rsidR="00EB2426" w:rsidRPr="00A51112" w:rsidRDefault="00EB2426" w:rsidP="00EB2426">
      <w:pPr>
        <w:spacing w:before="120" w:after="0" w:line="240" w:lineRule="auto"/>
        <w:rPr>
          <w:rFonts w:ascii="Garamond" w:hAnsi="Garamond" w:cs="Times New Roman"/>
          <w:sz w:val="24"/>
          <w:szCs w:val="24"/>
        </w:rPr>
      </w:pPr>
      <w:r w:rsidRPr="00A51112">
        <w:rPr>
          <w:rFonts w:ascii="Garamond" w:eastAsia="Times New Roman" w:hAnsi="Garamond" w:cs="Times New Roman"/>
          <w:b/>
          <w:bCs/>
          <w:sz w:val="24"/>
          <w:szCs w:val="24"/>
        </w:rPr>
        <w:t>Ahmed:</w:t>
      </w:r>
      <w:r w:rsidRPr="00A51112">
        <w:rPr>
          <w:rFonts w:ascii="Garamond" w:hAnsi="Garamond" w:cs="Times New Roman"/>
          <w:sz w:val="24"/>
          <w:szCs w:val="24"/>
        </w:rPr>
        <w:t xml:space="preserve"> I believe Allah created Adam directly. What do you think?</w:t>
      </w:r>
      <w:r w:rsidRPr="00A51112">
        <w:rPr>
          <w:rFonts w:ascii="Garamond" w:hAnsi="Garamond" w:cs="Times New Roman"/>
          <w:sz w:val="24"/>
          <w:szCs w:val="24"/>
        </w:rPr>
        <w:br/>
      </w:r>
      <w:r w:rsidRPr="00A51112">
        <w:rPr>
          <w:rFonts w:ascii="Garamond" w:eastAsia="Times New Roman" w:hAnsi="Garamond" w:cs="Times New Roman"/>
          <w:b/>
          <w:bCs/>
          <w:sz w:val="24"/>
          <w:szCs w:val="24"/>
        </w:rPr>
        <w:t>Liam:</w:t>
      </w:r>
      <w:r w:rsidRPr="00A51112">
        <w:rPr>
          <w:rFonts w:ascii="Garamond" w:hAnsi="Garamond" w:cs="Times New Roman"/>
          <w:sz w:val="24"/>
          <w:szCs w:val="24"/>
        </w:rPr>
        <w:t xml:space="preserve"> I believe life evolved naturally over millions of years.</w:t>
      </w:r>
      <w:r w:rsidRPr="00A51112">
        <w:rPr>
          <w:rFonts w:ascii="Garamond" w:hAnsi="Garamond" w:cs="Times New Roman"/>
          <w:sz w:val="24"/>
          <w:szCs w:val="24"/>
        </w:rPr>
        <w:br/>
      </w:r>
      <w:r w:rsidRPr="00A51112">
        <w:rPr>
          <w:rFonts w:ascii="Garamond" w:eastAsia="Times New Roman" w:hAnsi="Garamond" w:cs="Times New Roman"/>
          <w:b/>
          <w:bCs/>
          <w:sz w:val="24"/>
          <w:szCs w:val="24"/>
        </w:rPr>
        <w:t>Ahmed:</w:t>
      </w:r>
      <w:r w:rsidRPr="00A51112">
        <w:rPr>
          <w:rFonts w:ascii="Garamond" w:hAnsi="Garamond" w:cs="Times New Roman"/>
          <w:sz w:val="24"/>
          <w:szCs w:val="24"/>
        </w:rPr>
        <w:t xml:space="preserve"> That</w:t>
      </w:r>
      <w:r w:rsidR="00E70324">
        <w:rPr>
          <w:rFonts w:ascii="Garamond" w:hAnsi="Garamond" w:cs="Times New Roman"/>
          <w:sz w:val="24"/>
          <w:szCs w:val="24"/>
        </w:rPr>
        <w:t>’</w:t>
      </w:r>
      <w:r w:rsidRPr="00A51112">
        <w:rPr>
          <w:rFonts w:ascii="Garamond" w:hAnsi="Garamond" w:cs="Times New Roman"/>
          <w:sz w:val="24"/>
          <w:szCs w:val="24"/>
        </w:rPr>
        <w:t>s interesting. Did you ever read about…</w:t>
      </w:r>
    </w:p>
    <w:p w14:paraId="0B75DB69"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(Continue the dialogue here…)</w:t>
      </w:r>
    </w:p>
    <w:p w14:paraId="436F11CD"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7EB1FED1">
          <v:rect id="_x0000_i1029" style="width:0;height:1.5pt" o:hralign="center" o:hrstd="t" o:hr="t" fillcolor="#a0a0a0" stroked="f"/>
        </w:pict>
      </w:r>
    </w:p>
    <w:p w14:paraId="170ACA54"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0D89A013">
          <v:rect id="_x0000_i1030" style="width:0;height:1.5pt" o:hralign="center" o:hrstd="t" o:hr="t" fillcolor="#a0a0a0" stroked="f"/>
        </w:pict>
      </w:r>
    </w:p>
    <w:p w14:paraId="1400BEBA"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73CEAE06">
          <v:rect id="_x0000_i1031" style="width:0;height:1.5pt" o:hralign="center" o:hrstd="t" o:hr="t" fillcolor="#a0a0a0" stroked="f"/>
        </w:pict>
      </w:r>
    </w:p>
    <w:p w14:paraId="7BA1A09C" w14:textId="77777777" w:rsidR="00EB2426" w:rsidRPr="00A51112" w:rsidRDefault="00000000" w:rsidP="00EB2426">
      <w:pPr>
        <w:spacing w:before="120" w:after="0" w:line="240" w:lineRule="auto"/>
        <w:jc w:val="thaiDistribute"/>
        <w:rPr>
          <w:rFonts w:ascii="Garamond" w:hAnsi="Garamond" w:cs="Times New Roman"/>
          <w:sz w:val="24"/>
          <w:szCs w:val="24"/>
        </w:rPr>
      </w:pPr>
      <w:r>
        <w:rPr>
          <w:rFonts w:ascii="Garamond" w:hAnsi="Garamond" w:cs="Times New Roman"/>
          <w:sz w:val="24"/>
          <w:szCs w:val="24"/>
        </w:rPr>
        <w:pict w14:anchorId="5AF71410">
          <v:rect id="_x0000_i1032" style="width:0;height:1.5pt" o:hralign="center" o:hrstd="t" o:hr="t" fillcolor="#a0a0a0" stroked="f"/>
        </w:pict>
      </w:r>
    </w:p>
    <w:p w14:paraId="029B85F9" w14:textId="77777777" w:rsidR="00EB2426" w:rsidRPr="00A51112" w:rsidRDefault="00EB2426" w:rsidP="00EB2426">
      <w:pPr>
        <w:spacing w:before="120" w:after="0" w:line="240" w:lineRule="auto"/>
        <w:jc w:val="thaiDistribute"/>
        <w:rPr>
          <w:rFonts w:ascii="Garamond" w:hAnsi="Garamond" w:cs="Times New Roman"/>
          <w:b/>
          <w:bCs/>
          <w:sz w:val="24"/>
          <w:szCs w:val="24"/>
        </w:rPr>
      </w:pPr>
      <w:r w:rsidRPr="00A51112">
        <w:rPr>
          <w:rFonts w:ascii="Garamond" w:eastAsia="Times New Roman" w:hAnsi="Garamond" w:cs="Times New Roman"/>
          <w:b/>
          <w:bCs/>
          <w:sz w:val="24"/>
          <w:szCs w:val="24"/>
        </w:rPr>
        <w:t>Part 6: Essay Question (Homework or Class Assignment)</w:t>
      </w:r>
    </w:p>
    <w:p w14:paraId="236F5A54" w14:textId="77777777" w:rsidR="00EB2426" w:rsidRPr="00A51112" w:rsidRDefault="00EB2426" w:rsidP="00EB2426">
      <w:p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 xml:space="preserve"> </w:t>
      </w:r>
      <w:r w:rsidRPr="00A51112">
        <w:rPr>
          <w:rFonts w:ascii="Garamond" w:eastAsia="Times New Roman" w:hAnsi="Garamond" w:cs="Times New Roman"/>
          <w:i/>
          <w:iCs/>
          <w:sz w:val="24"/>
          <w:szCs w:val="24"/>
        </w:rPr>
        <w:t>Choose ONE of the following and write 1–2 paragraphs.</w:t>
      </w:r>
    </w:p>
    <w:p w14:paraId="01E91D31" w14:textId="77777777" w:rsidR="00EB2426" w:rsidRPr="00A51112" w:rsidRDefault="00EB2426">
      <w:pPr>
        <w:numPr>
          <w:ilvl w:val="0"/>
          <w:numId w:val="26"/>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What is the difference between evolution and creation?</w:t>
      </w:r>
    </w:p>
    <w:p w14:paraId="67118EA8" w14:textId="53BCEB8D" w:rsidR="00EB2426" w:rsidRPr="00A51112" w:rsidRDefault="00EB2426">
      <w:pPr>
        <w:numPr>
          <w:ilvl w:val="0"/>
          <w:numId w:val="26"/>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What does the Qur</w:t>
      </w:r>
      <w:r w:rsidR="00E70324">
        <w:rPr>
          <w:rFonts w:ascii="Garamond" w:hAnsi="Garamond" w:cs="Times New Roman"/>
          <w:sz w:val="24"/>
          <w:szCs w:val="24"/>
        </w:rPr>
        <w:t>’</w:t>
      </w:r>
      <w:r w:rsidRPr="00A51112">
        <w:rPr>
          <w:rFonts w:ascii="Garamond" w:hAnsi="Garamond" w:cs="Times New Roman"/>
          <w:sz w:val="24"/>
          <w:szCs w:val="24"/>
        </w:rPr>
        <w:t>an teach about the creation of humans?</w:t>
      </w:r>
    </w:p>
    <w:p w14:paraId="279AA32B" w14:textId="77777777" w:rsidR="00EB2426" w:rsidRPr="00A51112" w:rsidRDefault="00EB2426">
      <w:pPr>
        <w:numPr>
          <w:ilvl w:val="0"/>
          <w:numId w:val="26"/>
        </w:numPr>
        <w:spacing w:before="120" w:after="0" w:line="240" w:lineRule="auto"/>
        <w:jc w:val="thaiDistribute"/>
        <w:rPr>
          <w:rFonts w:ascii="Garamond" w:hAnsi="Garamond" w:cs="Times New Roman"/>
          <w:sz w:val="24"/>
          <w:szCs w:val="24"/>
        </w:rPr>
      </w:pPr>
      <w:r w:rsidRPr="00A51112">
        <w:rPr>
          <w:rFonts w:ascii="Garamond" w:hAnsi="Garamond" w:cs="Times New Roman"/>
          <w:sz w:val="24"/>
          <w:szCs w:val="24"/>
        </w:rPr>
        <w:t>How do different Muslim scholars view evolution today?</w:t>
      </w:r>
    </w:p>
    <w:p w14:paraId="727274D2" w14:textId="77777777" w:rsidR="00EB2426" w:rsidRPr="00C87B6E" w:rsidRDefault="00EB2426" w:rsidP="00EB2426">
      <w:pPr>
        <w:spacing w:before="120" w:after="0" w:line="240" w:lineRule="auto"/>
        <w:jc w:val="thaiDistribute"/>
        <w:rPr>
          <w:rFonts w:ascii="Garamond" w:hAnsi="Garamond" w:cs="Times New Roman"/>
          <w:sz w:val="24"/>
          <w:szCs w:val="24"/>
        </w:rPr>
      </w:pPr>
    </w:p>
    <w:p w14:paraId="2BF89214"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C87B6E">
        <w:rPr>
          <w:rFonts w:ascii="Garamond" w:hAnsi="Garamond" w:cs="Times New Roman"/>
          <w:b/>
          <w:bCs/>
          <w:sz w:val="24"/>
          <w:szCs w:val="24"/>
        </w:rPr>
        <w:t xml:space="preserve">References </w:t>
      </w:r>
    </w:p>
    <w:p w14:paraId="7A08D16B" w14:textId="109F3C6D"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The Qur</w:t>
      </w:r>
      <w:r w:rsidR="00E70324">
        <w:rPr>
          <w:rFonts w:ascii="Garamond" w:hAnsi="Garamond" w:cs="Times New Roman"/>
          <w:sz w:val="24"/>
          <w:szCs w:val="24"/>
        </w:rPr>
        <w:t>’</w:t>
      </w:r>
      <w:r w:rsidRPr="00C87B6E">
        <w:rPr>
          <w:rFonts w:ascii="Garamond" w:hAnsi="Garamond" w:cs="Times New Roman"/>
          <w:sz w:val="24"/>
          <w:szCs w:val="24"/>
        </w:rPr>
        <w:t xml:space="preserve">an. </w:t>
      </w:r>
    </w:p>
    <w:p w14:paraId="3F56F300"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Nasr, S. H. (2007). </w:t>
      </w:r>
      <w:r w:rsidRPr="00C87B6E">
        <w:rPr>
          <w:rFonts w:ascii="Garamond" w:hAnsi="Garamond" w:cs="Times New Roman"/>
          <w:i/>
          <w:iCs/>
          <w:sz w:val="24"/>
          <w:szCs w:val="24"/>
        </w:rPr>
        <w:t>Science and Civilization in Islam</w:t>
      </w:r>
      <w:r w:rsidRPr="00C87B6E">
        <w:rPr>
          <w:rFonts w:ascii="Garamond" w:hAnsi="Garamond" w:cs="Times New Roman"/>
          <w:sz w:val="24"/>
          <w:szCs w:val="24"/>
        </w:rPr>
        <w:t>. Harvard University Press.</w:t>
      </w:r>
    </w:p>
    <w:p w14:paraId="05B52E08" w14:textId="25102265" w:rsidR="00EB2426" w:rsidRPr="00C87B6E" w:rsidRDefault="00EB2426" w:rsidP="00EB2426">
      <w:pPr>
        <w:spacing w:before="120" w:after="0" w:line="240" w:lineRule="auto"/>
        <w:jc w:val="thaiDistribute"/>
        <w:rPr>
          <w:rFonts w:ascii="Garamond" w:hAnsi="Garamond" w:cs="Times New Roman"/>
          <w:sz w:val="24"/>
          <w:szCs w:val="24"/>
        </w:rPr>
      </w:pPr>
      <w:proofErr w:type="spellStart"/>
      <w:r w:rsidRPr="00C87B6E">
        <w:rPr>
          <w:rFonts w:ascii="Garamond" w:hAnsi="Garamond" w:cs="Times New Roman"/>
          <w:sz w:val="24"/>
          <w:szCs w:val="24"/>
        </w:rPr>
        <w:t>Bucaille</w:t>
      </w:r>
      <w:proofErr w:type="spellEnd"/>
      <w:r w:rsidRPr="00C87B6E">
        <w:rPr>
          <w:rFonts w:ascii="Garamond" w:hAnsi="Garamond" w:cs="Times New Roman"/>
          <w:sz w:val="24"/>
          <w:szCs w:val="24"/>
        </w:rPr>
        <w:t xml:space="preserve">, M. (1976). </w:t>
      </w:r>
      <w:r w:rsidRPr="00C87B6E">
        <w:rPr>
          <w:rFonts w:ascii="Garamond" w:hAnsi="Garamond" w:cs="Times New Roman"/>
          <w:i/>
          <w:iCs/>
          <w:sz w:val="24"/>
          <w:szCs w:val="24"/>
        </w:rPr>
        <w:t>The Bible, The Qur</w:t>
      </w:r>
      <w:r w:rsidR="00E70324">
        <w:rPr>
          <w:rFonts w:ascii="Garamond" w:hAnsi="Garamond" w:cs="Times New Roman"/>
          <w:i/>
          <w:iCs/>
          <w:sz w:val="24"/>
          <w:szCs w:val="24"/>
        </w:rPr>
        <w:t>’</w:t>
      </w:r>
      <w:r w:rsidRPr="00C87B6E">
        <w:rPr>
          <w:rFonts w:ascii="Garamond" w:hAnsi="Garamond" w:cs="Times New Roman"/>
          <w:i/>
          <w:iCs/>
          <w:sz w:val="24"/>
          <w:szCs w:val="24"/>
        </w:rPr>
        <w:t>an and Science</w:t>
      </w:r>
      <w:r w:rsidRPr="00C87B6E">
        <w:rPr>
          <w:rFonts w:ascii="Garamond" w:hAnsi="Garamond" w:cs="Times New Roman"/>
          <w:sz w:val="24"/>
          <w:szCs w:val="24"/>
        </w:rPr>
        <w:t>. Seghers.</w:t>
      </w:r>
    </w:p>
    <w:p w14:paraId="12B39305"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t xml:space="preserve">Esposito, J. L. (2002). </w:t>
      </w:r>
      <w:r w:rsidRPr="00C87B6E">
        <w:rPr>
          <w:rFonts w:ascii="Garamond" w:hAnsi="Garamond" w:cs="Times New Roman"/>
          <w:i/>
          <w:iCs/>
          <w:sz w:val="24"/>
          <w:szCs w:val="24"/>
        </w:rPr>
        <w:t>What Everyone Needs to Know About Islam</w:t>
      </w:r>
      <w:r w:rsidRPr="00C87B6E">
        <w:rPr>
          <w:rFonts w:ascii="Garamond" w:hAnsi="Garamond" w:cs="Times New Roman"/>
          <w:sz w:val="24"/>
          <w:szCs w:val="24"/>
        </w:rPr>
        <w:t>. Oxford University Press.</w:t>
      </w:r>
    </w:p>
    <w:p w14:paraId="0E1BDD71" w14:textId="77777777" w:rsidR="00EB2426" w:rsidRPr="00C87B6E" w:rsidRDefault="00EB2426" w:rsidP="00EB2426">
      <w:pPr>
        <w:spacing w:before="120" w:after="0" w:line="240" w:lineRule="auto"/>
        <w:jc w:val="thaiDistribute"/>
        <w:rPr>
          <w:rFonts w:ascii="Garamond" w:hAnsi="Garamond" w:cs="Times New Roman"/>
          <w:sz w:val="24"/>
          <w:szCs w:val="24"/>
        </w:rPr>
      </w:pPr>
    </w:p>
    <w:p w14:paraId="5E0AFB7C"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br w:type="page"/>
      </w:r>
    </w:p>
    <w:p w14:paraId="665EB02B" w14:textId="61758789" w:rsidR="00EB2426" w:rsidRPr="00F976D7" w:rsidRDefault="00EB2426" w:rsidP="000E12EC">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b/>
          <w:bCs/>
          <w:sz w:val="24"/>
          <w:szCs w:val="24"/>
        </w:rPr>
        <w:lastRenderedPageBreak/>
        <w:t xml:space="preserve">CHAPTER 3: PROPHET MUHAMMAD </w:t>
      </w:r>
    </w:p>
    <w:p w14:paraId="59993F94" w14:textId="77777777" w:rsidR="00EB2426" w:rsidRPr="00C87B6E" w:rsidRDefault="00EB2426" w:rsidP="00EB2426">
      <w:pPr>
        <w:spacing w:before="120" w:after="0" w:line="240" w:lineRule="auto"/>
        <w:jc w:val="thaiDistribute"/>
        <w:rPr>
          <w:rFonts w:ascii="Garamond" w:hAnsi="Garamond"/>
          <w:i/>
          <w:iCs/>
          <w:sz w:val="24"/>
          <w:szCs w:val="24"/>
        </w:rPr>
      </w:pPr>
    </w:p>
    <w:p w14:paraId="6729086D"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Introduction</w:t>
      </w:r>
    </w:p>
    <w:p w14:paraId="2C351A83" w14:textId="77777777" w:rsidR="00EB2426" w:rsidRPr="00F976D7" w:rsidRDefault="00EB2426" w:rsidP="00EB2426">
      <w:pPr>
        <w:spacing w:before="120" w:after="0" w:line="240" w:lineRule="auto"/>
        <w:jc w:val="thaiDistribute"/>
        <w:rPr>
          <w:rFonts w:ascii="Garamond" w:hAnsi="Garamond"/>
          <w:sz w:val="24"/>
          <w:szCs w:val="24"/>
        </w:rPr>
      </w:pPr>
      <w:r w:rsidRPr="00F976D7">
        <w:rPr>
          <w:rFonts w:ascii="Garamond" w:hAnsi="Garamond"/>
          <w:sz w:val="24"/>
          <w:szCs w:val="24"/>
        </w:rPr>
        <w:t xml:space="preserve">Prophet </w:t>
      </w:r>
      <w:r w:rsidRPr="00F976D7">
        <w:rPr>
          <w:rFonts w:ascii="Garamond" w:eastAsia="Times New Roman" w:hAnsi="Garamond"/>
          <w:b/>
          <w:bCs/>
          <w:sz w:val="24"/>
          <w:szCs w:val="24"/>
        </w:rPr>
        <w:t>Muhammad (peace be upon him)</w:t>
      </w:r>
      <w:r w:rsidRPr="00F976D7">
        <w:rPr>
          <w:rFonts w:ascii="Garamond" w:hAnsi="Garamond"/>
          <w:sz w:val="24"/>
          <w:szCs w:val="24"/>
        </w:rPr>
        <w:t xml:space="preserve"> is the final messenger of Islam. He was born in </w:t>
      </w:r>
      <w:r w:rsidRPr="00F976D7">
        <w:rPr>
          <w:rFonts w:ascii="Garamond" w:eastAsia="Times New Roman" w:hAnsi="Garamond"/>
          <w:b/>
          <w:bCs/>
          <w:sz w:val="24"/>
          <w:szCs w:val="24"/>
        </w:rPr>
        <w:t>Mecca</w:t>
      </w:r>
      <w:r w:rsidRPr="00F976D7">
        <w:rPr>
          <w:rFonts w:ascii="Garamond" w:hAnsi="Garamond"/>
          <w:sz w:val="24"/>
          <w:szCs w:val="24"/>
        </w:rPr>
        <w:t xml:space="preserve"> in the year </w:t>
      </w:r>
      <w:r w:rsidRPr="00F976D7">
        <w:rPr>
          <w:rFonts w:ascii="Garamond" w:eastAsia="Times New Roman" w:hAnsi="Garamond"/>
          <w:b/>
          <w:bCs/>
          <w:sz w:val="24"/>
          <w:szCs w:val="24"/>
        </w:rPr>
        <w:t>570 CE</w:t>
      </w:r>
      <w:r w:rsidRPr="00F976D7">
        <w:rPr>
          <w:rFonts w:ascii="Garamond" w:hAnsi="Garamond"/>
          <w:sz w:val="24"/>
          <w:szCs w:val="24"/>
        </w:rPr>
        <w:t xml:space="preserve">. Muslims believe he received the message of </w:t>
      </w:r>
      <w:r w:rsidRPr="00F976D7">
        <w:rPr>
          <w:rFonts w:ascii="Garamond" w:eastAsia="Times New Roman" w:hAnsi="Garamond"/>
          <w:b/>
          <w:bCs/>
          <w:sz w:val="24"/>
          <w:szCs w:val="24"/>
        </w:rPr>
        <w:t>Islam</w:t>
      </w:r>
      <w:r w:rsidRPr="00F976D7">
        <w:rPr>
          <w:rFonts w:ascii="Garamond" w:hAnsi="Garamond"/>
          <w:sz w:val="24"/>
          <w:szCs w:val="24"/>
        </w:rPr>
        <w:t xml:space="preserve"> from </w:t>
      </w:r>
      <w:r w:rsidRPr="00F976D7">
        <w:rPr>
          <w:rFonts w:ascii="Garamond" w:eastAsia="Times New Roman" w:hAnsi="Garamond"/>
          <w:b/>
          <w:bCs/>
          <w:sz w:val="24"/>
          <w:szCs w:val="24"/>
        </w:rPr>
        <w:t>Allah</w:t>
      </w:r>
      <w:r w:rsidRPr="00F976D7">
        <w:rPr>
          <w:rFonts w:ascii="Garamond" w:hAnsi="Garamond"/>
          <w:sz w:val="24"/>
          <w:szCs w:val="24"/>
        </w:rPr>
        <w:t xml:space="preserve"> through the </w:t>
      </w:r>
      <w:r w:rsidRPr="00F976D7">
        <w:rPr>
          <w:rFonts w:ascii="Garamond" w:eastAsia="Times New Roman" w:hAnsi="Garamond"/>
          <w:b/>
          <w:bCs/>
          <w:sz w:val="24"/>
          <w:szCs w:val="24"/>
        </w:rPr>
        <w:t xml:space="preserve">Angel </w:t>
      </w:r>
      <w:proofErr w:type="spellStart"/>
      <w:r w:rsidRPr="00F976D7">
        <w:rPr>
          <w:rFonts w:ascii="Garamond" w:eastAsia="Times New Roman" w:hAnsi="Garamond"/>
          <w:b/>
          <w:bCs/>
          <w:sz w:val="24"/>
          <w:szCs w:val="24"/>
        </w:rPr>
        <w:t>Jibrīl</w:t>
      </w:r>
      <w:proofErr w:type="spellEnd"/>
      <w:r w:rsidRPr="00F976D7">
        <w:rPr>
          <w:rFonts w:ascii="Garamond" w:eastAsia="Times New Roman" w:hAnsi="Garamond"/>
          <w:b/>
          <w:bCs/>
          <w:sz w:val="24"/>
          <w:szCs w:val="24"/>
        </w:rPr>
        <w:t xml:space="preserve"> (Gabriel)</w:t>
      </w:r>
      <w:r w:rsidRPr="00F976D7">
        <w:rPr>
          <w:rFonts w:ascii="Garamond" w:hAnsi="Garamond"/>
          <w:sz w:val="24"/>
          <w:szCs w:val="24"/>
        </w:rPr>
        <w:t>. This chapter will explain his life, his character, and his message in simple language.</w:t>
      </w:r>
    </w:p>
    <w:p w14:paraId="0C46D00F"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Key Terms and Simple Definitions</w:t>
      </w:r>
    </w:p>
    <w:tbl>
      <w:tblPr>
        <w:tblStyle w:val="PlainTable5"/>
        <w:tblW w:w="0" w:type="auto"/>
        <w:tblLook w:val="04A0" w:firstRow="1" w:lastRow="0" w:firstColumn="1" w:lastColumn="0" w:noHBand="0" w:noVBand="1"/>
      </w:tblPr>
      <w:tblGrid>
        <w:gridCol w:w="1201"/>
        <w:gridCol w:w="5860"/>
      </w:tblGrid>
      <w:tr w:rsidR="00EB2426" w:rsidRPr="00F976D7" w14:paraId="49DCFF44"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A89955" w14:textId="77777777" w:rsidR="00EB2426" w:rsidRPr="00F976D7" w:rsidRDefault="00EB2426" w:rsidP="007702D2">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Term</w:t>
            </w:r>
          </w:p>
        </w:tc>
        <w:tc>
          <w:tcPr>
            <w:tcW w:w="0" w:type="auto"/>
            <w:hideMark/>
          </w:tcPr>
          <w:p w14:paraId="460F091A" w14:textId="77777777" w:rsidR="00EB2426" w:rsidRPr="00F976D7"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F976D7">
              <w:rPr>
                <w:rFonts w:ascii="Garamond" w:eastAsia="Times New Roman" w:hAnsi="Garamond"/>
                <w:b/>
                <w:bCs/>
                <w:sz w:val="24"/>
                <w:szCs w:val="24"/>
              </w:rPr>
              <w:t>Simple Meaning</w:t>
            </w:r>
          </w:p>
        </w:tc>
      </w:tr>
      <w:tr w:rsidR="00EB2426" w:rsidRPr="00F976D7" w14:paraId="0A095B72"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99EDB"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Prophet</w:t>
            </w:r>
          </w:p>
        </w:tc>
        <w:tc>
          <w:tcPr>
            <w:tcW w:w="0" w:type="auto"/>
            <w:hideMark/>
          </w:tcPr>
          <w:p w14:paraId="43901884"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A person chosen by Allah to give His message to the people.</w:t>
            </w:r>
          </w:p>
        </w:tc>
      </w:tr>
      <w:tr w:rsidR="00EB2426" w:rsidRPr="00F976D7" w14:paraId="25627907"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2405CF93"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Mecca</w:t>
            </w:r>
          </w:p>
        </w:tc>
        <w:tc>
          <w:tcPr>
            <w:tcW w:w="0" w:type="auto"/>
            <w:hideMark/>
          </w:tcPr>
          <w:p w14:paraId="0DF905DC" w14:textId="77777777" w:rsidR="00EB2426" w:rsidRPr="00F976D7"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976D7">
              <w:rPr>
                <w:rFonts w:ascii="Garamond" w:hAnsi="Garamond"/>
                <w:sz w:val="24"/>
                <w:szCs w:val="24"/>
              </w:rPr>
              <w:t>The city where Prophet Muhammad was born.</w:t>
            </w:r>
          </w:p>
        </w:tc>
      </w:tr>
      <w:tr w:rsidR="00EB2426" w:rsidRPr="00F976D7" w14:paraId="3DF14078"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9CC8C"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Revelation</w:t>
            </w:r>
          </w:p>
        </w:tc>
        <w:tc>
          <w:tcPr>
            <w:tcW w:w="0" w:type="auto"/>
            <w:hideMark/>
          </w:tcPr>
          <w:p w14:paraId="51B8E9E1"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The message that came from Allah to the Prophet.</w:t>
            </w:r>
          </w:p>
        </w:tc>
      </w:tr>
      <w:tr w:rsidR="00EB2426" w:rsidRPr="00F976D7" w14:paraId="1DDC4755"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B430C5D"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Hijrah</w:t>
            </w:r>
          </w:p>
        </w:tc>
        <w:tc>
          <w:tcPr>
            <w:tcW w:w="0" w:type="auto"/>
            <w:hideMark/>
          </w:tcPr>
          <w:p w14:paraId="063E44A6" w14:textId="77777777" w:rsidR="00EB2426" w:rsidRPr="00F976D7"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976D7">
              <w:rPr>
                <w:rFonts w:ascii="Garamond" w:hAnsi="Garamond"/>
                <w:sz w:val="24"/>
                <w:szCs w:val="24"/>
              </w:rPr>
              <w:t>The journey of the Prophet from Mecca to Medina.</w:t>
            </w:r>
          </w:p>
        </w:tc>
      </w:tr>
      <w:tr w:rsidR="00EB2426" w:rsidRPr="00F976D7" w14:paraId="799D0149"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9561B"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Sunnah</w:t>
            </w:r>
          </w:p>
        </w:tc>
        <w:tc>
          <w:tcPr>
            <w:tcW w:w="0" w:type="auto"/>
            <w:hideMark/>
          </w:tcPr>
          <w:p w14:paraId="49591590"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The actions and teachings of Prophet Muhammad.</w:t>
            </w:r>
          </w:p>
        </w:tc>
      </w:tr>
    </w:tbl>
    <w:p w14:paraId="174754C5"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Learning Objectives</w:t>
      </w:r>
    </w:p>
    <w:p w14:paraId="268BB7CD"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By the end of this chapter, students will be able to:</w:t>
      </w:r>
    </w:p>
    <w:p w14:paraId="5916E9B8" w14:textId="77777777" w:rsidR="00EB2426" w:rsidRPr="00FF41ED" w:rsidRDefault="00EB2426">
      <w:pPr>
        <w:numPr>
          <w:ilvl w:val="0"/>
          <w:numId w:val="95"/>
        </w:numPr>
        <w:spacing w:before="120" w:after="0" w:line="240" w:lineRule="auto"/>
        <w:jc w:val="thaiDistribute"/>
        <w:rPr>
          <w:rFonts w:ascii="Garamond" w:hAnsi="Garamond"/>
          <w:sz w:val="24"/>
          <w:szCs w:val="24"/>
        </w:rPr>
      </w:pPr>
      <w:r w:rsidRPr="00FF41ED">
        <w:rPr>
          <w:rFonts w:ascii="Garamond" w:hAnsi="Garamond"/>
          <w:sz w:val="24"/>
          <w:szCs w:val="24"/>
        </w:rPr>
        <w:t>Understand the early life of Prophet Muhammad (PBUH).</w:t>
      </w:r>
    </w:p>
    <w:p w14:paraId="5F11252A" w14:textId="77777777" w:rsidR="00EB2426" w:rsidRPr="00FF41ED" w:rsidRDefault="00EB2426">
      <w:pPr>
        <w:numPr>
          <w:ilvl w:val="0"/>
          <w:numId w:val="95"/>
        </w:numPr>
        <w:spacing w:before="120" w:after="0" w:line="240" w:lineRule="auto"/>
        <w:jc w:val="thaiDistribute"/>
        <w:rPr>
          <w:rFonts w:ascii="Garamond" w:hAnsi="Garamond"/>
          <w:sz w:val="24"/>
          <w:szCs w:val="24"/>
        </w:rPr>
      </w:pPr>
      <w:r w:rsidRPr="00FF41ED">
        <w:rPr>
          <w:rFonts w:ascii="Garamond" w:hAnsi="Garamond"/>
          <w:sz w:val="24"/>
          <w:szCs w:val="24"/>
        </w:rPr>
        <w:t>Explain how he received the message of Islam.</w:t>
      </w:r>
    </w:p>
    <w:p w14:paraId="2FCB969F" w14:textId="77777777" w:rsidR="00EB2426" w:rsidRPr="00FF41ED" w:rsidRDefault="00EB2426">
      <w:pPr>
        <w:numPr>
          <w:ilvl w:val="0"/>
          <w:numId w:val="95"/>
        </w:numPr>
        <w:spacing w:before="120" w:after="0" w:line="240" w:lineRule="auto"/>
        <w:jc w:val="thaiDistribute"/>
        <w:rPr>
          <w:rFonts w:ascii="Garamond" w:hAnsi="Garamond"/>
          <w:sz w:val="24"/>
          <w:szCs w:val="24"/>
        </w:rPr>
      </w:pPr>
      <w:r w:rsidRPr="00FF41ED">
        <w:rPr>
          <w:rFonts w:ascii="Garamond" w:hAnsi="Garamond"/>
          <w:sz w:val="24"/>
          <w:szCs w:val="24"/>
        </w:rPr>
        <w:t>Describe the importance of the Hijrah (migration to Medina).</w:t>
      </w:r>
    </w:p>
    <w:p w14:paraId="305E2DDA" w14:textId="77777777" w:rsidR="00EB2426" w:rsidRPr="00FF41ED" w:rsidRDefault="00EB2426">
      <w:pPr>
        <w:numPr>
          <w:ilvl w:val="0"/>
          <w:numId w:val="95"/>
        </w:numPr>
        <w:spacing w:before="120" w:after="0" w:line="240" w:lineRule="auto"/>
        <w:jc w:val="thaiDistribute"/>
        <w:rPr>
          <w:rFonts w:ascii="Garamond" w:hAnsi="Garamond"/>
          <w:sz w:val="24"/>
          <w:szCs w:val="24"/>
        </w:rPr>
      </w:pPr>
      <w:r w:rsidRPr="00FF41ED">
        <w:rPr>
          <w:rFonts w:ascii="Garamond" w:hAnsi="Garamond"/>
          <w:sz w:val="24"/>
          <w:szCs w:val="24"/>
        </w:rPr>
        <w:t>Learn about his character and teachings.</w:t>
      </w:r>
    </w:p>
    <w:p w14:paraId="2811C0BD" w14:textId="77777777" w:rsidR="00EB2426" w:rsidRPr="00FF41ED" w:rsidRDefault="00EB2426">
      <w:pPr>
        <w:numPr>
          <w:ilvl w:val="0"/>
          <w:numId w:val="95"/>
        </w:numPr>
        <w:spacing w:before="120" w:after="0" w:line="240" w:lineRule="auto"/>
        <w:jc w:val="thaiDistribute"/>
        <w:rPr>
          <w:rFonts w:ascii="Garamond" w:hAnsi="Garamond"/>
          <w:sz w:val="24"/>
          <w:szCs w:val="24"/>
        </w:rPr>
      </w:pPr>
      <w:r w:rsidRPr="00FF41ED">
        <w:rPr>
          <w:rFonts w:ascii="Garamond" w:hAnsi="Garamond"/>
          <w:sz w:val="24"/>
          <w:szCs w:val="24"/>
        </w:rPr>
        <w:t>Understand his final years and the legacy he left behind.</w:t>
      </w:r>
    </w:p>
    <w:p w14:paraId="4C1BE382" w14:textId="77777777" w:rsidR="00EB2426" w:rsidRPr="00C87B6E" w:rsidRDefault="00EB2426" w:rsidP="00EB2426">
      <w:pPr>
        <w:spacing w:before="120" w:after="0" w:line="240" w:lineRule="auto"/>
        <w:jc w:val="thaiDistribute"/>
        <w:rPr>
          <w:rFonts w:ascii="Garamond" w:hAnsi="Garamond"/>
          <w:b/>
          <w:bCs/>
          <w:sz w:val="24"/>
          <w:szCs w:val="24"/>
        </w:rPr>
      </w:pPr>
    </w:p>
    <w:p w14:paraId="64F3CBB0"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The Life of Prophet Muhammad (PBUH)</w:t>
      </w:r>
    </w:p>
    <w:p w14:paraId="77DA1A7E"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Introduction</w:t>
      </w:r>
    </w:p>
    <w:p w14:paraId="053741C6"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Prophet Muhammad (PBUH) is the last prophet in Islam. He was chosen by Allah to teach people how to live good and kind lives. He showed how to worship one God (Allah), help others, and live in peace. His life is an example for Muslims all over the world.</w:t>
      </w:r>
    </w:p>
    <w:p w14:paraId="33E2EEEB" w14:textId="77777777" w:rsidR="00EB2426" w:rsidRPr="00C87B6E" w:rsidRDefault="00EB2426" w:rsidP="00EB2426">
      <w:pPr>
        <w:spacing w:before="120" w:after="0" w:line="240" w:lineRule="auto"/>
        <w:jc w:val="thaiDistribute"/>
        <w:rPr>
          <w:rFonts w:ascii="Garamond" w:hAnsi="Garamond"/>
          <w:sz w:val="24"/>
          <w:szCs w:val="24"/>
        </w:rPr>
      </w:pPr>
    </w:p>
    <w:p w14:paraId="23F48ABC"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Key Terminologies</w:t>
      </w:r>
    </w:p>
    <w:p w14:paraId="777B0E35" w14:textId="77777777"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Mecca</w:t>
      </w:r>
      <w:r w:rsidRPr="00FF41ED">
        <w:rPr>
          <w:rFonts w:ascii="Garamond" w:hAnsi="Garamond"/>
          <w:sz w:val="24"/>
          <w:szCs w:val="24"/>
        </w:rPr>
        <w:t>: The city where the Prophet was born.</w:t>
      </w:r>
    </w:p>
    <w:p w14:paraId="46DD0522" w14:textId="77777777"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Medina</w:t>
      </w:r>
      <w:r w:rsidRPr="00FF41ED">
        <w:rPr>
          <w:rFonts w:ascii="Garamond" w:hAnsi="Garamond"/>
          <w:sz w:val="24"/>
          <w:szCs w:val="24"/>
        </w:rPr>
        <w:t>: The city where he migrated and built a Muslim community.</w:t>
      </w:r>
    </w:p>
    <w:p w14:paraId="281AC930" w14:textId="77777777"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Revelation</w:t>
      </w:r>
      <w:r w:rsidRPr="00FF41ED">
        <w:rPr>
          <w:rFonts w:ascii="Garamond" w:hAnsi="Garamond"/>
          <w:sz w:val="24"/>
          <w:szCs w:val="24"/>
        </w:rPr>
        <w:t>: A message from Allah.</w:t>
      </w:r>
    </w:p>
    <w:p w14:paraId="26A4F621" w14:textId="77777777"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Hijrah</w:t>
      </w:r>
      <w:r w:rsidRPr="00FF41ED">
        <w:rPr>
          <w:rFonts w:ascii="Garamond" w:hAnsi="Garamond"/>
          <w:sz w:val="24"/>
          <w:szCs w:val="24"/>
        </w:rPr>
        <w:t>: The migration from Mecca to Medina.</w:t>
      </w:r>
    </w:p>
    <w:p w14:paraId="2183129A" w14:textId="77777777" w:rsidR="00EB2426" w:rsidRPr="00FF41ED" w:rsidRDefault="00EB2426">
      <w:pPr>
        <w:numPr>
          <w:ilvl w:val="0"/>
          <w:numId w:val="96"/>
        </w:numPr>
        <w:spacing w:before="120" w:after="0" w:line="240" w:lineRule="auto"/>
        <w:jc w:val="thaiDistribute"/>
        <w:rPr>
          <w:rFonts w:ascii="Garamond" w:hAnsi="Garamond"/>
          <w:sz w:val="24"/>
          <w:szCs w:val="24"/>
        </w:rPr>
      </w:pPr>
      <w:proofErr w:type="spellStart"/>
      <w:r w:rsidRPr="00FF41ED">
        <w:rPr>
          <w:rFonts w:ascii="Garamond" w:eastAsia="Times New Roman" w:hAnsi="Garamond"/>
          <w:b/>
          <w:bCs/>
          <w:sz w:val="24"/>
          <w:szCs w:val="24"/>
        </w:rPr>
        <w:t>Ka</w:t>
      </w:r>
      <w:r w:rsidRPr="00FF41ED">
        <w:rPr>
          <w:rFonts w:ascii="Times New Roman" w:eastAsia="Times New Roman" w:hAnsi="Times New Roman" w:cs="Times New Roman"/>
          <w:b/>
          <w:bCs/>
          <w:sz w:val="24"/>
          <w:szCs w:val="24"/>
        </w:rPr>
        <w:t>ʿ</w:t>
      </w:r>
      <w:r w:rsidRPr="00FF41ED">
        <w:rPr>
          <w:rFonts w:ascii="Garamond" w:eastAsia="Times New Roman" w:hAnsi="Garamond"/>
          <w:b/>
          <w:bCs/>
          <w:sz w:val="24"/>
          <w:szCs w:val="24"/>
        </w:rPr>
        <w:t>bah</w:t>
      </w:r>
      <w:proofErr w:type="spellEnd"/>
      <w:r w:rsidRPr="00FF41ED">
        <w:rPr>
          <w:rFonts w:ascii="Garamond" w:hAnsi="Garamond"/>
          <w:sz w:val="24"/>
          <w:szCs w:val="24"/>
        </w:rPr>
        <w:t>: A holy place in Mecca where Muslims pray.</w:t>
      </w:r>
    </w:p>
    <w:p w14:paraId="3C6D63C7" w14:textId="77777777"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Sunnah</w:t>
      </w:r>
      <w:r w:rsidRPr="00FF41ED">
        <w:rPr>
          <w:rFonts w:ascii="Garamond" w:hAnsi="Garamond"/>
          <w:sz w:val="24"/>
          <w:szCs w:val="24"/>
        </w:rPr>
        <w:t>: The actions and sayings of the Prophet.</w:t>
      </w:r>
    </w:p>
    <w:p w14:paraId="4B99AE39" w14:textId="78CC7B5D" w:rsidR="00EB2426" w:rsidRPr="00FF41ED" w:rsidRDefault="00EB2426">
      <w:pPr>
        <w:numPr>
          <w:ilvl w:val="0"/>
          <w:numId w:val="96"/>
        </w:numPr>
        <w:spacing w:before="120" w:after="0" w:line="240" w:lineRule="auto"/>
        <w:jc w:val="thaiDistribute"/>
        <w:rPr>
          <w:rFonts w:ascii="Garamond" w:hAnsi="Garamond"/>
          <w:sz w:val="24"/>
          <w:szCs w:val="24"/>
        </w:rPr>
      </w:pPr>
      <w:r w:rsidRPr="00FF41ED">
        <w:rPr>
          <w:rFonts w:ascii="Garamond" w:eastAsia="Times New Roman" w:hAnsi="Garamond"/>
          <w:b/>
          <w:bCs/>
          <w:sz w:val="24"/>
          <w:szCs w:val="24"/>
        </w:rPr>
        <w:t>Qur</w:t>
      </w:r>
      <w:r w:rsidR="00E70324">
        <w:rPr>
          <w:rFonts w:ascii="Garamond" w:eastAsia="Times New Roman" w:hAnsi="Garamond"/>
          <w:b/>
          <w:bCs/>
          <w:sz w:val="24"/>
          <w:szCs w:val="24"/>
        </w:rPr>
        <w:t>’</w:t>
      </w:r>
      <w:r w:rsidRPr="00FF41ED">
        <w:rPr>
          <w:rFonts w:ascii="Garamond" w:eastAsia="Times New Roman" w:hAnsi="Garamond"/>
          <w:b/>
          <w:bCs/>
          <w:sz w:val="24"/>
          <w:szCs w:val="24"/>
        </w:rPr>
        <w:t>an</w:t>
      </w:r>
      <w:r w:rsidRPr="00FF41ED">
        <w:rPr>
          <w:rFonts w:ascii="Garamond" w:hAnsi="Garamond"/>
          <w:sz w:val="24"/>
          <w:szCs w:val="24"/>
        </w:rPr>
        <w:t>: The holy book of Islam.</w:t>
      </w:r>
    </w:p>
    <w:p w14:paraId="61BD8DE2" w14:textId="77777777" w:rsidR="00EB2426" w:rsidRDefault="00EB2426" w:rsidP="00EB2426">
      <w:pPr>
        <w:spacing w:before="120" w:after="0" w:line="240" w:lineRule="auto"/>
        <w:jc w:val="thaiDistribute"/>
        <w:rPr>
          <w:rFonts w:ascii="Garamond" w:hAnsi="Garamond"/>
          <w:sz w:val="24"/>
          <w:szCs w:val="24"/>
        </w:rPr>
      </w:pPr>
    </w:p>
    <w:p w14:paraId="3FF8F463" w14:textId="77777777" w:rsidR="00EB2426" w:rsidRPr="00C87B6E" w:rsidRDefault="00EB2426" w:rsidP="00EB2426">
      <w:pPr>
        <w:spacing w:before="120" w:after="0" w:line="240" w:lineRule="auto"/>
        <w:jc w:val="thaiDistribute"/>
        <w:rPr>
          <w:rFonts w:ascii="Garamond" w:hAnsi="Garamond"/>
          <w:sz w:val="24"/>
          <w:szCs w:val="24"/>
        </w:rPr>
      </w:pPr>
    </w:p>
    <w:p w14:paraId="4CC45946"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1. Early Life of the Prophet</w:t>
      </w:r>
    </w:p>
    <w:p w14:paraId="23A1AE12" w14:textId="087D99E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Prophet Muhammad (PBUH) was born in the city of Mecca in the year 570 CE. His father</w:t>
      </w:r>
      <w:r w:rsidR="00E70324">
        <w:rPr>
          <w:rFonts w:ascii="Garamond" w:hAnsi="Garamond"/>
          <w:sz w:val="24"/>
          <w:szCs w:val="24"/>
        </w:rPr>
        <w:t>’</w:t>
      </w:r>
      <w:r w:rsidRPr="00FF41ED">
        <w:rPr>
          <w:rFonts w:ascii="Garamond" w:hAnsi="Garamond"/>
          <w:sz w:val="24"/>
          <w:szCs w:val="24"/>
        </w:rPr>
        <w:t xml:space="preserve">s name was </w:t>
      </w:r>
      <w:proofErr w:type="spellStart"/>
      <w:r w:rsidRPr="00FF41ED">
        <w:rPr>
          <w:rFonts w:ascii="Times New Roman" w:hAnsi="Times New Roman" w:cs="Times New Roman"/>
          <w:sz w:val="24"/>
          <w:szCs w:val="24"/>
        </w:rPr>
        <w:t>ʿ</w:t>
      </w:r>
      <w:r w:rsidRPr="00FF41ED">
        <w:rPr>
          <w:rFonts w:ascii="Garamond" w:hAnsi="Garamond"/>
          <w:sz w:val="24"/>
          <w:szCs w:val="24"/>
        </w:rPr>
        <w:t>Abdull</w:t>
      </w:r>
      <w:r w:rsidRPr="00FF41ED">
        <w:rPr>
          <w:rFonts w:ascii="Garamond" w:hAnsi="Garamond" w:cs="Garamond"/>
          <w:sz w:val="24"/>
          <w:szCs w:val="24"/>
        </w:rPr>
        <w:t>ā</w:t>
      </w:r>
      <w:r w:rsidRPr="00FF41ED">
        <w:rPr>
          <w:rFonts w:ascii="Garamond" w:hAnsi="Garamond"/>
          <w:sz w:val="24"/>
          <w:szCs w:val="24"/>
        </w:rPr>
        <w:t>h</w:t>
      </w:r>
      <w:proofErr w:type="spellEnd"/>
      <w:r w:rsidRPr="00FF41ED">
        <w:rPr>
          <w:rFonts w:ascii="Garamond" w:hAnsi="Garamond"/>
          <w:sz w:val="24"/>
          <w:szCs w:val="24"/>
        </w:rPr>
        <w:t xml:space="preserve">, but he died before the Prophet was born. His mother, </w:t>
      </w:r>
      <w:r w:rsidRPr="00FF41ED">
        <w:rPr>
          <w:rFonts w:ascii="Garamond" w:hAnsi="Garamond" w:cs="Garamond"/>
          <w:sz w:val="24"/>
          <w:szCs w:val="24"/>
        </w:rPr>
        <w:t>Ā</w:t>
      </w:r>
      <w:r w:rsidRPr="00FF41ED">
        <w:rPr>
          <w:rFonts w:ascii="Garamond" w:hAnsi="Garamond"/>
          <w:sz w:val="24"/>
          <w:szCs w:val="24"/>
        </w:rPr>
        <w:t xml:space="preserve">minah, took care of him, but she also died when he was just six years old. After that, his grandfather took care of him. When his grandfather passed away, his uncle </w:t>
      </w:r>
      <w:proofErr w:type="spellStart"/>
      <w:r w:rsidRPr="00FF41ED">
        <w:rPr>
          <w:rFonts w:ascii="Garamond" w:hAnsi="Garamond"/>
          <w:sz w:val="24"/>
          <w:szCs w:val="24"/>
        </w:rPr>
        <w:t>Abū</w:t>
      </w:r>
      <w:proofErr w:type="spellEnd"/>
      <w:r w:rsidRPr="00FF41ED">
        <w:rPr>
          <w:rFonts w:ascii="Garamond" w:hAnsi="Garamond"/>
          <w:sz w:val="24"/>
          <w:szCs w:val="24"/>
        </w:rPr>
        <w:t xml:space="preserve"> </w:t>
      </w:r>
      <w:proofErr w:type="spellStart"/>
      <w:r w:rsidRPr="00FF41ED">
        <w:rPr>
          <w:rFonts w:ascii="Cambria" w:hAnsi="Cambria" w:cs="Cambria"/>
          <w:sz w:val="24"/>
          <w:szCs w:val="24"/>
        </w:rPr>
        <w:t>Ṭ</w:t>
      </w:r>
      <w:r w:rsidRPr="00FF41ED">
        <w:rPr>
          <w:rFonts w:ascii="Garamond" w:hAnsi="Garamond" w:cs="Garamond"/>
          <w:sz w:val="24"/>
          <w:szCs w:val="24"/>
        </w:rPr>
        <w:t>ā</w:t>
      </w:r>
      <w:r w:rsidRPr="00FF41ED">
        <w:rPr>
          <w:rFonts w:ascii="Garamond" w:hAnsi="Garamond"/>
          <w:sz w:val="24"/>
          <w:szCs w:val="24"/>
        </w:rPr>
        <w:t>lib</w:t>
      </w:r>
      <w:proofErr w:type="spellEnd"/>
      <w:r w:rsidRPr="00FF41ED">
        <w:rPr>
          <w:rFonts w:ascii="Garamond" w:hAnsi="Garamond"/>
          <w:sz w:val="24"/>
          <w:szCs w:val="24"/>
        </w:rPr>
        <w:t xml:space="preserve"> became his guardian.</w:t>
      </w:r>
    </w:p>
    <w:p w14:paraId="0C9FA1A3" w14:textId="475575F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As a boy, he worked as a </w:t>
      </w:r>
      <w:r w:rsidRPr="00FF41ED">
        <w:rPr>
          <w:rFonts w:ascii="Garamond" w:eastAsia="Times New Roman" w:hAnsi="Garamond"/>
          <w:b/>
          <w:bCs/>
          <w:sz w:val="24"/>
          <w:szCs w:val="24"/>
        </w:rPr>
        <w:t>shepherd</w:t>
      </w:r>
      <w:r w:rsidRPr="00FF41ED">
        <w:rPr>
          <w:rFonts w:ascii="Garamond" w:hAnsi="Garamond"/>
          <w:sz w:val="24"/>
          <w:szCs w:val="24"/>
        </w:rPr>
        <w:t xml:space="preserve">, taking care of sheep and goats. Later, he became a </w:t>
      </w:r>
      <w:r w:rsidRPr="00FF41ED">
        <w:rPr>
          <w:rFonts w:ascii="Garamond" w:eastAsia="Times New Roman" w:hAnsi="Garamond"/>
          <w:b/>
          <w:bCs/>
          <w:sz w:val="24"/>
          <w:szCs w:val="24"/>
        </w:rPr>
        <w:t>trader</w:t>
      </w:r>
      <w:r w:rsidRPr="00FF41ED">
        <w:rPr>
          <w:rFonts w:ascii="Garamond" w:hAnsi="Garamond"/>
          <w:sz w:val="24"/>
          <w:szCs w:val="24"/>
        </w:rPr>
        <w:t xml:space="preserve"> and traveled to many places for business. People in Mecca respected him and gave him the name </w:t>
      </w:r>
      <w:r w:rsidRPr="00FF41ED">
        <w:rPr>
          <w:rFonts w:ascii="Garamond" w:eastAsia="Times New Roman" w:hAnsi="Garamond"/>
          <w:b/>
          <w:bCs/>
          <w:sz w:val="24"/>
          <w:szCs w:val="24"/>
        </w:rPr>
        <w:t>al-Amīn</w:t>
      </w:r>
      <w:r w:rsidRPr="00FF41ED">
        <w:rPr>
          <w:rFonts w:ascii="Garamond" w:hAnsi="Garamond"/>
          <w:sz w:val="24"/>
          <w:szCs w:val="24"/>
        </w:rPr>
        <w:t xml:space="preserve">, which means </w:t>
      </w:r>
      <w:r w:rsidR="00E70324">
        <w:rPr>
          <w:rFonts w:ascii="Garamond" w:hAnsi="Garamond"/>
          <w:sz w:val="24"/>
          <w:szCs w:val="24"/>
        </w:rPr>
        <w:t>“</w:t>
      </w:r>
      <w:r w:rsidRPr="00FF41ED">
        <w:rPr>
          <w:rFonts w:ascii="Garamond" w:hAnsi="Garamond"/>
          <w:sz w:val="24"/>
          <w:szCs w:val="24"/>
        </w:rPr>
        <w:t>the Trustworthy,</w:t>
      </w:r>
      <w:r w:rsidR="00E70324">
        <w:rPr>
          <w:rFonts w:ascii="Garamond" w:hAnsi="Garamond"/>
          <w:sz w:val="24"/>
          <w:szCs w:val="24"/>
        </w:rPr>
        <w:t>”</w:t>
      </w:r>
      <w:r w:rsidRPr="00FF41ED">
        <w:rPr>
          <w:rFonts w:ascii="Garamond" w:hAnsi="Garamond"/>
          <w:sz w:val="24"/>
          <w:szCs w:val="24"/>
        </w:rPr>
        <w:t xml:space="preserve"> because he always told the truth and helped others.</w:t>
      </w:r>
    </w:p>
    <w:p w14:paraId="6308AD6C"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Examples:</w:t>
      </w:r>
    </w:p>
    <w:p w14:paraId="5EF205D0" w14:textId="77777777" w:rsidR="00EB2426" w:rsidRPr="00FF41ED" w:rsidRDefault="00EB2426">
      <w:pPr>
        <w:numPr>
          <w:ilvl w:val="0"/>
          <w:numId w:val="97"/>
        </w:numPr>
        <w:spacing w:before="120" w:after="0" w:line="240" w:lineRule="auto"/>
        <w:jc w:val="thaiDistribute"/>
        <w:rPr>
          <w:rFonts w:ascii="Garamond" w:hAnsi="Garamond"/>
          <w:sz w:val="24"/>
          <w:szCs w:val="24"/>
        </w:rPr>
      </w:pPr>
      <w:r w:rsidRPr="00FF41ED">
        <w:rPr>
          <w:rFonts w:ascii="Garamond" w:hAnsi="Garamond"/>
          <w:sz w:val="24"/>
          <w:szCs w:val="24"/>
        </w:rPr>
        <w:t>He gave food and money to the poor.</w:t>
      </w:r>
    </w:p>
    <w:p w14:paraId="05D5E6E4" w14:textId="77777777" w:rsidR="00EB2426" w:rsidRPr="00FF41ED" w:rsidRDefault="00EB2426">
      <w:pPr>
        <w:numPr>
          <w:ilvl w:val="0"/>
          <w:numId w:val="97"/>
        </w:numPr>
        <w:spacing w:before="120" w:after="0" w:line="240" w:lineRule="auto"/>
        <w:jc w:val="thaiDistribute"/>
        <w:rPr>
          <w:rFonts w:ascii="Garamond" w:hAnsi="Garamond"/>
          <w:sz w:val="24"/>
          <w:szCs w:val="24"/>
        </w:rPr>
      </w:pPr>
      <w:r w:rsidRPr="00FF41ED">
        <w:rPr>
          <w:rFonts w:ascii="Garamond" w:hAnsi="Garamond"/>
          <w:sz w:val="24"/>
          <w:szCs w:val="24"/>
        </w:rPr>
        <w:t>He never told lies or cheated.</w:t>
      </w:r>
    </w:p>
    <w:p w14:paraId="7A0762A3" w14:textId="77777777" w:rsidR="00EB2426" w:rsidRPr="00FF41ED" w:rsidRDefault="00EB2426">
      <w:pPr>
        <w:numPr>
          <w:ilvl w:val="0"/>
          <w:numId w:val="97"/>
        </w:numPr>
        <w:spacing w:before="120" w:after="0" w:line="240" w:lineRule="auto"/>
        <w:jc w:val="thaiDistribute"/>
        <w:rPr>
          <w:rFonts w:ascii="Garamond" w:hAnsi="Garamond"/>
          <w:sz w:val="24"/>
          <w:szCs w:val="24"/>
        </w:rPr>
      </w:pPr>
      <w:r w:rsidRPr="00FF41ED">
        <w:rPr>
          <w:rFonts w:ascii="Garamond" w:hAnsi="Garamond"/>
          <w:sz w:val="24"/>
          <w:szCs w:val="24"/>
        </w:rPr>
        <w:t xml:space="preserve">He worked for </w:t>
      </w:r>
      <w:r w:rsidRPr="00FF41ED">
        <w:rPr>
          <w:rFonts w:ascii="Garamond" w:eastAsia="Times New Roman" w:hAnsi="Garamond"/>
          <w:b/>
          <w:bCs/>
          <w:sz w:val="24"/>
          <w:szCs w:val="24"/>
        </w:rPr>
        <w:t>Khadijah</w:t>
      </w:r>
      <w:r w:rsidRPr="00FF41ED">
        <w:rPr>
          <w:rFonts w:ascii="Garamond" w:hAnsi="Garamond"/>
          <w:sz w:val="24"/>
          <w:szCs w:val="24"/>
        </w:rPr>
        <w:t>, a rich and good woman. She saw his honesty and married him.</w:t>
      </w:r>
    </w:p>
    <w:p w14:paraId="085FEEB2"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Even as a young man, people in Mecca trusted him to solve their problems. They came to him when they needed help.</w:t>
      </w:r>
    </w:p>
    <w:p w14:paraId="6354D04B" w14:textId="77777777" w:rsidR="00EB2426" w:rsidRPr="00C87B6E" w:rsidRDefault="00EB2426" w:rsidP="00EB2426">
      <w:pPr>
        <w:spacing w:before="120" w:after="0" w:line="240" w:lineRule="auto"/>
        <w:jc w:val="thaiDistribute"/>
        <w:rPr>
          <w:rFonts w:ascii="Garamond" w:hAnsi="Garamond"/>
          <w:b/>
          <w:bCs/>
          <w:sz w:val="24"/>
          <w:szCs w:val="24"/>
        </w:rPr>
      </w:pPr>
    </w:p>
    <w:p w14:paraId="47C7BED6"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2. Receiving the Message of Islam</w:t>
      </w:r>
    </w:p>
    <w:p w14:paraId="54F0FFAB" w14:textId="0B4F349A"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When Prophet Muhammad (PBUH) was 40 years old, he liked to go to a cave called </w:t>
      </w:r>
      <w:proofErr w:type="spellStart"/>
      <w:r w:rsidRPr="00FF41ED">
        <w:rPr>
          <w:rFonts w:ascii="Cambria" w:eastAsia="Times New Roman" w:hAnsi="Cambria" w:cs="Cambria"/>
          <w:b/>
          <w:bCs/>
          <w:sz w:val="24"/>
          <w:szCs w:val="24"/>
        </w:rPr>
        <w:t>Ḥ</w:t>
      </w:r>
      <w:r w:rsidRPr="00FF41ED">
        <w:rPr>
          <w:rFonts w:ascii="Garamond" w:eastAsia="Times New Roman" w:hAnsi="Garamond"/>
          <w:b/>
          <w:bCs/>
          <w:sz w:val="24"/>
          <w:szCs w:val="24"/>
        </w:rPr>
        <w:t>ir</w:t>
      </w:r>
      <w:r w:rsidRPr="00FF41ED">
        <w:rPr>
          <w:rFonts w:ascii="Garamond" w:eastAsia="Times New Roman" w:hAnsi="Garamond" w:cs="Garamond"/>
          <w:b/>
          <w:bCs/>
          <w:sz w:val="24"/>
          <w:szCs w:val="24"/>
        </w:rPr>
        <w:t>ā</w:t>
      </w:r>
      <w:proofErr w:type="spellEnd"/>
      <w:r w:rsidR="00E70324">
        <w:rPr>
          <w:rFonts w:ascii="Garamond" w:eastAsia="Times New Roman" w:hAnsi="Garamond" w:cs="Garamond"/>
          <w:b/>
          <w:bCs/>
          <w:sz w:val="24"/>
          <w:szCs w:val="24"/>
        </w:rPr>
        <w:t>’</w:t>
      </w:r>
      <w:r w:rsidRPr="00FF41ED">
        <w:rPr>
          <w:rFonts w:ascii="Garamond" w:hAnsi="Garamond"/>
          <w:sz w:val="24"/>
          <w:szCs w:val="24"/>
        </w:rPr>
        <w:t xml:space="preserve"> to think and pray alone. One day, while he was meditating, the Angel </w:t>
      </w:r>
      <w:proofErr w:type="spellStart"/>
      <w:r w:rsidRPr="00FF41ED">
        <w:rPr>
          <w:rFonts w:ascii="Garamond" w:eastAsia="Times New Roman" w:hAnsi="Garamond"/>
          <w:b/>
          <w:bCs/>
          <w:sz w:val="24"/>
          <w:szCs w:val="24"/>
        </w:rPr>
        <w:t>Jibrīl</w:t>
      </w:r>
      <w:proofErr w:type="spellEnd"/>
      <w:r w:rsidRPr="00FF41ED">
        <w:rPr>
          <w:rFonts w:ascii="Garamond" w:eastAsia="Times New Roman" w:hAnsi="Garamond"/>
          <w:b/>
          <w:bCs/>
          <w:sz w:val="24"/>
          <w:szCs w:val="24"/>
        </w:rPr>
        <w:t xml:space="preserve"> (Gabriel)</w:t>
      </w:r>
      <w:r w:rsidRPr="00FF41ED">
        <w:rPr>
          <w:rFonts w:ascii="Garamond" w:hAnsi="Garamond"/>
          <w:sz w:val="24"/>
          <w:szCs w:val="24"/>
        </w:rPr>
        <w:t xml:space="preserve"> came to him and gave him the first message from Allah. The first word was </w:t>
      </w:r>
      <w:r w:rsidR="00E70324">
        <w:rPr>
          <w:rFonts w:ascii="Garamond" w:eastAsia="Times New Roman" w:hAnsi="Garamond"/>
          <w:b/>
          <w:bCs/>
          <w:sz w:val="24"/>
          <w:szCs w:val="24"/>
        </w:rPr>
        <w:t>“</w:t>
      </w:r>
      <w:r w:rsidRPr="00FF41ED">
        <w:rPr>
          <w:rFonts w:ascii="Garamond" w:eastAsia="Times New Roman" w:hAnsi="Garamond"/>
          <w:b/>
          <w:bCs/>
          <w:sz w:val="24"/>
          <w:szCs w:val="24"/>
        </w:rPr>
        <w:t>Read!</w:t>
      </w:r>
      <w:r w:rsidR="00E70324">
        <w:rPr>
          <w:rFonts w:ascii="Garamond" w:eastAsia="Times New Roman" w:hAnsi="Garamond"/>
          <w:b/>
          <w:bCs/>
          <w:sz w:val="24"/>
          <w:szCs w:val="24"/>
        </w:rPr>
        <w:t>”</w:t>
      </w:r>
      <w:r w:rsidRPr="00FF41ED">
        <w:rPr>
          <w:rFonts w:ascii="Garamond" w:hAnsi="Garamond"/>
          <w:sz w:val="24"/>
          <w:szCs w:val="24"/>
        </w:rPr>
        <w:t xml:space="preserve"> (Surah Al-</w:t>
      </w:r>
      <w:proofErr w:type="spellStart"/>
      <w:r w:rsidRPr="00FF41ED">
        <w:rPr>
          <w:rFonts w:ascii="Times New Roman" w:hAnsi="Times New Roman" w:cs="Times New Roman"/>
          <w:sz w:val="24"/>
          <w:szCs w:val="24"/>
        </w:rPr>
        <w:t>ʿ</w:t>
      </w:r>
      <w:r w:rsidRPr="00FF41ED">
        <w:rPr>
          <w:rFonts w:ascii="Garamond" w:hAnsi="Garamond"/>
          <w:sz w:val="24"/>
          <w:szCs w:val="24"/>
        </w:rPr>
        <w:t>Alaq</w:t>
      </w:r>
      <w:proofErr w:type="spellEnd"/>
      <w:r w:rsidRPr="00FF41ED">
        <w:rPr>
          <w:rFonts w:ascii="Garamond" w:hAnsi="Garamond"/>
          <w:sz w:val="24"/>
          <w:szCs w:val="24"/>
        </w:rPr>
        <w:t xml:space="preserve"> 96:1).</w:t>
      </w:r>
    </w:p>
    <w:p w14:paraId="3C8D1A7D" w14:textId="6E0076FB"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This was the beginning of the </w:t>
      </w:r>
      <w:r w:rsidRPr="00FF41ED">
        <w:rPr>
          <w:rFonts w:ascii="Garamond" w:eastAsia="Times New Roman" w:hAnsi="Garamond"/>
          <w:b/>
          <w:bCs/>
          <w:sz w:val="24"/>
          <w:szCs w:val="24"/>
        </w:rPr>
        <w:t>Qur</w:t>
      </w:r>
      <w:r w:rsidR="00E70324">
        <w:rPr>
          <w:rFonts w:ascii="Garamond" w:eastAsia="Times New Roman" w:hAnsi="Garamond"/>
          <w:b/>
          <w:bCs/>
          <w:sz w:val="24"/>
          <w:szCs w:val="24"/>
        </w:rPr>
        <w:t>’</w:t>
      </w:r>
      <w:r w:rsidRPr="00FF41ED">
        <w:rPr>
          <w:rFonts w:ascii="Garamond" w:eastAsia="Times New Roman" w:hAnsi="Garamond"/>
          <w:b/>
          <w:bCs/>
          <w:sz w:val="24"/>
          <w:szCs w:val="24"/>
        </w:rPr>
        <w:t>an</w:t>
      </w:r>
      <w:r w:rsidRPr="00FF41ED">
        <w:rPr>
          <w:rFonts w:ascii="Garamond" w:hAnsi="Garamond"/>
          <w:sz w:val="24"/>
          <w:szCs w:val="24"/>
        </w:rPr>
        <w:t>. Allah chose Muhammad to be His prophet and messenger. The Prophet began to teach people that:</w:t>
      </w:r>
    </w:p>
    <w:p w14:paraId="0C3DFF4F" w14:textId="77777777" w:rsidR="00EB2426" w:rsidRPr="00FF41ED" w:rsidRDefault="00EB2426">
      <w:pPr>
        <w:numPr>
          <w:ilvl w:val="0"/>
          <w:numId w:val="98"/>
        </w:numPr>
        <w:spacing w:before="120" w:after="0" w:line="240" w:lineRule="auto"/>
        <w:jc w:val="thaiDistribute"/>
        <w:rPr>
          <w:rFonts w:ascii="Garamond" w:hAnsi="Garamond"/>
          <w:sz w:val="24"/>
          <w:szCs w:val="24"/>
        </w:rPr>
      </w:pPr>
      <w:r w:rsidRPr="00FF41ED">
        <w:rPr>
          <w:rFonts w:ascii="Garamond" w:hAnsi="Garamond"/>
          <w:sz w:val="24"/>
          <w:szCs w:val="24"/>
        </w:rPr>
        <w:t xml:space="preserve">There is only </w:t>
      </w:r>
      <w:r w:rsidRPr="00FF41ED">
        <w:rPr>
          <w:rFonts w:ascii="Garamond" w:eastAsia="Times New Roman" w:hAnsi="Garamond"/>
          <w:b/>
          <w:bCs/>
          <w:sz w:val="24"/>
          <w:szCs w:val="24"/>
        </w:rPr>
        <w:t>one God (Allah)</w:t>
      </w:r>
      <w:r w:rsidRPr="00FF41ED">
        <w:rPr>
          <w:rFonts w:ascii="Garamond" w:hAnsi="Garamond"/>
          <w:sz w:val="24"/>
          <w:szCs w:val="24"/>
        </w:rPr>
        <w:t>.</w:t>
      </w:r>
    </w:p>
    <w:p w14:paraId="417841A1" w14:textId="77777777" w:rsidR="00EB2426" w:rsidRPr="00FF41ED" w:rsidRDefault="00EB2426">
      <w:pPr>
        <w:numPr>
          <w:ilvl w:val="0"/>
          <w:numId w:val="98"/>
        </w:numPr>
        <w:spacing w:before="120" w:after="0" w:line="240" w:lineRule="auto"/>
        <w:jc w:val="thaiDistribute"/>
        <w:rPr>
          <w:rFonts w:ascii="Garamond" w:hAnsi="Garamond"/>
          <w:sz w:val="24"/>
          <w:szCs w:val="24"/>
        </w:rPr>
      </w:pPr>
      <w:r w:rsidRPr="00FF41ED">
        <w:rPr>
          <w:rFonts w:ascii="Garamond" w:hAnsi="Garamond"/>
          <w:sz w:val="24"/>
          <w:szCs w:val="24"/>
        </w:rPr>
        <w:t xml:space="preserve">People must stop </w:t>
      </w:r>
      <w:r w:rsidRPr="00FF41ED">
        <w:rPr>
          <w:rFonts w:ascii="Garamond" w:eastAsia="Times New Roman" w:hAnsi="Garamond"/>
          <w:b/>
          <w:bCs/>
          <w:sz w:val="24"/>
          <w:szCs w:val="24"/>
        </w:rPr>
        <w:t>worshiping idols</w:t>
      </w:r>
      <w:r w:rsidRPr="00FF41ED">
        <w:rPr>
          <w:rFonts w:ascii="Garamond" w:hAnsi="Garamond"/>
          <w:sz w:val="24"/>
          <w:szCs w:val="24"/>
        </w:rPr>
        <w:t>.</w:t>
      </w:r>
    </w:p>
    <w:p w14:paraId="3D7AA5B7" w14:textId="77777777" w:rsidR="00EB2426" w:rsidRPr="00FF41ED" w:rsidRDefault="00EB2426">
      <w:pPr>
        <w:numPr>
          <w:ilvl w:val="0"/>
          <w:numId w:val="98"/>
        </w:numPr>
        <w:spacing w:before="120" w:after="0" w:line="240" w:lineRule="auto"/>
        <w:jc w:val="thaiDistribute"/>
        <w:rPr>
          <w:rFonts w:ascii="Garamond" w:hAnsi="Garamond"/>
          <w:sz w:val="24"/>
          <w:szCs w:val="24"/>
        </w:rPr>
      </w:pPr>
      <w:r w:rsidRPr="00FF41ED">
        <w:rPr>
          <w:rFonts w:ascii="Garamond" w:hAnsi="Garamond"/>
          <w:sz w:val="24"/>
          <w:szCs w:val="24"/>
        </w:rPr>
        <w:t xml:space="preserve">Everyone is </w:t>
      </w:r>
      <w:r w:rsidRPr="00FF41ED">
        <w:rPr>
          <w:rFonts w:ascii="Garamond" w:eastAsia="Times New Roman" w:hAnsi="Garamond"/>
          <w:b/>
          <w:bCs/>
          <w:sz w:val="24"/>
          <w:szCs w:val="24"/>
        </w:rPr>
        <w:t>equal</w:t>
      </w:r>
      <w:r w:rsidRPr="00FF41ED">
        <w:rPr>
          <w:rFonts w:ascii="Garamond" w:hAnsi="Garamond"/>
          <w:sz w:val="24"/>
          <w:szCs w:val="24"/>
        </w:rPr>
        <w:t xml:space="preserve"> in the eyes of Allah.</w:t>
      </w:r>
    </w:p>
    <w:p w14:paraId="25342A5C" w14:textId="77777777" w:rsidR="00EB2426" w:rsidRPr="00FF41ED" w:rsidRDefault="00EB2426">
      <w:pPr>
        <w:numPr>
          <w:ilvl w:val="0"/>
          <w:numId w:val="98"/>
        </w:numPr>
        <w:spacing w:before="120" w:after="0" w:line="240" w:lineRule="auto"/>
        <w:jc w:val="thaiDistribute"/>
        <w:rPr>
          <w:rFonts w:ascii="Garamond" w:hAnsi="Garamond"/>
          <w:sz w:val="24"/>
          <w:szCs w:val="24"/>
        </w:rPr>
      </w:pPr>
      <w:r w:rsidRPr="00FF41ED">
        <w:rPr>
          <w:rFonts w:ascii="Garamond" w:hAnsi="Garamond"/>
          <w:sz w:val="24"/>
          <w:szCs w:val="24"/>
        </w:rPr>
        <w:t>People must do good, help others, and live in peace.</w:t>
      </w:r>
    </w:p>
    <w:p w14:paraId="5D49CCD5"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Examples:</w:t>
      </w:r>
    </w:p>
    <w:p w14:paraId="7343F72B" w14:textId="77777777" w:rsidR="00EB2426" w:rsidRPr="00FF41ED" w:rsidRDefault="00EB2426">
      <w:pPr>
        <w:numPr>
          <w:ilvl w:val="0"/>
          <w:numId w:val="99"/>
        </w:numPr>
        <w:spacing w:before="120" w:after="0" w:line="240" w:lineRule="auto"/>
        <w:jc w:val="thaiDistribute"/>
        <w:rPr>
          <w:rFonts w:ascii="Garamond" w:hAnsi="Garamond"/>
          <w:sz w:val="24"/>
          <w:szCs w:val="24"/>
        </w:rPr>
      </w:pPr>
      <w:r w:rsidRPr="00FF41ED">
        <w:rPr>
          <w:rFonts w:ascii="Garamond" w:hAnsi="Garamond"/>
          <w:sz w:val="24"/>
          <w:szCs w:val="24"/>
        </w:rPr>
        <w:t>He taught the poor and the rich to be kind to each other.</w:t>
      </w:r>
    </w:p>
    <w:p w14:paraId="116E2D20" w14:textId="77777777" w:rsidR="00EB2426" w:rsidRPr="00FF41ED" w:rsidRDefault="00EB2426">
      <w:pPr>
        <w:numPr>
          <w:ilvl w:val="0"/>
          <w:numId w:val="99"/>
        </w:numPr>
        <w:spacing w:before="120" w:after="0" w:line="240" w:lineRule="auto"/>
        <w:jc w:val="thaiDistribute"/>
        <w:rPr>
          <w:rFonts w:ascii="Garamond" w:hAnsi="Garamond"/>
          <w:sz w:val="24"/>
          <w:szCs w:val="24"/>
        </w:rPr>
      </w:pPr>
      <w:r w:rsidRPr="00FF41ED">
        <w:rPr>
          <w:rFonts w:ascii="Garamond" w:hAnsi="Garamond"/>
          <w:sz w:val="24"/>
          <w:szCs w:val="24"/>
        </w:rPr>
        <w:t>He told people to pray, give charity, and speak the truth.</w:t>
      </w:r>
    </w:p>
    <w:p w14:paraId="4AC5EBE2" w14:textId="77777777" w:rsidR="00EB2426" w:rsidRPr="00FF41ED" w:rsidRDefault="00EB2426">
      <w:pPr>
        <w:numPr>
          <w:ilvl w:val="0"/>
          <w:numId w:val="99"/>
        </w:numPr>
        <w:spacing w:before="120" w:after="0" w:line="240" w:lineRule="auto"/>
        <w:jc w:val="thaiDistribute"/>
        <w:rPr>
          <w:rFonts w:ascii="Garamond" w:hAnsi="Garamond"/>
          <w:sz w:val="24"/>
          <w:szCs w:val="24"/>
        </w:rPr>
      </w:pPr>
      <w:r w:rsidRPr="00FF41ED">
        <w:rPr>
          <w:rFonts w:ascii="Garamond" w:hAnsi="Garamond"/>
          <w:sz w:val="24"/>
          <w:szCs w:val="24"/>
        </w:rPr>
        <w:t>He reminded people that their actions will be judged by Allah.</w:t>
      </w:r>
    </w:p>
    <w:p w14:paraId="25F70CFA" w14:textId="77777777" w:rsidR="00EB2426" w:rsidRPr="00C87B6E" w:rsidRDefault="00EB2426" w:rsidP="00EB2426">
      <w:pPr>
        <w:spacing w:before="120" w:after="0" w:line="240" w:lineRule="auto"/>
        <w:jc w:val="thaiDistribute"/>
        <w:rPr>
          <w:rFonts w:ascii="Garamond" w:hAnsi="Garamond"/>
          <w:sz w:val="24"/>
          <w:szCs w:val="24"/>
        </w:rPr>
      </w:pPr>
    </w:p>
    <w:p w14:paraId="11B99E6D"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3. The Hijrah (Migration to Medina)</w:t>
      </w:r>
    </w:p>
    <w:p w14:paraId="18FF79A4"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Many people in Mecca did not like the message of Islam. They wanted to keep their idols and old ways. Some of them became very angry and treated the Prophet and his followers badly. Life became very hard for Muslims in Mecca.</w:t>
      </w:r>
    </w:p>
    <w:p w14:paraId="1BEA4B57"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In the year </w:t>
      </w:r>
      <w:r w:rsidRPr="00FF41ED">
        <w:rPr>
          <w:rFonts w:ascii="Garamond" w:eastAsia="Times New Roman" w:hAnsi="Garamond"/>
          <w:b/>
          <w:bCs/>
          <w:sz w:val="24"/>
          <w:szCs w:val="24"/>
        </w:rPr>
        <w:t>622 CE</w:t>
      </w:r>
      <w:r w:rsidRPr="00FF41ED">
        <w:rPr>
          <w:rFonts w:ascii="Garamond" w:hAnsi="Garamond"/>
          <w:sz w:val="24"/>
          <w:szCs w:val="24"/>
        </w:rPr>
        <w:t xml:space="preserve">, the Prophet and his followers </w:t>
      </w:r>
      <w:r w:rsidRPr="00FF41ED">
        <w:rPr>
          <w:rFonts w:ascii="Garamond" w:eastAsia="Times New Roman" w:hAnsi="Garamond"/>
          <w:b/>
          <w:bCs/>
          <w:sz w:val="24"/>
          <w:szCs w:val="24"/>
        </w:rPr>
        <w:t>migrated</w:t>
      </w:r>
      <w:r w:rsidRPr="00FF41ED">
        <w:rPr>
          <w:rFonts w:ascii="Garamond" w:hAnsi="Garamond"/>
          <w:sz w:val="24"/>
          <w:szCs w:val="24"/>
        </w:rPr>
        <w:t xml:space="preserve"> to a new city called </w:t>
      </w:r>
      <w:r w:rsidRPr="00FF41ED">
        <w:rPr>
          <w:rFonts w:ascii="Garamond" w:eastAsia="Times New Roman" w:hAnsi="Garamond"/>
          <w:b/>
          <w:bCs/>
          <w:sz w:val="24"/>
          <w:szCs w:val="24"/>
        </w:rPr>
        <w:t>Medina</w:t>
      </w:r>
      <w:r w:rsidRPr="00FF41ED">
        <w:rPr>
          <w:rFonts w:ascii="Garamond" w:hAnsi="Garamond"/>
          <w:sz w:val="24"/>
          <w:szCs w:val="24"/>
        </w:rPr>
        <w:t xml:space="preserve">. This journey is called the </w:t>
      </w:r>
      <w:r w:rsidRPr="00FF41ED">
        <w:rPr>
          <w:rFonts w:ascii="Garamond" w:eastAsia="Times New Roman" w:hAnsi="Garamond"/>
          <w:b/>
          <w:bCs/>
          <w:sz w:val="24"/>
          <w:szCs w:val="24"/>
        </w:rPr>
        <w:t>Hijrah</w:t>
      </w:r>
      <w:r w:rsidRPr="00FF41ED">
        <w:rPr>
          <w:rFonts w:ascii="Garamond" w:hAnsi="Garamond"/>
          <w:sz w:val="24"/>
          <w:szCs w:val="24"/>
        </w:rPr>
        <w:t xml:space="preserve">, and it marks the start of the </w:t>
      </w:r>
      <w:r w:rsidRPr="00FF41ED">
        <w:rPr>
          <w:rFonts w:ascii="Garamond" w:eastAsia="Times New Roman" w:hAnsi="Garamond"/>
          <w:b/>
          <w:bCs/>
          <w:sz w:val="24"/>
          <w:szCs w:val="24"/>
        </w:rPr>
        <w:t>Islamic calendar</w:t>
      </w:r>
      <w:r w:rsidRPr="00FF41ED">
        <w:rPr>
          <w:rFonts w:ascii="Garamond" w:hAnsi="Garamond"/>
          <w:sz w:val="24"/>
          <w:szCs w:val="24"/>
        </w:rPr>
        <w:t>.</w:t>
      </w:r>
    </w:p>
    <w:p w14:paraId="06591C61"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In Medina, the Prophet built a new and peaceful Muslim community.</w:t>
      </w:r>
    </w:p>
    <w:p w14:paraId="23A26B90"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lastRenderedPageBreak/>
        <w:t>Examples:</w:t>
      </w:r>
    </w:p>
    <w:p w14:paraId="2905413D" w14:textId="77777777" w:rsidR="00EB2426" w:rsidRPr="00FF41ED" w:rsidRDefault="00EB2426">
      <w:pPr>
        <w:numPr>
          <w:ilvl w:val="0"/>
          <w:numId w:val="100"/>
        </w:numPr>
        <w:spacing w:before="120" w:after="0" w:line="240" w:lineRule="auto"/>
        <w:jc w:val="thaiDistribute"/>
        <w:rPr>
          <w:rFonts w:ascii="Garamond" w:hAnsi="Garamond"/>
          <w:sz w:val="24"/>
          <w:szCs w:val="24"/>
        </w:rPr>
      </w:pPr>
      <w:r w:rsidRPr="00FF41ED">
        <w:rPr>
          <w:rFonts w:ascii="Garamond" w:hAnsi="Garamond"/>
          <w:sz w:val="24"/>
          <w:szCs w:val="24"/>
        </w:rPr>
        <w:t xml:space="preserve">He built the </w:t>
      </w:r>
      <w:r w:rsidRPr="00FF41ED">
        <w:rPr>
          <w:rFonts w:ascii="Garamond" w:eastAsia="Times New Roman" w:hAnsi="Garamond"/>
          <w:b/>
          <w:bCs/>
          <w:sz w:val="24"/>
          <w:szCs w:val="24"/>
        </w:rPr>
        <w:t>first mosque</w:t>
      </w:r>
      <w:r w:rsidRPr="00FF41ED">
        <w:rPr>
          <w:rFonts w:ascii="Garamond" w:hAnsi="Garamond"/>
          <w:sz w:val="24"/>
          <w:szCs w:val="24"/>
        </w:rPr>
        <w:t xml:space="preserve"> in Medina, where Muslims could pray together.</w:t>
      </w:r>
    </w:p>
    <w:p w14:paraId="49A49767" w14:textId="77777777" w:rsidR="00EB2426" w:rsidRPr="00FF41ED" w:rsidRDefault="00EB2426">
      <w:pPr>
        <w:numPr>
          <w:ilvl w:val="0"/>
          <w:numId w:val="100"/>
        </w:numPr>
        <w:spacing w:before="120" w:after="0" w:line="240" w:lineRule="auto"/>
        <w:jc w:val="thaiDistribute"/>
        <w:rPr>
          <w:rFonts w:ascii="Garamond" w:hAnsi="Garamond"/>
          <w:sz w:val="24"/>
          <w:szCs w:val="24"/>
        </w:rPr>
      </w:pPr>
      <w:r w:rsidRPr="00FF41ED">
        <w:rPr>
          <w:rFonts w:ascii="Garamond" w:hAnsi="Garamond"/>
          <w:sz w:val="24"/>
          <w:szCs w:val="24"/>
        </w:rPr>
        <w:t xml:space="preserve">He made peace between different </w:t>
      </w:r>
      <w:r w:rsidRPr="00FF41ED">
        <w:rPr>
          <w:rFonts w:ascii="Garamond" w:eastAsia="Times New Roman" w:hAnsi="Garamond"/>
          <w:b/>
          <w:bCs/>
          <w:sz w:val="24"/>
          <w:szCs w:val="24"/>
        </w:rPr>
        <w:t>tribes</w:t>
      </w:r>
      <w:r w:rsidRPr="00FF41ED">
        <w:rPr>
          <w:rFonts w:ascii="Garamond" w:hAnsi="Garamond"/>
          <w:sz w:val="24"/>
          <w:szCs w:val="24"/>
        </w:rPr>
        <w:t xml:space="preserve"> who were fighting.</w:t>
      </w:r>
    </w:p>
    <w:p w14:paraId="4A5126E1" w14:textId="77777777" w:rsidR="00EB2426" w:rsidRPr="00FF41ED" w:rsidRDefault="00EB2426">
      <w:pPr>
        <w:numPr>
          <w:ilvl w:val="0"/>
          <w:numId w:val="100"/>
        </w:numPr>
        <w:spacing w:before="120" w:after="0" w:line="240" w:lineRule="auto"/>
        <w:jc w:val="thaiDistribute"/>
        <w:rPr>
          <w:rFonts w:ascii="Garamond" w:hAnsi="Garamond"/>
          <w:sz w:val="24"/>
          <w:szCs w:val="24"/>
        </w:rPr>
      </w:pPr>
      <w:r w:rsidRPr="00FF41ED">
        <w:rPr>
          <w:rFonts w:ascii="Garamond" w:hAnsi="Garamond"/>
          <w:sz w:val="24"/>
          <w:szCs w:val="24"/>
        </w:rPr>
        <w:t xml:space="preserve">He wrote the </w:t>
      </w:r>
      <w:r w:rsidRPr="00FF41ED">
        <w:rPr>
          <w:rFonts w:ascii="Garamond" w:eastAsia="Times New Roman" w:hAnsi="Garamond"/>
          <w:b/>
          <w:bCs/>
          <w:sz w:val="24"/>
          <w:szCs w:val="24"/>
        </w:rPr>
        <w:t>Constitution of Medina</w:t>
      </w:r>
      <w:r w:rsidRPr="00FF41ED">
        <w:rPr>
          <w:rFonts w:ascii="Garamond" w:hAnsi="Garamond"/>
          <w:sz w:val="24"/>
          <w:szCs w:val="24"/>
        </w:rPr>
        <w:t>, which gave rights to both Muslims and non-Muslims to live together peacefully.</w:t>
      </w:r>
    </w:p>
    <w:p w14:paraId="264D6520" w14:textId="77777777" w:rsidR="00EB2426" w:rsidRPr="00C87B6E" w:rsidRDefault="00EB2426" w:rsidP="00EB2426">
      <w:pPr>
        <w:spacing w:before="120" w:after="0" w:line="240" w:lineRule="auto"/>
        <w:jc w:val="thaiDistribute"/>
        <w:rPr>
          <w:rFonts w:ascii="Garamond" w:hAnsi="Garamond"/>
          <w:sz w:val="24"/>
          <w:szCs w:val="24"/>
        </w:rPr>
      </w:pPr>
    </w:p>
    <w:p w14:paraId="022D38DF"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4. His Character and Teachings</w:t>
      </w:r>
    </w:p>
    <w:p w14:paraId="1BEB77FD"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Prophet Muhammad (PBUH) had a very good character. He was known for being </w:t>
      </w:r>
      <w:r w:rsidRPr="00FF41ED">
        <w:rPr>
          <w:rFonts w:ascii="Garamond" w:eastAsia="Times New Roman" w:hAnsi="Garamond"/>
          <w:b/>
          <w:bCs/>
          <w:sz w:val="24"/>
          <w:szCs w:val="24"/>
        </w:rPr>
        <w:t>kind, honest, brave</w:t>
      </w:r>
      <w:r w:rsidRPr="00FF41ED">
        <w:rPr>
          <w:rFonts w:ascii="Garamond" w:hAnsi="Garamond"/>
          <w:sz w:val="24"/>
          <w:szCs w:val="24"/>
        </w:rPr>
        <w:t xml:space="preserve">, and </w:t>
      </w:r>
      <w:r w:rsidRPr="00FF41ED">
        <w:rPr>
          <w:rFonts w:ascii="Garamond" w:eastAsia="Times New Roman" w:hAnsi="Garamond"/>
          <w:b/>
          <w:bCs/>
          <w:sz w:val="24"/>
          <w:szCs w:val="24"/>
        </w:rPr>
        <w:t>forgiving</w:t>
      </w:r>
      <w:r w:rsidRPr="00FF41ED">
        <w:rPr>
          <w:rFonts w:ascii="Garamond" w:hAnsi="Garamond"/>
          <w:sz w:val="24"/>
          <w:szCs w:val="24"/>
        </w:rPr>
        <w:t>. Even when people were unkind or hurt him, he forgave them.</w:t>
      </w:r>
    </w:p>
    <w:p w14:paraId="3366E880"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He taught that we must:</w:t>
      </w:r>
    </w:p>
    <w:p w14:paraId="0DF23AD7" w14:textId="77777777" w:rsidR="00EB2426" w:rsidRPr="00FF41ED" w:rsidRDefault="00EB2426">
      <w:pPr>
        <w:numPr>
          <w:ilvl w:val="0"/>
          <w:numId w:val="101"/>
        </w:numPr>
        <w:spacing w:before="120" w:after="0" w:line="240" w:lineRule="auto"/>
        <w:jc w:val="thaiDistribute"/>
        <w:rPr>
          <w:rFonts w:ascii="Garamond" w:hAnsi="Garamond"/>
          <w:sz w:val="24"/>
          <w:szCs w:val="24"/>
        </w:rPr>
      </w:pPr>
      <w:r w:rsidRPr="00FF41ED">
        <w:rPr>
          <w:rFonts w:ascii="Garamond" w:hAnsi="Garamond"/>
          <w:sz w:val="24"/>
          <w:szCs w:val="24"/>
        </w:rPr>
        <w:t>Love and help our families and neighbors.</w:t>
      </w:r>
    </w:p>
    <w:p w14:paraId="20C7F065" w14:textId="77777777" w:rsidR="00EB2426" w:rsidRPr="00FF41ED" w:rsidRDefault="00EB2426">
      <w:pPr>
        <w:numPr>
          <w:ilvl w:val="0"/>
          <w:numId w:val="101"/>
        </w:numPr>
        <w:spacing w:before="120" w:after="0" w:line="240" w:lineRule="auto"/>
        <w:jc w:val="thaiDistribute"/>
        <w:rPr>
          <w:rFonts w:ascii="Garamond" w:hAnsi="Garamond"/>
          <w:sz w:val="24"/>
          <w:szCs w:val="24"/>
        </w:rPr>
      </w:pPr>
      <w:r w:rsidRPr="00FF41ED">
        <w:rPr>
          <w:rFonts w:ascii="Garamond" w:hAnsi="Garamond"/>
          <w:sz w:val="24"/>
          <w:szCs w:val="24"/>
        </w:rPr>
        <w:t>Be just and fair in everything we do.</w:t>
      </w:r>
    </w:p>
    <w:p w14:paraId="315E2590" w14:textId="77777777" w:rsidR="00EB2426" w:rsidRPr="00FF41ED" w:rsidRDefault="00EB2426">
      <w:pPr>
        <w:numPr>
          <w:ilvl w:val="0"/>
          <w:numId w:val="101"/>
        </w:numPr>
        <w:spacing w:before="120" w:after="0" w:line="240" w:lineRule="auto"/>
        <w:jc w:val="thaiDistribute"/>
        <w:rPr>
          <w:rFonts w:ascii="Garamond" w:hAnsi="Garamond"/>
          <w:sz w:val="24"/>
          <w:szCs w:val="24"/>
        </w:rPr>
      </w:pPr>
      <w:r w:rsidRPr="00FF41ED">
        <w:rPr>
          <w:rFonts w:ascii="Garamond" w:hAnsi="Garamond"/>
          <w:sz w:val="24"/>
          <w:szCs w:val="24"/>
        </w:rPr>
        <w:t xml:space="preserve">Show </w:t>
      </w:r>
      <w:r w:rsidRPr="00FF41ED">
        <w:rPr>
          <w:rFonts w:ascii="Garamond" w:eastAsia="Times New Roman" w:hAnsi="Garamond"/>
          <w:b/>
          <w:bCs/>
          <w:sz w:val="24"/>
          <w:szCs w:val="24"/>
        </w:rPr>
        <w:t>patience</w:t>
      </w:r>
      <w:r w:rsidRPr="00FF41ED">
        <w:rPr>
          <w:rFonts w:ascii="Garamond" w:hAnsi="Garamond"/>
          <w:sz w:val="24"/>
          <w:szCs w:val="24"/>
        </w:rPr>
        <w:t xml:space="preserve"> during hard times.</w:t>
      </w:r>
    </w:p>
    <w:p w14:paraId="03D3DB1C" w14:textId="77777777" w:rsidR="00EB2426" w:rsidRPr="00FF41ED" w:rsidRDefault="00EB2426">
      <w:pPr>
        <w:numPr>
          <w:ilvl w:val="0"/>
          <w:numId w:val="101"/>
        </w:numPr>
        <w:spacing w:before="120" w:after="0" w:line="240" w:lineRule="auto"/>
        <w:jc w:val="thaiDistribute"/>
        <w:rPr>
          <w:rFonts w:ascii="Garamond" w:hAnsi="Garamond"/>
          <w:sz w:val="24"/>
          <w:szCs w:val="24"/>
        </w:rPr>
      </w:pPr>
      <w:r w:rsidRPr="00FF41ED">
        <w:rPr>
          <w:rFonts w:ascii="Garamond" w:hAnsi="Garamond"/>
          <w:sz w:val="24"/>
          <w:szCs w:val="24"/>
        </w:rPr>
        <w:t xml:space="preserve">Treat </w:t>
      </w:r>
      <w:r w:rsidRPr="00FF41ED">
        <w:rPr>
          <w:rFonts w:ascii="Garamond" w:eastAsia="Times New Roman" w:hAnsi="Garamond"/>
          <w:b/>
          <w:bCs/>
          <w:sz w:val="24"/>
          <w:szCs w:val="24"/>
        </w:rPr>
        <w:t>women, children, and animals</w:t>
      </w:r>
      <w:r w:rsidRPr="00FF41ED">
        <w:rPr>
          <w:rFonts w:ascii="Garamond" w:hAnsi="Garamond"/>
          <w:sz w:val="24"/>
          <w:szCs w:val="24"/>
        </w:rPr>
        <w:t xml:space="preserve"> with respect and care.</w:t>
      </w:r>
    </w:p>
    <w:p w14:paraId="718973D2"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Examples:</w:t>
      </w:r>
    </w:p>
    <w:p w14:paraId="412D3766" w14:textId="77777777" w:rsidR="00EB2426" w:rsidRPr="00FF41ED" w:rsidRDefault="00EB2426">
      <w:pPr>
        <w:numPr>
          <w:ilvl w:val="0"/>
          <w:numId w:val="102"/>
        </w:numPr>
        <w:spacing w:before="120" w:after="0" w:line="240" w:lineRule="auto"/>
        <w:jc w:val="thaiDistribute"/>
        <w:rPr>
          <w:rFonts w:ascii="Garamond" w:hAnsi="Garamond"/>
          <w:sz w:val="24"/>
          <w:szCs w:val="24"/>
        </w:rPr>
      </w:pPr>
      <w:r w:rsidRPr="00FF41ED">
        <w:rPr>
          <w:rFonts w:ascii="Garamond" w:hAnsi="Garamond"/>
          <w:sz w:val="24"/>
          <w:szCs w:val="24"/>
        </w:rPr>
        <w:t xml:space="preserve">When he returned to Mecca later, he </w:t>
      </w:r>
      <w:r w:rsidRPr="00FF41ED">
        <w:rPr>
          <w:rFonts w:ascii="Garamond" w:eastAsia="Times New Roman" w:hAnsi="Garamond"/>
          <w:b/>
          <w:bCs/>
          <w:sz w:val="24"/>
          <w:szCs w:val="24"/>
        </w:rPr>
        <w:t>forgave the people</w:t>
      </w:r>
      <w:r w:rsidRPr="00FF41ED">
        <w:rPr>
          <w:rFonts w:ascii="Garamond" w:hAnsi="Garamond"/>
          <w:sz w:val="24"/>
          <w:szCs w:val="24"/>
        </w:rPr>
        <w:t xml:space="preserve"> who had once tried to kill him.</w:t>
      </w:r>
    </w:p>
    <w:p w14:paraId="7EB3247C" w14:textId="7A59DA6F" w:rsidR="00EB2426" w:rsidRPr="00FF41ED" w:rsidRDefault="00EB2426">
      <w:pPr>
        <w:numPr>
          <w:ilvl w:val="0"/>
          <w:numId w:val="102"/>
        </w:numPr>
        <w:spacing w:before="120" w:after="0" w:line="240" w:lineRule="auto"/>
        <w:jc w:val="thaiDistribute"/>
        <w:rPr>
          <w:rFonts w:ascii="Garamond" w:hAnsi="Garamond"/>
          <w:sz w:val="24"/>
          <w:szCs w:val="24"/>
        </w:rPr>
      </w:pPr>
      <w:r w:rsidRPr="00FF41ED">
        <w:rPr>
          <w:rFonts w:ascii="Garamond" w:hAnsi="Garamond"/>
          <w:sz w:val="24"/>
          <w:szCs w:val="24"/>
        </w:rPr>
        <w:t xml:space="preserve">He said, </w:t>
      </w:r>
      <w:r w:rsidR="00E70324">
        <w:rPr>
          <w:rFonts w:ascii="Garamond" w:eastAsia="Times New Roman" w:hAnsi="Garamond"/>
          <w:b/>
          <w:bCs/>
          <w:sz w:val="24"/>
          <w:szCs w:val="24"/>
        </w:rPr>
        <w:t>“</w:t>
      </w:r>
      <w:r w:rsidRPr="00FF41ED">
        <w:rPr>
          <w:rFonts w:ascii="Garamond" w:eastAsia="Times New Roman" w:hAnsi="Garamond"/>
          <w:b/>
          <w:bCs/>
          <w:sz w:val="24"/>
          <w:szCs w:val="24"/>
        </w:rPr>
        <w:t xml:space="preserve">The best among you </w:t>
      </w:r>
      <w:proofErr w:type="gramStart"/>
      <w:r w:rsidRPr="00FF41ED">
        <w:rPr>
          <w:rFonts w:ascii="Garamond" w:eastAsia="Times New Roman" w:hAnsi="Garamond"/>
          <w:b/>
          <w:bCs/>
          <w:sz w:val="24"/>
          <w:szCs w:val="24"/>
        </w:rPr>
        <w:t>are</w:t>
      </w:r>
      <w:proofErr w:type="gramEnd"/>
      <w:r w:rsidRPr="00FF41ED">
        <w:rPr>
          <w:rFonts w:ascii="Garamond" w:eastAsia="Times New Roman" w:hAnsi="Garamond"/>
          <w:b/>
          <w:bCs/>
          <w:sz w:val="24"/>
          <w:szCs w:val="24"/>
        </w:rPr>
        <w:t xml:space="preserve"> those who are kind to their families.</w:t>
      </w:r>
      <w:r w:rsidR="00E70324">
        <w:rPr>
          <w:rFonts w:ascii="Garamond" w:eastAsia="Times New Roman" w:hAnsi="Garamond"/>
          <w:b/>
          <w:bCs/>
          <w:sz w:val="24"/>
          <w:szCs w:val="24"/>
        </w:rPr>
        <w:t>”</w:t>
      </w:r>
    </w:p>
    <w:p w14:paraId="398BA07C" w14:textId="77777777" w:rsidR="00EB2426" w:rsidRPr="00FF41ED" w:rsidRDefault="00EB2426">
      <w:pPr>
        <w:numPr>
          <w:ilvl w:val="0"/>
          <w:numId w:val="102"/>
        </w:numPr>
        <w:spacing w:before="120" w:after="0" w:line="240" w:lineRule="auto"/>
        <w:jc w:val="thaiDistribute"/>
        <w:rPr>
          <w:rFonts w:ascii="Garamond" w:hAnsi="Garamond"/>
          <w:sz w:val="24"/>
          <w:szCs w:val="24"/>
        </w:rPr>
      </w:pPr>
      <w:r w:rsidRPr="00FF41ED">
        <w:rPr>
          <w:rFonts w:ascii="Garamond" w:hAnsi="Garamond"/>
          <w:sz w:val="24"/>
          <w:szCs w:val="24"/>
        </w:rPr>
        <w:t>He never hit anyone and never got angry for his own sake.</w:t>
      </w:r>
    </w:p>
    <w:p w14:paraId="3C987D34"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His life showed what it means to be a good human being.</w:t>
      </w:r>
    </w:p>
    <w:p w14:paraId="41080AA8" w14:textId="77777777" w:rsidR="00EB2426" w:rsidRPr="00C87B6E" w:rsidRDefault="00EB2426" w:rsidP="00EB2426">
      <w:pPr>
        <w:spacing w:before="120" w:after="0" w:line="240" w:lineRule="auto"/>
        <w:jc w:val="thaiDistribute"/>
        <w:rPr>
          <w:rFonts w:ascii="Garamond" w:hAnsi="Garamond"/>
          <w:sz w:val="24"/>
          <w:szCs w:val="24"/>
        </w:rPr>
      </w:pPr>
    </w:p>
    <w:p w14:paraId="6C8DB5E8"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5. Final Years and Legacy</w:t>
      </w:r>
    </w:p>
    <w:p w14:paraId="13886E2F"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Near the end of his life, the Prophet returned to Mecca peacefully with his followers. He </w:t>
      </w:r>
      <w:r w:rsidRPr="00FF41ED">
        <w:rPr>
          <w:rFonts w:ascii="Garamond" w:eastAsia="Times New Roman" w:hAnsi="Garamond"/>
          <w:b/>
          <w:bCs/>
          <w:sz w:val="24"/>
          <w:szCs w:val="24"/>
        </w:rPr>
        <w:t xml:space="preserve">cleansed the </w:t>
      </w:r>
      <w:proofErr w:type="spellStart"/>
      <w:r w:rsidRPr="00FF41ED">
        <w:rPr>
          <w:rFonts w:ascii="Garamond" w:eastAsia="Times New Roman" w:hAnsi="Garamond"/>
          <w:b/>
          <w:bCs/>
          <w:sz w:val="24"/>
          <w:szCs w:val="24"/>
        </w:rPr>
        <w:t>Ka</w:t>
      </w:r>
      <w:r w:rsidRPr="00FF41ED">
        <w:rPr>
          <w:rFonts w:ascii="Times New Roman" w:eastAsia="Times New Roman" w:hAnsi="Times New Roman" w:cs="Times New Roman"/>
          <w:b/>
          <w:bCs/>
          <w:sz w:val="24"/>
          <w:szCs w:val="24"/>
        </w:rPr>
        <w:t>ʿ</w:t>
      </w:r>
      <w:r w:rsidRPr="00FF41ED">
        <w:rPr>
          <w:rFonts w:ascii="Garamond" w:eastAsia="Times New Roman" w:hAnsi="Garamond"/>
          <w:b/>
          <w:bCs/>
          <w:sz w:val="24"/>
          <w:szCs w:val="24"/>
        </w:rPr>
        <w:t>bah</w:t>
      </w:r>
      <w:proofErr w:type="spellEnd"/>
      <w:r w:rsidRPr="00FF41ED">
        <w:rPr>
          <w:rFonts w:ascii="Garamond" w:hAnsi="Garamond"/>
          <w:sz w:val="24"/>
          <w:szCs w:val="24"/>
        </w:rPr>
        <w:t xml:space="preserve"> by removing all the idols and returned it to the worship of one God.</w:t>
      </w:r>
    </w:p>
    <w:p w14:paraId="73F7BFF0"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He performed his </w:t>
      </w:r>
      <w:r w:rsidRPr="00FF41ED">
        <w:rPr>
          <w:rFonts w:ascii="Garamond" w:eastAsia="Times New Roman" w:hAnsi="Garamond"/>
          <w:b/>
          <w:bCs/>
          <w:sz w:val="24"/>
          <w:szCs w:val="24"/>
        </w:rPr>
        <w:t>Farewell Pilgrimage (</w:t>
      </w:r>
      <w:proofErr w:type="spellStart"/>
      <w:r w:rsidRPr="00FF41ED">
        <w:rPr>
          <w:rFonts w:ascii="Cambria" w:eastAsia="Times New Roman" w:hAnsi="Cambria" w:cs="Cambria"/>
          <w:b/>
          <w:bCs/>
          <w:sz w:val="24"/>
          <w:szCs w:val="24"/>
        </w:rPr>
        <w:t>Ḥ</w:t>
      </w:r>
      <w:r w:rsidRPr="00FF41ED">
        <w:rPr>
          <w:rFonts w:ascii="Garamond" w:eastAsia="Times New Roman" w:hAnsi="Garamond"/>
          <w:b/>
          <w:bCs/>
          <w:sz w:val="24"/>
          <w:szCs w:val="24"/>
        </w:rPr>
        <w:t>ajj</w:t>
      </w:r>
      <w:proofErr w:type="spellEnd"/>
      <w:r w:rsidRPr="00FF41ED">
        <w:rPr>
          <w:rFonts w:ascii="Garamond" w:eastAsia="Times New Roman" w:hAnsi="Garamond"/>
          <w:b/>
          <w:bCs/>
          <w:sz w:val="24"/>
          <w:szCs w:val="24"/>
        </w:rPr>
        <w:t>)</w:t>
      </w:r>
      <w:r w:rsidRPr="00FF41ED">
        <w:rPr>
          <w:rFonts w:ascii="Garamond" w:hAnsi="Garamond"/>
          <w:sz w:val="24"/>
          <w:szCs w:val="24"/>
        </w:rPr>
        <w:t xml:space="preserve"> and gave a very important </w:t>
      </w:r>
      <w:r w:rsidRPr="00FF41ED">
        <w:rPr>
          <w:rFonts w:ascii="Garamond" w:eastAsia="Times New Roman" w:hAnsi="Garamond"/>
          <w:b/>
          <w:bCs/>
          <w:sz w:val="24"/>
          <w:szCs w:val="24"/>
        </w:rPr>
        <w:t>sermon (speech)</w:t>
      </w:r>
      <w:r w:rsidRPr="00FF41ED">
        <w:rPr>
          <w:rFonts w:ascii="Garamond" w:hAnsi="Garamond"/>
          <w:sz w:val="24"/>
          <w:szCs w:val="24"/>
        </w:rPr>
        <w:t xml:space="preserve"> where he reminded Muslims to:</w:t>
      </w:r>
    </w:p>
    <w:p w14:paraId="028B433E" w14:textId="77777777" w:rsidR="00EB2426" w:rsidRPr="00FF41ED" w:rsidRDefault="00EB2426">
      <w:pPr>
        <w:numPr>
          <w:ilvl w:val="0"/>
          <w:numId w:val="103"/>
        </w:numPr>
        <w:spacing w:before="120" w:after="0" w:line="240" w:lineRule="auto"/>
        <w:jc w:val="thaiDistribute"/>
        <w:rPr>
          <w:rFonts w:ascii="Garamond" w:hAnsi="Garamond"/>
          <w:sz w:val="24"/>
          <w:szCs w:val="24"/>
        </w:rPr>
      </w:pPr>
      <w:r w:rsidRPr="00FF41ED">
        <w:rPr>
          <w:rFonts w:ascii="Garamond" w:hAnsi="Garamond"/>
          <w:sz w:val="24"/>
          <w:szCs w:val="24"/>
        </w:rPr>
        <w:t>Be united.</w:t>
      </w:r>
    </w:p>
    <w:p w14:paraId="339F481D" w14:textId="77777777" w:rsidR="00EB2426" w:rsidRPr="00FF41ED" w:rsidRDefault="00EB2426">
      <w:pPr>
        <w:numPr>
          <w:ilvl w:val="0"/>
          <w:numId w:val="103"/>
        </w:numPr>
        <w:spacing w:before="120" w:after="0" w:line="240" w:lineRule="auto"/>
        <w:jc w:val="thaiDistribute"/>
        <w:rPr>
          <w:rFonts w:ascii="Garamond" w:hAnsi="Garamond"/>
          <w:sz w:val="24"/>
          <w:szCs w:val="24"/>
        </w:rPr>
      </w:pPr>
      <w:r w:rsidRPr="00FF41ED">
        <w:rPr>
          <w:rFonts w:ascii="Garamond" w:hAnsi="Garamond"/>
          <w:sz w:val="24"/>
          <w:szCs w:val="24"/>
        </w:rPr>
        <w:t>Treat each other with fairness and love.</w:t>
      </w:r>
    </w:p>
    <w:p w14:paraId="009E48EC" w14:textId="3CDA72A6" w:rsidR="00EB2426" w:rsidRPr="00FF41ED" w:rsidRDefault="00EB2426">
      <w:pPr>
        <w:numPr>
          <w:ilvl w:val="0"/>
          <w:numId w:val="103"/>
        </w:numPr>
        <w:spacing w:before="120" w:after="0" w:line="240" w:lineRule="auto"/>
        <w:jc w:val="thaiDistribute"/>
        <w:rPr>
          <w:rFonts w:ascii="Garamond" w:hAnsi="Garamond"/>
          <w:sz w:val="24"/>
          <w:szCs w:val="24"/>
        </w:rPr>
      </w:pPr>
      <w:r w:rsidRPr="00FF41ED">
        <w:rPr>
          <w:rFonts w:ascii="Garamond" w:hAnsi="Garamond"/>
          <w:sz w:val="24"/>
          <w:szCs w:val="24"/>
        </w:rPr>
        <w:t>Follow the Qur</w:t>
      </w:r>
      <w:r w:rsidR="00E70324">
        <w:rPr>
          <w:rFonts w:ascii="Garamond" w:hAnsi="Garamond"/>
          <w:sz w:val="24"/>
          <w:szCs w:val="24"/>
        </w:rPr>
        <w:t>’</w:t>
      </w:r>
      <w:r w:rsidRPr="00FF41ED">
        <w:rPr>
          <w:rFonts w:ascii="Garamond" w:hAnsi="Garamond"/>
          <w:sz w:val="24"/>
          <w:szCs w:val="24"/>
        </w:rPr>
        <w:t>an and his Sunnah.</w:t>
      </w:r>
    </w:p>
    <w:p w14:paraId="53603BAF" w14:textId="2975BAA1"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Soon after this, the Prophet </w:t>
      </w:r>
      <w:r w:rsidRPr="00FF41ED">
        <w:rPr>
          <w:rFonts w:ascii="Garamond" w:eastAsia="Times New Roman" w:hAnsi="Garamond"/>
          <w:b/>
          <w:bCs/>
          <w:sz w:val="24"/>
          <w:szCs w:val="24"/>
        </w:rPr>
        <w:t>passed away</w:t>
      </w:r>
      <w:r w:rsidRPr="00FF41ED">
        <w:rPr>
          <w:rFonts w:ascii="Garamond" w:hAnsi="Garamond"/>
          <w:sz w:val="24"/>
          <w:szCs w:val="24"/>
        </w:rPr>
        <w:t xml:space="preserve"> in the year </w:t>
      </w:r>
      <w:r w:rsidRPr="00FF41ED">
        <w:rPr>
          <w:rFonts w:ascii="Garamond" w:eastAsia="Times New Roman" w:hAnsi="Garamond"/>
          <w:b/>
          <w:bCs/>
          <w:sz w:val="24"/>
          <w:szCs w:val="24"/>
        </w:rPr>
        <w:t>632 CE</w:t>
      </w:r>
      <w:r w:rsidRPr="00FF41ED">
        <w:rPr>
          <w:rFonts w:ascii="Garamond" w:hAnsi="Garamond"/>
          <w:sz w:val="24"/>
          <w:szCs w:val="24"/>
        </w:rPr>
        <w:t xml:space="preserve"> in Medina. He was buried in </w:t>
      </w:r>
      <w:r w:rsidRPr="00FF41ED">
        <w:rPr>
          <w:rFonts w:ascii="Garamond" w:eastAsia="Times New Roman" w:hAnsi="Garamond"/>
          <w:b/>
          <w:bCs/>
          <w:sz w:val="24"/>
          <w:szCs w:val="24"/>
        </w:rPr>
        <w:t>Masjid an-Nabawi</w:t>
      </w:r>
      <w:r w:rsidRPr="00FF41ED">
        <w:rPr>
          <w:rFonts w:ascii="Garamond" w:hAnsi="Garamond"/>
          <w:sz w:val="24"/>
          <w:szCs w:val="24"/>
        </w:rPr>
        <w:t>, the Prophet</w:t>
      </w:r>
      <w:r w:rsidR="00E70324">
        <w:rPr>
          <w:rFonts w:ascii="Garamond" w:hAnsi="Garamond"/>
          <w:sz w:val="24"/>
          <w:szCs w:val="24"/>
        </w:rPr>
        <w:t>’</w:t>
      </w:r>
      <w:r w:rsidRPr="00FF41ED">
        <w:rPr>
          <w:rFonts w:ascii="Garamond" w:hAnsi="Garamond"/>
          <w:sz w:val="24"/>
          <w:szCs w:val="24"/>
        </w:rPr>
        <w:t>s Mosque.</w:t>
      </w:r>
    </w:p>
    <w:p w14:paraId="2DDE7A06"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Examples:</w:t>
      </w:r>
    </w:p>
    <w:p w14:paraId="4AFC0821" w14:textId="2F5A473C" w:rsidR="00EB2426" w:rsidRPr="00FF41ED" w:rsidRDefault="00EB2426">
      <w:pPr>
        <w:numPr>
          <w:ilvl w:val="0"/>
          <w:numId w:val="104"/>
        </w:numPr>
        <w:spacing w:before="120" w:after="0" w:line="240" w:lineRule="auto"/>
        <w:jc w:val="thaiDistribute"/>
        <w:rPr>
          <w:rFonts w:ascii="Garamond" w:hAnsi="Garamond"/>
          <w:sz w:val="24"/>
          <w:szCs w:val="24"/>
        </w:rPr>
      </w:pPr>
      <w:r w:rsidRPr="00FF41ED">
        <w:rPr>
          <w:rFonts w:ascii="Garamond" w:hAnsi="Garamond"/>
          <w:sz w:val="24"/>
          <w:szCs w:val="24"/>
        </w:rPr>
        <w:t xml:space="preserve">He said, </w:t>
      </w:r>
      <w:r w:rsidR="00E70324">
        <w:rPr>
          <w:rFonts w:ascii="Garamond" w:eastAsia="Times New Roman" w:hAnsi="Garamond"/>
          <w:b/>
          <w:bCs/>
          <w:sz w:val="24"/>
          <w:szCs w:val="24"/>
        </w:rPr>
        <w:t>“</w:t>
      </w:r>
      <w:r w:rsidRPr="00FF41ED">
        <w:rPr>
          <w:rFonts w:ascii="Garamond" w:eastAsia="Times New Roman" w:hAnsi="Garamond"/>
          <w:b/>
          <w:bCs/>
          <w:sz w:val="24"/>
          <w:szCs w:val="24"/>
        </w:rPr>
        <w:t>I leave behind the Qur</w:t>
      </w:r>
      <w:r w:rsidR="00E70324">
        <w:rPr>
          <w:rFonts w:ascii="Garamond" w:eastAsia="Times New Roman" w:hAnsi="Garamond"/>
          <w:b/>
          <w:bCs/>
          <w:sz w:val="24"/>
          <w:szCs w:val="24"/>
        </w:rPr>
        <w:t>’</w:t>
      </w:r>
      <w:r w:rsidRPr="00FF41ED">
        <w:rPr>
          <w:rFonts w:ascii="Garamond" w:eastAsia="Times New Roman" w:hAnsi="Garamond"/>
          <w:b/>
          <w:bCs/>
          <w:sz w:val="24"/>
          <w:szCs w:val="24"/>
        </w:rPr>
        <w:t>an and my Sunnah. If you follow them, you will never go wrong.</w:t>
      </w:r>
      <w:r w:rsidR="00E70324">
        <w:rPr>
          <w:rFonts w:ascii="Garamond" w:eastAsia="Times New Roman" w:hAnsi="Garamond"/>
          <w:b/>
          <w:bCs/>
          <w:sz w:val="24"/>
          <w:szCs w:val="24"/>
        </w:rPr>
        <w:t>”</w:t>
      </w:r>
    </w:p>
    <w:p w14:paraId="41D0AC8F" w14:textId="77777777" w:rsidR="00EB2426" w:rsidRPr="00FF41ED" w:rsidRDefault="00EB2426">
      <w:pPr>
        <w:numPr>
          <w:ilvl w:val="0"/>
          <w:numId w:val="104"/>
        </w:numPr>
        <w:spacing w:before="120" w:after="0" w:line="240" w:lineRule="auto"/>
        <w:jc w:val="thaiDistribute"/>
        <w:rPr>
          <w:rFonts w:ascii="Garamond" w:hAnsi="Garamond"/>
          <w:sz w:val="24"/>
          <w:szCs w:val="24"/>
        </w:rPr>
      </w:pPr>
      <w:r w:rsidRPr="00FF41ED">
        <w:rPr>
          <w:rFonts w:ascii="Garamond" w:hAnsi="Garamond"/>
          <w:sz w:val="24"/>
          <w:szCs w:val="24"/>
        </w:rPr>
        <w:t xml:space="preserve">His teachings continue to </w:t>
      </w:r>
      <w:r w:rsidRPr="00FF41ED">
        <w:rPr>
          <w:rFonts w:ascii="Garamond" w:eastAsia="Times New Roman" w:hAnsi="Garamond"/>
          <w:b/>
          <w:bCs/>
          <w:sz w:val="24"/>
          <w:szCs w:val="24"/>
        </w:rPr>
        <w:t>guide over a billion Muslims</w:t>
      </w:r>
      <w:r w:rsidRPr="00FF41ED">
        <w:rPr>
          <w:rFonts w:ascii="Garamond" w:hAnsi="Garamond"/>
          <w:sz w:val="24"/>
          <w:szCs w:val="24"/>
        </w:rPr>
        <w:t xml:space="preserve"> around the world.</w:t>
      </w:r>
    </w:p>
    <w:p w14:paraId="7D78CA3B" w14:textId="77777777" w:rsidR="00EB2426" w:rsidRPr="00FF41ED" w:rsidRDefault="00EB2426">
      <w:pPr>
        <w:numPr>
          <w:ilvl w:val="0"/>
          <w:numId w:val="104"/>
        </w:numPr>
        <w:spacing w:before="120" w:after="0" w:line="240" w:lineRule="auto"/>
        <w:jc w:val="thaiDistribute"/>
        <w:rPr>
          <w:rFonts w:ascii="Garamond" w:hAnsi="Garamond"/>
          <w:sz w:val="24"/>
          <w:szCs w:val="24"/>
        </w:rPr>
      </w:pPr>
      <w:r w:rsidRPr="00FF41ED">
        <w:rPr>
          <w:rFonts w:ascii="Garamond" w:hAnsi="Garamond"/>
          <w:sz w:val="24"/>
          <w:szCs w:val="24"/>
        </w:rPr>
        <w:t>His life is studied and followed as a model of how to live with goodness and faith.</w:t>
      </w:r>
    </w:p>
    <w:p w14:paraId="1DF322EF" w14:textId="77777777" w:rsidR="00EB2426" w:rsidRPr="00C87B6E" w:rsidRDefault="00EB2426" w:rsidP="00EB2426">
      <w:pPr>
        <w:spacing w:before="120" w:after="0" w:line="240" w:lineRule="auto"/>
        <w:jc w:val="thaiDistribute"/>
        <w:rPr>
          <w:rFonts w:ascii="Garamond" w:hAnsi="Garamond"/>
          <w:sz w:val="24"/>
          <w:szCs w:val="24"/>
        </w:rPr>
      </w:pPr>
    </w:p>
    <w:p w14:paraId="4605FF34" w14:textId="77777777" w:rsidR="00000932" w:rsidRDefault="00000932" w:rsidP="00EB2426">
      <w:pPr>
        <w:spacing w:before="120" w:after="0" w:line="240" w:lineRule="auto"/>
        <w:jc w:val="thaiDistribute"/>
        <w:rPr>
          <w:rFonts w:ascii="Garamond" w:eastAsia="Times New Roman" w:hAnsi="Garamond"/>
          <w:b/>
          <w:bCs/>
          <w:sz w:val="24"/>
          <w:szCs w:val="24"/>
        </w:rPr>
      </w:pPr>
    </w:p>
    <w:p w14:paraId="138FFB13" w14:textId="5920450E"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lastRenderedPageBreak/>
        <w:t>Summary</w:t>
      </w:r>
    </w:p>
    <w:p w14:paraId="159FCFFC"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Prophet Muhammad (PBUH) was chosen by Allah to guide all people. He lived an honest, kind, and wise life. From his birth in Mecca to his leadership in Medina, his journey changed the world. His message of one God, love, peace, and fairness still </w:t>
      </w:r>
      <w:proofErr w:type="gramStart"/>
      <w:r w:rsidRPr="00FF41ED">
        <w:rPr>
          <w:rFonts w:ascii="Garamond" w:hAnsi="Garamond"/>
          <w:sz w:val="24"/>
          <w:szCs w:val="24"/>
        </w:rPr>
        <w:t>leads</w:t>
      </w:r>
      <w:proofErr w:type="gramEnd"/>
      <w:r w:rsidRPr="00FF41ED">
        <w:rPr>
          <w:rFonts w:ascii="Garamond" w:hAnsi="Garamond"/>
          <w:sz w:val="24"/>
          <w:szCs w:val="24"/>
        </w:rPr>
        <w:t xml:space="preserve"> Muslims today.</w:t>
      </w:r>
    </w:p>
    <w:p w14:paraId="2EFAC659" w14:textId="77777777" w:rsidR="00EB2426" w:rsidRPr="00C87B6E" w:rsidRDefault="00EB2426" w:rsidP="00EB2426">
      <w:pPr>
        <w:spacing w:before="120" w:after="0" w:line="240" w:lineRule="auto"/>
        <w:jc w:val="thaiDistribute"/>
        <w:rPr>
          <w:rFonts w:ascii="Garamond" w:hAnsi="Garamond"/>
          <w:sz w:val="24"/>
          <w:szCs w:val="24"/>
        </w:rPr>
      </w:pPr>
    </w:p>
    <w:p w14:paraId="659808F7"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Conclusion</w:t>
      </w:r>
    </w:p>
    <w:p w14:paraId="149CD442" w14:textId="77777777" w:rsidR="00EB2426" w:rsidRPr="00FF41ED" w:rsidRDefault="00EB2426" w:rsidP="00EB2426">
      <w:pPr>
        <w:spacing w:before="120" w:after="0" w:line="240" w:lineRule="auto"/>
        <w:jc w:val="thaiDistribute"/>
        <w:rPr>
          <w:rFonts w:ascii="Garamond" w:hAnsi="Garamond"/>
          <w:sz w:val="24"/>
          <w:szCs w:val="24"/>
        </w:rPr>
      </w:pPr>
      <w:r w:rsidRPr="00FF41ED">
        <w:rPr>
          <w:rFonts w:ascii="Garamond" w:hAnsi="Garamond"/>
          <w:sz w:val="24"/>
          <w:szCs w:val="24"/>
        </w:rPr>
        <w:t xml:space="preserve">The life of Prophet Muhammad (PBUH) is full of important lessons. He showed how to live a good life with </w:t>
      </w:r>
      <w:r w:rsidRPr="00FF41ED">
        <w:rPr>
          <w:rFonts w:ascii="Garamond" w:eastAsia="Times New Roman" w:hAnsi="Garamond"/>
          <w:b/>
          <w:bCs/>
          <w:sz w:val="24"/>
          <w:szCs w:val="24"/>
        </w:rPr>
        <w:t>respect, kindness, and faith</w:t>
      </w:r>
      <w:r w:rsidRPr="00FF41ED">
        <w:rPr>
          <w:rFonts w:ascii="Garamond" w:hAnsi="Garamond"/>
          <w:sz w:val="24"/>
          <w:szCs w:val="24"/>
        </w:rPr>
        <w:t>. By learning about his life, Muslims can understand Islam better and become better people. His story teaches us to be honest, help others, and worship Allah.</w:t>
      </w:r>
    </w:p>
    <w:p w14:paraId="5F87AA5D" w14:textId="77777777" w:rsidR="00EB2426" w:rsidRPr="00C87B6E" w:rsidRDefault="00EB2426" w:rsidP="00EB2426">
      <w:pPr>
        <w:spacing w:before="120" w:after="0" w:line="240" w:lineRule="auto"/>
        <w:jc w:val="thaiDistribute"/>
        <w:rPr>
          <w:rFonts w:ascii="Garamond" w:hAnsi="Garamond"/>
          <w:sz w:val="24"/>
          <w:szCs w:val="24"/>
        </w:rPr>
      </w:pPr>
    </w:p>
    <w:p w14:paraId="729F8913"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Student Worksheet</w:t>
      </w:r>
    </w:p>
    <w:p w14:paraId="6D5A8F31"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A. Short Answer Questions</w:t>
      </w:r>
    </w:p>
    <w:p w14:paraId="46343D37" w14:textId="77777777"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Where was Prophet Muhammad (PBUH) born?</w:t>
      </w:r>
    </w:p>
    <w:p w14:paraId="5D1D4EE8" w14:textId="77777777"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 xml:space="preserve">What job did he do before </w:t>
      </w:r>
      <w:proofErr w:type="gramStart"/>
      <w:r w:rsidRPr="00FF41ED">
        <w:rPr>
          <w:rFonts w:ascii="Garamond" w:hAnsi="Garamond"/>
          <w:sz w:val="24"/>
          <w:szCs w:val="24"/>
        </w:rPr>
        <w:t>becoming</w:t>
      </w:r>
      <w:proofErr w:type="gramEnd"/>
      <w:r w:rsidRPr="00FF41ED">
        <w:rPr>
          <w:rFonts w:ascii="Garamond" w:hAnsi="Garamond"/>
          <w:sz w:val="24"/>
          <w:szCs w:val="24"/>
        </w:rPr>
        <w:t xml:space="preserve"> a Prophet?</w:t>
      </w:r>
    </w:p>
    <w:p w14:paraId="4868F1A6" w14:textId="32631704"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 xml:space="preserve">What does the name </w:t>
      </w:r>
      <w:r w:rsidR="00E70324">
        <w:rPr>
          <w:rFonts w:ascii="Garamond" w:hAnsi="Garamond"/>
          <w:sz w:val="24"/>
          <w:szCs w:val="24"/>
        </w:rPr>
        <w:t>“</w:t>
      </w:r>
      <w:r w:rsidRPr="00FF41ED">
        <w:rPr>
          <w:rFonts w:ascii="Garamond" w:hAnsi="Garamond"/>
          <w:sz w:val="24"/>
          <w:szCs w:val="24"/>
        </w:rPr>
        <w:t>al-Amīn</w:t>
      </w:r>
      <w:r w:rsidR="00E70324">
        <w:rPr>
          <w:rFonts w:ascii="Garamond" w:hAnsi="Garamond"/>
          <w:sz w:val="24"/>
          <w:szCs w:val="24"/>
        </w:rPr>
        <w:t>”</w:t>
      </w:r>
      <w:r w:rsidRPr="00FF41ED">
        <w:rPr>
          <w:rFonts w:ascii="Garamond" w:hAnsi="Garamond"/>
          <w:sz w:val="24"/>
          <w:szCs w:val="24"/>
        </w:rPr>
        <w:t xml:space="preserve"> mean?</w:t>
      </w:r>
    </w:p>
    <w:p w14:paraId="7D0B3F33" w14:textId="7DDDB24A"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What was the first word of the Qur</w:t>
      </w:r>
      <w:r w:rsidR="00E70324">
        <w:rPr>
          <w:rFonts w:ascii="Garamond" w:hAnsi="Garamond"/>
          <w:sz w:val="24"/>
          <w:szCs w:val="24"/>
        </w:rPr>
        <w:t>’</w:t>
      </w:r>
      <w:r w:rsidRPr="00FF41ED">
        <w:rPr>
          <w:rFonts w:ascii="Garamond" w:hAnsi="Garamond"/>
          <w:sz w:val="24"/>
          <w:szCs w:val="24"/>
        </w:rPr>
        <w:t>an revealed to him?</w:t>
      </w:r>
    </w:p>
    <w:p w14:paraId="338475D3" w14:textId="77777777"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What was the Hijrah?</w:t>
      </w:r>
    </w:p>
    <w:p w14:paraId="7BA8E183" w14:textId="77777777"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What is the Constitution of Medina?</w:t>
      </w:r>
    </w:p>
    <w:p w14:paraId="18E051D5" w14:textId="77777777" w:rsidR="00EB2426" w:rsidRPr="00FF41ED" w:rsidRDefault="00EB2426">
      <w:pPr>
        <w:numPr>
          <w:ilvl w:val="0"/>
          <w:numId w:val="105"/>
        </w:numPr>
        <w:spacing w:before="120" w:after="0" w:line="240" w:lineRule="auto"/>
        <w:jc w:val="thaiDistribute"/>
        <w:rPr>
          <w:rFonts w:ascii="Garamond" w:hAnsi="Garamond"/>
          <w:sz w:val="24"/>
          <w:szCs w:val="24"/>
        </w:rPr>
      </w:pPr>
      <w:r w:rsidRPr="00FF41ED">
        <w:rPr>
          <w:rFonts w:ascii="Garamond" w:hAnsi="Garamond"/>
          <w:sz w:val="24"/>
          <w:szCs w:val="24"/>
        </w:rPr>
        <w:t>What message did he give in his final sermon?</w:t>
      </w:r>
    </w:p>
    <w:p w14:paraId="70B019F0"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B. Match the Terms</w:t>
      </w:r>
    </w:p>
    <w:tbl>
      <w:tblPr>
        <w:tblStyle w:val="PlainTable5"/>
        <w:tblW w:w="0" w:type="auto"/>
        <w:tblLook w:val="04A0" w:firstRow="1" w:lastRow="0" w:firstColumn="1" w:lastColumn="0" w:noHBand="0" w:noVBand="1"/>
      </w:tblPr>
      <w:tblGrid>
        <w:gridCol w:w="956"/>
        <w:gridCol w:w="3919"/>
      </w:tblGrid>
      <w:tr w:rsidR="00EB2426" w:rsidRPr="00FF41ED" w14:paraId="087234BE"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E009EB" w14:textId="77777777" w:rsidR="00EB2426" w:rsidRPr="00FF41ED" w:rsidRDefault="00EB2426" w:rsidP="007702D2">
            <w:pPr>
              <w:spacing w:before="120" w:after="0" w:line="240" w:lineRule="auto"/>
              <w:jc w:val="thaiDistribute"/>
              <w:rPr>
                <w:rFonts w:ascii="Garamond" w:hAnsi="Garamond"/>
                <w:b/>
                <w:bCs/>
                <w:sz w:val="24"/>
                <w:szCs w:val="24"/>
              </w:rPr>
            </w:pPr>
            <w:r w:rsidRPr="00FF41ED">
              <w:rPr>
                <w:rFonts w:ascii="Garamond" w:hAnsi="Garamond"/>
                <w:b/>
                <w:bCs/>
                <w:sz w:val="24"/>
                <w:szCs w:val="24"/>
              </w:rPr>
              <w:t>Term</w:t>
            </w:r>
          </w:p>
        </w:tc>
        <w:tc>
          <w:tcPr>
            <w:tcW w:w="0" w:type="auto"/>
            <w:hideMark/>
          </w:tcPr>
          <w:p w14:paraId="63E94E6A" w14:textId="77777777" w:rsidR="00EB2426" w:rsidRPr="00FF41ED"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FF41ED">
              <w:rPr>
                <w:rFonts w:ascii="Garamond" w:hAnsi="Garamond"/>
                <w:b/>
                <w:bCs/>
                <w:sz w:val="24"/>
                <w:szCs w:val="24"/>
              </w:rPr>
              <w:t>Meaning</w:t>
            </w:r>
          </w:p>
        </w:tc>
      </w:tr>
      <w:tr w:rsidR="00EB2426" w:rsidRPr="00FF41ED" w14:paraId="53EBEC68"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E16A5" w14:textId="77777777" w:rsidR="00EB2426" w:rsidRPr="00FF41ED" w:rsidRDefault="00EB2426" w:rsidP="007702D2">
            <w:pPr>
              <w:spacing w:before="120" w:after="0" w:line="240" w:lineRule="auto"/>
              <w:jc w:val="thaiDistribute"/>
              <w:rPr>
                <w:rFonts w:ascii="Garamond" w:hAnsi="Garamond"/>
                <w:sz w:val="24"/>
                <w:szCs w:val="24"/>
              </w:rPr>
            </w:pPr>
            <w:proofErr w:type="spellStart"/>
            <w:r w:rsidRPr="00FF41ED">
              <w:rPr>
                <w:rFonts w:ascii="Garamond" w:hAnsi="Garamond"/>
                <w:sz w:val="24"/>
                <w:szCs w:val="24"/>
              </w:rPr>
              <w:t>Ka</w:t>
            </w:r>
            <w:r w:rsidRPr="00FF41ED">
              <w:rPr>
                <w:rFonts w:ascii="Times New Roman" w:hAnsi="Times New Roman" w:cs="Times New Roman"/>
                <w:sz w:val="24"/>
                <w:szCs w:val="24"/>
              </w:rPr>
              <w:t>ʿ</w:t>
            </w:r>
            <w:r w:rsidRPr="00FF41ED">
              <w:rPr>
                <w:rFonts w:ascii="Garamond" w:hAnsi="Garamond"/>
                <w:sz w:val="24"/>
                <w:szCs w:val="24"/>
              </w:rPr>
              <w:t>bah</w:t>
            </w:r>
            <w:proofErr w:type="spellEnd"/>
          </w:p>
        </w:tc>
        <w:tc>
          <w:tcPr>
            <w:tcW w:w="0" w:type="auto"/>
            <w:hideMark/>
          </w:tcPr>
          <w:p w14:paraId="54978591" w14:textId="77777777" w:rsidR="00EB2426" w:rsidRPr="00FF41ED"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41ED">
              <w:rPr>
                <w:rFonts w:ascii="Garamond" w:hAnsi="Garamond"/>
                <w:sz w:val="24"/>
                <w:szCs w:val="24"/>
              </w:rPr>
              <w:t>Holy place in Mecca</w:t>
            </w:r>
          </w:p>
        </w:tc>
      </w:tr>
      <w:tr w:rsidR="00EB2426" w:rsidRPr="00FF41ED" w14:paraId="5050A9D5"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1CD93EBB" w14:textId="77777777" w:rsidR="00EB2426" w:rsidRPr="00FF41ED" w:rsidRDefault="00EB2426" w:rsidP="007702D2">
            <w:pPr>
              <w:spacing w:before="120" w:after="0" w:line="240" w:lineRule="auto"/>
              <w:jc w:val="thaiDistribute"/>
              <w:rPr>
                <w:rFonts w:ascii="Garamond" w:hAnsi="Garamond"/>
                <w:sz w:val="24"/>
                <w:szCs w:val="24"/>
              </w:rPr>
            </w:pPr>
            <w:r w:rsidRPr="00FF41ED">
              <w:rPr>
                <w:rFonts w:ascii="Garamond" w:hAnsi="Garamond"/>
                <w:sz w:val="24"/>
                <w:szCs w:val="24"/>
              </w:rPr>
              <w:t>Hijrah</w:t>
            </w:r>
          </w:p>
        </w:tc>
        <w:tc>
          <w:tcPr>
            <w:tcW w:w="0" w:type="auto"/>
            <w:hideMark/>
          </w:tcPr>
          <w:p w14:paraId="55484374" w14:textId="77777777" w:rsidR="00EB2426" w:rsidRPr="00FF41ED"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41ED">
              <w:rPr>
                <w:rFonts w:ascii="Garamond" w:hAnsi="Garamond"/>
                <w:sz w:val="24"/>
                <w:szCs w:val="24"/>
              </w:rPr>
              <w:t>Migration to Medina</w:t>
            </w:r>
          </w:p>
        </w:tc>
      </w:tr>
      <w:tr w:rsidR="00EB2426" w:rsidRPr="00FF41ED" w14:paraId="3160C059"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03169" w14:textId="50E3BB20" w:rsidR="00EB2426" w:rsidRPr="00FF41ED" w:rsidRDefault="00EB2426" w:rsidP="007702D2">
            <w:pPr>
              <w:spacing w:before="120" w:after="0" w:line="240" w:lineRule="auto"/>
              <w:jc w:val="thaiDistribute"/>
              <w:rPr>
                <w:rFonts w:ascii="Garamond" w:hAnsi="Garamond"/>
                <w:sz w:val="24"/>
                <w:szCs w:val="24"/>
              </w:rPr>
            </w:pPr>
            <w:r w:rsidRPr="00FF41ED">
              <w:rPr>
                <w:rFonts w:ascii="Garamond" w:hAnsi="Garamond"/>
                <w:sz w:val="24"/>
                <w:szCs w:val="24"/>
              </w:rPr>
              <w:t>Qur</w:t>
            </w:r>
            <w:r w:rsidR="00E70324">
              <w:rPr>
                <w:rFonts w:ascii="Garamond" w:hAnsi="Garamond"/>
                <w:sz w:val="24"/>
                <w:szCs w:val="24"/>
              </w:rPr>
              <w:t>’</w:t>
            </w:r>
            <w:r w:rsidRPr="00FF41ED">
              <w:rPr>
                <w:rFonts w:ascii="Garamond" w:hAnsi="Garamond"/>
                <w:sz w:val="24"/>
                <w:szCs w:val="24"/>
              </w:rPr>
              <w:t>an</w:t>
            </w:r>
          </w:p>
        </w:tc>
        <w:tc>
          <w:tcPr>
            <w:tcW w:w="0" w:type="auto"/>
            <w:hideMark/>
          </w:tcPr>
          <w:p w14:paraId="53C46B99" w14:textId="77777777" w:rsidR="00EB2426" w:rsidRPr="00FF41ED"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41ED">
              <w:rPr>
                <w:rFonts w:ascii="Garamond" w:hAnsi="Garamond"/>
                <w:sz w:val="24"/>
                <w:szCs w:val="24"/>
              </w:rPr>
              <w:t>Holy book of Islam</w:t>
            </w:r>
          </w:p>
        </w:tc>
      </w:tr>
      <w:tr w:rsidR="00EB2426" w:rsidRPr="00FF41ED" w14:paraId="7F3D41DD"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7BFE228" w14:textId="77777777" w:rsidR="00EB2426" w:rsidRPr="00FF41ED" w:rsidRDefault="00EB2426" w:rsidP="007702D2">
            <w:pPr>
              <w:spacing w:before="120" w:after="0" w:line="240" w:lineRule="auto"/>
              <w:jc w:val="thaiDistribute"/>
              <w:rPr>
                <w:rFonts w:ascii="Garamond" w:hAnsi="Garamond"/>
                <w:sz w:val="24"/>
                <w:szCs w:val="24"/>
              </w:rPr>
            </w:pPr>
            <w:r w:rsidRPr="00FF41ED">
              <w:rPr>
                <w:rFonts w:ascii="Garamond" w:hAnsi="Garamond"/>
                <w:sz w:val="24"/>
                <w:szCs w:val="24"/>
              </w:rPr>
              <w:t>Khadijah</w:t>
            </w:r>
          </w:p>
        </w:tc>
        <w:tc>
          <w:tcPr>
            <w:tcW w:w="0" w:type="auto"/>
            <w:hideMark/>
          </w:tcPr>
          <w:p w14:paraId="475411D7" w14:textId="379A8E23" w:rsidR="00EB2426" w:rsidRPr="00FF41ED"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41ED">
              <w:rPr>
                <w:rFonts w:ascii="Garamond" w:hAnsi="Garamond"/>
                <w:sz w:val="24"/>
                <w:szCs w:val="24"/>
              </w:rPr>
              <w:t>The Prophet</w:t>
            </w:r>
            <w:r w:rsidR="00E70324">
              <w:rPr>
                <w:rFonts w:ascii="Garamond" w:hAnsi="Garamond"/>
                <w:sz w:val="24"/>
                <w:szCs w:val="24"/>
              </w:rPr>
              <w:t>’</w:t>
            </w:r>
            <w:r w:rsidRPr="00FF41ED">
              <w:rPr>
                <w:rFonts w:ascii="Garamond" w:hAnsi="Garamond"/>
                <w:sz w:val="24"/>
                <w:szCs w:val="24"/>
              </w:rPr>
              <w:t>s wife and businesswoman</w:t>
            </w:r>
          </w:p>
        </w:tc>
      </w:tr>
      <w:tr w:rsidR="00EB2426" w:rsidRPr="00FF41ED" w14:paraId="65A59E2E"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4B68A" w14:textId="77777777" w:rsidR="00EB2426" w:rsidRPr="00FF41ED" w:rsidRDefault="00EB2426" w:rsidP="007702D2">
            <w:pPr>
              <w:spacing w:before="120" w:after="0" w:line="240" w:lineRule="auto"/>
              <w:jc w:val="thaiDistribute"/>
              <w:rPr>
                <w:rFonts w:ascii="Garamond" w:hAnsi="Garamond"/>
                <w:sz w:val="24"/>
                <w:szCs w:val="24"/>
              </w:rPr>
            </w:pPr>
            <w:r w:rsidRPr="00FF41ED">
              <w:rPr>
                <w:rFonts w:ascii="Garamond" w:hAnsi="Garamond"/>
                <w:sz w:val="24"/>
                <w:szCs w:val="24"/>
              </w:rPr>
              <w:t>al-Amīn</w:t>
            </w:r>
          </w:p>
        </w:tc>
        <w:tc>
          <w:tcPr>
            <w:tcW w:w="0" w:type="auto"/>
            <w:hideMark/>
          </w:tcPr>
          <w:p w14:paraId="71ABC4B1" w14:textId="77777777" w:rsidR="00EB2426" w:rsidRPr="00FF41ED"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41ED">
              <w:rPr>
                <w:rFonts w:ascii="Garamond" w:hAnsi="Garamond"/>
                <w:sz w:val="24"/>
                <w:szCs w:val="24"/>
              </w:rPr>
              <w:t>The Trustworthy</w:t>
            </w:r>
          </w:p>
        </w:tc>
      </w:tr>
    </w:tbl>
    <w:p w14:paraId="1DB2297F"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C. Fill in the Blanks</w:t>
      </w:r>
    </w:p>
    <w:p w14:paraId="56EEBE5C" w14:textId="77777777" w:rsidR="00EB2426" w:rsidRPr="00FF41ED" w:rsidRDefault="00EB2426">
      <w:pPr>
        <w:numPr>
          <w:ilvl w:val="0"/>
          <w:numId w:val="106"/>
        </w:numPr>
        <w:spacing w:before="120" w:after="0" w:line="240" w:lineRule="auto"/>
        <w:jc w:val="thaiDistribute"/>
        <w:rPr>
          <w:rFonts w:ascii="Garamond" w:hAnsi="Garamond"/>
          <w:sz w:val="24"/>
          <w:szCs w:val="24"/>
        </w:rPr>
      </w:pPr>
      <w:r w:rsidRPr="00FF41ED">
        <w:rPr>
          <w:rFonts w:ascii="Garamond" w:hAnsi="Garamond"/>
          <w:sz w:val="24"/>
          <w:szCs w:val="24"/>
        </w:rPr>
        <w:t>The Angel _______ brought the first revelation.</w:t>
      </w:r>
    </w:p>
    <w:p w14:paraId="2009A55E" w14:textId="77777777" w:rsidR="00EB2426" w:rsidRPr="00FF41ED" w:rsidRDefault="00EB2426">
      <w:pPr>
        <w:numPr>
          <w:ilvl w:val="0"/>
          <w:numId w:val="106"/>
        </w:numPr>
        <w:spacing w:before="120" w:after="0" w:line="240" w:lineRule="auto"/>
        <w:jc w:val="thaiDistribute"/>
        <w:rPr>
          <w:rFonts w:ascii="Garamond" w:hAnsi="Garamond"/>
          <w:sz w:val="24"/>
          <w:szCs w:val="24"/>
        </w:rPr>
      </w:pPr>
      <w:r w:rsidRPr="00FF41ED">
        <w:rPr>
          <w:rFonts w:ascii="Garamond" w:hAnsi="Garamond"/>
          <w:sz w:val="24"/>
          <w:szCs w:val="24"/>
        </w:rPr>
        <w:t>The Prophet built the first _______ in Medina.</w:t>
      </w:r>
    </w:p>
    <w:p w14:paraId="2D19C7BD" w14:textId="77777777" w:rsidR="00EB2426" w:rsidRPr="00FF41ED" w:rsidRDefault="00EB2426">
      <w:pPr>
        <w:numPr>
          <w:ilvl w:val="0"/>
          <w:numId w:val="106"/>
        </w:numPr>
        <w:spacing w:before="120" w:after="0" w:line="240" w:lineRule="auto"/>
        <w:jc w:val="thaiDistribute"/>
        <w:rPr>
          <w:rFonts w:ascii="Garamond" w:hAnsi="Garamond"/>
          <w:sz w:val="24"/>
          <w:szCs w:val="24"/>
        </w:rPr>
      </w:pPr>
      <w:r w:rsidRPr="00FF41ED">
        <w:rPr>
          <w:rFonts w:ascii="Garamond" w:hAnsi="Garamond"/>
          <w:sz w:val="24"/>
          <w:szCs w:val="24"/>
        </w:rPr>
        <w:t>He was buried in _______.</w:t>
      </w:r>
    </w:p>
    <w:p w14:paraId="5110672A" w14:textId="77777777" w:rsidR="00EB2426" w:rsidRPr="00FF41ED" w:rsidRDefault="00EB2426">
      <w:pPr>
        <w:numPr>
          <w:ilvl w:val="0"/>
          <w:numId w:val="106"/>
        </w:numPr>
        <w:spacing w:before="120" w:after="0" w:line="240" w:lineRule="auto"/>
        <w:jc w:val="thaiDistribute"/>
        <w:rPr>
          <w:rFonts w:ascii="Garamond" w:hAnsi="Garamond"/>
          <w:sz w:val="24"/>
          <w:szCs w:val="24"/>
        </w:rPr>
      </w:pPr>
      <w:r w:rsidRPr="00FF41ED">
        <w:rPr>
          <w:rFonts w:ascii="Garamond" w:hAnsi="Garamond"/>
          <w:sz w:val="24"/>
          <w:szCs w:val="24"/>
        </w:rPr>
        <w:t>The Constitution of _______ gave rights to everyone.</w:t>
      </w:r>
    </w:p>
    <w:p w14:paraId="7D52975D" w14:textId="6AC08E08" w:rsidR="00EB2426" w:rsidRPr="00FF41ED" w:rsidRDefault="00EB2426">
      <w:pPr>
        <w:numPr>
          <w:ilvl w:val="0"/>
          <w:numId w:val="106"/>
        </w:numPr>
        <w:spacing w:before="120" w:after="0" w:line="240" w:lineRule="auto"/>
        <w:jc w:val="thaiDistribute"/>
        <w:rPr>
          <w:rFonts w:ascii="Garamond" w:hAnsi="Garamond"/>
          <w:sz w:val="24"/>
          <w:szCs w:val="24"/>
        </w:rPr>
      </w:pPr>
      <w:r w:rsidRPr="00FF41ED">
        <w:rPr>
          <w:rFonts w:ascii="Garamond" w:hAnsi="Garamond"/>
          <w:sz w:val="24"/>
          <w:szCs w:val="24"/>
        </w:rPr>
        <w:t xml:space="preserve">The Prophet said, </w:t>
      </w:r>
      <w:r w:rsidR="00E70324">
        <w:rPr>
          <w:rFonts w:ascii="Garamond" w:hAnsi="Garamond"/>
          <w:sz w:val="24"/>
          <w:szCs w:val="24"/>
        </w:rPr>
        <w:t>“</w:t>
      </w:r>
      <w:r w:rsidRPr="00FF41ED">
        <w:rPr>
          <w:rFonts w:ascii="Garamond" w:hAnsi="Garamond"/>
          <w:sz w:val="24"/>
          <w:szCs w:val="24"/>
        </w:rPr>
        <w:t>I leave behind the _______ and my Sunnah.</w:t>
      </w:r>
      <w:r w:rsidR="00E70324">
        <w:rPr>
          <w:rFonts w:ascii="Garamond" w:hAnsi="Garamond"/>
          <w:sz w:val="24"/>
          <w:szCs w:val="24"/>
        </w:rPr>
        <w:t>”</w:t>
      </w:r>
    </w:p>
    <w:p w14:paraId="6485B435" w14:textId="77777777" w:rsidR="00EB2426" w:rsidRPr="00C87B6E" w:rsidRDefault="00EB2426" w:rsidP="00EB2426">
      <w:pPr>
        <w:spacing w:before="120" w:after="0" w:line="240" w:lineRule="auto"/>
        <w:jc w:val="thaiDistribute"/>
        <w:rPr>
          <w:rFonts w:ascii="Garamond" w:hAnsi="Garamond"/>
          <w:sz w:val="24"/>
          <w:szCs w:val="24"/>
        </w:rPr>
      </w:pPr>
    </w:p>
    <w:p w14:paraId="2CF28BD8" w14:textId="77777777" w:rsidR="00000932" w:rsidRDefault="00000932" w:rsidP="00EB2426">
      <w:pPr>
        <w:spacing w:before="120" w:after="0" w:line="240" w:lineRule="auto"/>
        <w:jc w:val="thaiDistribute"/>
        <w:rPr>
          <w:rFonts w:ascii="Garamond" w:eastAsia="Times New Roman" w:hAnsi="Garamond"/>
          <w:b/>
          <w:bCs/>
          <w:sz w:val="24"/>
          <w:szCs w:val="24"/>
        </w:rPr>
      </w:pPr>
    </w:p>
    <w:p w14:paraId="41629DAE" w14:textId="77777777" w:rsidR="00000932" w:rsidRDefault="00000932" w:rsidP="00EB2426">
      <w:pPr>
        <w:spacing w:before="120" w:after="0" w:line="240" w:lineRule="auto"/>
        <w:jc w:val="thaiDistribute"/>
        <w:rPr>
          <w:rFonts w:ascii="Garamond" w:eastAsia="Times New Roman" w:hAnsi="Garamond"/>
          <w:b/>
          <w:bCs/>
          <w:sz w:val="24"/>
          <w:szCs w:val="24"/>
        </w:rPr>
      </w:pPr>
    </w:p>
    <w:p w14:paraId="083E10CF" w14:textId="77777777" w:rsidR="00000932" w:rsidRDefault="00000932" w:rsidP="00EB2426">
      <w:pPr>
        <w:spacing w:before="120" w:after="0" w:line="240" w:lineRule="auto"/>
        <w:jc w:val="thaiDistribute"/>
        <w:rPr>
          <w:rFonts w:ascii="Garamond" w:eastAsia="Times New Roman" w:hAnsi="Garamond"/>
          <w:b/>
          <w:bCs/>
          <w:sz w:val="24"/>
          <w:szCs w:val="24"/>
        </w:rPr>
      </w:pPr>
    </w:p>
    <w:p w14:paraId="785F44F8" w14:textId="7F48003D"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lastRenderedPageBreak/>
        <w:t>Interactive Activities</w:t>
      </w:r>
    </w:p>
    <w:p w14:paraId="79E5D7A0"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1. Group Role-Play</w:t>
      </w:r>
    </w:p>
    <w:p w14:paraId="018E06F2" w14:textId="77777777" w:rsidR="00EB2426" w:rsidRPr="00FF41ED" w:rsidRDefault="00EB2426">
      <w:pPr>
        <w:numPr>
          <w:ilvl w:val="0"/>
          <w:numId w:val="107"/>
        </w:numPr>
        <w:spacing w:before="120" w:after="0" w:line="240" w:lineRule="auto"/>
        <w:jc w:val="thaiDistribute"/>
        <w:rPr>
          <w:rFonts w:ascii="Garamond" w:hAnsi="Garamond"/>
          <w:sz w:val="24"/>
          <w:szCs w:val="24"/>
        </w:rPr>
      </w:pPr>
      <w:r w:rsidRPr="00FF41ED">
        <w:rPr>
          <w:rFonts w:ascii="Garamond" w:hAnsi="Garamond"/>
          <w:sz w:val="24"/>
          <w:szCs w:val="24"/>
        </w:rPr>
        <w:t>Act out a scene where the Prophet solves a problem between two people fairly.</w:t>
      </w:r>
    </w:p>
    <w:p w14:paraId="40AD2218" w14:textId="77777777" w:rsidR="00EB2426" w:rsidRPr="00FF41ED" w:rsidRDefault="00EB2426">
      <w:pPr>
        <w:numPr>
          <w:ilvl w:val="0"/>
          <w:numId w:val="107"/>
        </w:numPr>
        <w:spacing w:before="120" w:after="0" w:line="240" w:lineRule="auto"/>
        <w:jc w:val="thaiDistribute"/>
        <w:rPr>
          <w:rFonts w:ascii="Garamond" w:hAnsi="Garamond"/>
          <w:sz w:val="24"/>
          <w:szCs w:val="24"/>
        </w:rPr>
      </w:pPr>
      <w:r w:rsidRPr="00FF41ED">
        <w:rPr>
          <w:rFonts w:ascii="Garamond" w:hAnsi="Garamond"/>
          <w:sz w:val="24"/>
          <w:szCs w:val="24"/>
        </w:rPr>
        <w:t>Role-play the moment he forgives the people of Mecca.</w:t>
      </w:r>
    </w:p>
    <w:p w14:paraId="4D01C4B1"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2. Timeline Creation</w:t>
      </w:r>
    </w:p>
    <w:p w14:paraId="57E394AA" w14:textId="539444DB" w:rsidR="00EB2426" w:rsidRPr="00FF41ED" w:rsidRDefault="00EB2426">
      <w:pPr>
        <w:numPr>
          <w:ilvl w:val="0"/>
          <w:numId w:val="108"/>
        </w:numPr>
        <w:spacing w:before="120" w:after="0" w:line="240" w:lineRule="auto"/>
        <w:jc w:val="thaiDistribute"/>
        <w:rPr>
          <w:rFonts w:ascii="Garamond" w:hAnsi="Garamond"/>
          <w:sz w:val="24"/>
          <w:szCs w:val="24"/>
        </w:rPr>
      </w:pPr>
      <w:r w:rsidRPr="00FF41ED">
        <w:rPr>
          <w:rFonts w:ascii="Garamond" w:hAnsi="Garamond"/>
          <w:sz w:val="24"/>
          <w:szCs w:val="24"/>
        </w:rPr>
        <w:t>Create a timeline of the Prophet</w:t>
      </w:r>
      <w:r w:rsidR="00E70324">
        <w:rPr>
          <w:rFonts w:ascii="Garamond" w:hAnsi="Garamond"/>
          <w:sz w:val="24"/>
          <w:szCs w:val="24"/>
        </w:rPr>
        <w:t>’</w:t>
      </w:r>
      <w:r w:rsidRPr="00FF41ED">
        <w:rPr>
          <w:rFonts w:ascii="Garamond" w:hAnsi="Garamond"/>
          <w:sz w:val="24"/>
          <w:szCs w:val="24"/>
        </w:rPr>
        <w:t>s life with pictures and key events like:</w:t>
      </w:r>
    </w:p>
    <w:p w14:paraId="50CB19D8"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Birth</w:t>
      </w:r>
    </w:p>
    <w:p w14:paraId="1AAB5660"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First revelation</w:t>
      </w:r>
    </w:p>
    <w:p w14:paraId="3A1D71B9"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Hijrah</w:t>
      </w:r>
    </w:p>
    <w:p w14:paraId="16A09FAD"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Constitution of Medina</w:t>
      </w:r>
    </w:p>
    <w:p w14:paraId="2B1A5EAE"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Farewell Hajj</w:t>
      </w:r>
    </w:p>
    <w:p w14:paraId="2DAF00D8" w14:textId="77777777" w:rsidR="00EB2426" w:rsidRPr="00FF41ED" w:rsidRDefault="00EB2426">
      <w:pPr>
        <w:numPr>
          <w:ilvl w:val="1"/>
          <w:numId w:val="108"/>
        </w:numPr>
        <w:spacing w:before="120" w:after="0" w:line="240" w:lineRule="auto"/>
        <w:jc w:val="thaiDistribute"/>
        <w:rPr>
          <w:rFonts w:ascii="Garamond" w:hAnsi="Garamond"/>
          <w:sz w:val="24"/>
          <w:szCs w:val="24"/>
        </w:rPr>
      </w:pPr>
      <w:r w:rsidRPr="00FF41ED">
        <w:rPr>
          <w:rFonts w:ascii="Garamond" w:hAnsi="Garamond"/>
          <w:sz w:val="24"/>
          <w:szCs w:val="24"/>
        </w:rPr>
        <w:t>Death</w:t>
      </w:r>
    </w:p>
    <w:p w14:paraId="2DC02AD2" w14:textId="77777777" w:rsidR="00EB2426" w:rsidRPr="00FF41ED" w:rsidRDefault="00EB2426" w:rsidP="00EB2426">
      <w:pPr>
        <w:spacing w:before="120" w:after="0" w:line="240" w:lineRule="auto"/>
        <w:jc w:val="thaiDistribute"/>
        <w:rPr>
          <w:rFonts w:ascii="Garamond" w:hAnsi="Garamond"/>
          <w:b/>
          <w:bCs/>
          <w:sz w:val="24"/>
          <w:szCs w:val="24"/>
        </w:rPr>
      </w:pPr>
      <w:r w:rsidRPr="00FF41ED">
        <w:rPr>
          <w:rFonts w:ascii="Garamond" w:eastAsia="Times New Roman" w:hAnsi="Garamond"/>
          <w:b/>
          <w:bCs/>
          <w:sz w:val="24"/>
          <w:szCs w:val="24"/>
        </w:rPr>
        <w:t>3. Art or Poster Activity</w:t>
      </w:r>
    </w:p>
    <w:p w14:paraId="403797A6" w14:textId="77777777" w:rsidR="00EB2426" w:rsidRPr="00FF41ED" w:rsidRDefault="00EB2426">
      <w:pPr>
        <w:numPr>
          <w:ilvl w:val="0"/>
          <w:numId w:val="109"/>
        </w:numPr>
        <w:spacing w:before="120" w:after="0" w:line="240" w:lineRule="auto"/>
        <w:jc w:val="thaiDistribute"/>
        <w:rPr>
          <w:rFonts w:ascii="Garamond" w:hAnsi="Garamond"/>
          <w:sz w:val="24"/>
          <w:szCs w:val="24"/>
        </w:rPr>
      </w:pPr>
      <w:r w:rsidRPr="00FF41ED">
        <w:rPr>
          <w:rFonts w:ascii="Garamond" w:hAnsi="Garamond"/>
          <w:sz w:val="24"/>
          <w:szCs w:val="24"/>
        </w:rPr>
        <w:t>Draw or design a poster showing the teachings of the Prophet (e.g., kindness, truth, helping others).</w:t>
      </w:r>
    </w:p>
    <w:p w14:paraId="2FC1A195" w14:textId="77777777" w:rsidR="00EB2426" w:rsidRPr="00C87B6E" w:rsidRDefault="00EB2426" w:rsidP="00EB2426">
      <w:pPr>
        <w:spacing w:before="120" w:after="0" w:line="240" w:lineRule="auto"/>
        <w:jc w:val="thaiDistribute"/>
        <w:rPr>
          <w:rFonts w:ascii="Garamond" w:hAnsi="Garamond"/>
          <w:sz w:val="24"/>
          <w:szCs w:val="24"/>
        </w:rPr>
      </w:pPr>
    </w:p>
    <w:p w14:paraId="3260A8A5"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Essay Questions and Model Answers</w:t>
      </w:r>
    </w:p>
    <w:p w14:paraId="4132A1C6" w14:textId="77777777" w:rsidR="00EB2426" w:rsidRPr="00F976D7" w:rsidRDefault="00EB2426">
      <w:pPr>
        <w:numPr>
          <w:ilvl w:val="0"/>
          <w:numId w:val="36"/>
        </w:numPr>
        <w:spacing w:before="120" w:after="0" w:line="240" w:lineRule="auto"/>
        <w:rPr>
          <w:rFonts w:ascii="Garamond" w:hAnsi="Garamond"/>
          <w:sz w:val="24"/>
          <w:szCs w:val="24"/>
        </w:rPr>
      </w:pPr>
      <w:r w:rsidRPr="00F976D7">
        <w:rPr>
          <w:rFonts w:ascii="Garamond" w:eastAsia="Times New Roman" w:hAnsi="Garamond"/>
          <w:sz w:val="24"/>
          <w:szCs w:val="24"/>
        </w:rPr>
        <w:t>Where and when was Prophet Muhammad born?</w:t>
      </w:r>
      <w:r w:rsidRPr="00F976D7">
        <w:rPr>
          <w:rFonts w:ascii="Garamond" w:hAnsi="Garamond"/>
          <w:sz w:val="24"/>
          <w:szCs w:val="24"/>
        </w:rPr>
        <w:br/>
      </w:r>
      <w:r w:rsidRPr="00F976D7">
        <w:rPr>
          <w:rFonts w:ascii="Garamond" w:eastAsia="Times New Roman" w:hAnsi="Garamond"/>
          <w:sz w:val="24"/>
          <w:szCs w:val="24"/>
        </w:rPr>
        <w:t>Answer:</w:t>
      </w:r>
      <w:r w:rsidRPr="00F976D7">
        <w:rPr>
          <w:rFonts w:ascii="Garamond" w:hAnsi="Garamond"/>
          <w:sz w:val="24"/>
          <w:szCs w:val="24"/>
        </w:rPr>
        <w:t xml:space="preserve"> He was born in Mecca in 570 CE.</w:t>
      </w:r>
    </w:p>
    <w:p w14:paraId="4E750EFB" w14:textId="77777777" w:rsidR="00EB2426" w:rsidRPr="00F976D7" w:rsidRDefault="00EB2426">
      <w:pPr>
        <w:numPr>
          <w:ilvl w:val="0"/>
          <w:numId w:val="36"/>
        </w:numPr>
        <w:spacing w:before="120" w:after="0" w:line="240" w:lineRule="auto"/>
        <w:rPr>
          <w:rFonts w:ascii="Garamond" w:hAnsi="Garamond"/>
          <w:sz w:val="24"/>
          <w:szCs w:val="24"/>
        </w:rPr>
      </w:pPr>
      <w:r w:rsidRPr="00F976D7">
        <w:rPr>
          <w:rFonts w:ascii="Garamond" w:eastAsia="Times New Roman" w:hAnsi="Garamond"/>
          <w:sz w:val="24"/>
          <w:szCs w:val="24"/>
        </w:rPr>
        <w:t>What happened when he was 40 years old?</w:t>
      </w:r>
      <w:r w:rsidRPr="00F976D7">
        <w:rPr>
          <w:rFonts w:ascii="Garamond" w:hAnsi="Garamond"/>
          <w:sz w:val="24"/>
          <w:szCs w:val="24"/>
        </w:rPr>
        <w:br/>
      </w:r>
      <w:r w:rsidRPr="00F976D7">
        <w:rPr>
          <w:rFonts w:ascii="Garamond" w:eastAsia="Times New Roman" w:hAnsi="Garamond"/>
          <w:sz w:val="24"/>
          <w:szCs w:val="24"/>
        </w:rPr>
        <w:t>Answer:</w:t>
      </w:r>
      <w:r w:rsidRPr="00F976D7">
        <w:rPr>
          <w:rFonts w:ascii="Garamond" w:hAnsi="Garamond"/>
          <w:sz w:val="24"/>
          <w:szCs w:val="24"/>
        </w:rPr>
        <w:t xml:space="preserve"> He received the first revelation from Allah through Angel </w:t>
      </w:r>
      <w:proofErr w:type="spellStart"/>
      <w:r w:rsidRPr="00F976D7">
        <w:rPr>
          <w:rFonts w:ascii="Garamond" w:hAnsi="Garamond"/>
          <w:sz w:val="24"/>
          <w:szCs w:val="24"/>
        </w:rPr>
        <w:t>Jibrīl</w:t>
      </w:r>
      <w:proofErr w:type="spellEnd"/>
      <w:r w:rsidRPr="00F976D7">
        <w:rPr>
          <w:rFonts w:ascii="Garamond" w:hAnsi="Garamond"/>
          <w:sz w:val="24"/>
          <w:szCs w:val="24"/>
        </w:rPr>
        <w:t>.</w:t>
      </w:r>
    </w:p>
    <w:p w14:paraId="7BCC9C28" w14:textId="13484284" w:rsidR="00EB2426" w:rsidRPr="00F976D7" w:rsidRDefault="00EB2426">
      <w:pPr>
        <w:numPr>
          <w:ilvl w:val="0"/>
          <w:numId w:val="36"/>
        </w:numPr>
        <w:spacing w:before="120" w:after="0" w:line="240" w:lineRule="auto"/>
        <w:rPr>
          <w:rFonts w:ascii="Garamond" w:hAnsi="Garamond"/>
          <w:sz w:val="24"/>
          <w:szCs w:val="24"/>
        </w:rPr>
      </w:pPr>
      <w:r w:rsidRPr="00F976D7">
        <w:rPr>
          <w:rFonts w:ascii="Garamond" w:eastAsia="Times New Roman" w:hAnsi="Garamond"/>
          <w:sz w:val="24"/>
          <w:szCs w:val="24"/>
        </w:rPr>
        <w:t>What is the Hijrah and why is it important?</w:t>
      </w:r>
      <w:r w:rsidRPr="00F976D7">
        <w:rPr>
          <w:rFonts w:ascii="Garamond" w:hAnsi="Garamond"/>
          <w:sz w:val="24"/>
          <w:szCs w:val="24"/>
        </w:rPr>
        <w:br/>
      </w:r>
      <w:r w:rsidRPr="00F976D7">
        <w:rPr>
          <w:rFonts w:ascii="Garamond" w:eastAsia="Times New Roman" w:hAnsi="Garamond"/>
          <w:sz w:val="24"/>
          <w:szCs w:val="24"/>
        </w:rPr>
        <w:t>Answer:</w:t>
      </w:r>
      <w:r w:rsidRPr="00F976D7">
        <w:rPr>
          <w:rFonts w:ascii="Garamond" w:hAnsi="Garamond"/>
          <w:sz w:val="24"/>
          <w:szCs w:val="24"/>
        </w:rPr>
        <w:t xml:space="preserve"> The Hijrah was the Prophet</w:t>
      </w:r>
      <w:r w:rsidR="00E70324">
        <w:rPr>
          <w:rFonts w:ascii="Garamond" w:hAnsi="Garamond"/>
          <w:sz w:val="24"/>
          <w:szCs w:val="24"/>
        </w:rPr>
        <w:t>’</w:t>
      </w:r>
      <w:r w:rsidRPr="00F976D7">
        <w:rPr>
          <w:rFonts w:ascii="Garamond" w:hAnsi="Garamond"/>
          <w:sz w:val="24"/>
          <w:szCs w:val="24"/>
        </w:rPr>
        <w:t>s journey to Medina. It marks the start of the Islamic calendar and helped Islam grow peacefully.</w:t>
      </w:r>
    </w:p>
    <w:p w14:paraId="738F96BA" w14:textId="77777777" w:rsidR="00EB2426" w:rsidRPr="00F976D7" w:rsidRDefault="00EB2426">
      <w:pPr>
        <w:numPr>
          <w:ilvl w:val="0"/>
          <w:numId w:val="36"/>
        </w:numPr>
        <w:spacing w:before="120" w:after="0" w:line="240" w:lineRule="auto"/>
        <w:rPr>
          <w:rFonts w:ascii="Garamond" w:hAnsi="Garamond"/>
          <w:sz w:val="24"/>
          <w:szCs w:val="24"/>
        </w:rPr>
      </w:pPr>
      <w:r w:rsidRPr="00F976D7">
        <w:rPr>
          <w:rFonts w:ascii="Garamond" w:eastAsia="Times New Roman" w:hAnsi="Garamond"/>
          <w:sz w:val="24"/>
          <w:szCs w:val="24"/>
        </w:rPr>
        <w:t>Describe three good qualities of Prophet Muhammad.</w:t>
      </w:r>
      <w:r w:rsidRPr="00F976D7">
        <w:rPr>
          <w:rFonts w:ascii="Garamond" w:hAnsi="Garamond"/>
          <w:sz w:val="24"/>
          <w:szCs w:val="24"/>
        </w:rPr>
        <w:br/>
      </w:r>
      <w:r w:rsidRPr="00F976D7">
        <w:rPr>
          <w:rFonts w:ascii="Garamond" w:eastAsia="Times New Roman" w:hAnsi="Garamond"/>
          <w:sz w:val="24"/>
          <w:szCs w:val="24"/>
        </w:rPr>
        <w:t>Answer:</w:t>
      </w:r>
      <w:r w:rsidRPr="00F976D7">
        <w:rPr>
          <w:rFonts w:ascii="Garamond" w:hAnsi="Garamond"/>
          <w:sz w:val="24"/>
          <w:szCs w:val="24"/>
        </w:rPr>
        <w:t xml:space="preserve"> He was kind, honest, and forgiving.</w:t>
      </w:r>
    </w:p>
    <w:p w14:paraId="6696427F" w14:textId="026E10F7" w:rsidR="00EB2426" w:rsidRPr="00F976D7" w:rsidRDefault="00EB2426">
      <w:pPr>
        <w:numPr>
          <w:ilvl w:val="0"/>
          <w:numId w:val="36"/>
        </w:numPr>
        <w:spacing w:before="120" w:after="0" w:line="240" w:lineRule="auto"/>
        <w:rPr>
          <w:rFonts w:ascii="Garamond" w:hAnsi="Garamond"/>
          <w:sz w:val="24"/>
          <w:szCs w:val="24"/>
        </w:rPr>
      </w:pPr>
      <w:r w:rsidRPr="00F976D7">
        <w:rPr>
          <w:rFonts w:ascii="Garamond" w:eastAsia="Times New Roman" w:hAnsi="Garamond"/>
          <w:sz w:val="24"/>
          <w:szCs w:val="24"/>
        </w:rPr>
        <w:t>What did the Prophet leave behind for Muslims?</w:t>
      </w:r>
      <w:r w:rsidRPr="00F976D7">
        <w:rPr>
          <w:rFonts w:ascii="Garamond" w:hAnsi="Garamond"/>
          <w:sz w:val="24"/>
          <w:szCs w:val="24"/>
        </w:rPr>
        <w:br/>
      </w:r>
      <w:r w:rsidRPr="00F976D7">
        <w:rPr>
          <w:rFonts w:ascii="Garamond" w:eastAsia="Times New Roman" w:hAnsi="Garamond"/>
          <w:sz w:val="24"/>
          <w:szCs w:val="24"/>
        </w:rPr>
        <w:t>Answer:</w:t>
      </w:r>
      <w:r w:rsidRPr="00F976D7">
        <w:rPr>
          <w:rFonts w:ascii="Garamond" w:hAnsi="Garamond"/>
          <w:sz w:val="24"/>
          <w:szCs w:val="24"/>
        </w:rPr>
        <w:t xml:space="preserve"> He left the Qur</w:t>
      </w:r>
      <w:r w:rsidR="00E70324">
        <w:rPr>
          <w:rFonts w:ascii="Garamond" w:hAnsi="Garamond"/>
          <w:sz w:val="24"/>
          <w:szCs w:val="24"/>
        </w:rPr>
        <w:t>’</w:t>
      </w:r>
      <w:r w:rsidRPr="00F976D7">
        <w:rPr>
          <w:rFonts w:ascii="Garamond" w:hAnsi="Garamond"/>
          <w:sz w:val="24"/>
          <w:szCs w:val="24"/>
        </w:rPr>
        <w:t>an and his Sunnah (his teachings and actions).</w:t>
      </w:r>
    </w:p>
    <w:p w14:paraId="2D81F5C1" w14:textId="77777777" w:rsidR="00EB2426" w:rsidRDefault="00EB2426" w:rsidP="00EB2426">
      <w:pPr>
        <w:spacing w:before="120" w:after="0" w:line="240" w:lineRule="auto"/>
        <w:rPr>
          <w:rFonts w:ascii="Garamond" w:hAnsi="Garamond"/>
          <w:sz w:val="24"/>
          <w:szCs w:val="24"/>
        </w:rPr>
      </w:pPr>
    </w:p>
    <w:p w14:paraId="6DBDAB00" w14:textId="77777777" w:rsidR="00EB2426" w:rsidRPr="00F976D7" w:rsidRDefault="00EB2426" w:rsidP="00EB2426">
      <w:pPr>
        <w:spacing w:before="120" w:after="0" w:line="240" w:lineRule="auto"/>
        <w:rPr>
          <w:rFonts w:ascii="Garamond" w:hAnsi="Garamond"/>
          <w:b/>
          <w:bCs/>
          <w:sz w:val="24"/>
          <w:szCs w:val="24"/>
        </w:rPr>
      </w:pPr>
      <w:r w:rsidRPr="00C87B6E">
        <w:rPr>
          <w:rFonts w:ascii="Garamond" w:hAnsi="Garamond"/>
          <w:b/>
          <w:bCs/>
          <w:sz w:val="24"/>
          <w:szCs w:val="24"/>
        </w:rPr>
        <w:t>Tick the Best Answers</w:t>
      </w:r>
    </w:p>
    <w:p w14:paraId="2056208E" w14:textId="77777777" w:rsidR="00EB2426" w:rsidRPr="00F976D7" w:rsidRDefault="00EB2426">
      <w:pPr>
        <w:numPr>
          <w:ilvl w:val="0"/>
          <w:numId w:val="37"/>
        </w:numPr>
        <w:spacing w:before="120" w:after="0" w:line="240" w:lineRule="auto"/>
        <w:rPr>
          <w:rFonts w:ascii="Garamond" w:hAnsi="Garamond"/>
          <w:sz w:val="24"/>
          <w:szCs w:val="24"/>
        </w:rPr>
      </w:pPr>
      <w:r w:rsidRPr="00F976D7">
        <w:rPr>
          <w:rFonts w:ascii="Garamond" w:hAnsi="Garamond"/>
          <w:sz w:val="24"/>
          <w:szCs w:val="24"/>
        </w:rPr>
        <w:t>Where was Prophet Muhammad born?</w:t>
      </w:r>
      <w:r w:rsidRPr="00F976D7">
        <w:rPr>
          <w:rFonts w:ascii="Garamond" w:hAnsi="Garamond"/>
          <w:sz w:val="24"/>
          <w:szCs w:val="24"/>
        </w:rPr>
        <w:br/>
        <w:t>A. Medina</w:t>
      </w:r>
      <w:r w:rsidRPr="00F976D7">
        <w:rPr>
          <w:rFonts w:ascii="Garamond" w:hAnsi="Garamond"/>
          <w:sz w:val="24"/>
          <w:szCs w:val="24"/>
        </w:rPr>
        <w:br/>
        <w:t>. Mecca</w:t>
      </w:r>
      <w:r w:rsidRPr="00F976D7">
        <w:rPr>
          <w:rFonts w:ascii="Garamond" w:hAnsi="Garamond"/>
          <w:sz w:val="24"/>
          <w:szCs w:val="24"/>
        </w:rPr>
        <w:br/>
        <w:t>C. Jerusalem</w:t>
      </w:r>
      <w:r w:rsidRPr="00F976D7">
        <w:rPr>
          <w:rFonts w:ascii="Garamond" w:hAnsi="Garamond"/>
          <w:sz w:val="24"/>
          <w:szCs w:val="24"/>
        </w:rPr>
        <w:br/>
        <w:t>D. Baghdad</w:t>
      </w:r>
    </w:p>
    <w:p w14:paraId="232B9D50" w14:textId="77777777" w:rsidR="00EB2426" w:rsidRPr="00F976D7" w:rsidRDefault="00EB2426">
      <w:pPr>
        <w:numPr>
          <w:ilvl w:val="0"/>
          <w:numId w:val="37"/>
        </w:numPr>
        <w:spacing w:before="120" w:after="0" w:line="240" w:lineRule="auto"/>
        <w:rPr>
          <w:rFonts w:ascii="Garamond" w:hAnsi="Garamond"/>
          <w:sz w:val="24"/>
          <w:szCs w:val="24"/>
        </w:rPr>
      </w:pPr>
      <w:r w:rsidRPr="00F976D7">
        <w:rPr>
          <w:rFonts w:ascii="Garamond" w:hAnsi="Garamond"/>
          <w:sz w:val="24"/>
          <w:szCs w:val="24"/>
        </w:rPr>
        <w:t>What was the name of his first wife?</w:t>
      </w:r>
      <w:r w:rsidRPr="00F976D7">
        <w:rPr>
          <w:rFonts w:ascii="Garamond" w:hAnsi="Garamond"/>
          <w:sz w:val="24"/>
          <w:szCs w:val="24"/>
        </w:rPr>
        <w:br/>
        <w:t xml:space="preserve">A. </w:t>
      </w:r>
      <w:proofErr w:type="spellStart"/>
      <w:r w:rsidRPr="00F976D7">
        <w:rPr>
          <w:rFonts w:ascii="Garamond" w:hAnsi="Garamond"/>
          <w:sz w:val="24"/>
          <w:szCs w:val="24"/>
        </w:rPr>
        <w:t>Āminah</w:t>
      </w:r>
      <w:proofErr w:type="spellEnd"/>
      <w:r w:rsidRPr="00F976D7">
        <w:rPr>
          <w:rFonts w:ascii="Garamond" w:hAnsi="Garamond"/>
          <w:sz w:val="24"/>
          <w:szCs w:val="24"/>
        </w:rPr>
        <w:br/>
        <w:t>. Khadijah</w:t>
      </w:r>
      <w:r w:rsidRPr="00F976D7">
        <w:rPr>
          <w:rFonts w:ascii="Garamond" w:hAnsi="Garamond"/>
          <w:sz w:val="24"/>
          <w:szCs w:val="24"/>
        </w:rPr>
        <w:br/>
        <w:t xml:space="preserve">C. </w:t>
      </w:r>
      <w:proofErr w:type="spellStart"/>
      <w:r w:rsidRPr="00F976D7">
        <w:rPr>
          <w:rFonts w:ascii="Garamond" w:hAnsi="Garamond"/>
          <w:sz w:val="24"/>
          <w:szCs w:val="24"/>
        </w:rPr>
        <w:t>F</w:t>
      </w:r>
      <w:r w:rsidRPr="00F976D7">
        <w:rPr>
          <w:rFonts w:ascii="Garamond" w:hAnsi="Garamond" w:cs="Calibri"/>
          <w:sz w:val="24"/>
          <w:szCs w:val="24"/>
        </w:rPr>
        <w:t>ā</w:t>
      </w:r>
      <w:r w:rsidRPr="00F976D7">
        <w:rPr>
          <w:rFonts w:ascii="Cambria" w:hAnsi="Cambria" w:cs="Cambria"/>
          <w:sz w:val="24"/>
          <w:szCs w:val="24"/>
        </w:rPr>
        <w:t>ṭ</w:t>
      </w:r>
      <w:r w:rsidRPr="00F976D7">
        <w:rPr>
          <w:rFonts w:ascii="Garamond" w:hAnsi="Garamond"/>
          <w:sz w:val="24"/>
          <w:szCs w:val="24"/>
        </w:rPr>
        <w:t>imah</w:t>
      </w:r>
      <w:proofErr w:type="spellEnd"/>
      <w:r w:rsidRPr="00F976D7">
        <w:rPr>
          <w:rFonts w:ascii="Garamond" w:hAnsi="Garamond"/>
          <w:sz w:val="24"/>
          <w:szCs w:val="24"/>
        </w:rPr>
        <w:br/>
        <w:t>D. Aisha</w:t>
      </w:r>
    </w:p>
    <w:p w14:paraId="5B3EC29A" w14:textId="77777777" w:rsidR="00EB2426" w:rsidRPr="00F976D7" w:rsidRDefault="00EB2426">
      <w:pPr>
        <w:numPr>
          <w:ilvl w:val="0"/>
          <w:numId w:val="37"/>
        </w:numPr>
        <w:spacing w:before="120" w:after="0" w:line="240" w:lineRule="auto"/>
        <w:rPr>
          <w:rFonts w:ascii="Garamond" w:hAnsi="Garamond"/>
          <w:sz w:val="24"/>
          <w:szCs w:val="24"/>
        </w:rPr>
      </w:pPr>
      <w:r w:rsidRPr="00F976D7">
        <w:rPr>
          <w:rFonts w:ascii="Garamond" w:hAnsi="Garamond"/>
          <w:sz w:val="24"/>
          <w:szCs w:val="24"/>
        </w:rPr>
        <w:lastRenderedPageBreak/>
        <w:t>What is the Hijrah?</w:t>
      </w:r>
      <w:r w:rsidRPr="00F976D7">
        <w:rPr>
          <w:rFonts w:ascii="Garamond" w:hAnsi="Garamond"/>
          <w:sz w:val="24"/>
          <w:szCs w:val="24"/>
        </w:rPr>
        <w:br/>
        <w:t>A. A battle</w:t>
      </w:r>
      <w:r w:rsidRPr="00F976D7">
        <w:rPr>
          <w:rFonts w:ascii="Garamond" w:hAnsi="Garamond"/>
          <w:sz w:val="24"/>
          <w:szCs w:val="24"/>
        </w:rPr>
        <w:br/>
        <w:t xml:space="preserve">B. </w:t>
      </w:r>
      <w:r w:rsidRPr="00F976D7">
        <w:rPr>
          <w:rFonts w:ascii="Garamond" w:hAnsi="Garamond"/>
          <w:sz w:val="24"/>
          <w:szCs w:val="24"/>
          <w:u w:val="single"/>
        </w:rPr>
        <w:t>The migration to Medina</w:t>
      </w:r>
      <w:r w:rsidRPr="00F976D7">
        <w:rPr>
          <w:rFonts w:ascii="Garamond" w:hAnsi="Garamond"/>
          <w:sz w:val="24"/>
          <w:szCs w:val="24"/>
        </w:rPr>
        <w:br/>
        <w:t>C. A prayer</w:t>
      </w:r>
      <w:r w:rsidRPr="00F976D7">
        <w:rPr>
          <w:rFonts w:ascii="Garamond" w:hAnsi="Garamond"/>
          <w:sz w:val="24"/>
          <w:szCs w:val="24"/>
        </w:rPr>
        <w:br/>
        <w:t>D. A holiday</w:t>
      </w:r>
    </w:p>
    <w:p w14:paraId="11BC8529" w14:textId="77777777" w:rsidR="00EB2426" w:rsidRPr="00F976D7" w:rsidRDefault="00EB2426">
      <w:pPr>
        <w:numPr>
          <w:ilvl w:val="0"/>
          <w:numId w:val="37"/>
        </w:numPr>
        <w:spacing w:before="120" w:after="0" w:line="240" w:lineRule="auto"/>
        <w:rPr>
          <w:rFonts w:ascii="Garamond" w:hAnsi="Garamond"/>
          <w:sz w:val="24"/>
          <w:szCs w:val="24"/>
        </w:rPr>
      </w:pPr>
      <w:r w:rsidRPr="00F976D7">
        <w:rPr>
          <w:rFonts w:ascii="Garamond" w:hAnsi="Garamond"/>
          <w:sz w:val="24"/>
          <w:szCs w:val="24"/>
        </w:rPr>
        <w:t>How old was Prophet Muhammad when he received the first revelation?</w:t>
      </w:r>
      <w:r w:rsidRPr="00F976D7">
        <w:rPr>
          <w:rFonts w:ascii="Garamond" w:hAnsi="Garamond"/>
          <w:sz w:val="24"/>
          <w:szCs w:val="24"/>
        </w:rPr>
        <w:br/>
        <w:t>A. 30</w:t>
      </w:r>
      <w:r w:rsidRPr="00F976D7">
        <w:rPr>
          <w:rFonts w:ascii="Garamond" w:hAnsi="Garamond"/>
          <w:sz w:val="24"/>
          <w:szCs w:val="24"/>
        </w:rPr>
        <w:br/>
        <w:t>B. 50</w:t>
      </w:r>
      <w:r w:rsidRPr="00F976D7">
        <w:rPr>
          <w:rFonts w:ascii="Garamond" w:hAnsi="Garamond"/>
          <w:sz w:val="24"/>
          <w:szCs w:val="24"/>
        </w:rPr>
        <w:br/>
        <w:t xml:space="preserve"> </w:t>
      </w:r>
      <w:r w:rsidRPr="00F976D7">
        <w:rPr>
          <w:rFonts w:ascii="Garamond" w:hAnsi="Garamond"/>
          <w:sz w:val="24"/>
          <w:szCs w:val="24"/>
          <w:u w:val="single"/>
        </w:rPr>
        <w:t>C. 40</w:t>
      </w:r>
      <w:r w:rsidRPr="00F976D7">
        <w:rPr>
          <w:rFonts w:ascii="Garamond" w:hAnsi="Garamond"/>
          <w:sz w:val="24"/>
          <w:szCs w:val="24"/>
        </w:rPr>
        <w:br/>
        <w:t>D. 25</w:t>
      </w:r>
    </w:p>
    <w:p w14:paraId="084D2900" w14:textId="77777777" w:rsidR="00EB2426" w:rsidRPr="00F976D7" w:rsidRDefault="00EB2426">
      <w:pPr>
        <w:numPr>
          <w:ilvl w:val="0"/>
          <w:numId w:val="37"/>
        </w:numPr>
        <w:spacing w:before="120" w:after="0" w:line="240" w:lineRule="auto"/>
        <w:rPr>
          <w:rFonts w:ascii="Garamond" w:hAnsi="Garamond"/>
          <w:sz w:val="24"/>
          <w:szCs w:val="24"/>
        </w:rPr>
      </w:pPr>
      <w:r w:rsidRPr="00F976D7">
        <w:rPr>
          <w:rFonts w:ascii="Garamond" w:hAnsi="Garamond"/>
          <w:sz w:val="24"/>
          <w:szCs w:val="24"/>
        </w:rPr>
        <w:t>Where is the Prophet buried?</w:t>
      </w:r>
      <w:r w:rsidRPr="00F976D7">
        <w:rPr>
          <w:rFonts w:ascii="Garamond" w:hAnsi="Garamond"/>
          <w:sz w:val="24"/>
          <w:szCs w:val="24"/>
        </w:rPr>
        <w:br/>
        <w:t>A. Mecca</w:t>
      </w:r>
      <w:r w:rsidRPr="00F976D7">
        <w:rPr>
          <w:rFonts w:ascii="Garamond" w:hAnsi="Garamond"/>
          <w:sz w:val="24"/>
          <w:szCs w:val="24"/>
        </w:rPr>
        <w:br/>
      </w:r>
      <w:r w:rsidRPr="00F976D7">
        <w:rPr>
          <w:rFonts w:ascii="Garamond" w:hAnsi="Garamond"/>
          <w:sz w:val="24"/>
          <w:szCs w:val="24"/>
          <w:u w:val="single"/>
        </w:rPr>
        <w:t>. Medina</w:t>
      </w:r>
      <w:r w:rsidRPr="00F976D7">
        <w:rPr>
          <w:rFonts w:ascii="Garamond" w:hAnsi="Garamond"/>
          <w:sz w:val="24"/>
          <w:szCs w:val="24"/>
        </w:rPr>
        <w:br/>
        <w:t>C. Jerusalem</w:t>
      </w:r>
      <w:r w:rsidRPr="00F976D7">
        <w:rPr>
          <w:rFonts w:ascii="Garamond" w:hAnsi="Garamond"/>
          <w:sz w:val="24"/>
          <w:szCs w:val="24"/>
        </w:rPr>
        <w:br/>
        <w:t>D. Baghdad</w:t>
      </w:r>
    </w:p>
    <w:p w14:paraId="132A93D5" w14:textId="77777777" w:rsidR="00EB2426" w:rsidRDefault="00EB2426" w:rsidP="00EB2426">
      <w:pPr>
        <w:spacing w:before="120" w:after="0" w:line="240" w:lineRule="auto"/>
        <w:jc w:val="thaiDistribute"/>
        <w:rPr>
          <w:rFonts w:ascii="Garamond" w:hAnsi="Garamond"/>
          <w:sz w:val="24"/>
          <w:szCs w:val="24"/>
        </w:rPr>
      </w:pPr>
    </w:p>
    <w:p w14:paraId="63761A02"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Student Worksheet</w:t>
      </w:r>
    </w:p>
    <w:p w14:paraId="44D0B171"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hAnsi="Garamond"/>
          <w:b/>
          <w:bCs/>
          <w:sz w:val="24"/>
          <w:szCs w:val="24"/>
        </w:rPr>
        <w:t>Match the Terms</w:t>
      </w:r>
    </w:p>
    <w:tbl>
      <w:tblPr>
        <w:tblStyle w:val="PlainTable5"/>
        <w:tblW w:w="0" w:type="auto"/>
        <w:tblLook w:val="04A0" w:firstRow="1" w:lastRow="0" w:firstColumn="1" w:lastColumn="0" w:noHBand="0" w:noVBand="1"/>
      </w:tblPr>
      <w:tblGrid>
        <w:gridCol w:w="1426"/>
        <w:gridCol w:w="4833"/>
      </w:tblGrid>
      <w:tr w:rsidR="00EB2426" w:rsidRPr="00F976D7" w14:paraId="77EC81BF"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534196A" w14:textId="77777777" w:rsidR="00EB2426" w:rsidRPr="00F976D7" w:rsidRDefault="00EB2426" w:rsidP="007702D2">
            <w:pPr>
              <w:spacing w:before="120" w:after="0" w:line="240" w:lineRule="auto"/>
              <w:jc w:val="thaiDistribute"/>
              <w:rPr>
                <w:rFonts w:ascii="Garamond" w:hAnsi="Garamond"/>
                <w:b/>
                <w:bCs/>
                <w:sz w:val="24"/>
                <w:szCs w:val="24"/>
              </w:rPr>
            </w:pPr>
            <w:r w:rsidRPr="00F976D7">
              <w:rPr>
                <w:rFonts w:ascii="Garamond" w:hAnsi="Garamond"/>
                <w:b/>
                <w:bCs/>
                <w:sz w:val="24"/>
                <w:szCs w:val="24"/>
              </w:rPr>
              <w:t>Term</w:t>
            </w:r>
          </w:p>
        </w:tc>
        <w:tc>
          <w:tcPr>
            <w:tcW w:w="0" w:type="auto"/>
            <w:hideMark/>
          </w:tcPr>
          <w:p w14:paraId="0ABFB76D" w14:textId="77777777" w:rsidR="00EB2426" w:rsidRPr="00F976D7"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F976D7">
              <w:rPr>
                <w:rFonts w:ascii="Garamond" w:hAnsi="Garamond"/>
                <w:b/>
                <w:bCs/>
                <w:sz w:val="24"/>
                <w:szCs w:val="24"/>
              </w:rPr>
              <w:t>Meaning</w:t>
            </w:r>
          </w:p>
        </w:tc>
      </w:tr>
      <w:tr w:rsidR="00EB2426" w:rsidRPr="00F976D7" w14:paraId="4E68D18E"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3A8295"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1. Hijrah</w:t>
            </w:r>
          </w:p>
        </w:tc>
        <w:tc>
          <w:tcPr>
            <w:tcW w:w="0" w:type="auto"/>
            <w:hideMark/>
          </w:tcPr>
          <w:p w14:paraId="2AB07442"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A. The holy city where the Prophet was born</w:t>
            </w:r>
          </w:p>
        </w:tc>
      </w:tr>
      <w:tr w:rsidR="00EB2426" w:rsidRPr="00F976D7" w14:paraId="6E37F0AE"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263C1CAA"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2. Sunnah</w:t>
            </w:r>
          </w:p>
        </w:tc>
        <w:tc>
          <w:tcPr>
            <w:tcW w:w="0" w:type="auto"/>
            <w:hideMark/>
          </w:tcPr>
          <w:p w14:paraId="6B2464B2" w14:textId="7715D319" w:rsidR="00EB2426" w:rsidRPr="00F976D7"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976D7">
              <w:rPr>
                <w:rFonts w:ascii="Garamond" w:hAnsi="Garamond"/>
                <w:sz w:val="24"/>
                <w:szCs w:val="24"/>
              </w:rPr>
              <w:t>B. The Prophet</w:t>
            </w:r>
            <w:r w:rsidR="00E70324">
              <w:rPr>
                <w:rFonts w:ascii="Garamond" w:hAnsi="Garamond"/>
                <w:sz w:val="24"/>
                <w:szCs w:val="24"/>
              </w:rPr>
              <w:t>’</w:t>
            </w:r>
            <w:r w:rsidRPr="00F976D7">
              <w:rPr>
                <w:rFonts w:ascii="Garamond" w:hAnsi="Garamond"/>
                <w:sz w:val="24"/>
                <w:szCs w:val="24"/>
              </w:rPr>
              <w:t>s words and actions</w:t>
            </w:r>
          </w:p>
        </w:tc>
      </w:tr>
      <w:tr w:rsidR="00EB2426" w:rsidRPr="00F976D7" w14:paraId="02D24DFB"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93254"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3. Mecca</w:t>
            </w:r>
          </w:p>
        </w:tc>
        <w:tc>
          <w:tcPr>
            <w:tcW w:w="0" w:type="auto"/>
            <w:hideMark/>
          </w:tcPr>
          <w:p w14:paraId="28ACA8BE"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C. Journey to Medina</w:t>
            </w:r>
          </w:p>
        </w:tc>
      </w:tr>
      <w:tr w:rsidR="00EB2426" w:rsidRPr="00F976D7" w14:paraId="4426DE0B"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59063833"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4. Revelation</w:t>
            </w:r>
          </w:p>
        </w:tc>
        <w:tc>
          <w:tcPr>
            <w:tcW w:w="0" w:type="auto"/>
            <w:hideMark/>
          </w:tcPr>
          <w:p w14:paraId="5EA6E833" w14:textId="77777777" w:rsidR="00EB2426" w:rsidRPr="00F976D7"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976D7">
              <w:rPr>
                <w:rFonts w:ascii="Garamond" w:hAnsi="Garamond"/>
                <w:sz w:val="24"/>
                <w:szCs w:val="24"/>
              </w:rPr>
              <w:t>D. Message from Allah to the Prophet</w:t>
            </w:r>
          </w:p>
        </w:tc>
      </w:tr>
      <w:tr w:rsidR="00EB2426" w:rsidRPr="00F976D7" w14:paraId="6F958B82"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212CF5" w14:textId="77777777" w:rsidR="00EB2426" w:rsidRPr="00F976D7" w:rsidRDefault="00EB2426" w:rsidP="007702D2">
            <w:pPr>
              <w:spacing w:before="120" w:after="0" w:line="240" w:lineRule="auto"/>
              <w:jc w:val="thaiDistribute"/>
              <w:rPr>
                <w:rFonts w:ascii="Garamond" w:hAnsi="Garamond"/>
                <w:i w:val="0"/>
                <w:iCs w:val="0"/>
                <w:sz w:val="24"/>
                <w:szCs w:val="24"/>
              </w:rPr>
            </w:pPr>
            <w:r w:rsidRPr="00F976D7">
              <w:rPr>
                <w:rFonts w:ascii="Garamond" w:hAnsi="Garamond"/>
                <w:i w:val="0"/>
                <w:iCs w:val="0"/>
                <w:sz w:val="24"/>
                <w:szCs w:val="24"/>
              </w:rPr>
              <w:t xml:space="preserve">5. </w:t>
            </w:r>
            <w:proofErr w:type="spellStart"/>
            <w:r w:rsidRPr="00F976D7">
              <w:rPr>
                <w:rFonts w:ascii="Garamond" w:hAnsi="Garamond"/>
                <w:i w:val="0"/>
                <w:iCs w:val="0"/>
                <w:sz w:val="24"/>
                <w:szCs w:val="24"/>
              </w:rPr>
              <w:t>Jibrīl</w:t>
            </w:r>
            <w:proofErr w:type="spellEnd"/>
          </w:p>
        </w:tc>
        <w:tc>
          <w:tcPr>
            <w:tcW w:w="0" w:type="auto"/>
            <w:hideMark/>
          </w:tcPr>
          <w:p w14:paraId="6DC66820" w14:textId="77777777" w:rsidR="00EB2426" w:rsidRPr="00F976D7"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976D7">
              <w:rPr>
                <w:rFonts w:ascii="Garamond" w:hAnsi="Garamond"/>
                <w:sz w:val="24"/>
                <w:szCs w:val="24"/>
              </w:rPr>
              <w:t>E. The angel who gave the Prophet the revelation</w:t>
            </w:r>
          </w:p>
        </w:tc>
      </w:tr>
    </w:tbl>
    <w:p w14:paraId="5715EC0B" w14:textId="77777777" w:rsidR="00EB2426" w:rsidRPr="00F976D7" w:rsidRDefault="00EB2426" w:rsidP="00EB2426">
      <w:pPr>
        <w:spacing w:before="120" w:after="0" w:line="240" w:lineRule="auto"/>
        <w:rPr>
          <w:rFonts w:ascii="Garamond" w:hAnsi="Garamond"/>
          <w:sz w:val="24"/>
          <w:szCs w:val="24"/>
        </w:rPr>
      </w:pPr>
      <w:r w:rsidRPr="00F976D7">
        <w:rPr>
          <w:rFonts w:ascii="Garamond" w:eastAsia="Times New Roman" w:hAnsi="Garamond"/>
          <w:b/>
          <w:bCs/>
          <w:sz w:val="24"/>
          <w:szCs w:val="24"/>
        </w:rPr>
        <w:t>Answers</w:t>
      </w:r>
      <w:r w:rsidRPr="00F976D7">
        <w:rPr>
          <w:rFonts w:ascii="Garamond" w:hAnsi="Garamond"/>
          <w:sz w:val="24"/>
          <w:szCs w:val="24"/>
        </w:rPr>
        <w:t>:</w:t>
      </w:r>
      <w:r w:rsidRPr="00F976D7">
        <w:rPr>
          <w:rFonts w:ascii="Garamond" w:hAnsi="Garamond"/>
          <w:sz w:val="24"/>
          <w:szCs w:val="24"/>
        </w:rPr>
        <w:br/>
        <w:t>1 → C</w:t>
      </w:r>
      <w:r w:rsidRPr="00F976D7">
        <w:rPr>
          <w:rFonts w:ascii="Garamond" w:hAnsi="Garamond"/>
          <w:sz w:val="24"/>
          <w:szCs w:val="24"/>
        </w:rPr>
        <w:br/>
        <w:t>2 → B</w:t>
      </w:r>
      <w:r w:rsidRPr="00F976D7">
        <w:rPr>
          <w:rFonts w:ascii="Garamond" w:hAnsi="Garamond"/>
          <w:sz w:val="24"/>
          <w:szCs w:val="24"/>
        </w:rPr>
        <w:br/>
        <w:t>3 → A</w:t>
      </w:r>
      <w:r w:rsidRPr="00F976D7">
        <w:rPr>
          <w:rFonts w:ascii="Garamond" w:hAnsi="Garamond"/>
          <w:sz w:val="24"/>
          <w:szCs w:val="24"/>
        </w:rPr>
        <w:br/>
        <w:t>4 → D</w:t>
      </w:r>
      <w:r w:rsidRPr="00F976D7">
        <w:rPr>
          <w:rFonts w:ascii="Garamond" w:hAnsi="Garamond"/>
          <w:sz w:val="24"/>
          <w:szCs w:val="24"/>
        </w:rPr>
        <w:br/>
        <w:t>5 → E</w:t>
      </w:r>
    </w:p>
    <w:p w14:paraId="7F0D3889" w14:textId="77777777" w:rsidR="00EB2426" w:rsidRDefault="00EB2426" w:rsidP="00EB2426">
      <w:pPr>
        <w:spacing w:before="120" w:after="0" w:line="240" w:lineRule="auto"/>
        <w:jc w:val="thaiDistribute"/>
        <w:rPr>
          <w:rFonts w:ascii="Garamond" w:hAnsi="Garamond"/>
          <w:sz w:val="24"/>
          <w:szCs w:val="24"/>
        </w:rPr>
      </w:pPr>
    </w:p>
    <w:p w14:paraId="393ED81B"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hAnsi="Garamond"/>
          <w:b/>
          <w:bCs/>
          <w:sz w:val="24"/>
          <w:szCs w:val="24"/>
        </w:rPr>
        <w:t>Fill in the Blanks</w:t>
      </w:r>
    </w:p>
    <w:p w14:paraId="3AF552DC" w14:textId="77777777" w:rsidR="00EB2426" w:rsidRPr="00F976D7" w:rsidRDefault="00EB2426">
      <w:pPr>
        <w:numPr>
          <w:ilvl w:val="0"/>
          <w:numId w:val="38"/>
        </w:numPr>
        <w:spacing w:before="120" w:after="0" w:line="240" w:lineRule="auto"/>
        <w:jc w:val="thaiDistribute"/>
        <w:rPr>
          <w:rFonts w:ascii="Garamond" w:hAnsi="Garamond"/>
          <w:sz w:val="24"/>
          <w:szCs w:val="24"/>
        </w:rPr>
      </w:pPr>
      <w:r w:rsidRPr="00F976D7">
        <w:rPr>
          <w:rFonts w:ascii="Garamond" w:hAnsi="Garamond"/>
          <w:sz w:val="24"/>
          <w:szCs w:val="24"/>
        </w:rPr>
        <w:t>Prophet Muhammad was born in the year ___________.</w:t>
      </w:r>
    </w:p>
    <w:p w14:paraId="70788D99" w14:textId="77777777" w:rsidR="00EB2426" w:rsidRPr="00F976D7" w:rsidRDefault="00EB2426">
      <w:pPr>
        <w:numPr>
          <w:ilvl w:val="0"/>
          <w:numId w:val="38"/>
        </w:numPr>
        <w:spacing w:before="120" w:after="0" w:line="240" w:lineRule="auto"/>
        <w:jc w:val="thaiDistribute"/>
        <w:rPr>
          <w:rFonts w:ascii="Garamond" w:hAnsi="Garamond"/>
          <w:sz w:val="24"/>
          <w:szCs w:val="24"/>
        </w:rPr>
      </w:pPr>
      <w:r w:rsidRPr="00F976D7">
        <w:rPr>
          <w:rFonts w:ascii="Garamond" w:hAnsi="Garamond"/>
          <w:sz w:val="24"/>
          <w:szCs w:val="24"/>
        </w:rPr>
        <w:t>The first revelation came to him in a cave called __________.</w:t>
      </w:r>
    </w:p>
    <w:p w14:paraId="5BDD11F4" w14:textId="75C737D2" w:rsidR="00EB2426" w:rsidRPr="00F976D7" w:rsidRDefault="00EB2426">
      <w:pPr>
        <w:numPr>
          <w:ilvl w:val="0"/>
          <w:numId w:val="38"/>
        </w:numPr>
        <w:spacing w:before="120" w:after="0" w:line="240" w:lineRule="auto"/>
        <w:jc w:val="thaiDistribute"/>
        <w:rPr>
          <w:rFonts w:ascii="Garamond" w:hAnsi="Garamond"/>
          <w:sz w:val="24"/>
          <w:szCs w:val="24"/>
        </w:rPr>
      </w:pPr>
      <w:r w:rsidRPr="00F976D7">
        <w:rPr>
          <w:rFonts w:ascii="Garamond" w:hAnsi="Garamond"/>
          <w:sz w:val="24"/>
          <w:szCs w:val="24"/>
        </w:rPr>
        <w:t>The Prophet</w:t>
      </w:r>
      <w:r w:rsidR="00E70324">
        <w:rPr>
          <w:rFonts w:ascii="Garamond" w:hAnsi="Garamond"/>
          <w:sz w:val="24"/>
          <w:szCs w:val="24"/>
        </w:rPr>
        <w:t>’</w:t>
      </w:r>
      <w:r w:rsidRPr="00F976D7">
        <w:rPr>
          <w:rFonts w:ascii="Garamond" w:hAnsi="Garamond"/>
          <w:sz w:val="24"/>
          <w:szCs w:val="24"/>
        </w:rPr>
        <w:t>s journey to Medina is called the __________.</w:t>
      </w:r>
    </w:p>
    <w:p w14:paraId="4B06A2B8" w14:textId="77777777" w:rsidR="00EB2426" w:rsidRPr="00F976D7" w:rsidRDefault="00EB2426">
      <w:pPr>
        <w:numPr>
          <w:ilvl w:val="0"/>
          <w:numId w:val="38"/>
        </w:numPr>
        <w:spacing w:before="120" w:after="0" w:line="240" w:lineRule="auto"/>
        <w:jc w:val="thaiDistribute"/>
        <w:rPr>
          <w:rFonts w:ascii="Garamond" w:hAnsi="Garamond"/>
          <w:sz w:val="24"/>
          <w:szCs w:val="24"/>
        </w:rPr>
      </w:pPr>
      <w:r w:rsidRPr="00F976D7">
        <w:rPr>
          <w:rFonts w:ascii="Garamond" w:hAnsi="Garamond"/>
          <w:sz w:val="24"/>
          <w:szCs w:val="24"/>
        </w:rPr>
        <w:t>His first wife was __________.</w:t>
      </w:r>
    </w:p>
    <w:p w14:paraId="589D47F5" w14:textId="77777777" w:rsidR="00EB2426" w:rsidRPr="00F976D7" w:rsidRDefault="00EB2426">
      <w:pPr>
        <w:numPr>
          <w:ilvl w:val="0"/>
          <w:numId w:val="38"/>
        </w:numPr>
        <w:spacing w:before="120" w:after="0" w:line="240" w:lineRule="auto"/>
        <w:jc w:val="thaiDistribute"/>
        <w:rPr>
          <w:rFonts w:ascii="Garamond" w:hAnsi="Garamond"/>
          <w:sz w:val="24"/>
          <w:szCs w:val="24"/>
        </w:rPr>
      </w:pPr>
      <w:r w:rsidRPr="00F976D7">
        <w:rPr>
          <w:rFonts w:ascii="Garamond" w:hAnsi="Garamond"/>
          <w:sz w:val="24"/>
          <w:szCs w:val="24"/>
        </w:rPr>
        <w:t>The Prophet died in __________.</w:t>
      </w:r>
    </w:p>
    <w:p w14:paraId="24DE570D" w14:textId="77777777" w:rsidR="00EB2426" w:rsidRPr="00F976D7" w:rsidRDefault="00EB2426" w:rsidP="00EB2426">
      <w:pPr>
        <w:spacing w:before="120" w:after="0" w:line="240" w:lineRule="auto"/>
        <w:jc w:val="thaiDistribute"/>
        <w:rPr>
          <w:rFonts w:ascii="Garamond" w:hAnsi="Garamond"/>
          <w:sz w:val="24"/>
          <w:szCs w:val="24"/>
        </w:rPr>
      </w:pPr>
      <w:r w:rsidRPr="00F976D7">
        <w:rPr>
          <w:rFonts w:ascii="Garamond" w:eastAsia="Times New Roman" w:hAnsi="Garamond"/>
          <w:b/>
          <w:bCs/>
          <w:sz w:val="24"/>
          <w:szCs w:val="24"/>
        </w:rPr>
        <w:t>Answers</w:t>
      </w:r>
      <w:r w:rsidRPr="00F976D7">
        <w:rPr>
          <w:rFonts w:ascii="Garamond" w:hAnsi="Garamond"/>
          <w:sz w:val="24"/>
          <w:szCs w:val="24"/>
        </w:rPr>
        <w:t>:</w:t>
      </w:r>
    </w:p>
    <w:p w14:paraId="00BE476C" w14:textId="77777777" w:rsidR="00EB2426" w:rsidRPr="00F976D7" w:rsidRDefault="00EB2426">
      <w:pPr>
        <w:numPr>
          <w:ilvl w:val="0"/>
          <w:numId w:val="39"/>
        </w:numPr>
        <w:spacing w:before="120" w:after="0" w:line="240" w:lineRule="auto"/>
        <w:jc w:val="thaiDistribute"/>
        <w:rPr>
          <w:rFonts w:ascii="Garamond" w:hAnsi="Garamond"/>
          <w:sz w:val="24"/>
          <w:szCs w:val="24"/>
        </w:rPr>
      </w:pPr>
      <w:r w:rsidRPr="00F976D7">
        <w:rPr>
          <w:rFonts w:ascii="Garamond" w:hAnsi="Garamond"/>
          <w:sz w:val="24"/>
          <w:szCs w:val="24"/>
        </w:rPr>
        <w:t>570 CE</w:t>
      </w:r>
    </w:p>
    <w:p w14:paraId="1EC6A878" w14:textId="263CC737" w:rsidR="00EB2426" w:rsidRPr="00F976D7" w:rsidRDefault="00EB2426">
      <w:pPr>
        <w:numPr>
          <w:ilvl w:val="0"/>
          <w:numId w:val="39"/>
        </w:numPr>
        <w:spacing w:before="120" w:after="0" w:line="240" w:lineRule="auto"/>
        <w:jc w:val="thaiDistribute"/>
        <w:rPr>
          <w:rFonts w:ascii="Garamond" w:hAnsi="Garamond"/>
          <w:sz w:val="24"/>
          <w:szCs w:val="24"/>
        </w:rPr>
      </w:pPr>
      <w:proofErr w:type="spellStart"/>
      <w:r w:rsidRPr="00F976D7">
        <w:rPr>
          <w:rFonts w:ascii="Cambria" w:hAnsi="Cambria" w:cs="Cambria"/>
          <w:sz w:val="24"/>
          <w:szCs w:val="24"/>
        </w:rPr>
        <w:t>Ḥ</w:t>
      </w:r>
      <w:r w:rsidRPr="00F976D7">
        <w:rPr>
          <w:rFonts w:ascii="Garamond" w:hAnsi="Garamond"/>
          <w:sz w:val="24"/>
          <w:szCs w:val="24"/>
        </w:rPr>
        <w:t>ir</w:t>
      </w:r>
      <w:r w:rsidRPr="00F976D7">
        <w:rPr>
          <w:rFonts w:ascii="Garamond" w:hAnsi="Garamond" w:cs="Garamond"/>
          <w:sz w:val="24"/>
          <w:szCs w:val="24"/>
        </w:rPr>
        <w:t>ā</w:t>
      </w:r>
      <w:proofErr w:type="spellEnd"/>
      <w:r w:rsidR="00E70324">
        <w:rPr>
          <w:rFonts w:ascii="Garamond" w:hAnsi="Garamond" w:cs="Garamond"/>
          <w:sz w:val="24"/>
          <w:szCs w:val="24"/>
        </w:rPr>
        <w:t>’</w:t>
      </w:r>
    </w:p>
    <w:p w14:paraId="4639B9D8" w14:textId="77777777" w:rsidR="00EB2426" w:rsidRPr="00F976D7" w:rsidRDefault="00EB2426">
      <w:pPr>
        <w:numPr>
          <w:ilvl w:val="0"/>
          <w:numId w:val="39"/>
        </w:numPr>
        <w:spacing w:before="120" w:after="0" w:line="240" w:lineRule="auto"/>
        <w:jc w:val="thaiDistribute"/>
        <w:rPr>
          <w:rFonts w:ascii="Garamond" w:hAnsi="Garamond"/>
          <w:sz w:val="24"/>
          <w:szCs w:val="24"/>
        </w:rPr>
      </w:pPr>
      <w:r w:rsidRPr="00F976D7">
        <w:rPr>
          <w:rFonts w:ascii="Garamond" w:hAnsi="Garamond"/>
          <w:sz w:val="24"/>
          <w:szCs w:val="24"/>
        </w:rPr>
        <w:lastRenderedPageBreak/>
        <w:t>Hijrah</w:t>
      </w:r>
    </w:p>
    <w:p w14:paraId="2F9B65EE" w14:textId="77777777" w:rsidR="00EB2426" w:rsidRPr="00F976D7" w:rsidRDefault="00EB2426">
      <w:pPr>
        <w:numPr>
          <w:ilvl w:val="0"/>
          <w:numId w:val="39"/>
        </w:numPr>
        <w:spacing w:before="120" w:after="0" w:line="240" w:lineRule="auto"/>
        <w:jc w:val="thaiDistribute"/>
        <w:rPr>
          <w:rFonts w:ascii="Garamond" w:hAnsi="Garamond"/>
          <w:sz w:val="24"/>
          <w:szCs w:val="24"/>
        </w:rPr>
      </w:pPr>
      <w:r w:rsidRPr="00F976D7">
        <w:rPr>
          <w:rFonts w:ascii="Garamond" w:hAnsi="Garamond"/>
          <w:sz w:val="24"/>
          <w:szCs w:val="24"/>
        </w:rPr>
        <w:t>Khadijah</w:t>
      </w:r>
    </w:p>
    <w:p w14:paraId="77A21E25" w14:textId="77777777" w:rsidR="00EB2426" w:rsidRPr="00F976D7" w:rsidRDefault="00EB2426">
      <w:pPr>
        <w:numPr>
          <w:ilvl w:val="0"/>
          <w:numId w:val="39"/>
        </w:numPr>
        <w:spacing w:before="120" w:after="0" w:line="240" w:lineRule="auto"/>
        <w:jc w:val="thaiDistribute"/>
        <w:rPr>
          <w:rFonts w:ascii="Garamond" w:hAnsi="Garamond"/>
          <w:sz w:val="24"/>
          <w:szCs w:val="24"/>
        </w:rPr>
      </w:pPr>
      <w:r w:rsidRPr="00F976D7">
        <w:rPr>
          <w:rFonts w:ascii="Garamond" w:hAnsi="Garamond"/>
          <w:sz w:val="24"/>
          <w:szCs w:val="24"/>
        </w:rPr>
        <w:t>632 CE</w:t>
      </w:r>
    </w:p>
    <w:p w14:paraId="216B649C" w14:textId="77777777" w:rsidR="00EB2426" w:rsidRDefault="00EB2426" w:rsidP="00EB2426">
      <w:pPr>
        <w:spacing w:before="120" w:after="0" w:line="240" w:lineRule="auto"/>
        <w:jc w:val="thaiDistribute"/>
        <w:rPr>
          <w:rFonts w:ascii="Garamond" w:hAnsi="Garamond"/>
          <w:sz w:val="24"/>
          <w:szCs w:val="24"/>
        </w:rPr>
      </w:pPr>
    </w:p>
    <w:p w14:paraId="2FFF6F31"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eastAsia="Times New Roman" w:hAnsi="Garamond"/>
          <w:b/>
          <w:bCs/>
          <w:sz w:val="24"/>
          <w:szCs w:val="24"/>
        </w:rPr>
        <w:t>Interactive Activities</w:t>
      </w:r>
    </w:p>
    <w:p w14:paraId="75597F51"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hAnsi="Garamond"/>
          <w:b/>
          <w:bCs/>
          <w:sz w:val="24"/>
          <w:szCs w:val="24"/>
        </w:rPr>
        <w:t xml:space="preserve">1. </w:t>
      </w:r>
      <w:r w:rsidRPr="00F976D7">
        <w:rPr>
          <w:rFonts w:ascii="Garamond" w:eastAsia="Times New Roman" w:hAnsi="Garamond"/>
          <w:b/>
          <w:bCs/>
          <w:sz w:val="24"/>
          <w:szCs w:val="24"/>
        </w:rPr>
        <w:t>Timeline Game</w:t>
      </w:r>
    </w:p>
    <w:p w14:paraId="05764270" w14:textId="6D848AC2" w:rsidR="00EB2426" w:rsidRPr="00F976D7" w:rsidRDefault="00EB2426" w:rsidP="00EB2426">
      <w:pPr>
        <w:spacing w:before="120" w:after="0" w:line="240" w:lineRule="auto"/>
        <w:jc w:val="thaiDistribute"/>
        <w:rPr>
          <w:rFonts w:ascii="Garamond" w:hAnsi="Garamond"/>
          <w:sz w:val="24"/>
          <w:szCs w:val="24"/>
        </w:rPr>
      </w:pPr>
      <w:r w:rsidRPr="00F976D7">
        <w:rPr>
          <w:rFonts w:ascii="Garamond" w:hAnsi="Garamond"/>
          <w:sz w:val="24"/>
          <w:szCs w:val="24"/>
        </w:rPr>
        <w:t>Students will create a timeline with key events in the Prophet</w:t>
      </w:r>
      <w:r w:rsidR="00E70324">
        <w:rPr>
          <w:rFonts w:ascii="Garamond" w:hAnsi="Garamond"/>
          <w:sz w:val="24"/>
          <w:szCs w:val="24"/>
        </w:rPr>
        <w:t>’</w:t>
      </w:r>
      <w:r w:rsidRPr="00F976D7">
        <w:rPr>
          <w:rFonts w:ascii="Garamond" w:hAnsi="Garamond"/>
          <w:sz w:val="24"/>
          <w:szCs w:val="24"/>
        </w:rPr>
        <w:t>s life:</w:t>
      </w:r>
    </w:p>
    <w:p w14:paraId="24DF677B"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Birth</w:t>
      </w:r>
    </w:p>
    <w:p w14:paraId="29919447"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Marriage</w:t>
      </w:r>
    </w:p>
    <w:p w14:paraId="50F24348"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First Revelation</w:t>
      </w:r>
    </w:p>
    <w:p w14:paraId="790BF2AD"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Hijrah</w:t>
      </w:r>
    </w:p>
    <w:p w14:paraId="5A69C8AA"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Farewell Pilgrimage</w:t>
      </w:r>
    </w:p>
    <w:p w14:paraId="2743F84D" w14:textId="77777777" w:rsidR="00EB2426" w:rsidRPr="00F976D7" w:rsidRDefault="00EB2426">
      <w:pPr>
        <w:numPr>
          <w:ilvl w:val="0"/>
          <w:numId w:val="40"/>
        </w:numPr>
        <w:spacing w:before="120" w:after="0" w:line="240" w:lineRule="auto"/>
        <w:jc w:val="thaiDistribute"/>
        <w:rPr>
          <w:rFonts w:ascii="Garamond" w:hAnsi="Garamond"/>
          <w:sz w:val="24"/>
          <w:szCs w:val="24"/>
        </w:rPr>
      </w:pPr>
      <w:r w:rsidRPr="00F976D7">
        <w:rPr>
          <w:rFonts w:ascii="Garamond" w:hAnsi="Garamond"/>
          <w:sz w:val="24"/>
          <w:szCs w:val="24"/>
        </w:rPr>
        <w:t>Death</w:t>
      </w:r>
    </w:p>
    <w:p w14:paraId="759973F1"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hAnsi="Garamond"/>
          <w:b/>
          <w:bCs/>
          <w:sz w:val="24"/>
          <w:szCs w:val="24"/>
        </w:rPr>
        <w:t xml:space="preserve">2. </w:t>
      </w:r>
      <w:r w:rsidRPr="00F976D7">
        <w:rPr>
          <w:rFonts w:ascii="Garamond" w:eastAsia="Times New Roman" w:hAnsi="Garamond"/>
          <w:b/>
          <w:bCs/>
          <w:sz w:val="24"/>
          <w:szCs w:val="24"/>
        </w:rPr>
        <w:t>Role Play: Story of Kindness</w:t>
      </w:r>
    </w:p>
    <w:p w14:paraId="1B01D9D1" w14:textId="77777777" w:rsidR="00EB2426" w:rsidRPr="00F976D7" w:rsidRDefault="00EB2426" w:rsidP="00EB2426">
      <w:pPr>
        <w:spacing w:before="120" w:after="0" w:line="240" w:lineRule="auto"/>
        <w:jc w:val="thaiDistribute"/>
        <w:rPr>
          <w:rFonts w:ascii="Garamond" w:hAnsi="Garamond"/>
          <w:sz w:val="24"/>
          <w:szCs w:val="24"/>
        </w:rPr>
      </w:pPr>
      <w:r w:rsidRPr="00F976D7">
        <w:rPr>
          <w:rFonts w:ascii="Garamond" w:hAnsi="Garamond"/>
          <w:sz w:val="24"/>
          <w:szCs w:val="24"/>
        </w:rPr>
        <w:t>Each student tells a short story showing how the Prophet treated others with kindness and mercy.</w:t>
      </w:r>
    </w:p>
    <w:p w14:paraId="310DE4BE" w14:textId="77777777" w:rsidR="00EB2426" w:rsidRPr="00F976D7" w:rsidRDefault="00EB2426" w:rsidP="00EB2426">
      <w:pPr>
        <w:spacing w:before="120" w:after="0" w:line="240" w:lineRule="auto"/>
        <w:jc w:val="thaiDistribute"/>
        <w:rPr>
          <w:rFonts w:ascii="Garamond" w:hAnsi="Garamond"/>
          <w:b/>
          <w:bCs/>
          <w:sz w:val="24"/>
          <w:szCs w:val="24"/>
        </w:rPr>
      </w:pPr>
      <w:r w:rsidRPr="00F976D7">
        <w:rPr>
          <w:rFonts w:ascii="Garamond" w:hAnsi="Garamond"/>
          <w:b/>
          <w:bCs/>
          <w:sz w:val="24"/>
          <w:szCs w:val="24"/>
        </w:rPr>
        <w:t xml:space="preserve">3. </w:t>
      </w:r>
      <w:r w:rsidRPr="00F976D7">
        <w:rPr>
          <w:rFonts w:ascii="Garamond" w:eastAsia="Times New Roman" w:hAnsi="Garamond"/>
          <w:b/>
          <w:bCs/>
          <w:sz w:val="24"/>
          <w:szCs w:val="24"/>
        </w:rPr>
        <w:t>Character Wall</w:t>
      </w:r>
    </w:p>
    <w:p w14:paraId="7D0D213D" w14:textId="77777777" w:rsidR="00EB2426" w:rsidRPr="00F976D7" w:rsidRDefault="00EB2426" w:rsidP="00EB2426">
      <w:pPr>
        <w:spacing w:before="120" w:after="0" w:line="240" w:lineRule="auto"/>
        <w:jc w:val="thaiDistribute"/>
        <w:rPr>
          <w:rFonts w:ascii="Garamond" w:hAnsi="Garamond"/>
          <w:sz w:val="24"/>
          <w:szCs w:val="24"/>
        </w:rPr>
      </w:pPr>
      <w:r w:rsidRPr="00F976D7">
        <w:rPr>
          <w:rFonts w:ascii="Garamond" w:hAnsi="Garamond"/>
          <w:sz w:val="24"/>
          <w:szCs w:val="24"/>
        </w:rPr>
        <w:t>Students write one good character of the Prophet on a card (e.g., honesty, kindness) and post it on a classroom wall.</w:t>
      </w:r>
    </w:p>
    <w:p w14:paraId="7BC127A7" w14:textId="77777777" w:rsidR="00EB2426" w:rsidRPr="00C87B6E" w:rsidRDefault="00EB2426" w:rsidP="00EB2426">
      <w:pPr>
        <w:spacing w:before="120" w:after="0" w:line="240" w:lineRule="auto"/>
        <w:jc w:val="thaiDistribute"/>
        <w:rPr>
          <w:rFonts w:ascii="Garamond" w:hAnsi="Garamond"/>
          <w:sz w:val="24"/>
          <w:szCs w:val="24"/>
        </w:rPr>
      </w:pPr>
    </w:p>
    <w:p w14:paraId="3C1B33AB" w14:textId="77777777" w:rsidR="00EB2426" w:rsidRPr="00C87B6E" w:rsidRDefault="00EB2426" w:rsidP="00EB2426">
      <w:pPr>
        <w:spacing w:before="120" w:after="0" w:line="240" w:lineRule="auto"/>
        <w:jc w:val="thaiDistribute"/>
        <w:rPr>
          <w:rFonts w:ascii="Garamond" w:hAnsi="Garamond"/>
          <w:sz w:val="24"/>
          <w:szCs w:val="24"/>
        </w:rPr>
      </w:pPr>
      <w:r w:rsidRPr="00F976D7">
        <w:rPr>
          <w:rFonts w:ascii="Garamond" w:hAnsi="Garamond"/>
          <w:b/>
          <w:bCs/>
          <w:sz w:val="24"/>
          <w:szCs w:val="24"/>
        </w:rPr>
        <w:t xml:space="preserve">References </w:t>
      </w:r>
      <w:r w:rsidRPr="00C87B6E">
        <w:rPr>
          <w:rFonts w:ascii="Garamond" w:hAnsi="Garamond"/>
          <w:sz w:val="24"/>
          <w:szCs w:val="24"/>
        </w:rPr>
        <w:t xml:space="preserve">Lings, M. (2006). </w:t>
      </w:r>
      <w:r w:rsidRPr="00C87B6E">
        <w:rPr>
          <w:rFonts w:ascii="Garamond" w:hAnsi="Garamond"/>
          <w:i/>
          <w:iCs/>
          <w:sz w:val="24"/>
          <w:szCs w:val="24"/>
        </w:rPr>
        <w:t>Muhammad: His life based on the earliest sources</w:t>
      </w:r>
      <w:r w:rsidRPr="00C87B6E">
        <w:rPr>
          <w:rFonts w:ascii="Garamond" w:hAnsi="Garamond"/>
          <w:sz w:val="24"/>
          <w:szCs w:val="24"/>
        </w:rPr>
        <w:t>. Inner Traditions.</w:t>
      </w:r>
    </w:p>
    <w:p w14:paraId="7A9A06A7"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Ramadan, T. (2007). </w:t>
      </w:r>
      <w:r w:rsidRPr="00C87B6E">
        <w:rPr>
          <w:rFonts w:ascii="Garamond" w:hAnsi="Garamond"/>
          <w:i/>
          <w:iCs/>
          <w:sz w:val="24"/>
          <w:szCs w:val="24"/>
        </w:rPr>
        <w:t>In the footsteps of the Prophet: Lessons from the life of Muhammad</w:t>
      </w:r>
      <w:r w:rsidRPr="00C87B6E">
        <w:rPr>
          <w:rFonts w:ascii="Garamond" w:hAnsi="Garamond"/>
          <w:sz w:val="24"/>
          <w:szCs w:val="24"/>
        </w:rPr>
        <w:t>. Oxford University Press.</w:t>
      </w:r>
    </w:p>
    <w:p w14:paraId="01FE2537"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Armstrong, K. (2001). </w:t>
      </w:r>
      <w:r w:rsidRPr="00C87B6E">
        <w:rPr>
          <w:rFonts w:ascii="Garamond" w:hAnsi="Garamond"/>
          <w:i/>
          <w:iCs/>
          <w:sz w:val="24"/>
          <w:szCs w:val="24"/>
        </w:rPr>
        <w:t>Muhammad: A biography of the prophet</w:t>
      </w:r>
      <w:r w:rsidRPr="00C87B6E">
        <w:rPr>
          <w:rFonts w:ascii="Garamond" w:hAnsi="Garamond"/>
          <w:sz w:val="24"/>
          <w:szCs w:val="24"/>
        </w:rPr>
        <w:t xml:space="preserve">. </w:t>
      </w:r>
      <w:proofErr w:type="spellStart"/>
      <w:r w:rsidRPr="00C87B6E">
        <w:rPr>
          <w:rFonts w:ascii="Garamond" w:hAnsi="Garamond"/>
          <w:sz w:val="24"/>
          <w:szCs w:val="24"/>
        </w:rPr>
        <w:t>HarperOne</w:t>
      </w:r>
      <w:proofErr w:type="spellEnd"/>
      <w:r w:rsidRPr="00C87B6E">
        <w:rPr>
          <w:rFonts w:ascii="Garamond" w:hAnsi="Garamond"/>
          <w:sz w:val="24"/>
          <w:szCs w:val="24"/>
        </w:rPr>
        <w:t>.</w:t>
      </w:r>
    </w:p>
    <w:p w14:paraId="0DE65BDE"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Watt, W. M. (1970). </w:t>
      </w:r>
      <w:r w:rsidRPr="00C87B6E">
        <w:rPr>
          <w:rFonts w:ascii="Garamond" w:hAnsi="Garamond"/>
          <w:i/>
          <w:iCs/>
          <w:sz w:val="24"/>
          <w:szCs w:val="24"/>
        </w:rPr>
        <w:t>Muhammad: Prophet and statesman</w:t>
      </w:r>
      <w:r w:rsidRPr="00C87B6E">
        <w:rPr>
          <w:rFonts w:ascii="Garamond" w:hAnsi="Garamond"/>
          <w:sz w:val="24"/>
          <w:szCs w:val="24"/>
        </w:rPr>
        <w:t>. Oxford University Press.</w:t>
      </w:r>
    </w:p>
    <w:p w14:paraId="595EFF8F"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Al-Bukhari, M. I. (n.d.). </w:t>
      </w:r>
      <w:r w:rsidRPr="00C87B6E">
        <w:rPr>
          <w:rFonts w:ascii="Garamond" w:hAnsi="Garamond"/>
          <w:i/>
          <w:iCs/>
          <w:sz w:val="24"/>
          <w:szCs w:val="24"/>
        </w:rPr>
        <w:t>Sahih al-Bukhari</w:t>
      </w:r>
      <w:r w:rsidRPr="00C87B6E">
        <w:rPr>
          <w:rFonts w:ascii="Garamond" w:hAnsi="Garamond"/>
          <w:sz w:val="24"/>
          <w:szCs w:val="24"/>
        </w:rPr>
        <w:t>. Darussalam.</w:t>
      </w:r>
    </w:p>
    <w:p w14:paraId="2C7EEC5D" w14:textId="77777777" w:rsidR="00EB2426" w:rsidRPr="00EB2426" w:rsidRDefault="00EB2426" w:rsidP="00EB2426">
      <w:pPr>
        <w:spacing w:before="120" w:after="0" w:line="240" w:lineRule="auto"/>
        <w:ind w:left="1134" w:hanging="992"/>
        <w:jc w:val="thaiDistribute"/>
        <w:rPr>
          <w:rFonts w:ascii="Garamond" w:hAnsi="Garamond"/>
          <w:sz w:val="24"/>
          <w:szCs w:val="24"/>
          <w:lang w:val="fr-FR"/>
        </w:rPr>
      </w:pPr>
      <w:r w:rsidRPr="00C87B6E">
        <w:rPr>
          <w:rFonts w:ascii="Garamond" w:hAnsi="Garamond"/>
          <w:sz w:val="24"/>
          <w:szCs w:val="24"/>
        </w:rPr>
        <w:t xml:space="preserve">Al-Bukhari, M. I. (n.d.). </w:t>
      </w:r>
      <w:proofErr w:type="spellStart"/>
      <w:r w:rsidRPr="00EB2426">
        <w:rPr>
          <w:rFonts w:ascii="Garamond" w:hAnsi="Garamond"/>
          <w:i/>
          <w:iCs/>
          <w:sz w:val="24"/>
          <w:szCs w:val="24"/>
          <w:lang w:val="fr-FR"/>
        </w:rPr>
        <w:t>Sahih</w:t>
      </w:r>
      <w:proofErr w:type="spellEnd"/>
      <w:r w:rsidRPr="00EB2426">
        <w:rPr>
          <w:rFonts w:ascii="Garamond" w:hAnsi="Garamond"/>
          <w:i/>
          <w:iCs/>
          <w:sz w:val="24"/>
          <w:szCs w:val="24"/>
          <w:lang w:val="fr-FR"/>
        </w:rPr>
        <w:t xml:space="preserve"> al-Bukhari</w:t>
      </w:r>
      <w:r w:rsidRPr="00EB2426">
        <w:rPr>
          <w:rFonts w:ascii="Garamond" w:hAnsi="Garamond"/>
          <w:sz w:val="24"/>
          <w:szCs w:val="24"/>
          <w:lang w:val="fr-FR"/>
        </w:rPr>
        <w:t>. Darussalam.</w:t>
      </w:r>
    </w:p>
    <w:p w14:paraId="1C3E7657"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EB2426">
        <w:rPr>
          <w:rFonts w:ascii="Garamond" w:hAnsi="Garamond"/>
          <w:sz w:val="24"/>
          <w:szCs w:val="24"/>
          <w:lang w:val="fr-FR"/>
        </w:rPr>
        <w:t xml:space="preserve">Esposito, J. L. (2002). </w:t>
      </w:r>
      <w:r w:rsidRPr="00C87B6E">
        <w:rPr>
          <w:rFonts w:ascii="Garamond" w:hAnsi="Garamond"/>
          <w:i/>
          <w:iCs/>
          <w:sz w:val="24"/>
          <w:szCs w:val="24"/>
        </w:rPr>
        <w:t>What everyone needs to know about Islam</w:t>
      </w:r>
      <w:r w:rsidRPr="00C87B6E">
        <w:rPr>
          <w:rFonts w:ascii="Garamond" w:hAnsi="Garamond"/>
          <w:sz w:val="24"/>
          <w:szCs w:val="24"/>
        </w:rPr>
        <w:t>. Oxford University Press.</w:t>
      </w:r>
    </w:p>
    <w:p w14:paraId="234EB72E"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Ghazali, A. H. M. (2001). </w:t>
      </w:r>
      <w:r w:rsidRPr="00C87B6E">
        <w:rPr>
          <w:rFonts w:ascii="Garamond" w:hAnsi="Garamond"/>
          <w:i/>
          <w:iCs/>
          <w:sz w:val="24"/>
          <w:szCs w:val="24"/>
        </w:rPr>
        <w:t>The life of Muhammad (PBUH)</w:t>
      </w:r>
      <w:r w:rsidRPr="00C87B6E">
        <w:rPr>
          <w:rFonts w:ascii="Garamond" w:hAnsi="Garamond"/>
          <w:sz w:val="24"/>
          <w:szCs w:val="24"/>
        </w:rPr>
        <w:t>. Islamic Foundation.</w:t>
      </w:r>
    </w:p>
    <w:p w14:paraId="1DD635CE"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Nasr, S. H. (2003). </w:t>
      </w:r>
      <w:r w:rsidRPr="00C87B6E">
        <w:rPr>
          <w:rFonts w:ascii="Garamond" w:hAnsi="Garamond"/>
          <w:i/>
          <w:iCs/>
          <w:sz w:val="24"/>
          <w:szCs w:val="24"/>
        </w:rPr>
        <w:t>The heart of Islam: Enduring values for humanity</w:t>
      </w:r>
      <w:r w:rsidRPr="00C87B6E">
        <w:rPr>
          <w:rFonts w:ascii="Garamond" w:hAnsi="Garamond"/>
          <w:sz w:val="24"/>
          <w:szCs w:val="24"/>
        </w:rPr>
        <w:t xml:space="preserve">. </w:t>
      </w:r>
      <w:proofErr w:type="spellStart"/>
      <w:r w:rsidRPr="00C87B6E">
        <w:rPr>
          <w:rFonts w:ascii="Garamond" w:hAnsi="Garamond"/>
          <w:sz w:val="24"/>
          <w:szCs w:val="24"/>
        </w:rPr>
        <w:t>HarperOne</w:t>
      </w:r>
      <w:proofErr w:type="spellEnd"/>
      <w:r w:rsidRPr="00C87B6E">
        <w:rPr>
          <w:rFonts w:ascii="Garamond" w:hAnsi="Garamond"/>
          <w:sz w:val="24"/>
          <w:szCs w:val="24"/>
        </w:rPr>
        <w:t>.</w:t>
      </w:r>
    </w:p>
    <w:p w14:paraId="3DDAEE5C" w14:textId="008A3CF3"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Qur</w:t>
      </w:r>
      <w:r w:rsidR="00E70324">
        <w:rPr>
          <w:rFonts w:ascii="Garamond" w:hAnsi="Garamond"/>
          <w:sz w:val="24"/>
          <w:szCs w:val="24"/>
        </w:rPr>
        <w:t>’</w:t>
      </w:r>
      <w:r w:rsidRPr="00C87B6E">
        <w:rPr>
          <w:rFonts w:ascii="Garamond" w:hAnsi="Garamond"/>
          <w:sz w:val="24"/>
          <w:szCs w:val="24"/>
        </w:rPr>
        <w:t>an. (n.d.). Surah Al-</w:t>
      </w:r>
      <w:proofErr w:type="spellStart"/>
      <w:r w:rsidRPr="00C87B6E">
        <w:rPr>
          <w:rFonts w:ascii="Times New Roman" w:hAnsi="Times New Roman" w:cs="Times New Roman"/>
          <w:sz w:val="24"/>
          <w:szCs w:val="24"/>
        </w:rPr>
        <w:t>ʿ</w:t>
      </w:r>
      <w:r w:rsidRPr="00C87B6E">
        <w:rPr>
          <w:rFonts w:ascii="Garamond" w:hAnsi="Garamond"/>
          <w:sz w:val="24"/>
          <w:szCs w:val="24"/>
        </w:rPr>
        <w:t>Alaq</w:t>
      </w:r>
      <w:proofErr w:type="spellEnd"/>
      <w:r w:rsidRPr="00C87B6E">
        <w:rPr>
          <w:rFonts w:ascii="Garamond" w:hAnsi="Garamond"/>
          <w:sz w:val="24"/>
          <w:szCs w:val="24"/>
        </w:rPr>
        <w:t xml:space="preserve"> (96:1).</w:t>
      </w:r>
    </w:p>
    <w:p w14:paraId="12F7270D" w14:textId="77777777" w:rsidR="00EB2426" w:rsidRPr="00C87B6E" w:rsidRDefault="00EB2426" w:rsidP="00EB2426">
      <w:pPr>
        <w:spacing w:before="120" w:after="0" w:line="240" w:lineRule="auto"/>
        <w:ind w:left="1134" w:hanging="992"/>
        <w:jc w:val="thaiDistribute"/>
        <w:rPr>
          <w:rFonts w:ascii="Garamond" w:hAnsi="Garamond"/>
          <w:sz w:val="24"/>
          <w:szCs w:val="24"/>
        </w:rPr>
      </w:pPr>
      <w:r w:rsidRPr="00C87B6E">
        <w:rPr>
          <w:rFonts w:ascii="Garamond" w:hAnsi="Garamond"/>
          <w:sz w:val="24"/>
          <w:szCs w:val="24"/>
        </w:rPr>
        <w:t xml:space="preserve">Watt, W. M. (1956). </w:t>
      </w:r>
      <w:r w:rsidRPr="00C87B6E">
        <w:rPr>
          <w:rFonts w:ascii="Garamond" w:hAnsi="Garamond"/>
          <w:i/>
          <w:iCs/>
          <w:sz w:val="24"/>
          <w:szCs w:val="24"/>
        </w:rPr>
        <w:t>Muhammad at Mecca</w:t>
      </w:r>
      <w:r w:rsidRPr="00C87B6E">
        <w:rPr>
          <w:rFonts w:ascii="Garamond" w:hAnsi="Garamond"/>
          <w:sz w:val="24"/>
          <w:szCs w:val="24"/>
        </w:rPr>
        <w:t>. Oxford University Press.</w:t>
      </w:r>
    </w:p>
    <w:p w14:paraId="2EA1D938" w14:textId="77777777" w:rsidR="00EB2426" w:rsidRPr="00F976D7" w:rsidRDefault="00EB2426" w:rsidP="00EB2426">
      <w:pPr>
        <w:spacing w:before="120" w:after="0" w:line="240" w:lineRule="auto"/>
        <w:ind w:left="720"/>
        <w:jc w:val="thaiDistribute"/>
        <w:rPr>
          <w:rFonts w:ascii="Garamond" w:hAnsi="Garamond"/>
          <w:sz w:val="24"/>
          <w:szCs w:val="24"/>
        </w:rPr>
      </w:pPr>
    </w:p>
    <w:p w14:paraId="1216F55D"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sz w:val="24"/>
          <w:szCs w:val="24"/>
        </w:rPr>
        <w:br w:type="page"/>
      </w:r>
    </w:p>
    <w:p w14:paraId="15CFB738" w14:textId="62D35BCC" w:rsidR="00EB2426" w:rsidRPr="0067475C" w:rsidRDefault="00EB2426" w:rsidP="000E12EC">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b/>
          <w:bCs/>
          <w:sz w:val="24"/>
          <w:szCs w:val="24"/>
        </w:rPr>
        <w:lastRenderedPageBreak/>
        <w:t>CHAPTER</w:t>
      </w:r>
      <w:r w:rsidR="00000932">
        <w:rPr>
          <w:rFonts w:ascii="Garamond" w:hAnsi="Garamond"/>
          <w:b/>
          <w:bCs/>
          <w:sz w:val="24"/>
          <w:szCs w:val="24"/>
        </w:rPr>
        <w:t xml:space="preserve"> 4</w:t>
      </w:r>
      <w:r w:rsidRPr="00C87B6E">
        <w:rPr>
          <w:rFonts w:ascii="Garamond" w:hAnsi="Garamond"/>
          <w:b/>
          <w:bCs/>
          <w:sz w:val="24"/>
          <w:szCs w:val="24"/>
        </w:rPr>
        <w:t>: ALIPH ABŪ BAKR AL-</w:t>
      </w:r>
      <w:r w:rsidRPr="00C87B6E">
        <w:rPr>
          <w:rFonts w:ascii="Cambria" w:hAnsi="Cambria" w:cs="Cambria"/>
          <w:b/>
          <w:bCs/>
          <w:sz w:val="24"/>
          <w:szCs w:val="24"/>
        </w:rPr>
        <w:t>Ṣ</w:t>
      </w:r>
      <w:r w:rsidRPr="00C87B6E">
        <w:rPr>
          <w:rFonts w:ascii="Garamond" w:hAnsi="Garamond"/>
          <w:b/>
          <w:bCs/>
          <w:sz w:val="24"/>
          <w:szCs w:val="24"/>
        </w:rPr>
        <w:t>IDD</w:t>
      </w:r>
      <w:r w:rsidRPr="00C87B6E">
        <w:rPr>
          <w:rFonts w:ascii="Garamond" w:hAnsi="Garamond" w:cs="Garamond"/>
          <w:b/>
          <w:bCs/>
          <w:sz w:val="24"/>
          <w:szCs w:val="24"/>
        </w:rPr>
        <w:t>Ī</w:t>
      </w:r>
      <w:r w:rsidRPr="00C87B6E">
        <w:rPr>
          <w:rFonts w:ascii="Garamond" w:hAnsi="Garamond"/>
          <w:b/>
          <w:bCs/>
          <w:sz w:val="24"/>
          <w:szCs w:val="24"/>
        </w:rPr>
        <w:t>Q (RA)</w:t>
      </w:r>
    </w:p>
    <w:p w14:paraId="5CB4AF4A" w14:textId="77777777" w:rsidR="00EB2426" w:rsidRDefault="00EB2426" w:rsidP="00EB2426">
      <w:pPr>
        <w:spacing w:before="120" w:after="0" w:line="240" w:lineRule="auto"/>
        <w:jc w:val="thaiDistribute"/>
        <w:rPr>
          <w:rFonts w:ascii="Garamond" w:hAnsi="Garamond"/>
          <w:sz w:val="24"/>
          <w:szCs w:val="24"/>
        </w:rPr>
      </w:pPr>
    </w:p>
    <w:p w14:paraId="1AB5A2D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Introduction</w:t>
      </w:r>
    </w:p>
    <w:p w14:paraId="45340C35" w14:textId="072CAB62"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Garamond" w:hAnsi="Garamond"/>
          <w:sz w:val="24"/>
          <w:szCs w:val="24"/>
        </w:rPr>
        <w:t>Abū</w:t>
      </w:r>
      <w:proofErr w:type="spellEnd"/>
      <w:r w:rsidRPr="0067475C">
        <w:rPr>
          <w:rFonts w:ascii="Garamond" w:hAnsi="Garamond"/>
          <w:sz w:val="24"/>
          <w:szCs w:val="24"/>
        </w:rPr>
        <w:t xml:space="preserve"> Bakr al-</w:t>
      </w:r>
      <w:proofErr w:type="spellStart"/>
      <w:r w:rsidRPr="0067475C">
        <w:rPr>
          <w:rFonts w:ascii="Cambria" w:hAnsi="Cambria" w:cs="Cambria"/>
          <w:sz w:val="24"/>
          <w:szCs w:val="24"/>
        </w:rPr>
        <w:t>Ṣ</w:t>
      </w:r>
      <w:r w:rsidRPr="0067475C">
        <w:rPr>
          <w:rFonts w:ascii="Garamond" w:hAnsi="Garamond"/>
          <w:sz w:val="24"/>
          <w:szCs w:val="24"/>
        </w:rPr>
        <w:t>idd</w:t>
      </w:r>
      <w:r w:rsidRPr="0067475C">
        <w:rPr>
          <w:rFonts w:ascii="Garamond" w:hAnsi="Garamond" w:cs="Garamond"/>
          <w:sz w:val="24"/>
          <w:szCs w:val="24"/>
        </w:rPr>
        <w:t>ī</w:t>
      </w:r>
      <w:r w:rsidRPr="0067475C">
        <w:rPr>
          <w:rFonts w:ascii="Garamond" w:hAnsi="Garamond"/>
          <w:sz w:val="24"/>
          <w:szCs w:val="24"/>
        </w:rPr>
        <w:t>q</w:t>
      </w:r>
      <w:proofErr w:type="spellEnd"/>
      <w:r w:rsidRPr="0067475C">
        <w:rPr>
          <w:rFonts w:ascii="Garamond" w:hAnsi="Garamond"/>
          <w:sz w:val="24"/>
          <w:szCs w:val="24"/>
        </w:rPr>
        <w:t xml:space="preserve"> (may Allah be pleased with him) was the first Caliph (leader) of the Muslim community after the death of Prophet Muhammad (peace be upon him). He was a close friend, companion, and strong supporter of the Prophet. His leadership helped protect and grow Islam during very difficult times. This chapter tells the story of </w:t>
      </w:r>
      <w:proofErr w:type="spellStart"/>
      <w:r w:rsidRPr="0067475C">
        <w:rPr>
          <w:rFonts w:ascii="Garamond" w:hAnsi="Garamond"/>
          <w:sz w:val="24"/>
          <w:szCs w:val="24"/>
        </w:rPr>
        <w:t>Ab</w:t>
      </w:r>
      <w:r w:rsidRPr="0067475C">
        <w:rPr>
          <w:rFonts w:ascii="Garamond" w:hAnsi="Garamond" w:cs="Garamond"/>
          <w:sz w:val="24"/>
          <w:szCs w:val="24"/>
        </w:rPr>
        <w:t>ū</w:t>
      </w:r>
      <w:proofErr w:type="spellEnd"/>
      <w:r w:rsidRPr="0067475C">
        <w:rPr>
          <w:rFonts w:ascii="Garamond" w:hAnsi="Garamond"/>
          <w:sz w:val="24"/>
          <w:szCs w:val="24"/>
        </w:rPr>
        <w:t xml:space="preserve"> Bakr</w:t>
      </w:r>
      <w:r w:rsidR="00E70324">
        <w:rPr>
          <w:rFonts w:ascii="Garamond" w:hAnsi="Garamond" w:cs="Garamond"/>
          <w:sz w:val="24"/>
          <w:szCs w:val="24"/>
        </w:rPr>
        <w:t>’</w:t>
      </w:r>
      <w:r w:rsidRPr="0067475C">
        <w:rPr>
          <w:rFonts w:ascii="Garamond" w:hAnsi="Garamond"/>
          <w:sz w:val="24"/>
          <w:szCs w:val="24"/>
        </w:rPr>
        <w:t>s life in a simple way. It explains who he was, what he did before and after accepting Islam, his important work as Caliph, and the challenges he faced.</w:t>
      </w:r>
    </w:p>
    <w:p w14:paraId="78C536C0" w14:textId="77777777" w:rsidR="00EB2426" w:rsidRPr="00C87B6E" w:rsidRDefault="00EB2426" w:rsidP="00EB2426">
      <w:pPr>
        <w:spacing w:before="120" w:after="0" w:line="240" w:lineRule="auto"/>
        <w:jc w:val="thaiDistribute"/>
        <w:rPr>
          <w:rFonts w:ascii="Garamond" w:hAnsi="Garamond"/>
          <w:sz w:val="24"/>
          <w:szCs w:val="24"/>
        </w:rPr>
      </w:pPr>
    </w:p>
    <w:p w14:paraId="40D25A5D"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Learning Objectives</w:t>
      </w:r>
    </w:p>
    <w:p w14:paraId="60E169F0"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By the end of this chapter, students will be able to:</w:t>
      </w:r>
    </w:p>
    <w:p w14:paraId="42AA1951" w14:textId="77777777" w:rsidR="00EB2426" w:rsidRPr="0067475C" w:rsidRDefault="00EB2426">
      <w:pPr>
        <w:numPr>
          <w:ilvl w:val="0"/>
          <w:numId w:val="41"/>
        </w:numPr>
        <w:spacing w:before="120" w:after="0" w:line="240" w:lineRule="auto"/>
        <w:jc w:val="thaiDistribute"/>
        <w:rPr>
          <w:rFonts w:ascii="Garamond" w:hAnsi="Garamond"/>
          <w:sz w:val="24"/>
          <w:szCs w:val="24"/>
        </w:rPr>
      </w:pPr>
      <w:r w:rsidRPr="0067475C">
        <w:rPr>
          <w:rFonts w:ascii="Garamond" w:hAnsi="Garamond"/>
          <w:sz w:val="24"/>
          <w:szCs w:val="24"/>
        </w:rPr>
        <w:t xml:space="preserve">Describe the early life of Caliph </w:t>
      </w:r>
      <w:proofErr w:type="spellStart"/>
      <w:r w:rsidRPr="0067475C">
        <w:rPr>
          <w:rFonts w:ascii="Garamond" w:hAnsi="Garamond"/>
          <w:sz w:val="24"/>
          <w:szCs w:val="24"/>
        </w:rPr>
        <w:t>Abū</w:t>
      </w:r>
      <w:proofErr w:type="spellEnd"/>
      <w:r w:rsidRPr="0067475C">
        <w:rPr>
          <w:rFonts w:ascii="Garamond" w:hAnsi="Garamond"/>
          <w:sz w:val="24"/>
          <w:szCs w:val="24"/>
        </w:rPr>
        <w:t xml:space="preserve"> Bakr before Islam.</w:t>
      </w:r>
    </w:p>
    <w:p w14:paraId="129A1F4E" w14:textId="35201549" w:rsidR="00EB2426" w:rsidRPr="0067475C" w:rsidRDefault="00EB2426">
      <w:pPr>
        <w:numPr>
          <w:ilvl w:val="0"/>
          <w:numId w:val="41"/>
        </w:numPr>
        <w:spacing w:before="120" w:after="0" w:line="240" w:lineRule="auto"/>
        <w:jc w:val="thaiDistribute"/>
        <w:rPr>
          <w:rFonts w:ascii="Garamond" w:hAnsi="Garamond"/>
          <w:sz w:val="24"/>
          <w:szCs w:val="24"/>
        </w:rPr>
      </w:pPr>
      <w:r w:rsidRPr="0067475C">
        <w:rPr>
          <w:rFonts w:ascii="Garamond" w:hAnsi="Garamond"/>
          <w:sz w:val="24"/>
          <w:szCs w:val="24"/>
        </w:rPr>
        <w:t>Explain his role and contributions to Islam during and after the Prophet</w:t>
      </w:r>
      <w:r w:rsidR="00E70324">
        <w:rPr>
          <w:rFonts w:ascii="Garamond" w:hAnsi="Garamond"/>
          <w:sz w:val="24"/>
          <w:szCs w:val="24"/>
        </w:rPr>
        <w:t>’</w:t>
      </w:r>
      <w:r w:rsidRPr="0067475C">
        <w:rPr>
          <w:rFonts w:ascii="Garamond" w:hAnsi="Garamond"/>
          <w:sz w:val="24"/>
          <w:szCs w:val="24"/>
        </w:rPr>
        <w:t>s life.</w:t>
      </w:r>
    </w:p>
    <w:p w14:paraId="3DAFB5DF" w14:textId="77777777" w:rsidR="00EB2426" w:rsidRPr="0067475C" w:rsidRDefault="00EB2426">
      <w:pPr>
        <w:numPr>
          <w:ilvl w:val="0"/>
          <w:numId w:val="41"/>
        </w:numPr>
        <w:spacing w:before="120" w:after="0" w:line="240" w:lineRule="auto"/>
        <w:jc w:val="thaiDistribute"/>
        <w:rPr>
          <w:rFonts w:ascii="Garamond" w:hAnsi="Garamond"/>
          <w:sz w:val="24"/>
          <w:szCs w:val="24"/>
        </w:rPr>
      </w:pPr>
      <w:r w:rsidRPr="0067475C">
        <w:rPr>
          <w:rFonts w:ascii="Garamond" w:hAnsi="Garamond"/>
          <w:sz w:val="24"/>
          <w:szCs w:val="24"/>
        </w:rPr>
        <w:t>Understand the problems he faced and how he solved them as Caliph.</w:t>
      </w:r>
    </w:p>
    <w:p w14:paraId="18E1113E" w14:textId="77777777" w:rsidR="00EB2426" w:rsidRPr="0067475C" w:rsidRDefault="00EB2426">
      <w:pPr>
        <w:numPr>
          <w:ilvl w:val="0"/>
          <w:numId w:val="41"/>
        </w:numPr>
        <w:spacing w:before="120" w:after="0" w:line="240" w:lineRule="auto"/>
        <w:jc w:val="thaiDistribute"/>
        <w:rPr>
          <w:rFonts w:ascii="Garamond" w:hAnsi="Garamond"/>
          <w:sz w:val="24"/>
          <w:szCs w:val="24"/>
        </w:rPr>
      </w:pPr>
      <w:r w:rsidRPr="0067475C">
        <w:rPr>
          <w:rFonts w:ascii="Garamond" w:hAnsi="Garamond"/>
          <w:sz w:val="24"/>
          <w:szCs w:val="24"/>
        </w:rPr>
        <w:t xml:space="preserve">Learn the meaning of key Islamic terms such as Caliph and </w:t>
      </w:r>
      <w:proofErr w:type="spellStart"/>
      <w:r w:rsidRPr="0067475C">
        <w:rPr>
          <w:rFonts w:ascii="Cambria" w:hAnsi="Cambria" w:cs="Cambria"/>
          <w:sz w:val="24"/>
          <w:szCs w:val="24"/>
        </w:rPr>
        <w:t>Ṣ</w:t>
      </w:r>
      <w:r w:rsidRPr="0067475C">
        <w:rPr>
          <w:rFonts w:ascii="Garamond" w:hAnsi="Garamond"/>
          <w:sz w:val="24"/>
          <w:szCs w:val="24"/>
        </w:rPr>
        <w:t>idd</w:t>
      </w:r>
      <w:r w:rsidRPr="0067475C">
        <w:rPr>
          <w:rFonts w:ascii="Garamond" w:hAnsi="Garamond" w:cs="Garamond"/>
          <w:sz w:val="24"/>
          <w:szCs w:val="24"/>
        </w:rPr>
        <w:t>ī</w:t>
      </w:r>
      <w:r w:rsidRPr="0067475C">
        <w:rPr>
          <w:rFonts w:ascii="Garamond" w:hAnsi="Garamond"/>
          <w:sz w:val="24"/>
          <w:szCs w:val="24"/>
        </w:rPr>
        <w:t>q</w:t>
      </w:r>
      <w:proofErr w:type="spellEnd"/>
      <w:r w:rsidRPr="0067475C">
        <w:rPr>
          <w:rFonts w:ascii="Garamond" w:hAnsi="Garamond"/>
          <w:sz w:val="24"/>
          <w:szCs w:val="24"/>
        </w:rPr>
        <w:t>.</w:t>
      </w:r>
    </w:p>
    <w:p w14:paraId="0D5F3A37" w14:textId="77777777" w:rsidR="00EB2426" w:rsidRPr="0067475C" w:rsidRDefault="00EB2426">
      <w:pPr>
        <w:numPr>
          <w:ilvl w:val="0"/>
          <w:numId w:val="41"/>
        </w:numPr>
        <w:spacing w:before="120" w:after="0" w:line="240" w:lineRule="auto"/>
        <w:jc w:val="thaiDistribute"/>
        <w:rPr>
          <w:rFonts w:ascii="Garamond" w:hAnsi="Garamond"/>
          <w:sz w:val="24"/>
          <w:szCs w:val="24"/>
        </w:rPr>
      </w:pPr>
      <w:r w:rsidRPr="0067475C">
        <w:rPr>
          <w:rFonts w:ascii="Garamond" w:hAnsi="Garamond"/>
          <w:sz w:val="24"/>
          <w:szCs w:val="24"/>
        </w:rPr>
        <w:t>Reflect on his character and leadership in Islamic history.</w:t>
      </w:r>
    </w:p>
    <w:p w14:paraId="1948F66C" w14:textId="77777777" w:rsidR="00EB2426" w:rsidRPr="00C87B6E" w:rsidRDefault="00EB2426" w:rsidP="00EB2426">
      <w:pPr>
        <w:spacing w:before="120" w:after="0" w:line="240" w:lineRule="auto"/>
        <w:jc w:val="thaiDistribute"/>
        <w:rPr>
          <w:rFonts w:ascii="Garamond" w:hAnsi="Garamond"/>
          <w:b/>
          <w:bCs/>
          <w:sz w:val="24"/>
          <w:szCs w:val="24"/>
        </w:rPr>
      </w:pPr>
    </w:p>
    <w:p w14:paraId="1F2247AE"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Key Terminologies</w:t>
      </w:r>
    </w:p>
    <w:tbl>
      <w:tblPr>
        <w:tblStyle w:val="PlainTable5"/>
        <w:tblW w:w="0" w:type="auto"/>
        <w:tblLook w:val="04A0" w:firstRow="1" w:lastRow="0" w:firstColumn="1" w:lastColumn="0" w:noHBand="0" w:noVBand="1"/>
      </w:tblPr>
      <w:tblGrid>
        <w:gridCol w:w="2079"/>
        <w:gridCol w:w="6851"/>
      </w:tblGrid>
      <w:tr w:rsidR="00EB2426" w:rsidRPr="0067475C" w14:paraId="4521D203"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24ABC4" w14:textId="77777777" w:rsidR="00EB2426" w:rsidRPr="0067475C" w:rsidRDefault="00EB2426" w:rsidP="007702D2">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Term</w:t>
            </w:r>
          </w:p>
        </w:tc>
        <w:tc>
          <w:tcPr>
            <w:tcW w:w="0" w:type="auto"/>
            <w:hideMark/>
          </w:tcPr>
          <w:p w14:paraId="76DE319A" w14:textId="77777777" w:rsidR="00EB2426" w:rsidRPr="0067475C"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67475C">
              <w:rPr>
                <w:rFonts w:ascii="Garamond" w:eastAsia="Times New Roman" w:hAnsi="Garamond"/>
                <w:b/>
                <w:bCs/>
                <w:sz w:val="24"/>
                <w:szCs w:val="24"/>
              </w:rPr>
              <w:t>Meaning (Simple English)</w:t>
            </w:r>
          </w:p>
        </w:tc>
      </w:tr>
      <w:tr w:rsidR="00EB2426" w:rsidRPr="0067475C" w14:paraId="2C792570"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2A637"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Caliph (</w:t>
            </w:r>
            <w:proofErr w:type="spellStart"/>
            <w:r w:rsidRPr="0067475C">
              <w:rPr>
                <w:rFonts w:ascii="Garamond" w:eastAsia="Times New Roman" w:hAnsi="Garamond"/>
                <w:b/>
                <w:bCs/>
                <w:sz w:val="24"/>
                <w:szCs w:val="24"/>
              </w:rPr>
              <w:t>Khalīfa</w:t>
            </w:r>
            <w:proofErr w:type="spellEnd"/>
            <w:r w:rsidRPr="0067475C">
              <w:rPr>
                <w:rFonts w:ascii="Garamond" w:eastAsia="Times New Roman" w:hAnsi="Garamond"/>
                <w:b/>
                <w:bCs/>
                <w:sz w:val="24"/>
                <w:szCs w:val="24"/>
              </w:rPr>
              <w:t>)</w:t>
            </w:r>
          </w:p>
        </w:tc>
        <w:tc>
          <w:tcPr>
            <w:tcW w:w="0" w:type="auto"/>
            <w:hideMark/>
          </w:tcPr>
          <w:p w14:paraId="582F5FC0"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A leader of the Muslim community after Prophet Muhammad (PBUH).</w:t>
            </w:r>
          </w:p>
        </w:tc>
      </w:tr>
      <w:tr w:rsidR="00EB2426" w:rsidRPr="0067475C" w14:paraId="6B59C841"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3E9E079D" w14:textId="77777777" w:rsidR="00EB2426" w:rsidRPr="0067475C" w:rsidRDefault="00EB2426" w:rsidP="007702D2">
            <w:pPr>
              <w:spacing w:before="120" w:after="0" w:line="240" w:lineRule="auto"/>
              <w:jc w:val="thaiDistribute"/>
              <w:rPr>
                <w:rFonts w:ascii="Garamond" w:hAnsi="Garamond"/>
                <w:sz w:val="24"/>
                <w:szCs w:val="24"/>
              </w:rPr>
            </w:pPr>
            <w:proofErr w:type="spellStart"/>
            <w:r w:rsidRPr="0067475C">
              <w:rPr>
                <w:rFonts w:ascii="Cambria" w:eastAsia="Times New Roman" w:hAnsi="Cambria" w:cs="Cambria"/>
                <w:b/>
                <w:bCs/>
                <w:sz w:val="24"/>
                <w:szCs w:val="24"/>
              </w:rPr>
              <w:t>Ṣ</w:t>
            </w:r>
            <w:r w:rsidRPr="0067475C">
              <w:rPr>
                <w:rFonts w:ascii="Garamond" w:eastAsia="Times New Roman" w:hAnsi="Garamond"/>
                <w:b/>
                <w:bCs/>
                <w:sz w:val="24"/>
                <w:szCs w:val="24"/>
              </w:rPr>
              <w:t>idd</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q</w:t>
            </w:r>
            <w:proofErr w:type="spellEnd"/>
          </w:p>
        </w:tc>
        <w:tc>
          <w:tcPr>
            <w:tcW w:w="0" w:type="auto"/>
            <w:hideMark/>
          </w:tcPr>
          <w:p w14:paraId="4F96E847" w14:textId="6A6CCCA6"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 xml:space="preserve">A title meaning </w:t>
            </w:r>
            <w:r w:rsidR="00E70324">
              <w:rPr>
                <w:rFonts w:ascii="Garamond" w:hAnsi="Garamond"/>
                <w:sz w:val="24"/>
                <w:szCs w:val="24"/>
              </w:rPr>
              <w:t>“</w:t>
            </w:r>
            <w:r w:rsidRPr="0067475C">
              <w:rPr>
                <w:rFonts w:ascii="Garamond" w:hAnsi="Garamond"/>
                <w:sz w:val="24"/>
                <w:szCs w:val="24"/>
              </w:rPr>
              <w:t>the truthful one</w:t>
            </w:r>
            <w:r w:rsidR="00E70324">
              <w:rPr>
                <w:rFonts w:ascii="Garamond" w:hAnsi="Garamond"/>
                <w:sz w:val="24"/>
                <w:szCs w:val="24"/>
              </w:rPr>
              <w:t>”</w:t>
            </w:r>
            <w:r w:rsidRPr="0067475C">
              <w:rPr>
                <w:rFonts w:ascii="Garamond" w:hAnsi="Garamond"/>
                <w:sz w:val="24"/>
                <w:szCs w:val="24"/>
              </w:rPr>
              <w:t xml:space="preserve">; given to </w:t>
            </w:r>
            <w:proofErr w:type="spellStart"/>
            <w:r w:rsidRPr="0067475C">
              <w:rPr>
                <w:rFonts w:ascii="Garamond" w:hAnsi="Garamond"/>
                <w:sz w:val="24"/>
                <w:szCs w:val="24"/>
              </w:rPr>
              <w:t>Abū</w:t>
            </w:r>
            <w:proofErr w:type="spellEnd"/>
            <w:r w:rsidRPr="0067475C">
              <w:rPr>
                <w:rFonts w:ascii="Garamond" w:hAnsi="Garamond"/>
                <w:sz w:val="24"/>
                <w:szCs w:val="24"/>
              </w:rPr>
              <w:t xml:space="preserve"> Bakr by the Prophet.</w:t>
            </w:r>
          </w:p>
        </w:tc>
      </w:tr>
      <w:tr w:rsidR="00EB2426" w:rsidRPr="0067475C" w14:paraId="014C7ED0"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444FF"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Amīr al-</w:t>
            </w:r>
            <w:proofErr w:type="spellStart"/>
            <w:r w:rsidRPr="0067475C">
              <w:rPr>
                <w:rFonts w:ascii="Garamond" w:eastAsia="Times New Roman" w:hAnsi="Garamond"/>
                <w:b/>
                <w:bCs/>
                <w:sz w:val="24"/>
                <w:szCs w:val="24"/>
              </w:rPr>
              <w:t>Mu</w:t>
            </w:r>
            <w:r w:rsidRPr="0067475C">
              <w:rPr>
                <w:rFonts w:ascii="Times New Roman" w:eastAsia="Times New Roman" w:hAnsi="Times New Roman" w:cs="Times New Roman"/>
                <w:b/>
                <w:bCs/>
                <w:sz w:val="24"/>
                <w:szCs w:val="24"/>
              </w:rPr>
              <w:t>ʾ</w:t>
            </w:r>
            <w:r w:rsidRPr="0067475C">
              <w:rPr>
                <w:rFonts w:ascii="Garamond" w:eastAsia="Times New Roman" w:hAnsi="Garamond"/>
                <w:b/>
                <w:bCs/>
                <w:sz w:val="24"/>
                <w:szCs w:val="24"/>
              </w:rPr>
              <w:t>min</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n</w:t>
            </w:r>
            <w:proofErr w:type="spellEnd"/>
          </w:p>
        </w:tc>
        <w:tc>
          <w:tcPr>
            <w:tcW w:w="0" w:type="auto"/>
            <w:hideMark/>
          </w:tcPr>
          <w:p w14:paraId="17B7CD52" w14:textId="3BBDA2D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 xml:space="preserve">Title meaning </w:t>
            </w:r>
            <w:r w:rsidR="00E70324">
              <w:rPr>
                <w:rFonts w:ascii="Garamond" w:hAnsi="Garamond"/>
                <w:sz w:val="24"/>
                <w:szCs w:val="24"/>
              </w:rPr>
              <w:t>“</w:t>
            </w:r>
            <w:r w:rsidRPr="0067475C">
              <w:rPr>
                <w:rFonts w:ascii="Garamond" w:hAnsi="Garamond"/>
                <w:sz w:val="24"/>
                <w:szCs w:val="24"/>
              </w:rPr>
              <w:t>Leader of the Believers.</w:t>
            </w:r>
            <w:r w:rsidR="00E70324">
              <w:rPr>
                <w:rFonts w:ascii="Garamond" w:hAnsi="Garamond"/>
                <w:sz w:val="24"/>
                <w:szCs w:val="24"/>
              </w:rPr>
              <w:t>”</w:t>
            </w:r>
          </w:p>
        </w:tc>
      </w:tr>
      <w:tr w:rsidR="00EB2426" w:rsidRPr="0067475C" w14:paraId="3B186DA8"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EA991A1" w14:textId="77777777" w:rsidR="00EB2426" w:rsidRPr="0067475C" w:rsidRDefault="00EB2426" w:rsidP="007702D2">
            <w:pPr>
              <w:spacing w:before="120" w:after="0" w:line="240" w:lineRule="auto"/>
              <w:jc w:val="thaiDistribute"/>
              <w:rPr>
                <w:rFonts w:ascii="Garamond" w:hAnsi="Garamond"/>
                <w:sz w:val="24"/>
                <w:szCs w:val="24"/>
              </w:rPr>
            </w:pPr>
            <w:proofErr w:type="spellStart"/>
            <w:r w:rsidRPr="0067475C">
              <w:rPr>
                <w:rFonts w:ascii="Garamond" w:eastAsia="Times New Roman" w:hAnsi="Garamond"/>
                <w:b/>
                <w:bCs/>
                <w:sz w:val="24"/>
                <w:szCs w:val="24"/>
              </w:rPr>
              <w:t>Ridda</w:t>
            </w:r>
            <w:proofErr w:type="spellEnd"/>
            <w:r w:rsidRPr="0067475C">
              <w:rPr>
                <w:rFonts w:ascii="Garamond" w:eastAsia="Times New Roman" w:hAnsi="Garamond"/>
                <w:b/>
                <w:bCs/>
                <w:sz w:val="24"/>
                <w:szCs w:val="24"/>
              </w:rPr>
              <w:t xml:space="preserve"> Wars</w:t>
            </w:r>
          </w:p>
        </w:tc>
        <w:tc>
          <w:tcPr>
            <w:tcW w:w="0" w:type="auto"/>
            <w:hideMark/>
          </w:tcPr>
          <w:p w14:paraId="7A44C3CC" w14:textId="090555C6"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Wars against Arab tribes who left Islam after the Prophet</w:t>
            </w:r>
            <w:r w:rsidR="00E70324">
              <w:rPr>
                <w:rFonts w:ascii="Garamond" w:hAnsi="Garamond"/>
                <w:sz w:val="24"/>
                <w:szCs w:val="24"/>
              </w:rPr>
              <w:t>’</w:t>
            </w:r>
            <w:r w:rsidRPr="0067475C">
              <w:rPr>
                <w:rFonts w:ascii="Garamond" w:hAnsi="Garamond"/>
                <w:sz w:val="24"/>
                <w:szCs w:val="24"/>
              </w:rPr>
              <w:t>s death.</w:t>
            </w:r>
          </w:p>
        </w:tc>
      </w:tr>
      <w:tr w:rsidR="00EB2426" w:rsidRPr="0067475C" w14:paraId="4A6E5FD0"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3AC4F"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Sahabah</w:t>
            </w:r>
          </w:p>
        </w:tc>
        <w:tc>
          <w:tcPr>
            <w:tcW w:w="0" w:type="auto"/>
            <w:hideMark/>
          </w:tcPr>
          <w:p w14:paraId="60662A37"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The companions (friends) of the Prophet Muhammad (PBUH).</w:t>
            </w:r>
          </w:p>
        </w:tc>
      </w:tr>
    </w:tbl>
    <w:p w14:paraId="075E949E" w14:textId="77777777" w:rsidR="00EB2426" w:rsidRPr="00C87B6E" w:rsidRDefault="00EB2426" w:rsidP="00EB2426">
      <w:pPr>
        <w:spacing w:before="120" w:after="0" w:line="240" w:lineRule="auto"/>
        <w:jc w:val="thaiDistribute"/>
        <w:rPr>
          <w:rFonts w:ascii="Garamond" w:hAnsi="Garamond"/>
          <w:sz w:val="24"/>
          <w:szCs w:val="24"/>
        </w:rPr>
      </w:pPr>
    </w:p>
    <w:p w14:paraId="5278340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The Life of </w:t>
      </w:r>
      <w:proofErr w:type="spellStart"/>
      <w:r w:rsidRPr="0067475C">
        <w:rPr>
          <w:rFonts w:ascii="Garamond" w:eastAsia="Times New Roman" w:hAnsi="Garamond"/>
          <w:b/>
          <w:bCs/>
          <w:sz w:val="24"/>
          <w:szCs w:val="24"/>
        </w:rPr>
        <w:t>Abū</w:t>
      </w:r>
      <w:proofErr w:type="spellEnd"/>
      <w:r w:rsidRPr="0067475C">
        <w:rPr>
          <w:rFonts w:ascii="Garamond" w:eastAsia="Times New Roman" w:hAnsi="Garamond"/>
          <w:b/>
          <w:bCs/>
          <w:sz w:val="24"/>
          <w:szCs w:val="24"/>
        </w:rPr>
        <w:t xml:space="preserve"> Bakr al-</w:t>
      </w:r>
      <w:proofErr w:type="spellStart"/>
      <w:r w:rsidRPr="0067475C">
        <w:rPr>
          <w:rFonts w:ascii="Cambria" w:eastAsia="Times New Roman" w:hAnsi="Cambria" w:cs="Cambria"/>
          <w:b/>
          <w:bCs/>
          <w:sz w:val="24"/>
          <w:szCs w:val="24"/>
        </w:rPr>
        <w:t>Ṣ</w:t>
      </w:r>
      <w:r w:rsidRPr="0067475C">
        <w:rPr>
          <w:rFonts w:ascii="Garamond" w:eastAsia="Times New Roman" w:hAnsi="Garamond"/>
          <w:b/>
          <w:bCs/>
          <w:sz w:val="24"/>
          <w:szCs w:val="24"/>
        </w:rPr>
        <w:t>idd</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q</w:t>
      </w:r>
      <w:proofErr w:type="spellEnd"/>
      <w:r w:rsidRPr="0067475C">
        <w:rPr>
          <w:rFonts w:ascii="Garamond" w:eastAsia="Times New Roman" w:hAnsi="Garamond"/>
          <w:b/>
          <w:bCs/>
          <w:sz w:val="24"/>
          <w:szCs w:val="24"/>
        </w:rPr>
        <w:t xml:space="preserve"> (RA)</w:t>
      </w:r>
    </w:p>
    <w:p w14:paraId="68701CEC"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Life Before Islam</w:t>
      </w:r>
    </w:p>
    <w:p w14:paraId="30126EAA" w14:textId="77777777"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Garamond" w:hAnsi="Garamond"/>
          <w:sz w:val="24"/>
          <w:szCs w:val="24"/>
        </w:rPr>
        <w:t>Abū</w:t>
      </w:r>
      <w:proofErr w:type="spellEnd"/>
      <w:r w:rsidRPr="0067475C">
        <w:rPr>
          <w:rFonts w:ascii="Garamond" w:hAnsi="Garamond"/>
          <w:sz w:val="24"/>
          <w:szCs w:val="24"/>
        </w:rPr>
        <w:t xml:space="preserve"> Bakr was born in Makkah in the year 573 CE, about two years after the birth of Prophet Muhammad (PBUH). His full name was </w:t>
      </w:r>
      <w:proofErr w:type="spellStart"/>
      <w:r w:rsidRPr="0067475C">
        <w:rPr>
          <w:rFonts w:ascii="Garamond" w:eastAsia="Times New Roman" w:hAnsi="Garamond"/>
          <w:b/>
          <w:bCs/>
          <w:sz w:val="24"/>
          <w:szCs w:val="24"/>
        </w:rPr>
        <w:t>Abdullāh</w:t>
      </w:r>
      <w:proofErr w:type="spellEnd"/>
      <w:r w:rsidRPr="0067475C">
        <w:rPr>
          <w:rFonts w:ascii="Garamond" w:eastAsia="Times New Roman" w:hAnsi="Garamond"/>
          <w:b/>
          <w:bCs/>
          <w:sz w:val="24"/>
          <w:szCs w:val="24"/>
        </w:rPr>
        <w:t xml:space="preserve"> ibn Abī Qu</w:t>
      </w:r>
      <w:r w:rsidRPr="0067475C">
        <w:rPr>
          <w:rFonts w:ascii="Cambria" w:eastAsia="Times New Roman" w:hAnsi="Cambria" w:cs="Cambria"/>
          <w:b/>
          <w:bCs/>
          <w:sz w:val="24"/>
          <w:szCs w:val="24"/>
        </w:rPr>
        <w:t>ḥ</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fa</w:t>
      </w:r>
      <w:r w:rsidRPr="0067475C">
        <w:rPr>
          <w:rFonts w:ascii="Garamond" w:hAnsi="Garamond"/>
          <w:sz w:val="24"/>
          <w:szCs w:val="24"/>
        </w:rPr>
        <w:t xml:space="preserve">, but he is best known as </w:t>
      </w:r>
      <w:proofErr w:type="spellStart"/>
      <w:r w:rsidRPr="0067475C">
        <w:rPr>
          <w:rFonts w:ascii="Garamond" w:hAnsi="Garamond"/>
          <w:sz w:val="24"/>
          <w:szCs w:val="24"/>
        </w:rPr>
        <w:t>Abū</w:t>
      </w:r>
      <w:proofErr w:type="spellEnd"/>
      <w:r w:rsidRPr="0067475C">
        <w:rPr>
          <w:rFonts w:ascii="Garamond" w:hAnsi="Garamond"/>
          <w:sz w:val="24"/>
          <w:szCs w:val="24"/>
        </w:rPr>
        <w:t xml:space="preserve"> Bakr. He came from a respected tribe called </w:t>
      </w:r>
      <w:r w:rsidRPr="0067475C">
        <w:rPr>
          <w:rFonts w:ascii="Garamond" w:eastAsia="Times New Roman" w:hAnsi="Garamond"/>
          <w:b/>
          <w:bCs/>
          <w:sz w:val="24"/>
          <w:szCs w:val="24"/>
        </w:rPr>
        <w:t>Quraysh</w:t>
      </w:r>
      <w:r w:rsidRPr="0067475C">
        <w:rPr>
          <w:rFonts w:ascii="Garamond" w:hAnsi="Garamond"/>
          <w:sz w:val="24"/>
          <w:szCs w:val="24"/>
        </w:rPr>
        <w:t>. He was known for being honest, kind, and wise even before becoming a Muslim. People trusted him with their money and business (Lings, 2006).</w:t>
      </w:r>
    </w:p>
    <w:p w14:paraId="4E2C3CEF"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He was a trader by profession and often traveled to Syria and Yemen for business. He never worshipped idols or drank alcohol, even before becoming a Muslim. He believed in One God and had good morals.</w:t>
      </w:r>
    </w:p>
    <w:p w14:paraId="122A7A1D" w14:textId="77777777" w:rsidR="00EB2426" w:rsidRPr="00C87B6E" w:rsidRDefault="00EB2426" w:rsidP="00EB2426">
      <w:pPr>
        <w:spacing w:before="120" w:after="0" w:line="240" w:lineRule="auto"/>
        <w:jc w:val="thaiDistribute"/>
        <w:rPr>
          <w:rFonts w:ascii="Garamond" w:hAnsi="Garamond"/>
          <w:sz w:val="24"/>
          <w:szCs w:val="24"/>
        </w:rPr>
      </w:pPr>
    </w:p>
    <w:p w14:paraId="515F606D" w14:textId="77777777" w:rsidR="00000932" w:rsidRDefault="00000932" w:rsidP="00EB2426">
      <w:pPr>
        <w:spacing w:before="120" w:after="0" w:line="240" w:lineRule="auto"/>
        <w:jc w:val="thaiDistribute"/>
        <w:rPr>
          <w:rFonts w:ascii="Garamond" w:eastAsia="Times New Roman" w:hAnsi="Garamond"/>
          <w:b/>
          <w:bCs/>
          <w:sz w:val="24"/>
          <w:szCs w:val="24"/>
        </w:rPr>
      </w:pPr>
    </w:p>
    <w:p w14:paraId="029B637C" w14:textId="3235B4A1"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2. Contribution to Islam</w:t>
      </w:r>
    </w:p>
    <w:p w14:paraId="1E444153" w14:textId="5BC82D0A"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Garamond" w:hAnsi="Garamond"/>
          <w:sz w:val="24"/>
          <w:szCs w:val="24"/>
        </w:rPr>
        <w:t>Abū</w:t>
      </w:r>
      <w:proofErr w:type="spellEnd"/>
      <w:r w:rsidRPr="0067475C">
        <w:rPr>
          <w:rFonts w:ascii="Garamond" w:hAnsi="Garamond"/>
          <w:sz w:val="24"/>
          <w:szCs w:val="24"/>
        </w:rPr>
        <w:t xml:space="preserve"> Bakr was the </w:t>
      </w:r>
      <w:r w:rsidRPr="0067475C">
        <w:rPr>
          <w:rFonts w:ascii="Garamond" w:eastAsia="Times New Roman" w:hAnsi="Garamond"/>
          <w:b/>
          <w:bCs/>
          <w:sz w:val="24"/>
          <w:szCs w:val="24"/>
        </w:rPr>
        <w:t>first adult male</w:t>
      </w:r>
      <w:r w:rsidRPr="0067475C">
        <w:rPr>
          <w:rFonts w:ascii="Garamond" w:hAnsi="Garamond"/>
          <w:sz w:val="24"/>
          <w:szCs w:val="24"/>
        </w:rPr>
        <w:t xml:space="preserve"> to accept Islam after the Prophet Muhammad (PBUH) received revelation. He supported the Prophet from the very beginning and never doubted him. Because of his honesty and faith, the Prophet gave him the title </w:t>
      </w:r>
      <w:r w:rsidR="00E70324">
        <w:rPr>
          <w:rFonts w:ascii="Garamond" w:eastAsia="Times New Roman" w:hAnsi="Garamond"/>
          <w:b/>
          <w:bCs/>
          <w:sz w:val="24"/>
          <w:szCs w:val="24"/>
        </w:rPr>
        <w:t>“</w:t>
      </w:r>
      <w:r w:rsidRPr="0067475C">
        <w:rPr>
          <w:rFonts w:ascii="Garamond" w:eastAsia="Times New Roman" w:hAnsi="Garamond"/>
          <w:b/>
          <w:bCs/>
          <w:sz w:val="24"/>
          <w:szCs w:val="24"/>
        </w:rPr>
        <w:t>al-</w:t>
      </w:r>
      <w:proofErr w:type="spellStart"/>
      <w:r w:rsidRPr="0067475C">
        <w:rPr>
          <w:rFonts w:ascii="Cambria" w:eastAsia="Times New Roman" w:hAnsi="Cambria" w:cs="Cambria"/>
          <w:b/>
          <w:bCs/>
          <w:sz w:val="24"/>
          <w:szCs w:val="24"/>
        </w:rPr>
        <w:t>Ṣ</w:t>
      </w:r>
      <w:r w:rsidRPr="0067475C">
        <w:rPr>
          <w:rFonts w:ascii="Garamond" w:eastAsia="Times New Roman" w:hAnsi="Garamond"/>
          <w:b/>
          <w:bCs/>
          <w:sz w:val="24"/>
          <w:szCs w:val="24"/>
        </w:rPr>
        <w:t>idd</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q</w:t>
      </w:r>
      <w:proofErr w:type="spellEnd"/>
      <w:r w:rsidR="00E70324">
        <w:rPr>
          <w:rFonts w:ascii="Garamond" w:eastAsia="Times New Roman" w:hAnsi="Garamond"/>
          <w:b/>
          <w:bCs/>
          <w:sz w:val="24"/>
          <w:szCs w:val="24"/>
        </w:rPr>
        <w:t>”</w:t>
      </w:r>
      <w:r w:rsidRPr="0067475C">
        <w:rPr>
          <w:rFonts w:ascii="Garamond" w:eastAsia="Times New Roman" w:hAnsi="Garamond"/>
          <w:b/>
          <w:bCs/>
          <w:sz w:val="24"/>
          <w:szCs w:val="24"/>
        </w:rPr>
        <w:t xml:space="preserve"> (The Truthful)</w:t>
      </w:r>
      <w:r w:rsidRPr="0067475C">
        <w:rPr>
          <w:rFonts w:ascii="Garamond" w:hAnsi="Garamond"/>
          <w:sz w:val="24"/>
          <w:szCs w:val="24"/>
        </w:rPr>
        <w:t xml:space="preserve"> (Al-</w:t>
      </w:r>
      <w:proofErr w:type="spellStart"/>
      <w:r w:rsidRPr="0067475C">
        <w:rPr>
          <w:rFonts w:ascii="Garamond" w:hAnsi="Garamond"/>
          <w:sz w:val="24"/>
          <w:szCs w:val="24"/>
        </w:rPr>
        <w:t>Bukhārī</w:t>
      </w:r>
      <w:proofErr w:type="spellEnd"/>
      <w:r w:rsidRPr="0067475C">
        <w:rPr>
          <w:rFonts w:ascii="Garamond" w:hAnsi="Garamond"/>
          <w:sz w:val="24"/>
          <w:szCs w:val="24"/>
        </w:rPr>
        <w:t>, 1997).</w:t>
      </w:r>
    </w:p>
    <w:p w14:paraId="37256F90" w14:textId="77777777" w:rsidR="00000932" w:rsidRDefault="00000932" w:rsidP="00EB2426">
      <w:pPr>
        <w:spacing w:before="120" w:after="0" w:line="240" w:lineRule="auto"/>
        <w:jc w:val="thaiDistribute"/>
        <w:outlineLvl w:val="2"/>
        <w:rPr>
          <w:rFonts w:ascii="Garamond" w:hAnsi="Garamond" w:cs="Times New Roman"/>
          <w:b/>
          <w:bCs/>
          <w:sz w:val="24"/>
          <w:szCs w:val="24"/>
        </w:rPr>
      </w:pPr>
    </w:p>
    <w:p w14:paraId="3B8AC640" w14:textId="0C947A53" w:rsidR="00EB2426" w:rsidRPr="00C16A9C" w:rsidRDefault="00EB2426" w:rsidP="00EB2426">
      <w:pPr>
        <w:spacing w:before="120" w:after="0" w:line="240" w:lineRule="auto"/>
        <w:jc w:val="thaiDistribute"/>
        <w:outlineLvl w:val="2"/>
        <w:rPr>
          <w:rFonts w:ascii="Garamond" w:hAnsi="Garamond" w:cs="Times New Roman"/>
          <w:b/>
          <w:bCs/>
          <w:sz w:val="24"/>
          <w:szCs w:val="24"/>
        </w:rPr>
      </w:pPr>
      <w:proofErr w:type="spellStart"/>
      <w:r w:rsidRPr="00C16A9C">
        <w:rPr>
          <w:rFonts w:ascii="Garamond" w:hAnsi="Garamond" w:cs="Times New Roman"/>
          <w:b/>
          <w:bCs/>
          <w:sz w:val="24"/>
          <w:szCs w:val="24"/>
        </w:rPr>
        <w:t>Abū</w:t>
      </w:r>
      <w:proofErr w:type="spellEnd"/>
      <w:r w:rsidRPr="00C16A9C">
        <w:rPr>
          <w:rFonts w:ascii="Garamond" w:hAnsi="Garamond" w:cs="Times New Roman"/>
          <w:b/>
          <w:bCs/>
          <w:sz w:val="24"/>
          <w:szCs w:val="24"/>
        </w:rPr>
        <w:t xml:space="preserve"> Bakr Helped Islam in Many Ways</w:t>
      </w:r>
    </w:p>
    <w:p w14:paraId="55E45F76" w14:textId="77777777" w:rsidR="00EB2426" w:rsidRPr="00C87B6E" w:rsidRDefault="00EB2426" w:rsidP="00EB2426">
      <w:pPr>
        <w:spacing w:before="120" w:after="0" w:line="240" w:lineRule="auto"/>
        <w:jc w:val="thaiDistribute"/>
        <w:rPr>
          <w:rFonts w:ascii="Garamond" w:hAnsi="Garamond" w:cs="Times New Roman"/>
          <w:sz w:val="24"/>
          <w:szCs w:val="24"/>
        </w:rPr>
      </w:pPr>
      <w:r w:rsidRPr="00C16A9C">
        <w:rPr>
          <w:rFonts w:ascii="Garamond" w:eastAsia="Times New Roman" w:hAnsi="Garamond" w:cs="Times New Roman"/>
          <w:b/>
          <w:bCs/>
          <w:sz w:val="24"/>
          <w:szCs w:val="24"/>
        </w:rPr>
        <w:t>1. Financial Support</w:t>
      </w:r>
    </w:p>
    <w:p w14:paraId="352F2662" w14:textId="77777777" w:rsidR="00EB2426" w:rsidRPr="00C16A9C" w:rsidRDefault="00EB2426" w:rsidP="00EB2426">
      <w:pPr>
        <w:spacing w:before="120" w:after="0" w:line="240" w:lineRule="auto"/>
        <w:jc w:val="thaiDistribute"/>
        <w:rPr>
          <w:rFonts w:ascii="Garamond" w:hAnsi="Garamond" w:cs="Times New Roman"/>
          <w:sz w:val="24"/>
          <w:szCs w:val="24"/>
        </w:rPr>
      </w:pP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(RA) was a rich and kind man. He used his money to help Muslims who were poor or suffering. One of the most famous things he did was to </w:t>
      </w:r>
      <w:r w:rsidRPr="00C16A9C">
        <w:rPr>
          <w:rFonts w:ascii="Garamond" w:eastAsia="Times New Roman" w:hAnsi="Garamond" w:cs="Times New Roman"/>
          <w:b/>
          <w:bCs/>
          <w:sz w:val="24"/>
          <w:szCs w:val="24"/>
        </w:rPr>
        <w:t>free Muslim slaves</w:t>
      </w:r>
      <w:r w:rsidRPr="00C16A9C">
        <w:rPr>
          <w:rFonts w:ascii="Garamond" w:hAnsi="Garamond" w:cs="Times New Roman"/>
          <w:sz w:val="24"/>
          <w:szCs w:val="24"/>
        </w:rPr>
        <w:t xml:space="preserve">. At that time, many Muslims were slaves and were being hurt by their masters.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used his own money to buy their freedom. One example is </w:t>
      </w:r>
      <w:proofErr w:type="spellStart"/>
      <w:r w:rsidRPr="00C16A9C">
        <w:rPr>
          <w:rFonts w:ascii="Garamond" w:eastAsia="Times New Roman" w:hAnsi="Garamond" w:cs="Times New Roman"/>
          <w:b/>
          <w:bCs/>
          <w:sz w:val="24"/>
          <w:szCs w:val="24"/>
        </w:rPr>
        <w:t>Bilāl</w:t>
      </w:r>
      <w:proofErr w:type="spellEnd"/>
      <w:r w:rsidRPr="00C16A9C">
        <w:rPr>
          <w:rFonts w:ascii="Garamond" w:eastAsia="Times New Roman" w:hAnsi="Garamond" w:cs="Times New Roman"/>
          <w:b/>
          <w:bCs/>
          <w:sz w:val="24"/>
          <w:szCs w:val="24"/>
        </w:rPr>
        <w:t xml:space="preserve"> ibn Rabā</w:t>
      </w:r>
      <w:r w:rsidRPr="00C16A9C">
        <w:rPr>
          <w:rFonts w:ascii="Cambria" w:eastAsia="Times New Roman" w:hAnsi="Cambria" w:cs="Cambria"/>
          <w:b/>
          <w:bCs/>
          <w:sz w:val="24"/>
          <w:szCs w:val="24"/>
        </w:rPr>
        <w:t>ḥ</w:t>
      </w:r>
      <w:r w:rsidRPr="00C16A9C">
        <w:rPr>
          <w:rFonts w:ascii="Garamond" w:eastAsia="Times New Roman" w:hAnsi="Garamond" w:cs="Times New Roman"/>
          <w:b/>
          <w:bCs/>
          <w:sz w:val="24"/>
          <w:szCs w:val="24"/>
        </w:rPr>
        <w:t xml:space="preserve"> (RA)</w:t>
      </w:r>
      <w:r w:rsidRPr="00C16A9C">
        <w:rPr>
          <w:rFonts w:ascii="Garamond" w:hAnsi="Garamond" w:cs="Times New Roman"/>
          <w:sz w:val="24"/>
          <w:szCs w:val="24"/>
        </w:rPr>
        <w:t xml:space="preserve">, a slave who became one of the first people to accept Islam. </w:t>
      </w:r>
      <w:proofErr w:type="spellStart"/>
      <w:r w:rsidRPr="00C16A9C">
        <w:rPr>
          <w:rFonts w:ascii="Garamond" w:hAnsi="Garamond" w:cs="Times New Roman"/>
          <w:sz w:val="24"/>
          <w:szCs w:val="24"/>
        </w:rPr>
        <w:t>Bilāl</w:t>
      </w:r>
      <w:proofErr w:type="spellEnd"/>
      <w:r w:rsidRPr="00C16A9C">
        <w:rPr>
          <w:rFonts w:ascii="Garamond" w:hAnsi="Garamond" w:cs="Times New Roman"/>
          <w:sz w:val="24"/>
          <w:szCs w:val="24"/>
        </w:rPr>
        <w:t xml:space="preserve"> was beaten and tortured because he believed in One God.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bought him and set him free. This showed his love for Islam and his care for other Muslims.</w:t>
      </w:r>
    </w:p>
    <w:p w14:paraId="6CE04262" w14:textId="77777777" w:rsidR="00EB2426" w:rsidRPr="00C87B6E" w:rsidRDefault="00EB2426" w:rsidP="00EB2426">
      <w:pPr>
        <w:spacing w:before="120" w:after="0" w:line="240" w:lineRule="auto"/>
        <w:jc w:val="thaiDistribute"/>
        <w:rPr>
          <w:rFonts w:ascii="Garamond" w:hAnsi="Garamond" w:cs="Times New Roman"/>
          <w:sz w:val="24"/>
          <w:szCs w:val="24"/>
        </w:rPr>
      </w:pPr>
      <w:r w:rsidRPr="00C16A9C">
        <w:rPr>
          <w:rFonts w:ascii="Garamond" w:eastAsia="Times New Roman" w:hAnsi="Garamond" w:cs="Times New Roman"/>
          <w:b/>
          <w:bCs/>
          <w:sz w:val="24"/>
          <w:szCs w:val="24"/>
        </w:rPr>
        <w:t>2. Companionship with the Prophet</w:t>
      </w:r>
    </w:p>
    <w:p w14:paraId="725FA00F" w14:textId="77777777" w:rsidR="00EB2426" w:rsidRPr="00C16A9C" w:rsidRDefault="00EB2426" w:rsidP="00EB2426">
      <w:pPr>
        <w:spacing w:before="120" w:after="0" w:line="240" w:lineRule="auto"/>
        <w:jc w:val="thaiDistribute"/>
        <w:rPr>
          <w:rFonts w:ascii="Garamond" w:hAnsi="Garamond" w:cs="Times New Roman"/>
          <w:sz w:val="24"/>
          <w:szCs w:val="24"/>
        </w:rPr>
      </w:pP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was the </w:t>
      </w:r>
      <w:r w:rsidRPr="00C16A9C">
        <w:rPr>
          <w:rFonts w:ascii="Garamond" w:eastAsia="Times New Roman" w:hAnsi="Garamond" w:cs="Times New Roman"/>
          <w:b/>
          <w:bCs/>
          <w:sz w:val="24"/>
          <w:szCs w:val="24"/>
        </w:rPr>
        <w:t>closest friend</w:t>
      </w:r>
      <w:r w:rsidRPr="00C16A9C">
        <w:rPr>
          <w:rFonts w:ascii="Garamond" w:hAnsi="Garamond" w:cs="Times New Roman"/>
          <w:sz w:val="24"/>
          <w:szCs w:val="24"/>
        </w:rPr>
        <w:t xml:space="preserve"> of Prophet Muhammad (PBUH). He always supported the Prophet and stayed by his side. When the Prophet had to </w:t>
      </w:r>
      <w:r w:rsidRPr="00C16A9C">
        <w:rPr>
          <w:rFonts w:ascii="Garamond" w:eastAsia="Times New Roman" w:hAnsi="Garamond" w:cs="Times New Roman"/>
          <w:b/>
          <w:bCs/>
          <w:sz w:val="24"/>
          <w:szCs w:val="24"/>
        </w:rPr>
        <w:t>leave Makkah and go to Madinah</w:t>
      </w:r>
      <w:r w:rsidRPr="00C16A9C">
        <w:rPr>
          <w:rFonts w:ascii="Garamond" w:hAnsi="Garamond" w:cs="Times New Roman"/>
          <w:sz w:val="24"/>
          <w:szCs w:val="24"/>
        </w:rPr>
        <w:t xml:space="preserve"> (this is called the </w:t>
      </w:r>
      <w:r w:rsidRPr="00C16A9C">
        <w:rPr>
          <w:rFonts w:ascii="Garamond" w:eastAsia="Times New Roman" w:hAnsi="Garamond" w:cs="Times New Roman"/>
          <w:b/>
          <w:bCs/>
          <w:sz w:val="24"/>
          <w:szCs w:val="24"/>
        </w:rPr>
        <w:t>Hijrah</w:t>
      </w:r>
      <w:r w:rsidRPr="00C16A9C">
        <w:rPr>
          <w:rFonts w:ascii="Garamond" w:hAnsi="Garamond" w:cs="Times New Roman"/>
          <w:sz w:val="24"/>
          <w:szCs w:val="24"/>
        </w:rPr>
        <w:t xml:space="preserve">),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went with him. It was a dangerous journey, but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stayed brave. They hid together in a cave called </w:t>
      </w:r>
      <w:r w:rsidRPr="00C16A9C">
        <w:rPr>
          <w:rFonts w:ascii="Garamond" w:eastAsia="Times New Roman" w:hAnsi="Garamond" w:cs="Times New Roman"/>
          <w:b/>
          <w:bCs/>
          <w:sz w:val="24"/>
          <w:szCs w:val="24"/>
        </w:rPr>
        <w:t>Thawr Cave</w:t>
      </w:r>
      <w:r w:rsidRPr="00C16A9C">
        <w:rPr>
          <w:rFonts w:ascii="Garamond" w:hAnsi="Garamond" w:cs="Times New Roman"/>
          <w:sz w:val="24"/>
          <w:szCs w:val="24"/>
        </w:rPr>
        <w:t xml:space="preserve"> to escape the people who wanted to hurt the Prophet. During that time,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showed great love, trust, and faith in Allah.</w:t>
      </w:r>
    </w:p>
    <w:p w14:paraId="598C6665" w14:textId="77777777" w:rsidR="00EB2426" w:rsidRPr="00C87B6E" w:rsidRDefault="00EB2426" w:rsidP="00EB2426">
      <w:pPr>
        <w:spacing w:before="120" w:after="0" w:line="240" w:lineRule="auto"/>
        <w:jc w:val="thaiDistribute"/>
        <w:rPr>
          <w:rFonts w:ascii="Garamond" w:hAnsi="Garamond" w:cs="Times New Roman"/>
          <w:sz w:val="24"/>
          <w:szCs w:val="24"/>
        </w:rPr>
      </w:pPr>
      <w:r w:rsidRPr="00C16A9C">
        <w:rPr>
          <w:rFonts w:ascii="Garamond" w:eastAsia="Times New Roman" w:hAnsi="Garamond" w:cs="Times New Roman"/>
          <w:b/>
          <w:bCs/>
          <w:sz w:val="24"/>
          <w:szCs w:val="24"/>
        </w:rPr>
        <w:t>3. Participation in Battles</w:t>
      </w:r>
    </w:p>
    <w:p w14:paraId="7A410FC6" w14:textId="77777777" w:rsidR="00EB2426" w:rsidRPr="00C16A9C" w:rsidRDefault="00EB2426" w:rsidP="00EB2426">
      <w:pPr>
        <w:spacing w:before="120" w:after="0" w:line="240" w:lineRule="auto"/>
        <w:jc w:val="thaiDistribute"/>
        <w:rPr>
          <w:rFonts w:ascii="Garamond" w:hAnsi="Garamond" w:cs="Times New Roman"/>
          <w:sz w:val="24"/>
          <w:szCs w:val="24"/>
        </w:rPr>
      </w:pP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also helped Islam by </w:t>
      </w:r>
      <w:r w:rsidRPr="00C16A9C">
        <w:rPr>
          <w:rFonts w:ascii="Garamond" w:eastAsia="Times New Roman" w:hAnsi="Garamond" w:cs="Times New Roman"/>
          <w:b/>
          <w:bCs/>
          <w:sz w:val="24"/>
          <w:szCs w:val="24"/>
        </w:rPr>
        <w:t>fighting in many battles</w:t>
      </w:r>
      <w:r w:rsidRPr="00C16A9C">
        <w:rPr>
          <w:rFonts w:ascii="Garamond" w:hAnsi="Garamond" w:cs="Times New Roman"/>
          <w:sz w:val="24"/>
          <w:szCs w:val="24"/>
        </w:rPr>
        <w:t xml:space="preserve">. These battles were fought to protect the Muslims and their religion. He joined the Prophet in the </w:t>
      </w:r>
      <w:r w:rsidRPr="00C16A9C">
        <w:rPr>
          <w:rFonts w:ascii="Garamond" w:eastAsia="Times New Roman" w:hAnsi="Garamond" w:cs="Times New Roman"/>
          <w:b/>
          <w:bCs/>
          <w:sz w:val="24"/>
          <w:szCs w:val="24"/>
        </w:rPr>
        <w:t>Battle of Badr</w:t>
      </w:r>
      <w:r w:rsidRPr="00C16A9C">
        <w:rPr>
          <w:rFonts w:ascii="Garamond" w:hAnsi="Garamond" w:cs="Times New Roman"/>
          <w:sz w:val="24"/>
          <w:szCs w:val="24"/>
        </w:rPr>
        <w:t xml:space="preserve">, the </w:t>
      </w:r>
      <w:r w:rsidRPr="00C16A9C">
        <w:rPr>
          <w:rFonts w:ascii="Garamond" w:eastAsia="Times New Roman" w:hAnsi="Garamond" w:cs="Times New Roman"/>
          <w:b/>
          <w:bCs/>
          <w:sz w:val="24"/>
          <w:szCs w:val="24"/>
        </w:rPr>
        <w:t>Battle of Uhud</w:t>
      </w:r>
      <w:r w:rsidRPr="00C16A9C">
        <w:rPr>
          <w:rFonts w:ascii="Garamond" w:hAnsi="Garamond" w:cs="Times New Roman"/>
          <w:sz w:val="24"/>
          <w:szCs w:val="24"/>
        </w:rPr>
        <w:t xml:space="preserve">, and other important battles.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was not afraid. He wanted to make sure that Islam could grow and that Muslims could live safely. He always followed the Prophet and did what was needed to protect the religion.</w:t>
      </w:r>
    </w:p>
    <w:p w14:paraId="2D070C07" w14:textId="77777777" w:rsidR="00EB2426" w:rsidRPr="00C87B6E" w:rsidRDefault="00EB2426" w:rsidP="00EB2426">
      <w:pPr>
        <w:spacing w:before="120" w:after="0" w:line="240" w:lineRule="auto"/>
        <w:jc w:val="thaiDistribute"/>
        <w:rPr>
          <w:rFonts w:ascii="Garamond" w:hAnsi="Garamond" w:cs="Times New Roman"/>
          <w:sz w:val="24"/>
          <w:szCs w:val="24"/>
        </w:rPr>
      </w:pPr>
      <w:r w:rsidRPr="00C16A9C">
        <w:rPr>
          <w:rFonts w:ascii="Garamond" w:eastAsia="Times New Roman" w:hAnsi="Garamond" w:cs="Times New Roman"/>
          <w:b/>
          <w:bCs/>
          <w:sz w:val="24"/>
          <w:szCs w:val="24"/>
        </w:rPr>
        <w:t>4. Peace Agreements and Decisions</w:t>
      </w:r>
    </w:p>
    <w:p w14:paraId="02652E01" w14:textId="33692902" w:rsidR="00EB2426" w:rsidRPr="00C16A9C" w:rsidRDefault="00EB2426" w:rsidP="00EB2426">
      <w:pPr>
        <w:spacing w:before="120" w:after="0" w:line="240" w:lineRule="auto"/>
        <w:jc w:val="thaiDistribute"/>
        <w:rPr>
          <w:rFonts w:ascii="Garamond" w:hAnsi="Garamond" w:cs="Times New Roman"/>
          <w:sz w:val="24"/>
          <w:szCs w:val="24"/>
        </w:rPr>
      </w:pP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was also part of many </w:t>
      </w:r>
      <w:r w:rsidRPr="00C16A9C">
        <w:rPr>
          <w:rFonts w:ascii="Garamond" w:eastAsia="Times New Roman" w:hAnsi="Garamond" w:cs="Times New Roman"/>
          <w:b/>
          <w:bCs/>
          <w:sz w:val="24"/>
          <w:szCs w:val="24"/>
        </w:rPr>
        <w:t>important peace talks and decisions</w:t>
      </w:r>
      <w:r w:rsidRPr="00C16A9C">
        <w:rPr>
          <w:rFonts w:ascii="Garamond" w:hAnsi="Garamond" w:cs="Times New Roman"/>
          <w:sz w:val="24"/>
          <w:szCs w:val="24"/>
        </w:rPr>
        <w:t xml:space="preserve">. For example, he helped during the </w:t>
      </w:r>
      <w:r w:rsidRPr="00C16A9C">
        <w:rPr>
          <w:rFonts w:ascii="Garamond" w:eastAsia="Times New Roman" w:hAnsi="Garamond" w:cs="Times New Roman"/>
          <w:b/>
          <w:bCs/>
          <w:sz w:val="24"/>
          <w:szCs w:val="24"/>
        </w:rPr>
        <w:t xml:space="preserve">Treaty of </w:t>
      </w:r>
      <w:proofErr w:type="spellStart"/>
      <w:r w:rsidRPr="00C16A9C">
        <w:rPr>
          <w:rFonts w:ascii="Garamond" w:eastAsia="Times New Roman" w:hAnsi="Garamond" w:cs="Times New Roman"/>
          <w:b/>
          <w:bCs/>
          <w:sz w:val="24"/>
          <w:szCs w:val="24"/>
        </w:rPr>
        <w:t>Hudaybiyyah</w:t>
      </w:r>
      <w:proofErr w:type="spellEnd"/>
      <w:r w:rsidRPr="00C16A9C">
        <w:rPr>
          <w:rFonts w:ascii="Garamond" w:hAnsi="Garamond" w:cs="Times New Roman"/>
          <w:sz w:val="24"/>
          <w:szCs w:val="24"/>
        </w:rPr>
        <w:t xml:space="preserve">, which was a peace agreement between the Muslims and the people of Makkah. Even though some Muslims were not happy about the treaty, </w:t>
      </w:r>
      <w:proofErr w:type="spellStart"/>
      <w:r w:rsidRPr="00C16A9C">
        <w:rPr>
          <w:rFonts w:ascii="Garamond" w:hAnsi="Garamond" w:cs="Times New Roman"/>
          <w:sz w:val="24"/>
          <w:szCs w:val="24"/>
        </w:rPr>
        <w:t>Abū</w:t>
      </w:r>
      <w:proofErr w:type="spellEnd"/>
      <w:r w:rsidRPr="00C16A9C">
        <w:rPr>
          <w:rFonts w:ascii="Garamond" w:hAnsi="Garamond" w:cs="Times New Roman"/>
          <w:sz w:val="24"/>
          <w:szCs w:val="24"/>
        </w:rPr>
        <w:t xml:space="preserve"> Bakr trusted the Prophet</w:t>
      </w:r>
      <w:r w:rsidR="00E70324">
        <w:rPr>
          <w:rFonts w:ascii="Garamond" w:hAnsi="Garamond" w:cs="Times New Roman"/>
          <w:sz w:val="24"/>
          <w:szCs w:val="24"/>
        </w:rPr>
        <w:t>’</w:t>
      </w:r>
      <w:r w:rsidRPr="00C16A9C">
        <w:rPr>
          <w:rFonts w:ascii="Garamond" w:hAnsi="Garamond" w:cs="Times New Roman"/>
          <w:sz w:val="24"/>
          <w:szCs w:val="24"/>
        </w:rPr>
        <w:t>s judgment and told others to do the same. He was wise, patient, and helped the Prophet in making difficult choices. His advice was always respected.</w:t>
      </w:r>
    </w:p>
    <w:p w14:paraId="7EA29E72" w14:textId="05CA3DA1"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When the Prophet (PBUH) passed away, many Muslims were very sad and confused. </w:t>
      </w:r>
      <w:proofErr w:type="spellStart"/>
      <w:r w:rsidRPr="0067475C">
        <w:rPr>
          <w:rFonts w:ascii="Garamond" w:hAnsi="Garamond"/>
          <w:sz w:val="24"/>
          <w:szCs w:val="24"/>
        </w:rPr>
        <w:t>Abū</w:t>
      </w:r>
      <w:proofErr w:type="spellEnd"/>
      <w:r w:rsidRPr="0067475C">
        <w:rPr>
          <w:rFonts w:ascii="Garamond" w:hAnsi="Garamond"/>
          <w:sz w:val="24"/>
          <w:szCs w:val="24"/>
        </w:rPr>
        <w:t xml:space="preserve"> Bakr gave a powerful speech reminding them that Islam is not about following a person, but about following Allah. He said:</w:t>
      </w:r>
      <w:r w:rsidRPr="00C87B6E">
        <w:rPr>
          <w:rFonts w:ascii="Garamond" w:hAnsi="Garamond"/>
          <w:sz w:val="24"/>
          <w:szCs w:val="24"/>
        </w:rPr>
        <w:t xml:space="preserve"> </w:t>
      </w:r>
      <w:r w:rsidR="00E70324">
        <w:rPr>
          <w:rFonts w:ascii="Garamond" w:hAnsi="Garamond"/>
          <w:sz w:val="24"/>
          <w:szCs w:val="24"/>
        </w:rPr>
        <w:t>“</w:t>
      </w:r>
      <w:r w:rsidRPr="0067475C">
        <w:rPr>
          <w:rFonts w:ascii="Garamond" w:hAnsi="Garamond"/>
          <w:sz w:val="24"/>
          <w:szCs w:val="24"/>
        </w:rPr>
        <w:t>If anyone worshipped Muhammad, then know that Muhammad is dead. But if anyone worshipped Allah, then know that Allah is alive and never dies.</w:t>
      </w:r>
      <w:r w:rsidR="00E70324">
        <w:rPr>
          <w:rFonts w:ascii="Garamond" w:hAnsi="Garamond"/>
          <w:sz w:val="24"/>
          <w:szCs w:val="24"/>
        </w:rPr>
        <w:t>”</w:t>
      </w:r>
      <w:r w:rsidRPr="0067475C">
        <w:rPr>
          <w:rFonts w:ascii="Garamond" w:hAnsi="Garamond"/>
          <w:sz w:val="24"/>
          <w:szCs w:val="24"/>
        </w:rPr>
        <w:t xml:space="preserve"> (Al-</w:t>
      </w:r>
      <w:proofErr w:type="spellStart"/>
      <w:r w:rsidRPr="0067475C">
        <w:rPr>
          <w:rFonts w:ascii="Garamond" w:hAnsi="Garamond"/>
          <w:sz w:val="24"/>
          <w:szCs w:val="24"/>
        </w:rPr>
        <w:t>Bukhārī</w:t>
      </w:r>
      <w:proofErr w:type="spellEnd"/>
      <w:r w:rsidRPr="0067475C">
        <w:rPr>
          <w:rFonts w:ascii="Garamond" w:hAnsi="Garamond"/>
          <w:sz w:val="24"/>
          <w:szCs w:val="24"/>
        </w:rPr>
        <w:t>, 1997)</w:t>
      </w:r>
    </w:p>
    <w:p w14:paraId="4BB4F75D" w14:textId="5A85E1A1" w:rsidR="00EB2426" w:rsidRPr="0067475C" w:rsidRDefault="00882031" w:rsidP="00EB2426">
      <w:pPr>
        <w:spacing w:before="120" w:after="0" w:line="240" w:lineRule="auto"/>
        <w:jc w:val="thaiDistribute"/>
        <w:rPr>
          <w:rFonts w:ascii="Garamond" w:hAnsi="Garamond"/>
          <w:b/>
          <w:bCs/>
          <w:sz w:val="24"/>
          <w:szCs w:val="24"/>
        </w:rPr>
      </w:pPr>
      <w:r>
        <w:rPr>
          <w:rFonts w:ascii="Garamond" w:eastAsia="Times New Roman" w:hAnsi="Garamond"/>
          <w:b/>
          <w:bCs/>
          <w:sz w:val="24"/>
          <w:szCs w:val="24"/>
        </w:rPr>
        <w:t>5</w:t>
      </w:r>
      <w:r w:rsidR="00EB2426" w:rsidRPr="0067475C">
        <w:rPr>
          <w:rFonts w:ascii="Garamond" w:eastAsia="Times New Roman" w:hAnsi="Garamond"/>
          <w:b/>
          <w:bCs/>
          <w:sz w:val="24"/>
          <w:szCs w:val="24"/>
        </w:rPr>
        <w:t>. His Caliphate and Challenges</w:t>
      </w:r>
    </w:p>
    <w:p w14:paraId="788292A2" w14:textId="763BFB32" w:rsidR="00EB2426"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After the Prophet</w:t>
      </w:r>
      <w:r w:rsidR="00E70324">
        <w:rPr>
          <w:rFonts w:ascii="Garamond" w:hAnsi="Garamond"/>
          <w:sz w:val="24"/>
          <w:szCs w:val="24"/>
        </w:rPr>
        <w:t>’</w:t>
      </w:r>
      <w:r w:rsidRPr="0067475C">
        <w:rPr>
          <w:rFonts w:ascii="Garamond" w:hAnsi="Garamond"/>
          <w:sz w:val="24"/>
          <w:szCs w:val="24"/>
        </w:rPr>
        <w:t xml:space="preserve">s death, </w:t>
      </w:r>
      <w:proofErr w:type="spellStart"/>
      <w:r w:rsidRPr="0067475C">
        <w:rPr>
          <w:rFonts w:ascii="Garamond" w:hAnsi="Garamond"/>
          <w:sz w:val="24"/>
          <w:szCs w:val="24"/>
        </w:rPr>
        <w:t>Abū</w:t>
      </w:r>
      <w:proofErr w:type="spellEnd"/>
      <w:r w:rsidRPr="0067475C">
        <w:rPr>
          <w:rFonts w:ascii="Garamond" w:hAnsi="Garamond"/>
          <w:sz w:val="24"/>
          <w:szCs w:val="24"/>
        </w:rPr>
        <w:t xml:space="preserve"> Bakr was chosen as the first </w:t>
      </w:r>
      <w:r w:rsidRPr="0067475C">
        <w:rPr>
          <w:rFonts w:ascii="Garamond" w:eastAsia="Times New Roman" w:hAnsi="Garamond"/>
          <w:b/>
          <w:bCs/>
          <w:sz w:val="24"/>
          <w:szCs w:val="24"/>
        </w:rPr>
        <w:t>Caliph (</w:t>
      </w:r>
      <w:proofErr w:type="spellStart"/>
      <w:r w:rsidRPr="0067475C">
        <w:rPr>
          <w:rFonts w:ascii="Garamond" w:eastAsia="Times New Roman" w:hAnsi="Garamond"/>
          <w:b/>
          <w:bCs/>
          <w:sz w:val="24"/>
          <w:szCs w:val="24"/>
        </w:rPr>
        <w:t>Khalīfa</w:t>
      </w:r>
      <w:proofErr w:type="spellEnd"/>
      <w:r w:rsidRPr="0067475C">
        <w:rPr>
          <w:rFonts w:ascii="Garamond" w:eastAsia="Times New Roman" w:hAnsi="Garamond"/>
          <w:b/>
          <w:bCs/>
          <w:sz w:val="24"/>
          <w:szCs w:val="24"/>
        </w:rPr>
        <w:t>)</w:t>
      </w:r>
      <w:r w:rsidRPr="0067475C">
        <w:rPr>
          <w:rFonts w:ascii="Garamond" w:hAnsi="Garamond"/>
          <w:sz w:val="24"/>
          <w:szCs w:val="24"/>
        </w:rPr>
        <w:t xml:space="preserve">. He became the </w:t>
      </w:r>
      <w:r w:rsidRPr="0067475C">
        <w:rPr>
          <w:rFonts w:ascii="Garamond" w:eastAsia="Times New Roman" w:hAnsi="Garamond"/>
          <w:b/>
          <w:bCs/>
          <w:sz w:val="24"/>
          <w:szCs w:val="24"/>
        </w:rPr>
        <w:t>Amīr al-</w:t>
      </w:r>
      <w:proofErr w:type="spellStart"/>
      <w:r w:rsidRPr="0067475C">
        <w:rPr>
          <w:rFonts w:ascii="Garamond" w:eastAsia="Times New Roman" w:hAnsi="Garamond"/>
          <w:b/>
          <w:bCs/>
          <w:sz w:val="24"/>
          <w:szCs w:val="24"/>
        </w:rPr>
        <w:t>Mu</w:t>
      </w:r>
      <w:r w:rsidRPr="0067475C">
        <w:rPr>
          <w:rFonts w:ascii="Times New Roman" w:eastAsia="Times New Roman" w:hAnsi="Times New Roman" w:cs="Times New Roman"/>
          <w:b/>
          <w:bCs/>
          <w:sz w:val="24"/>
          <w:szCs w:val="24"/>
        </w:rPr>
        <w:t>ʾ</w:t>
      </w:r>
      <w:r w:rsidRPr="0067475C">
        <w:rPr>
          <w:rFonts w:ascii="Garamond" w:eastAsia="Times New Roman" w:hAnsi="Garamond"/>
          <w:b/>
          <w:bCs/>
          <w:sz w:val="24"/>
          <w:szCs w:val="24"/>
        </w:rPr>
        <w:t>min</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n</w:t>
      </w:r>
      <w:proofErr w:type="spellEnd"/>
      <w:r w:rsidRPr="0067475C">
        <w:rPr>
          <w:rFonts w:ascii="Garamond" w:hAnsi="Garamond"/>
          <w:sz w:val="24"/>
          <w:szCs w:val="24"/>
        </w:rPr>
        <w:t xml:space="preserve">, or Leader of the Believers. His time as Caliph lasted for about </w:t>
      </w:r>
      <w:r w:rsidRPr="0067475C">
        <w:rPr>
          <w:rFonts w:ascii="Garamond" w:eastAsia="Times New Roman" w:hAnsi="Garamond"/>
          <w:b/>
          <w:bCs/>
          <w:sz w:val="24"/>
          <w:szCs w:val="24"/>
        </w:rPr>
        <w:t>two years (632–634 CE)</w:t>
      </w:r>
      <w:r w:rsidRPr="0067475C">
        <w:rPr>
          <w:rFonts w:ascii="Garamond" w:hAnsi="Garamond"/>
          <w:sz w:val="24"/>
          <w:szCs w:val="24"/>
        </w:rPr>
        <w:t>, but he faced many serious problems.</w:t>
      </w:r>
    </w:p>
    <w:p w14:paraId="4131BCE8" w14:textId="77777777" w:rsidR="00882031" w:rsidRDefault="00882031" w:rsidP="00EB2426">
      <w:pPr>
        <w:spacing w:before="120" w:after="0" w:line="240" w:lineRule="auto"/>
        <w:jc w:val="thaiDistribute"/>
        <w:rPr>
          <w:rFonts w:ascii="Garamond" w:eastAsia="Times New Roman" w:hAnsi="Garamond"/>
          <w:b/>
          <w:bCs/>
          <w:sz w:val="24"/>
          <w:szCs w:val="24"/>
        </w:rPr>
      </w:pPr>
    </w:p>
    <w:p w14:paraId="39C42C43" w14:textId="77777777" w:rsidR="00882031" w:rsidRDefault="00882031" w:rsidP="00EB2426">
      <w:pPr>
        <w:spacing w:before="120" w:after="0" w:line="240" w:lineRule="auto"/>
        <w:jc w:val="thaiDistribute"/>
        <w:rPr>
          <w:rFonts w:ascii="Garamond" w:eastAsia="Times New Roman" w:hAnsi="Garamond"/>
          <w:b/>
          <w:bCs/>
          <w:sz w:val="24"/>
          <w:szCs w:val="24"/>
        </w:rPr>
      </w:pPr>
    </w:p>
    <w:p w14:paraId="4440479D" w14:textId="2C28F1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 xml:space="preserve">a. </w:t>
      </w:r>
      <w:proofErr w:type="spellStart"/>
      <w:r w:rsidRPr="0067475C">
        <w:rPr>
          <w:rFonts w:ascii="Garamond" w:eastAsia="Times New Roman" w:hAnsi="Garamond"/>
          <w:b/>
          <w:bCs/>
          <w:sz w:val="24"/>
          <w:szCs w:val="24"/>
        </w:rPr>
        <w:t>Ridda</w:t>
      </w:r>
      <w:proofErr w:type="spellEnd"/>
      <w:r w:rsidRPr="0067475C">
        <w:rPr>
          <w:rFonts w:ascii="Garamond" w:eastAsia="Times New Roman" w:hAnsi="Garamond"/>
          <w:b/>
          <w:bCs/>
          <w:sz w:val="24"/>
          <w:szCs w:val="24"/>
        </w:rPr>
        <w:t xml:space="preserve"> Wars (Wars of Apostasy)</w:t>
      </w:r>
    </w:p>
    <w:p w14:paraId="71082820"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Some Arab tribes refused to pay </w:t>
      </w:r>
      <w:proofErr w:type="spellStart"/>
      <w:r w:rsidRPr="0067475C">
        <w:rPr>
          <w:rFonts w:ascii="Garamond" w:eastAsia="Times New Roman" w:hAnsi="Garamond"/>
          <w:b/>
          <w:bCs/>
          <w:sz w:val="24"/>
          <w:szCs w:val="24"/>
        </w:rPr>
        <w:t>Zakāt</w:t>
      </w:r>
      <w:proofErr w:type="spellEnd"/>
      <w:r w:rsidRPr="0067475C">
        <w:rPr>
          <w:rFonts w:ascii="Garamond" w:eastAsia="Times New Roman" w:hAnsi="Garamond"/>
          <w:b/>
          <w:bCs/>
          <w:sz w:val="24"/>
          <w:szCs w:val="24"/>
        </w:rPr>
        <w:t xml:space="preserve"> (charity tax)</w:t>
      </w:r>
      <w:r w:rsidRPr="0067475C">
        <w:rPr>
          <w:rFonts w:ascii="Garamond" w:hAnsi="Garamond"/>
          <w:sz w:val="24"/>
          <w:szCs w:val="24"/>
        </w:rPr>
        <w:t xml:space="preserve"> and left Islam. </w:t>
      </w:r>
      <w:proofErr w:type="spellStart"/>
      <w:r w:rsidRPr="0067475C">
        <w:rPr>
          <w:rFonts w:ascii="Garamond" w:hAnsi="Garamond"/>
          <w:sz w:val="24"/>
          <w:szCs w:val="24"/>
        </w:rPr>
        <w:t>Abū</w:t>
      </w:r>
      <w:proofErr w:type="spellEnd"/>
      <w:r w:rsidRPr="0067475C">
        <w:rPr>
          <w:rFonts w:ascii="Garamond" w:hAnsi="Garamond"/>
          <w:sz w:val="24"/>
          <w:szCs w:val="24"/>
        </w:rPr>
        <w:t xml:space="preserve"> Bakr sent armies to bring them back. These were called the </w:t>
      </w:r>
      <w:proofErr w:type="spellStart"/>
      <w:r w:rsidRPr="0067475C">
        <w:rPr>
          <w:rFonts w:ascii="Garamond" w:eastAsia="Times New Roman" w:hAnsi="Garamond"/>
          <w:b/>
          <w:bCs/>
          <w:sz w:val="24"/>
          <w:szCs w:val="24"/>
        </w:rPr>
        <w:t>Ridda</w:t>
      </w:r>
      <w:proofErr w:type="spellEnd"/>
      <w:r w:rsidRPr="0067475C">
        <w:rPr>
          <w:rFonts w:ascii="Garamond" w:eastAsia="Times New Roman" w:hAnsi="Garamond"/>
          <w:b/>
          <w:bCs/>
          <w:sz w:val="24"/>
          <w:szCs w:val="24"/>
        </w:rPr>
        <w:t xml:space="preserve"> Wars</w:t>
      </w:r>
      <w:r w:rsidRPr="0067475C">
        <w:rPr>
          <w:rFonts w:ascii="Garamond" w:hAnsi="Garamond"/>
          <w:sz w:val="24"/>
          <w:szCs w:val="24"/>
        </w:rPr>
        <w:t>. He said:</w:t>
      </w:r>
    </w:p>
    <w:p w14:paraId="60F84883" w14:textId="67CD64F0" w:rsidR="00EB2426" w:rsidRPr="0067475C" w:rsidRDefault="00E70324" w:rsidP="00EB2426">
      <w:pPr>
        <w:spacing w:before="120" w:after="0" w:line="240" w:lineRule="auto"/>
        <w:jc w:val="thaiDistribute"/>
        <w:rPr>
          <w:rFonts w:ascii="Garamond" w:hAnsi="Garamond"/>
          <w:sz w:val="24"/>
          <w:szCs w:val="24"/>
        </w:rPr>
      </w:pPr>
      <w:r>
        <w:rPr>
          <w:rFonts w:ascii="Garamond" w:hAnsi="Garamond"/>
          <w:sz w:val="24"/>
          <w:szCs w:val="24"/>
        </w:rPr>
        <w:t>“</w:t>
      </w:r>
      <w:r w:rsidR="00EB2426" w:rsidRPr="0067475C">
        <w:rPr>
          <w:rFonts w:ascii="Garamond" w:hAnsi="Garamond"/>
          <w:sz w:val="24"/>
          <w:szCs w:val="24"/>
        </w:rPr>
        <w:t xml:space="preserve">By Allah, I will fight those who separate </w:t>
      </w:r>
      <w:proofErr w:type="spellStart"/>
      <w:r w:rsidR="00EB2426" w:rsidRPr="0067475C">
        <w:rPr>
          <w:rFonts w:ascii="Cambria" w:hAnsi="Cambria" w:cs="Cambria"/>
          <w:sz w:val="24"/>
          <w:szCs w:val="24"/>
        </w:rPr>
        <w:t>Ṣ</w:t>
      </w:r>
      <w:r w:rsidR="00EB2426" w:rsidRPr="0067475C">
        <w:rPr>
          <w:rFonts w:ascii="Garamond" w:hAnsi="Garamond"/>
          <w:sz w:val="24"/>
          <w:szCs w:val="24"/>
        </w:rPr>
        <w:t>al</w:t>
      </w:r>
      <w:r w:rsidR="00EB2426" w:rsidRPr="0067475C">
        <w:rPr>
          <w:rFonts w:ascii="Garamond" w:hAnsi="Garamond" w:cs="Garamond"/>
          <w:sz w:val="24"/>
          <w:szCs w:val="24"/>
        </w:rPr>
        <w:t>ā</w:t>
      </w:r>
      <w:r w:rsidR="00EB2426" w:rsidRPr="0067475C">
        <w:rPr>
          <w:rFonts w:ascii="Garamond" w:hAnsi="Garamond"/>
          <w:sz w:val="24"/>
          <w:szCs w:val="24"/>
        </w:rPr>
        <w:t>h</w:t>
      </w:r>
      <w:proofErr w:type="spellEnd"/>
      <w:r w:rsidR="00EB2426" w:rsidRPr="0067475C">
        <w:rPr>
          <w:rFonts w:ascii="Garamond" w:hAnsi="Garamond"/>
          <w:sz w:val="24"/>
          <w:szCs w:val="24"/>
        </w:rPr>
        <w:t xml:space="preserve"> (prayer) and </w:t>
      </w:r>
      <w:proofErr w:type="spellStart"/>
      <w:r w:rsidR="00EB2426" w:rsidRPr="0067475C">
        <w:rPr>
          <w:rFonts w:ascii="Garamond" w:hAnsi="Garamond"/>
          <w:sz w:val="24"/>
          <w:szCs w:val="24"/>
        </w:rPr>
        <w:t>Zak</w:t>
      </w:r>
      <w:r w:rsidR="00EB2426" w:rsidRPr="0067475C">
        <w:rPr>
          <w:rFonts w:ascii="Garamond" w:hAnsi="Garamond" w:cs="Garamond"/>
          <w:sz w:val="24"/>
          <w:szCs w:val="24"/>
        </w:rPr>
        <w:t>ā</w:t>
      </w:r>
      <w:r w:rsidR="00EB2426" w:rsidRPr="0067475C">
        <w:rPr>
          <w:rFonts w:ascii="Garamond" w:hAnsi="Garamond"/>
          <w:sz w:val="24"/>
          <w:szCs w:val="24"/>
        </w:rPr>
        <w:t>t</w:t>
      </w:r>
      <w:proofErr w:type="spellEnd"/>
      <w:r w:rsidR="00EB2426" w:rsidRPr="0067475C">
        <w:rPr>
          <w:rFonts w:ascii="Garamond" w:hAnsi="Garamond"/>
          <w:sz w:val="24"/>
          <w:szCs w:val="24"/>
        </w:rPr>
        <w:t>!</w:t>
      </w:r>
      <w:r>
        <w:rPr>
          <w:rFonts w:ascii="Garamond" w:hAnsi="Garamond" w:cs="Garamond"/>
          <w:sz w:val="24"/>
          <w:szCs w:val="24"/>
        </w:rPr>
        <w:t>”</w:t>
      </w:r>
      <w:r w:rsidR="00EB2426" w:rsidRPr="0067475C">
        <w:rPr>
          <w:rFonts w:ascii="Garamond" w:hAnsi="Garamond"/>
          <w:sz w:val="24"/>
          <w:szCs w:val="24"/>
        </w:rPr>
        <w:t xml:space="preserve"> (Muslim, 2000)</w:t>
      </w:r>
    </w:p>
    <w:p w14:paraId="3002B138"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His strong leadership saved the Muslim community from breaking apart.</w:t>
      </w:r>
    </w:p>
    <w:p w14:paraId="72556CD6" w14:textId="5D20D27B"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b. Compilation of the Qur</w:t>
      </w:r>
      <w:r w:rsidR="00E70324">
        <w:rPr>
          <w:rFonts w:ascii="Garamond" w:eastAsia="Times New Roman" w:hAnsi="Garamond"/>
          <w:b/>
          <w:bCs/>
          <w:sz w:val="24"/>
          <w:szCs w:val="24"/>
        </w:rPr>
        <w:t>’</w:t>
      </w:r>
      <w:r w:rsidRPr="0067475C">
        <w:rPr>
          <w:rFonts w:ascii="Garamond" w:eastAsia="Times New Roman" w:hAnsi="Garamond"/>
          <w:b/>
          <w:bCs/>
          <w:sz w:val="24"/>
          <w:szCs w:val="24"/>
        </w:rPr>
        <w:t>an</w:t>
      </w:r>
    </w:p>
    <w:p w14:paraId="523D301F" w14:textId="006B1954"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After many companions who had memorized the Qur</w:t>
      </w:r>
      <w:r w:rsidR="00E70324">
        <w:rPr>
          <w:rFonts w:ascii="Garamond" w:hAnsi="Garamond"/>
          <w:sz w:val="24"/>
          <w:szCs w:val="24"/>
        </w:rPr>
        <w:t>’</w:t>
      </w:r>
      <w:r w:rsidRPr="0067475C">
        <w:rPr>
          <w:rFonts w:ascii="Garamond" w:hAnsi="Garamond"/>
          <w:sz w:val="24"/>
          <w:szCs w:val="24"/>
        </w:rPr>
        <w:t xml:space="preserve">an were killed in battles, </w:t>
      </w:r>
      <w:proofErr w:type="spellStart"/>
      <w:r w:rsidRPr="0067475C">
        <w:rPr>
          <w:rFonts w:ascii="Garamond" w:hAnsi="Garamond"/>
          <w:sz w:val="24"/>
          <w:szCs w:val="24"/>
        </w:rPr>
        <w:t>Abū</w:t>
      </w:r>
      <w:proofErr w:type="spellEnd"/>
      <w:r w:rsidRPr="0067475C">
        <w:rPr>
          <w:rFonts w:ascii="Garamond" w:hAnsi="Garamond"/>
          <w:sz w:val="24"/>
          <w:szCs w:val="24"/>
        </w:rPr>
        <w:t xml:space="preserve"> Bakr ordered the </w:t>
      </w:r>
      <w:r w:rsidRPr="0067475C">
        <w:rPr>
          <w:rFonts w:ascii="Garamond" w:eastAsia="Times New Roman" w:hAnsi="Garamond"/>
          <w:b/>
          <w:bCs/>
          <w:sz w:val="24"/>
          <w:szCs w:val="24"/>
        </w:rPr>
        <w:t>first written compilation</w:t>
      </w:r>
      <w:r w:rsidRPr="0067475C">
        <w:rPr>
          <w:rFonts w:ascii="Garamond" w:hAnsi="Garamond"/>
          <w:sz w:val="24"/>
          <w:szCs w:val="24"/>
        </w:rPr>
        <w:t xml:space="preserve"> of the Qur</w:t>
      </w:r>
      <w:r w:rsidR="00E70324">
        <w:rPr>
          <w:rFonts w:ascii="Garamond" w:hAnsi="Garamond"/>
          <w:sz w:val="24"/>
          <w:szCs w:val="24"/>
        </w:rPr>
        <w:t>’</w:t>
      </w:r>
      <w:r w:rsidRPr="0067475C">
        <w:rPr>
          <w:rFonts w:ascii="Garamond" w:hAnsi="Garamond"/>
          <w:sz w:val="24"/>
          <w:szCs w:val="24"/>
        </w:rPr>
        <w:t>an, so it would not be lost (Asad, 2003).</w:t>
      </w:r>
    </w:p>
    <w:p w14:paraId="106C0223"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c. Sending the Army of </w:t>
      </w:r>
      <w:proofErr w:type="spellStart"/>
      <w:r w:rsidRPr="0067475C">
        <w:rPr>
          <w:rFonts w:ascii="Garamond" w:eastAsia="Times New Roman" w:hAnsi="Garamond"/>
          <w:b/>
          <w:bCs/>
          <w:sz w:val="24"/>
          <w:szCs w:val="24"/>
        </w:rPr>
        <w:t>Usāmah</w:t>
      </w:r>
      <w:proofErr w:type="spellEnd"/>
    </w:p>
    <w:p w14:paraId="1A9AA945" w14:textId="40458DA3"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The Prophet had prepared an army under </w:t>
      </w:r>
      <w:proofErr w:type="spellStart"/>
      <w:r w:rsidRPr="0067475C">
        <w:rPr>
          <w:rFonts w:ascii="Garamond" w:eastAsia="Times New Roman" w:hAnsi="Garamond"/>
          <w:b/>
          <w:bCs/>
          <w:sz w:val="24"/>
          <w:szCs w:val="24"/>
        </w:rPr>
        <w:t>Usāmah</w:t>
      </w:r>
      <w:proofErr w:type="spellEnd"/>
      <w:r w:rsidRPr="0067475C">
        <w:rPr>
          <w:rFonts w:ascii="Garamond" w:eastAsia="Times New Roman" w:hAnsi="Garamond"/>
          <w:b/>
          <w:bCs/>
          <w:sz w:val="24"/>
          <w:szCs w:val="24"/>
        </w:rPr>
        <w:t xml:space="preserve"> ibn Zayd</w:t>
      </w:r>
      <w:r w:rsidRPr="0067475C">
        <w:rPr>
          <w:rFonts w:ascii="Garamond" w:hAnsi="Garamond"/>
          <w:sz w:val="24"/>
          <w:szCs w:val="24"/>
        </w:rPr>
        <w:t xml:space="preserve"> before his death. Many people feared sending the army, but </w:t>
      </w:r>
      <w:proofErr w:type="spellStart"/>
      <w:r w:rsidRPr="0067475C">
        <w:rPr>
          <w:rFonts w:ascii="Garamond" w:hAnsi="Garamond"/>
          <w:sz w:val="24"/>
          <w:szCs w:val="24"/>
        </w:rPr>
        <w:t>Abū</w:t>
      </w:r>
      <w:proofErr w:type="spellEnd"/>
      <w:r w:rsidRPr="0067475C">
        <w:rPr>
          <w:rFonts w:ascii="Garamond" w:hAnsi="Garamond"/>
          <w:sz w:val="24"/>
          <w:szCs w:val="24"/>
        </w:rPr>
        <w:t xml:space="preserve"> Bakr insisted on sending them, showing his strength and trust in the Prophet</w:t>
      </w:r>
      <w:r w:rsidR="00E70324">
        <w:rPr>
          <w:rFonts w:ascii="Garamond" w:hAnsi="Garamond"/>
          <w:sz w:val="24"/>
          <w:szCs w:val="24"/>
        </w:rPr>
        <w:t>’</w:t>
      </w:r>
      <w:r w:rsidRPr="0067475C">
        <w:rPr>
          <w:rFonts w:ascii="Garamond" w:hAnsi="Garamond"/>
          <w:sz w:val="24"/>
          <w:szCs w:val="24"/>
        </w:rPr>
        <w:t>s plan.</w:t>
      </w:r>
    </w:p>
    <w:p w14:paraId="3A5C8A84" w14:textId="77777777" w:rsidR="00EB2426" w:rsidRPr="00C87B6E" w:rsidRDefault="00EB2426" w:rsidP="00EB2426">
      <w:pPr>
        <w:spacing w:before="120" w:after="0" w:line="240" w:lineRule="auto"/>
        <w:jc w:val="thaiDistribute"/>
        <w:rPr>
          <w:rFonts w:ascii="Garamond" w:hAnsi="Garamond"/>
          <w:sz w:val="24"/>
          <w:szCs w:val="24"/>
        </w:rPr>
      </w:pPr>
    </w:p>
    <w:p w14:paraId="0B3ACA9D"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Summary</w:t>
      </w:r>
    </w:p>
    <w:p w14:paraId="697BA8A6" w14:textId="77777777" w:rsidR="00EB2426" w:rsidRPr="0067475C" w:rsidRDefault="00EB2426">
      <w:pPr>
        <w:numPr>
          <w:ilvl w:val="0"/>
          <w:numId w:val="42"/>
        </w:numPr>
        <w:spacing w:before="120" w:after="0" w:line="240" w:lineRule="auto"/>
        <w:jc w:val="thaiDistribute"/>
        <w:rPr>
          <w:rFonts w:ascii="Garamond" w:hAnsi="Garamond"/>
          <w:sz w:val="24"/>
          <w:szCs w:val="24"/>
        </w:rPr>
      </w:pPr>
      <w:proofErr w:type="spellStart"/>
      <w:r w:rsidRPr="0067475C">
        <w:rPr>
          <w:rFonts w:ascii="Garamond" w:hAnsi="Garamond"/>
          <w:sz w:val="24"/>
          <w:szCs w:val="24"/>
        </w:rPr>
        <w:t>Abū</w:t>
      </w:r>
      <w:proofErr w:type="spellEnd"/>
      <w:r w:rsidRPr="0067475C">
        <w:rPr>
          <w:rFonts w:ascii="Garamond" w:hAnsi="Garamond"/>
          <w:sz w:val="24"/>
          <w:szCs w:val="24"/>
        </w:rPr>
        <w:t xml:space="preserve"> Bakr was a wise, kind, and honest man, even before Islam.</w:t>
      </w:r>
    </w:p>
    <w:p w14:paraId="4801CA50" w14:textId="77777777" w:rsidR="00EB2426" w:rsidRPr="0067475C" w:rsidRDefault="00EB2426">
      <w:pPr>
        <w:numPr>
          <w:ilvl w:val="0"/>
          <w:numId w:val="42"/>
        </w:numPr>
        <w:spacing w:before="120" w:after="0" w:line="240" w:lineRule="auto"/>
        <w:jc w:val="thaiDistribute"/>
        <w:rPr>
          <w:rFonts w:ascii="Garamond" w:hAnsi="Garamond"/>
          <w:sz w:val="24"/>
          <w:szCs w:val="24"/>
        </w:rPr>
      </w:pPr>
      <w:r w:rsidRPr="0067475C">
        <w:rPr>
          <w:rFonts w:ascii="Garamond" w:hAnsi="Garamond"/>
          <w:sz w:val="24"/>
          <w:szCs w:val="24"/>
        </w:rPr>
        <w:t>He was the first adult male to accept Islam and was always close to the Prophet.</w:t>
      </w:r>
    </w:p>
    <w:p w14:paraId="07BB2905" w14:textId="77777777" w:rsidR="00EB2426" w:rsidRPr="0067475C" w:rsidRDefault="00EB2426">
      <w:pPr>
        <w:numPr>
          <w:ilvl w:val="0"/>
          <w:numId w:val="42"/>
        </w:numPr>
        <w:spacing w:before="120" w:after="0" w:line="240" w:lineRule="auto"/>
        <w:jc w:val="thaiDistribute"/>
        <w:rPr>
          <w:rFonts w:ascii="Garamond" w:hAnsi="Garamond"/>
          <w:sz w:val="24"/>
          <w:szCs w:val="24"/>
        </w:rPr>
      </w:pPr>
      <w:r w:rsidRPr="0067475C">
        <w:rPr>
          <w:rFonts w:ascii="Garamond" w:hAnsi="Garamond"/>
          <w:sz w:val="24"/>
          <w:szCs w:val="24"/>
        </w:rPr>
        <w:t>As the first Caliph, he united the Muslims and protected Islam.</w:t>
      </w:r>
    </w:p>
    <w:p w14:paraId="32216302" w14:textId="5A573A57" w:rsidR="00EB2426" w:rsidRPr="0067475C" w:rsidRDefault="00EB2426">
      <w:pPr>
        <w:numPr>
          <w:ilvl w:val="0"/>
          <w:numId w:val="42"/>
        </w:numPr>
        <w:spacing w:before="120" w:after="0" w:line="240" w:lineRule="auto"/>
        <w:jc w:val="thaiDistribute"/>
        <w:rPr>
          <w:rFonts w:ascii="Garamond" w:hAnsi="Garamond"/>
          <w:sz w:val="24"/>
          <w:szCs w:val="24"/>
        </w:rPr>
      </w:pPr>
      <w:r w:rsidRPr="0067475C">
        <w:rPr>
          <w:rFonts w:ascii="Garamond" w:hAnsi="Garamond"/>
          <w:sz w:val="24"/>
          <w:szCs w:val="24"/>
        </w:rPr>
        <w:t xml:space="preserve">He fought the </w:t>
      </w:r>
      <w:proofErr w:type="spellStart"/>
      <w:r w:rsidRPr="0067475C">
        <w:rPr>
          <w:rFonts w:ascii="Garamond" w:hAnsi="Garamond"/>
          <w:i/>
          <w:iCs/>
          <w:sz w:val="24"/>
          <w:szCs w:val="24"/>
        </w:rPr>
        <w:t>Ridda</w:t>
      </w:r>
      <w:proofErr w:type="spellEnd"/>
      <w:r w:rsidRPr="0067475C">
        <w:rPr>
          <w:rFonts w:ascii="Garamond" w:hAnsi="Garamond"/>
          <w:sz w:val="24"/>
          <w:szCs w:val="24"/>
        </w:rPr>
        <w:t xml:space="preserve"> Wars, preserved the Qur</w:t>
      </w:r>
      <w:r w:rsidR="00E70324">
        <w:rPr>
          <w:rFonts w:ascii="Garamond" w:hAnsi="Garamond"/>
          <w:sz w:val="24"/>
          <w:szCs w:val="24"/>
        </w:rPr>
        <w:t>’</w:t>
      </w:r>
      <w:r w:rsidRPr="0067475C">
        <w:rPr>
          <w:rFonts w:ascii="Garamond" w:hAnsi="Garamond"/>
          <w:sz w:val="24"/>
          <w:szCs w:val="24"/>
        </w:rPr>
        <w:t>an, and sent the Prophet</w:t>
      </w:r>
      <w:r w:rsidR="00E70324">
        <w:rPr>
          <w:rFonts w:ascii="Garamond" w:hAnsi="Garamond"/>
          <w:sz w:val="24"/>
          <w:szCs w:val="24"/>
        </w:rPr>
        <w:t>’</w:t>
      </w:r>
      <w:r w:rsidRPr="0067475C">
        <w:rPr>
          <w:rFonts w:ascii="Garamond" w:hAnsi="Garamond"/>
          <w:sz w:val="24"/>
          <w:szCs w:val="24"/>
        </w:rPr>
        <w:t>s army.</w:t>
      </w:r>
    </w:p>
    <w:p w14:paraId="45E0146D" w14:textId="77777777" w:rsidR="00EB2426" w:rsidRPr="0067475C" w:rsidRDefault="00EB2426">
      <w:pPr>
        <w:numPr>
          <w:ilvl w:val="0"/>
          <w:numId w:val="42"/>
        </w:numPr>
        <w:spacing w:before="120" w:after="0" w:line="240" w:lineRule="auto"/>
        <w:jc w:val="thaiDistribute"/>
        <w:rPr>
          <w:rFonts w:ascii="Garamond" w:hAnsi="Garamond"/>
          <w:sz w:val="24"/>
          <w:szCs w:val="24"/>
        </w:rPr>
      </w:pPr>
      <w:r w:rsidRPr="0067475C">
        <w:rPr>
          <w:rFonts w:ascii="Garamond" w:hAnsi="Garamond"/>
          <w:sz w:val="24"/>
          <w:szCs w:val="24"/>
        </w:rPr>
        <w:t>His leadership was short but very important for Islamic history.</w:t>
      </w:r>
    </w:p>
    <w:p w14:paraId="407C6520" w14:textId="77777777" w:rsidR="00EB2426" w:rsidRPr="00C87B6E" w:rsidRDefault="00EB2426" w:rsidP="00EB2426">
      <w:pPr>
        <w:spacing w:before="120" w:after="0" w:line="240" w:lineRule="auto"/>
        <w:jc w:val="thaiDistribute"/>
        <w:rPr>
          <w:rFonts w:ascii="Garamond" w:hAnsi="Garamond"/>
          <w:sz w:val="24"/>
          <w:szCs w:val="24"/>
        </w:rPr>
      </w:pPr>
    </w:p>
    <w:p w14:paraId="7F405A0F"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Conclusion</w:t>
      </w:r>
    </w:p>
    <w:p w14:paraId="62CBDEB1"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Garamond" w:hAnsi="Garamond"/>
          <w:sz w:val="24"/>
          <w:szCs w:val="24"/>
        </w:rPr>
        <w:t>Abū</w:t>
      </w:r>
      <w:proofErr w:type="spellEnd"/>
      <w:r w:rsidRPr="0067475C">
        <w:rPr>
          <w:rFonts w:ascii="Garamond" w:hAnsi="Garamond"/>
          <w:sz w:val="24"/>
          <w:szCs w:val="24"/>
        </w:rPr>
        <w:t xml:space="preserve"> Bakr al-</w:t>
      </w:r>
      <w:proofErr w:type="spellStart"/>
      <w:r w:rsidRPr="0067475C">
        <w:rPr>
          <w:rFonts w:ascii="Cambria" w:hAnsi="Cambria" w:cs="Cambria"/>
          <w:sz w:val="24"/>
          <w:szCs w:val="24"/>
        </w:rPr>
        <w:t>Ṣ</w:t>
      </w:r>
      <w:r w:rsidRPr="0067475C">
        <w:rPr>
          <w:rFonts w:ascii="Garamond" w:hAnsi="Garamond"/>
          <w:sz w:val="24"/>
          <w:szCs w:val="24"/>
        </w:rPr>
        <w:t>idd</w:t>
      </w:r>
      <w:r w:rsidRPr="0067475C">
        <w:rPr>
          <w:rFonts w:ascii="Garamond" w:hAnsi="Garamond" w:cs="Garamond"/>
          <w:sz w:val="24"/>
          <w:szCs w:val="24"/>
        </w:rPr>
        <w:t>ī</w:t>
      </w:r>
      <w:r w:rsidRPr="0067475C">
        <w:rPr>
          <w:rFonts w:ascii="Garamond" w:hAnsi="Garamond"/>
          <w:sz w:val="24"/>
          <w:szCs w:val="24"/>
        </w:rPr>
        <w:t>q</w:t>
      </w:r>
      <w:proofErr w:type="spellEnd"/>
      <w:r w:rsidRPr="0067475C">
        <w:rPr>
          <w:rFonts w:ascii="Garamond" w:hAnsi="Garamond"/>
          <w:sz w:val="24"/>
          <w:szCs w:val="24"/>
        </w:rPr>
        <w:t xml:space="preserve"> (RA) was a true example of faith, leadership, and loyalty. His strong belief in Allah and his dedication to the Prophet (PBUH) helped save Islam during a time of great difficulty. His actions still inspire Muslims today. Learning about his life helps us understand how to be honest, strong, and faithful Muslims.</w:t>
      </w:r>
    </w:p>
    <w:p w14:paraId="422B2636" w14:textId="77777777" w:rsidR="00EB2426" w:rsidRPr="00C87B6E" w:rsidRDefault="00EB2426" w:rsidP="00EB2426">
      <w:pPr>
        <w:spacing w:before="120" w:after="0" w:line="240" w:lineRule="auto"/>
        <w:jc w:val="thaiDistribute"/>
        <w:rPr>
          <w:rFonts w:ascii="Garamond" w:hAnsi="Garamond"/>
          <w:sz w:val="24"/>
          <w:szCs w:val="24"/>
        </w:rPr>
      </w:pPr>
    </w:p>
    <w:p w14:paraId="0C65AD67"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Student Worksheet: Caliph </w:t>
      </w:r>
      <w:proofErr w:type="spellStart"/>
      <w:r w:rsidRPr="0067475C">
        <w:rPr>
          <w:rFonts w:ascii="Garamond" w:eastAsia="Times New Roman" w:hAnsi="Garamond"/>
          <w:b/>
          <w:bCs/>
          <w:sz w:val="24"/>
          <w:szCs w:val="24"/>
        </w:rPr>
        <w:t>Abū</w:t>
      </w:r>
      <w:proofErr w:type="spellEnd"/>
      <w:r w:rsidRPr="0067475C">
        <w:rPr>
          <w:rFonts w:ascii="Garamond" w:eastAsia="Times New Roman" w:hAnsi="Garamond"/>
          <w:b/>
          <w:bCs/>
          <w:sz w:val="24"/>
          <w:szCs w:val="24"/>
        </w:rPr>
        <w:t xml:space="preserve"> Bakr (RA)</w:t>
      </w:r>
    </w:p>
    <w:p w14:paraId="33B9FC58"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A: Multiple Choice Questions</w:t>
      </w:r>
    </w:p>
    <w:p w14:paraId="01129117" w14:textId="77777777" w:rsidR="00EB2426" w:rsidRPr="0067475C" w:rsidRDefault="00EB2426">
      <w:pPr>
        <w:numPr>
          <w:ilvl w:val="0"/>
          <w:numId w:val="43"/>
        </w:numPr>
        <w:spacing w:before="120" w:after="0" w:line="240" w:lineRule="auto"/>
        <w:jc w:val="thaiDistribute"/>
        <w:rPr>
          <w:rFonts w:ascii="Garamond" w:hAnsi="Garamond"/>
          <w:sz w:val="24"/>
          <w:szCs w:val="24"/>
        </w:rPr>
      </w:pPr>
      <w:r w:rsidRPr="0067475C">
        <w:rPr>
          <w:rFonts w:ascii="Garamond" w:hAnsi="Garamond"/>
          <w:sz w:val="24"/>
          <w:szCs w:val="24"/>
        </w:rPr>
        <w:t xml:space="preserve">What title did the Prophet give to </w:t>
      </w:r>
      <w:proofErr w:type="spellStart"/>
      <w:r w:rsidRPr="0067475C">
        <w:rPr>
          <w:rFonts w:ascii="Garamond" w:hAnsi="Garamond"/>
          <w:sz w:val="24"/>
          <w:szCs w:val="24"/>
        </w:rPr>
        <w:t>Abū</w:t>
      </w:r>
      <w:proofErr w:type="spellEnd"/>
      <w:r w:rsidRPr="0067475C">
        <w:rPr>
          <w:rFonts w:ascii="Garamond" w:hAnsi="Garamond"/>
          <w:sz w:val="24"/>
          <w:szCs w:val="24"/>
        </w:rPr>
        <w:t xml:space="preserve"> Bakr?</w:t>
      </w:r>
    </w:p>
    <w:p w14:paraId="4054E005"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Amīr</w:t>
      </w:r>
    </w:p>
    <w:p w14:paraId="1322F04B"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b) </w:t>
      </w:r>
      <w:proofErr w:type="spellStart"/>
      <w:r w:rsidRPr="0067475C">
        <w:rPr>
          <w:rFonts w:ascii="Cambria" w:hAnsi="Cambria" w:cs="Cambria"/>
          <w:sz w:val="24"/>
          <w:szCs w:val="24"/>
          <w:u w:val="single"/>
        </w:rPr>
        <w:t>Ṣ</w:t>
      </w:r>
      <w:r w:rsidRPr="0067475C">
        <w:rPr>
          <w:rFonts w:ascii="Garamond" w:hAnsi="Garamond"/>
          <w:sz w:val="24"/>
          <w:szCs w:val="24"/>
          <w:u w:val="single"/>
        </w:rPr>
        <w:t>idd</w:t>
      </w:r>
      <w:r w:rsidRPr="0067475C">
        <w:rPr>
          <w:rFonts w:ascii="Garamond" w:hAnsi="Garamond" w:cs="Garamond"/>
          <w:sz w:val="24"/>
          <w:szCs w:val="24"/>
          <w:u w:val="single"/>
        </w:rPr>
        <w:t>ī</w:t>
      </w:r>
      <w:r w:rsidRPr="0067475C">
        <w:rPr>
          <w:rFonts w:ascii="Garamond" w:hAnsi="Garamond"/>
          <w:sz w:val="24"/>
          <w:szCs w:val="24"/>
          <w:u w:val="single"/>
        </w:rPr>
        <w:t>q</w:t>
      </w:r>
      <w:proofErr w:type="spellEnd"/>
      <w:r w:rsidRPr="0067475C">
        <w:rPr>
          <w:rFonts w:ascii="Garamond" w:hAnsi="Garamond"/>
          <w:sz w:val="24"/>
          <w:szCs w:val="24"/>
        </w:rPr>
        <w:t xml:space="preserve"> </w:t>
      </w:r>
    </w:p>
    <w:p w14:paraId="3E692F55"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c) </w:t>
      </w:r>
      <w:proofErr w:type="spellStart"/>
      <w:r w:rsidRPr="0067475C">
        <w:rPr>
          <w:rFonts w:ascii="Garamond" w:hAnsi="Garamond"/>
          <w:sz w:val="24"/>
          <w:szCs w:val="24"/>
        </w:rPr>
        <w:t>Khalīfa</w:t>
      </w:r>
      <w:proofErr w:type="spellEnd"/>
    </w:p>
    <w:p w14:paraId="6449B1A9"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d) </w:t>
      </w:r>
      <w:proofErr w:type="spellStart"/>
      <w:r w:rsidRPr="0067475C">
        <w:rPr>
          <w:rFonts w:ascii="Garamond" w:hAnsi="Garamond"/>
          <w:sz w:val="24"/>
          <w:szCs w:val="24"/>
        </w:rPr>
        <w:t>Qā</w:t>
      </w:r>
      <w:r w:rsidRPr="0067475C">
        <w:rPr>
          <w:rFonts w:ascii="Cambria" w:hAnsi="Cambria" w:cs="Cambria"/>
          <w:sz w:val="24"/>
          <w:szCs w:val="24"/>
        </w:rPr>
        <w:t>ḍ</w:t>
      </w:r>
      <w:r w:rsidRPr="0067475C">
        <w:rPr>
          <w:rFonts w:ascii="Garamond" w:hAnsi="Garamond" w:cs="Garamond"/>
          <w:sz w:val="24"/>
          <w:szCs w:val="24"/>
        </w:rPr>
        <w:t>ī</w:t>
      </w:r>
      <w:proofErr w:type="spellEnd"/>
    </w:p>
    <w:p w14:paraId="7A317BCE" w14:textId="77777777" w:rsidR="00EB2426" w:rsidRPr="0067475C" w:rsidRDefault="00EB2426">
      <w:pPr>
        <w:numPr>
          <w:ilvl w:val="0"/>
          <w:numId w:val="43"/>
        </w:numPr>
        <w:spacing w:before="120" w:after="0" w:line="240" w:lineRule="auto"/>
        <w:jc w:val="thaiDistribute"/>
        <w:rPr>
          <w:rFonts w:ascii="Garamond" w:hAnsi="Garamond"/>
          <w:sz w:val="24"/>
          <w:szCs w:val="24"/>
        </w:rPr>
      </w:pPr>
      <w:r w:rsidRPr="0067475C">
        <w:rPr>
          <w:rFonts w:ascii="Garamond" w:hAnsi="Garamond"/>
          <w:sz w:val="24"/>
          <w:szCs w:val="24"/>
        </w:rPr>
        <w:t>What was the name of the war against tribes who left Islam?</w:t>
      </w:r>
    </w:p>
    <w:p w14:paraId="57677EC0"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Badr</w:t>
      </w:r>
    </w:p>
    <w:p w14:paraId="387681C3"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b) </w:t>
      </w:r>
      <w:proofErr w:type="spellStart"/>
      <w:r w:rsidRPr="0067475C">
        <w:rPr>
          <w:rFonts w:ascii="Garamond" w:hAnsi="Garamond"/>
          <w:i/>
          <w:iCs/>
          <w:sz w:val="24"/>
          <w:szCs w:val="24"/>
          <w:u w:val="single"/>
        </w:rPr>
        <w:t>Ridda</w:t>
      </w:r>
      <w:proofErr w:type="spellEnd"/>
      <w:r w:rsidRPr="0067475C">
        <w:rPr>
          <w:rFonts w:ascii="Garamond" w:hAnsi="Garamond"/>
          <w:sz w:val="24"/>
          <w:szCs w:val="24"/>
        </w:rPr>
        <w:t xml:space="preserve"> </w:t>
      </w:r>
    </w:p>
    <w:p w14:paraId="04C03A37" w14:textId="2B71B20B" w:rsidR="00EB2426" w:rsidRPr="00C87B6E" w:rsidRDefault="00EB2426" w:rsidP="00750432">
      <w:pPr>
        <w:spacing w:before="120" w:after="0" w:line="240" w:lineRule="auto"/>
        <w:ind w:left="1080"/>
        <w:jc w:val="thaiDistribute"/>
        <w:rPr>
          <w:rFonts w:ascii="Garamond" w:hAnsi="Garamond"/>
          <w:sz w:val="24"/>
          <w:szCs w:val="24"/>
        </w:rPr>
      </w:pPr>
      <w:r w:rsidRPr="0067475C">
        <w:rPr>
          <w:rFonts w:ascii="Garamond" w:hAnsi="Garamond"/>
          <w:sz w:val="24"/>
          <w:szCs w:val="24"/>
        </w:rPr>
        <w:t>c) Uhud</w:t>
      </w:r>
    </w:p>
    <w:p w14:paraId="5D860567" w14:textId="48C4D9BA" w:rsidR="00EB2426" w:rsidRPr="0067475C" w:rsidRDefault="00EB2426" w:rsidP="000E12EC">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b/>
          <w:bCs/>
          <w:sz w:val="24"/>
          <w:szCs w:val="24"/>
        </w:rPr>
        <w:lastRenderedPageBreak/>
        <w:t>CHAPTER</w:t>
      </w:r>
      <w:r w:rsidR="00000932">
        <w:rPr>
          <w:rFonts w:ascii="Garamond" w:hAnsi="Garamond"/>
          <w:b/>
          <w:bCs/>
          <w:sz w:val="24"/>
          <w:szCs w:val="24"/>
        </w:rPr>
        <w:t xml:space="preserve"> </w:t>
      </w:r>
      <w:r w:rsidR="00750432">
        <w:rPr>
          <w:rFonts w:ascii="Garamond" w:hAnsi="Garamond"/>
          <w:b/>
          <w:bCs/>
          <w:sz w:val="24"/>
          <w:szCs w:val="24"/>
        </w:rPr>
        <w:t>5</w:t>
      </w:r>
      <w:r w:rsidRPr="00C87B6E">
        <w:rPr>
          <w:rFonts w:ascii="Garamond" w:hAnsi="Garamond"/>
          <w:b/>
          <w:bCs/>
          <w:sz w:val="24"/>
          <w:szCs w:val="24"/>
        </w:rPr>
        <w:t xml:space="preserve">: CALIPH </w:t>
      </w:r>
      <w:proofErr w:type="spellStart"/>
      <w:r w:rsidRPr="00C87B6E">
        <w:rPr>
          <w:rFonts w:ascii="Times New Roman" w:hAnsi="Times New Roman" w:cs="Times New Roman"/>
          <w:b/>
          <w:bCs/>
          <w:sz w:val="24"/>
          <w:szCs w:val="24"/>
        </w:rPr>
        <w:t>ʿ</w:t>
      </w:r>
      <w:r w:rsidRPr="00C87B6E">
        <w:rPr>
          <w:rFonts w:ascii="Garamond" w:hAnsi="Garamond"/>
          <w:b/>
          <w:bCs/>
          <w:sz w:val="24"/>
          <w:szCs w:val="24"/>
        </w:rPr>
        <w:t>UMAR</w:t>
      </w:r>
      <w:proofErr w:type="spellEnd"/>
      <w:r w:rsidRPr="00C87B6E">
        <w:rPr>
          <w:rFonts w:ascii="Garamond" w:hAnsi="Garamond"/>
          <w:b/>
          <w:bCs/>
          <w:sz w:val="24"/>
          <w:szCs w:val="24"/>
        </w:rPr>
        <w:t xml:space="preserve"> IBN AL-KHA</w:t>
      </w:r>
      <w:r w:rsidRPr="00C87B6E">
        <w:rPr>
          <w:rFonts w:ascii="Cambria" w:hAnsi="Cambria" w:cs="Cambria"/>
          <w:b/>
          <w:bCs/>
          <w:sz w:val="24"/>
          <w:szCs w:val="24"/>
        </w:rPr>
        <w:t>ṬṬ</w:t>
      </w:r>
      <w:r w:rsidRPr="00C87B6E">
        <w:rPr>
          <w:rFonts w:ascii="Garamond" w:hAnsi="Garamond" w:cs="Garamond"/>
          <w:b/>
          <w:bCs/>
          <w:sz w:val="24"/>
          <w:szCs w:val="24"/>
        </w:rPr>
        <w:t>Ā</w:t>
      </w:r>
      <w:r w:rsidRPr="00C87B6E">
        <w:rPr>
          <w:rFonts w:ascii="Garamond" w:hAnsi="Garamond"/>
          <w:b/>
          <w:bCs/>
          <w:sz w:val="24"/>
          <w:szCs w:val="24"/>
        </w:rPr>
        <w:t>B (RA)</w:t>
      </w:r>
    </w:p>
    <w:p w14:paraId="798A2DCF" w14:textId="77777777" w:rsidR="00EB2426" w:rsidRPr="00C87B6E" w:rsidRDefault="00EB2426" w:rsidP="00EB2426">
      <w:pPr>
        <w:spacing w:before="120" w:after="0" w:line="240" w:lineRule="auto"/>
        <w:jc w:val="thaiDistribute"/>
        <w:rPr>
          <w:rFonts w:ascii="Garamond" w:hAnsi="Garamond"/>
          <w:sz w:val="24"/>
          <w:szCs w:val="24"/>
        </w:rPr>
      </w:pPr>
    </w:p>
    <w:p w14:paraId="450C65E5"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Introduction</w:t>
      </w:r>
    </w:p>
    <w:p w14:paraId="07ADDA3C" w14:textId="68B0839D"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ibn al-</w:t>
      </w:r>
      <w:proofErr w:type="spellStart"/>
      <w:r w:rsidRPr="0067475C">
        <w:rPr>
          <w:rFonts w:ascii="Garamond" w:hAnsi="Garamond"/>
          <w:sz w:val="24"/>
          <w:szCs w:val="24"/>
        </w:rPr>
        <w:t>Kha</w:t>
      </w:r>
      <w:r w:rsidRPr="0067475C">
        <w:rPr>
          <w:rFonts w:ascii="Cambria" w:hAnsi="Cambria" w:cs="Cambria"/>
          <w:sz w:val="24"/>
          <w:szCs w:val="24"/>
        </w:rPr>
        <w:t>ṭṭ</w:t>
      </w:r>
      <w:r w:rsidRPr="0067475C">
        <w:rPr>
          <w:rFonts w:ascii="Garamond" w:hAnsi="Garamond" w:cs="Garamond"/>
          <w:sz w:val="24"/>
          <w:szCs w:val="24"/>
        </w:rPr>
        <w:t>ā</w:t>
      </w:r>
      <w:r w:rsidRPr="0067475C">
        <w:rPr>
          <w:rFonts w:ascii="Garamond" w:hAnsi="Garamond"/>
          <w:sz w:val="24"/>
          <w:szCs w:val="24"/>
        </w:rPr>
        <w:t>b</w:t>
      </w:r>
      <w:proofErr w:type="spellEnd"/>
      <w:r w:rsidRPr="0067475C">
        <w:rPr>
          <w:rFonts w:ascii="Garamond" w:hAnsi="Garamond"/>
          <w:sz w:val="24"/>
          <w:szCs w:val="24"/>
        </w:rPr>
        <w:t xml:space="preserve"> (may Allah be pleased with him) was the second Caliph of Islam. He was a strong, wise, and just leader. Before becoming a Muslim,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known for his power and courage. After accepting Islam, he became one of the closest companions of the Prophet Muhammad (peace be upon him) and helped Islam grow across many lands. This chapter explains </w:t>
      </w:r>
      <w:proofErr w:type="spellStart"/>
      <w:r w:rsidRPr="0067475C">
        <w:rPr>
          <w:rFonts w:ascii="Times New Roman" w:hAnsi="Times New Roman" w:cs="Times New Roman"/>
          <w:sz w:val="24"/>
          <w:szCs w:val="24"/>
        </w:rPr>
        <w:t>ʿ</w:t>
      </w:r>
      <w:r w:rsidRPr="0067475C">
        <w:rPr>
          <w:rFonts w:ascii="Garamond" w:hAnsi="Garamond"/>
          <w:sz w:val="24"/>
          <w:szCs w:val="24"/>
        </w:rPr>
        <w:t>Umar</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early life, his work as Caliph, and the challenges he faced.</w:t>
      </w:r>
    </w:p>
    <w:p w14:paraId="3399F3AF" w14:textId="77777777" w:rsidR="00EB2426" w:rsidRPr="00C87B6E" w:rsidRDefault="00EB2426" w:rsidP="00EB2426">
      <w:pPr>
        <w:spacing w:before="120" w:after="0" w:line="240" w:lineRule="auto"/>
        <w:jc w:val="thaiDistribute"/>
        <w:rPr>
          <w:rFonts w:ascii="Garamond" w:hAnsi="Garamond"/>
          <w:sz w:val="24"/>
          <w:szCs w:val="24"/>
        </w:rPr>
      </w:pPr>
    </w:p>
    <w:p w14:paraId="342649C8"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Learning Objectives</w:t>
      </w:r>
    </w:p>
    <w:p w14:paraId="3BE942E4"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By the end of this chapter, students will be able to:</w:t>
      </w:r>
    </w:p>
    <w:p w14:paraId="7EB7F85F" w14:textId="77777777" w:rsidR="00EB2426" w:rsidRPr="0067475C" w:rsidRDefault="00EB2426">
      <w:pPr>
        <w:numPr>
          <w:ilvl w:val="0"/>
          <w:numId w:val="44"/>
        </w:numPr>
        <w:spacing w:before="120" w:after="0" w:line="240" w:lineRule="auto"/>
        <w:jc w:val="thaiDistribute"/>
        <w:rPr>
          <w:rFonts w:ascii="Garamond" w:hAnsi="Garamond"/>
          <w:sz w:val="24"/>
          <w:szCs w:val="24"/>
        </w:rPr>
      </w:pPr>
      <w:r w:rsidRPr="0067475C">
        <w:rPr>
          <w:rFonts w:ascii="Garamond" w:hAnsi="Garamond"/>
          <w:sz w:val="24"/>
          <w:szCs w:val="24"/>
        </w:rPr>
        <w:t xml:space="preserve">Describe the early life of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before Islam.</w:t>
      </w:r>
    </w:p>
    <w:p w14:paraId="72C042A7" w14:textId="77777777" w:rsidR="00EB2426" w:rsidRPr="0067475C" w:rsidRDefault="00EB2426">
      <w:pPr>
        <w:numPr>
          <w:ilvl w:val="0"/>
          <w:numId w:val="44"/>
        </w:numPr>
        <w:spacing w:before="120" w:after="0" w:line="240" w:lineRule="auto"/>
        <w:jc w:val="thaiDistribute"/>
        <w:rPr>
          <w:rFonts w:ascii="Garamond" w:hAnsi="Garamond"/>
          <w:sz w:val="24"/>
          <w:szCs w:val="24"/>
        </w:rPr>
      </w:pPr>
      <w:r w:rsidRPr="0067475C">
        <w:rPr>
          <w:rFonts w:ascii="Garamond" w:hAnsi="Garamond"/>
          <w:sz w:val="24"/>
          <w:szCs w:val="24"/>
        </w:rPr>
        <w:t>Explain his contributions to Islam as the second Caliph.</w:t>
      </w:r>
    </w:p>
    <w:p w14:paraId="54CA0178" w14:textId="77777777" w:rsidR="00EB2426" w:rsidRPr="0067475C" w:rsidRDefault="00EB2426">
      <w:pPr>
        <w:numPr>
          <w:ilvl w:val="0"/>
          <w:numId w:val="44"/>
        </w:numPr>
        <w:spacing w:before="120" w:after="0" w:line="240" w:lineRule="auto"/>
        <w:jc w:val="thaiDistribute"/>
        <w:rPr>
          <w:rFonts w:ascii="Garamond" w:hAnsi="Garamond"/>
          <w:sz w:val="24"/>
          <w:szCs w:val="24"/>
        </w:rPr>
      </w:pPr>
      <w:r w:rsidRPr="0067475C">
        <w:rPr>
          <w:rFonts w:ascii="Garamond" w:hAnsi="Garamond"/>
          <w:sz w:val="24"/>
          <w:szCs w:val="24"/>
        </w:rPr>
        <w:t>Identify the problems he solved during his leadership.</w:t>
      </w:r>
    </w:p>
    <w:p w14:paraId="64A73BB9" w14:textId="77777777" w:rsidR="00EB2426" w:rsidRPr="0067475C" w:rsidRDefault="00EB2426">
      <w:pPr>
        <w:numPr>
          <w:ilvl w:val="0"/>
          <w:numId w:val="44"/>
        </w:numPr>
        <w:spacing w:before="120" w:after="0" w:line="240" w:lineRule="auto"/>
        <w:jc w:val="thaiDistribute"/>
        <w:rPr>
          <w:rFonts w:ascii="Garamond" w:hAnsi="Garamond"/>
          <w:sz w:val="24"/>
          <w:szCs w:val="24"/>
        </w:rPr>
      </w:pPr>
      <w:r w:rsidRPr="0067475C">
        <w:rPr>
          <w:rFonts w:ascii="Garamond" w:hAnsi="Garamond"/>
          <w:sz w:val="24"/>
          <w:szCs w:val="24"/>
        </w:rPr>
        <w:t>Recognize his important reforms in government and justice.</w:t>
      </w:r>
    </w:p>
    <w:p w14:paraId="7EAB0DF5" w14:textId="77777777" w:rsidR="00EB2426" w:rsidRPr="0067475C" w:rsidRDefault="00EB2426">
      <w:pPr>
        <w:numPr>
          <w:ilvl w:val="0"/>
          <w:numId w:val="44"/>
        </w:numPr>
        <w:spacing w:before="120" w:after="0" w:line="240" w:lineRule="auto"/>
        <w:jc w:val="thaiDistribute"/>
        <w:rPr>
          <w:rFonts w:ascii="Garamond" w:hAnsi="Garamond"/>
          <w:sz w:val="24"/>
          <w:szCs w:val="24"/>
        </w:rPr>
      </w:pPr>
      <w:r w:rsidRPr="0067475C">
        <w:rPr>
          <w:rFonts w:ascii="Garamond" w:hAnsi="Garamond"/>
          <w:sz w:val="24"/>
          <w:szCs w:val="24"/>
        </w:rPr>
        <w:t>Appreciate his strength and fairness in ruling.</w:t>
      </w:r>
    </w:p>
    <w:p w14:paraId="03436379" w14:textId="77777777" w:rsidR="00EB2426" w:rsidRPr="00C87B6E" w:rsidRDefault="00EB2426" w:rsidP="00EB2426">
      <w:pPr>
        <w:spacing w:before="120" w:after="0" w:line="240" w:lineRule="auto"/>
        <w:jc w:val="thaiDistribute"/>
        <w:rPr>
          <w:rFonts w:ascii="Garamond" w:hAnsi="Garamond"/>
          <w:sz w:val="24"/>
          <w:szCs w:val="24"/>
        </w:rPr>
      </w:pPr>
    </w:p>
    <w:p w14:paraId="4B4BC8FC"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Key Terminologies</w:t>
      </w:r>
    </w:p>
    <w:tbl>
      <w:tblPr>
        <w:tblStyle w:val="PlainTable5"/>
        <w:tblW w:w="0" w:type="auto"/>
        <w:tblLook w:val="04A0" w:firstRow="1" w:lastRow="0" w:firstColumn="1" w:lastColumn="0" w:noHBand="0" w:noVBand="1"/>
      </w:tblPr>
      <w:tblGrid>
        <w:gridCol w:w="1556"/>
        <w:gridCol w:w="4188"/>
      </w:tblGrid>
      <w:tr w:rsidR="00EB2426" w:rsidRPr="0067475C" w14:paraId="259800BD"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6A55F3" w14:textId="77777777" w:rsidR="00EB2426" w:rsidRPr="0067475C" w:rsidRDefault="00EB2426" w:rsidP="007702D2">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Term</w:t>
            </w:r>
          </w:p>
        </w:tc>
        <w:tc>
          <w:tcPr>
            <w:tcW w:w="0" w:type="auto"/>
            <w:hideMark/>
          </w:tcPr>
          <w:p w14:paraId="4B70130F" w14:textId="77777777" w:rsidR="00EB2426" w:rsidRPr="0067475C"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67475C">
              <w:rPr>
                <w:rFonts w:ascii="Garamond" w:eastAsia="Times New Roman" w:hAnsi="Garamond"/>
                <w:b/>
                <w:bCs/>
                <w:sz w:val="24"/>
                <w:szCs w:val="24"/>
              </w:rPr>
              <w:t>Meaning (Simple English)</w:t>
            </w:r>
          </w:p>
        </w:tc>
      </w:tr>
      <w:tr w:rsidR="00EB2426" w:rsidRPr="0067475C" w14:paraId="1B26EE44"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127C7"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sz w:val="24"/>
                <w:szCs w:val="24"/>
              </w:rPr>
              <w:t>Caliph (</w:t>
            </w:r>
            <w:proofErr w:type="spellStart"/>
            <w:r w:rsidRPr="0067475C">
              <w:rPr>
                <w:rFonts w:ascii="Garamond" w:eastAsia="Times New Roman" w:hAnsi="Garamond"/>
                <w:sz w:val="24"/>
                <w:szCs w:val="24"/>
              </w:rPr>
              <w:t>Khalīfa</w:t>
            </w:r>
            <w:proofErr w:type="spellEnd"/>
            <w:r w:rsidRPr="0067475C">
              <w:rPr>
                <w:rFonts w:ascii="Garamond" w:eastAsia="Times New Roman" w:hAnsi="Garamond"/>
                <w:sz w:val="24"/>
                <w:szCs w:val="24"/>
              </w:rPr>
              <w:t>)</w:t>
            </w:r>
          </w:p>
        </w:tc>
        <w:tc>
          <w:tcPr>
            <w:tcW w:w="0" w:type="auto"/>
            <w:hideMark/>
          </w:tcPr>
          <w:p w14:paraId="513FE452"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A leader of the Muslim community.</w:t>
            </w:r>
          </w:p>
        </w:tc>
      </w:tr>
      <w:tr w:rsidR="00EB2426" w:rsidRPr="0067475C" w14:paraId="58D5B066"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3F8F5D54" w14:textId="77777777" w:rsidR="00EB2426" w:rsidRPr="0067475C" w:rsidRDefault="00EB2426" w:rsidP="007702D2">
            <w:pPr>
              <w:spacing w:before="120" w:after="0" w:line="240" w:lineRule="auto"/>
              <w:jc w:val="thaiDistribute"/>
              <w:rPr>
                <w:rFonts w:ascii="Garamond" w:hAnsi="Garamond"/>
                <w:i w:val="0"/>
                <w:iCs w:val="0"/>
                <w:sz w:val="24"/>
                <w:szCs w:val="24"/>
              </w:rPr>
            </w:pPr>
            <w:r w:rsidRPr="0067475C">
              <w:rPr>
                <w:rFonts w:ascii="Garamond" w:eastAsia="Times New Roman" w:hAnsi="Garamond"/>
                <w:i w:val="0"/>
                <w:iCs w:val="0"/>
                <w:sz w:val="24"/>
                <w:szCs w:val="24"/>
              </w:rPr>
              <w:t>Justice</w:t>
            </w:r>
          </w:p>
        </w:tc>
        <w:tc>
          <w:tcPr>
            <w:tcW w:w="0" w:type="auto"/>
            <w:hideMark/>
          </w:tcPr>
          <w:p w14:paraId="79FC22F3" w14:textId="77777777"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Fairness in law and ruling.</w:t>
            </w:r>
          </w:p>
        </w:tc>
      </w:tr>
      <w:tr w:rsidR="00EB2426" w:rsidRPr="0067475C" w14:paraId="439D9D8D"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D1718" w14:textId="77777777" w:rsidR="00EB2426" w:rsidRPr="0067475C" w:rsidRDefault="00EB2426" w:rsidP="007702D2">
            <w:pPr>
              <w:spacing w:before="120" w:after="0" w:line="240" w:lineRule="auto"/>
              <w:jc w:val="thaiDistribute"/>
              <w:rPr>
                <w:rFonts w:ascii="Garamond" w:hAnsi="Garamond"/>
                <w:i w:val="0"/>
                <w:iCs w:val="0"/>
                <w:sz w:val="24"/>
                <w:szCs w:val="24"/>
              </w:rPr>
            </w:pPr>
            <w:r w:rsidRPr="0067475C">
              <w:rPr>
                <w:rFonts w:ascii="Garamond" w:eastAsia="Times New Roman" w:hAnsi="Garamond"/>
                <w:i w:val="0"/>
                <w:iCs w:val="0"/>
                <w:sz w:val="24"/>
                <w:szCs w:val="24"/>
              </w:rPr>
              <w:t>Expansion</w:t>
            </w:r>
          </w:p>
        </w:tc>
        <w:tc>
          <w:tcPr>
            <w:tcW w:w="0" w:type="auto"/>
            <w:hideMark/>
          </w:tcPr>
          <w:p w14:paraId="74CBA59E"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Spreading Islam to more places.</w:t>
            </w:r>
          </w:p>
        </w:tc>
      </w:tr>
      <w:tr w:rsidR="00EB2426" w:rsidRPr="0067475C" w14:paraId="7D31ABA8"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10B20D81" w14:textId="77777777" w:rsidR="00EB2426" w:rsidRPr="0067475C" w:rsidRDefault="00EB2426" w:rsidP="007702D2">
            <w:pPr>
              <w:spacing w:before="120" w:after="0" w:line="240" w:lineRule="auto"/>
              <w:jc w:val="thaiDistribute"/>
              <w:rPr>
                <w:rFonts w:ascii="Garamond" w:hAnsi="Garamond"/>
                <w:sz w:val="24"/>
                <w:szCs w:val="24"/>
              </w:rPr>
            </w:pPr>
            <w:proofErr w:type="spellStart"/>
            <w:r w:rsidRPr="0067475C">
              <w:rPr>
                <w:rFonts w:ascii="Garamond" w:eastAsia="Times New Roman" w:hAnsi="Garamond"/>
                <w:sz w:val="24"/>
                <w:szCs w:val="24"/>
              </w:rPr>
              <w:t>Shūrā</w:t>
            </w:r>
            <w:proofErr w:type="spellEnd"/>
          </w:p>
        </w:tc>
        <w:tc>
          <w:tcPr>
            <w:tcW w:w="0" w:type="auto"/>
            <w:hideMark/>
          </w:tcPr>
          <w:p w14:paraId="19BCDB31" w14:textId="77777777"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A council of advisors who help the Caliph.</w:t>
            </w:r>
          </w:p>
        </w:tc>
      </w:tr>
      <w:tr w:rsidR="00EB2426" w:rsidRPr="0067475C" w14:paraId="026025D9"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34975"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sz w:val="24"/>
                <w:szCs w:val="24"/>
              </w:rPr>
              <w:t>Bayt al-</w:t>
            </w:r>
            <w:proofErr w:type="spellStart"/>
            <w:r w:rsidRPr="0067475C">
              <w:rPr>
                <w:rFonts w:ascii="Garamond" w:eastAsia="Times New Roman" w:hAnsi="Garamond"/>
                <w:sz w:val="24"/>
                <w:szCs w:val="24"/>
              </w:rPr>
              <w:t>Māl</w:t>
            </w:r>
            <w:proofErr w:type="spellEnd"/>
          </w:p>
        </w:tc>
        <w:tc>
          <w:tcPr>
            <w:tcW w:w="0" w:type="auto"/>
            <w:hideMark/>
          </w:tcPr>
          <w:p w14:paraId="2E761068"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The public treasury for Muslims.</w:t>
            </w:r>
          </w:p>
        </w:tc>
      </w:tr>
    </w:tbl>
    <w:p w14:paraId="3D98B4EC" w14:textId="77777777" w:rsidR="00EB2426" w:rsidRPr="00C87B6E" w:rsidRDefault="00EB2426" w:rsidP="00EB2426">
      <w:pPr>
        <w:spacing w:before="120" w:after="0" w:line="240" w:lineRule="auto"/>
        <w:jc w:val="thaiDistribute"/>
        <w:rPr>
          <w:rFonts w:ascii="Garamond" w:hAnsi="Garamond"/>
          <w:b/>
          <w:bCs/>
          <w:sz w:val="24"/>
          <w:szCs w:val="24"/>
        </w:rPr>
      </w:pPr>
    </w:p>
    <w:p w14:paraId="2661995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The Life of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Umar</w:t>
      </w:r>
      <w:proofErr w:type="spellEnd"/>
      <w:r w:rsidRPr="0067475C">
        <w:rPr>
          <w:rFonts w:ascii="Garamond" w:eastAsia="Times New Roman" w:hAnsi="Garamond"/>
          <w:b/>
          <w:bCs/>
          <w:sz w:val="24"/>
          <w:szCs w:val="24"/>
        </w:rPr>
        <w:t xml:space="preserve"> ibn al-</w:t>
      </w:r>
      <w:proofErr w:type="spellStart"/>
      <w:r w:rsidRPr="0067475C">
        <w:rPr>
          <w:rFonts w:ascii="Garamond" w:eastAsia="Times New Roman" w:hAnsi="Garamond"/>
          <w:b/>
          <w:bCs/>
          <w:sz w:val="24"/>
          <w:szCs w:val="24"/>
        </w:rPr>
        <w:t>Kha</w:t>
      </w:r>
      <w:r w:rsidRPr="0067475C">
        <w:rPr>
          <w:rFonts w:ascii="Cambria" w:eastAsia="Times New Roman" w:hAnsi="Cambria" w:cs="Cambria"/>
          <w:b/>
          <w:bCs/>
          <w:sz w:val="24"/>
          <w:szCs w:val="24"/>
        </w:rPr>
        <w:t>ṭṭ</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b</w:t>
      </w:r>
      <w:proofErr w:type="spellEnd"/>
      <w:r w:rsidRPr="0067475C">
        <w:rPr>
          <w:rFonts w:ascii="Garamond" w:eastAsia="Times New Roman" w:hAnsi="Garamond"/>
          <w:b/>
          <w:bCs/>
          <w:sz w:val="24"/>
          <w:szCs w:val="24"/>
        </w:rPr>
        <w:t xml:space="preserve"> (RA)</w:t>
      </w:r>
    </w:p>
    <w:p w14:paraId="094402F6"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Life Before Islam</w:t>
      </w:r>
    </w:p>
    <w:p w14:paraId="113249DF" w14:textId="77777777"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born around 584 CE in Makkah. His full name was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Umar</w:t>
      </w:r>
      <w:proofErr w:type="spellEnd"/>
      <w:r w:rsidRPr="0067475C">
        <w:rPr>
          <w:rFonts w:ascii="Garamond" w:eastAsia="Times New Roman" w:hAnsi="Garamond"/>
          <w:b/>
          <w:bCs/>
          <w:sz w:val="24"/>
          <w:szCs w:val="24"/>
        </w:rPr>
        <w:t xml:space="preserve"> ibn al-Kha</w:t>
      </w:r>
      <w:r w:rsidRPr="0067475C">
        <w:rPr>
          <w:rFonts w:ascii="Cambria" w:eastAsia="Times New Roman" w:hAnsi="Cambria" w:cs="Cambria"/>
          <w:b/>
          <w:bCs/>
          <w:sz w:val="24"/>
          <w:szCs w:val="24"/>
        </w:rPr>
        <w:t>ṭṭ</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b</w:t>
      </w:r>
      <w:r w:rsidRPr="0067475C">
        <w:rPr>
          <w:rFonts w:ascii="Garamond" w:hAnsi="Garamond"/>
          <w:sz w:val="24"/>
          <w:szCs w:val="24"/>
        </w:rPr>
        <w:t xml:space="preserve">. He belonged to the powerful </w:t>
      </w:r>
      <w:r w:rsidRPr="0067475C">
        <w:rPr>
          <w:rFonts w:ascii="Garamond" w:eastAsia="Times New Roman" w:hAnsi="Garamond"/>
          <w:b/>
          <w:bCs/>
          <w:sz w:val="24"/>
          <w:szCs w:val="24"/>
        </w:rPr>
        <w:t>Quraysh</w:t>
      </w:r>
      <w:r w:rsidRPr="0067475C">
        <w:rPr>
          <w:rFonts w:ascii="Garamond" w:hAnsi="Garamond"/>
          <w:sz w:val="24"/>
          <w:szCs w:val="24"/>
        </w:rPr>
        <w:t xml:space="preserve"> tribe and was known for his strength, bravery, and intelligence. He could read and write, which was rare at that time. He worked as a merchant and had strong leadership skills (Lings, 2006).</w:t>
      </w:r>
    </w:p>
    <w:p w14:paraId="5148B3D2" w14:textId="15219B2A"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At first,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against Islam. He did not like how it was changing the traditions of Makkah. One day, he decided to stop the Prophet Muhammad (PBUH) by force. But when he heard verses from the Qur</w:t>
      </w:r>
      <w:r w:rsidR="00E70324">
        <w:rPr>
          <w:rFonts w:ascii="Garamond" w:hAnsi="Garamond" w:cs="Garamond"/>
          <w:sz w:val="24"/>
          <w:szCs w:val="24"/>
        </w:rPr>
        <w:t>’</w:t>
      </w:r>
      <w:r w:rsidRPr="0067475C">
        <w:rPr>
          <w:rFonts w:ascii="Garamond" w:hAnsi="Garamond"/>
          <w:sz w:val="24"/>
          <w:szCs w:val="24"/>
        </w:rPr>
        <w:t>an at his sister</w:t>
      </w:r>
      <w:r w:rsidR="00E70324">
        <w:rPr>
          <w:rFonts w:ascii="Garamond" w:hAnsi="Garamond" w:cs="Garamond"/>
          <w:sz w:val="24"/>
          <w:szCs w:val="24"/>
        </w:rPr>
        <w:t>’</w:t>
      </w:r>
      <w:r w:rsidRPr="0067475C">
        <w:rPr>
          <w:rFonts w:ascii="Garamond" w:hAnsi="Garamond"/>
          <w:sz w:val="24"/>
          <w:szCs w:val="24"/>
        </w:rPr>
        <w:t>s house, his heart changed. He accepted Islam and became a strong believer (Al-Bukh</w:t>
      </w:r>
      <w:r w:rsidRPr="0067475C">
        <w:rPr>
          <w:rFonts w:ascii="Garamond" w:hAnsi="Garamond" w:cs="Garamond"/>
          <w:sz w:val="24"/>
          <w:szCs w:val="24"/>
        </w:rPr>
        <w:t>ā</w:t>
      </w:r>
      <w:r w:rsidRPr="0067475C">
        <w:rPr>
          <w:rFonts w:ascii="Garamond" w:hAnsi="Garamond"/>
          <w:sz w:val="24"/>
          <w:szCs w:val="24"/>
        </w:rPr>
        <w:t>r</w:t>
      </w:r>
      <w:r w:rsidRPr="0067475C">
        <w:rPr>
          <w:rFonts w:ascii="Garamond" w:hAnsi="Garamond" w:cs="Garamond"/>
          <w:sz w:val="24"/>
          <w:szCs w:val="24"/>
        </w:rPr>
        <w:t>ī</w:t>
      </w:r>
      <w:r w:rsidRPr="0067475C">
        <w:rPr>
          <w:rFonts w:ascii="Garamond" w:hAnsi="Garamond"/>
          <w:sz w:val="24"/>
          <w:szCs w:val="24"/>
        </w:rPr>
        <w:t>, 1997).</w:t>
      </w:r>
    </w:p>
    <w:p w14:paraId="6D2767E3" w14:textId="77777777" w:rsidR="00EB2426" w:rsidRPr="00C87B6E" w:rsidRDefault="00EB2426" w:rsidP="00EB2426">
      <w:pPr>
        <w:spacing w:before="120" w:after="0" w:line="240" w:lineRule="auto"/>
        <w:jc w:val="thaiDistribute"/>
        <w:rPr>
          <w:rFonts w:ascii="Garamond" w:hAnsi="Garamond"/>
          <w:sz w:val="24"/>
          <w:szCs w:val="24"/>
        </w:rPr>
      </w:pPr>
    </w:p>
    <w:p w14:paraId="06B15BB0" w14:textId="77777777" w:rsidR="00750432" w:rsidRDefault="00750432" w:rsidP="00EB2426">
      <w:pPr>
        <w:spacing w:before="120" w:after="0" w:line="240" w:lineRule="auto"/>
        <w:jc w:val="thaiDistribute"/>
        <w:rPr>
          <w:rFonts w:ascii="Garamond" w:eastAsia="Times New Roman" w:hAnsi="Garamond"/>
          <w:b/>
          <w:bCs/>
          <w:sz w:val="24"/>
          <w:szCs w:val="24"/>
        </w:rPr>
      </w:pPr>
    </w:p>
    <w:p w14:paraId="59934512" w14:textId="77777777" w:rsidR="00750432" w:rsidRDefault="00750432" w:rsidP="00EB2426">
      <w:pPr>
        <w:spacing w:before="120" w:after="0" w:line="240" w:lineRule="auto"/>
        <w:jc w:val="thaiDistribute"/>
        <w:rPr>
          <w:rFonts w:ascii="Garamond" w:eastAsia="Times New Roman" w:hAnsi="Garamond"/>
          <w:b/>
          <w:bCs/>
          <w:sz w:val="24"/>
          <w:szCs w:val="24"/>
        </w:rPr>
      </w:pPr>
    </w:p>
    <w:p w14:paraId="1BC95F2F" w14:textId="5D171526"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2. Contributions to Islam</w:t>
      </w:r>
    </w:p>
    <w:p w14:paraId="17556153"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After becoming a Muslim,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very brave in supporting Islam. He was the first Muslim to openly pray at the </w:t>
      </w:r>
      <w:proofErr w:type="spellStart"/>
      <w:r w:rsidRPr="0067475C">
        <w:rPr>
          <w:rFonts w:ascii="Garamond" w:hAnsi="Garamond"/>
          <w:sz w:val="24"/>
          <w:szCs w:val="24"/>
        </w:rPr>
        <w:t>Ka</w:t>
      </w:r>
      <w:r w:rsidRPr="0067475C">
        <w:rPr>
          <w:rFonts w:ascii="Times New Roman" w:hAnsi="Times New Roman" w:cs="Times New Roman"/>
          <w:sz w:val="24"/>
          <w:szCs w:val="24"/>
        </w:rPr>
        <w:t>ʿ</w:t>
      </w:r>
      <w:r w:rsidRPr="0067475C">
        <w:rPr>
          <w:rFonts w:ascii="Garamond" w:hAnsi="Garamond"/>
          <w:sz w:val="24"/>
          <w:szCs w:val="24"/>
        </w:rPr>
        <w:t>bah</w:t>
      </w:r>
      <w:proofErr w:type="spellEnd"/>
      <w:r w:rsidRPr="0067475C">
        <w:rPr>
          <w:rFonts w:ascii="Garamond" w:hAnsi="Garamond"/>
          <w:sz w:val="24"/>
          <w:szCs w:val="24"/>
        </w:rPr>
        <w:t>. His strength gave other Muslims courage.</w:t>
      </w:r>
    </w:p>
    <w:p w14:paraId="41835910" w14:textId="4E4FFA12"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During the Prophet</w:t>
      </w:r>
      <w:r w:rsidR="00E70324">
        <w:rPr>
          <w:rFonts w:ascii="Garamond" w:hAnsi="Garamond"/>
          <w:sz w:val="24"/>
          <w:szCs w:val="24"/>
        </w:rPr>
        <w:t>’</w:t>
      </w:r>
      <w:r w:rsidRPr="0067475C">
        <w:rPr>
          <w:rFonts w:ascii="Garamond" w:hAnsi="Garamond"/>
          <w:sz w:val="24"/>
          <w:szCs w:val="24"/>
        </w:rPr>
        <w:t xml:space="preserve">s life, he was part of many battles and important events. After the Prophet passed away and </w:t>
      </w:r>
      <w:proofErr w:type="spellStart"/>
      <w:r w:rsidRPr="0067475C">
        <w:rPr>
          <w:rFonts w:ascii="Garamond" w:hAnsi="Garamond"/>
          <w:sz w:val="24"/>
          <w:szCs w:val="24"/>
        </w:rPr>
        <w:t>Abū</w:t>
      </w:r>
      <w:proofErr w:type="spellEnd"/>
      <w:r w:rsidRPr="0067475C">
        <w:rPr>
          <w:rFonts w:ascii="Garamond" w:hAnsi="Garamond"/>
          <w:sz w:val="24"/>
          <w:szCs w:val="24"/>
        </w:rPr>
        <w:t xml:space="preserve"> Bakr became Caliph,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served as his advisor. When </w:t>
      </w:r>
      <w:proofErr w:type="spellStart"/>
      <w:r w:rsidRPr="0067475C">
        <w:rPr>
          <w:rFonts w:ascii="Garamond" w:hAnsi="Garamond"/>
          <w:sz w:val="24"/>
          <w:szCs w:val="24"/>
        </w:rPr>
        <w:t>Ab</w:t>
      </w:r>
      <w:r w:rsidRPr="0067475C">
        <w:rPr>
          <w:rFonts w:ascii="Garamond" w:hAnsi="Garamond" w:cs="Garamond"/>
          <w:sz w:val="24"/>
          <w:szCs w:val="24"/>
        </w:rPr>
        <w:t>ū</w:t>
      </w:r>
      <w:proofErr w:type="spellEnd"/>
      <w:r w:rsidRPr="0067475C">
        <w:rPr>
          <w:rFonts w:ascii="Garamond" w:hAnsi="Garamond"/>
          <w:sz w:val="24"/>
          <w:szCs w:val="24"/>
        </w:rPr>
        <w:t xml:space="preserve"> Bakr died,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became the </w:t>
      </w:r>
      <w:r w:rsidRPr="0067475C">
        <w:rPr>
          <w:rFonts w:ascii="Garamond" w:eastAsia="Times New Roman" w:hAnsi="Garamond"/>
          <w:b/>
          <w:bCs/>
          <w:sz w:val="24"/>
          <w:szCs w:val="24"/>
        </w:rPr>
        <w:t>second Caliph</w:t>
      </w:r>
      <w:r w:rsidRPr="0067475C">
        <w:rPr>
          <w:rFonts w:ascii="Garamond" w:hAnsi="Garamond"/>
          <w:sz w:val="24"/>
          <w:szCs w:val="24"/>
        </w:rPr>
        <w:t>.</w:t>
      </w:r>
    </w:p>
    <w:p w14:paraId="66FC7F38"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As Caliph,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made many </w:t>
      </w:r>
      <w:r w:rsidRPr="0067475C">
        <w:rPr>
          <w:rFonts w:ascii="Garamond" w:eastAsia="Times New Roman" w:hAnsi="Garamond"/>
          <w:b/>
          <w:bCs/>
          <w:sz w:val="24"/>
          <w:szCs w:val="24"/>
        </w:rPr>
        <w:t>great contributions</w:t>
      </w:r>
      <w:r w:rsidRPr="0067475C">
        <w:rPr>
          <w:rFonts w:ascii="Garamond" w:hAnsi="Garamond"/>
          <w:sz w:val="24"/>
          <w:szCs w:val="24"/>
        </w:rPr>
        <w:t>:</w:t>
      </w:r>
    </w:p>
    <w:p w14:paraId="7FA98153"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hAnsi="Garamond"/>
          <w:b/>
          <w:bCs/>
          <w:sz w:val="24"/>
          <w:szCs w:val="24"/>
        </w:rPr>
        <w:t>a. Expansion of the Muslim Empire</w:t>
      </w:r>
    </w:p>
    <w:p w14:paraId="24D34244" w14:textId="50281B68"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Under </w:t>
      </w:r>
      <w:proofErr w:type="spellStart"/>
      <w:r w:rsidRPr="0067475C">
        <w:rPr>
          <w:rFonts w:ascii="Times New Roman" w:hAnsi="Times New Roman" w:cs="Times New Roman"/>
          <w:sz w:val="24"/>
          <w:szCs w:val="24"/>
        </w:rPr>
        <w:t>ʿ</w:t>
      </w:r>
      <w:r w:rsidRPr="0067475C">
        <w:rPr>
          <w:rFonts w:ascii="Garamond" w:hAnsi="Garamond"/>
          <w:sz w:val="24"/>
          <w:szCs w:val="24"/>
        </w:rPr>
        <w:t>Umar</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leadership, Islam spread to new lands. Muslim armies defeated the Persian Empire and took parts of the Roman Empire. Cities like </w:t>
      </w:r>
      <w:r w:rsidRPr="0067475C">
        <w:rPr>
          <w:rFonts w:ascii="Garamond" w:eastAsia="Times New Roman" w:hAnsi="Garamond"/>
          <w:b/>
          <w:bCs/>
          <w:sz w:val="24"/>
          <w:szCs w:val="24"/>
        </w:rPr>
        <w:t>Damascus, Jerusalem, Cairo, and Baghdad</w:t>
      </w:r>
      <w:r w:rsidRPr="0067475C">
        <w:rPr>
          <w:rFonts w:ascii="Garamond" w:hAnsi="Garamond"/>
          <w:sz w:val="24"/>
          <w:szCs w:val="24"/>
        </w:rPr>
        <w:t xml:space="preserve"> came under Muslim rule (Asad, 2003).</w:t>
      </w:r>
    </w:p>
    <w:p w14:paraId="57A200F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hAnsi="Garamond"/>
          <w:b/>
          <w:bCs/>
          <w:sz w:val="24"/>
          <w:szCs w:val="24"/>
        </w:rPr>
        <w:t>b. Justice and Fair Government</w:t>
      </w:r>
    </w:p>
    <w:p w14:paraId="7D0B205F" w14:textId="77777777"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very fair. He made sure that </w:t>
      </w:r>
      <w:r w:rsidRPr="0067475C">
        <w:rPr>
          <w:rFonts w:ascii="Garamond" w:eastAsia="Times New Roman" w:hAnsi="Garamond"/>
          <w:b/>
          <w:bCs/>
          <w:sz w:val="24"/>
          <w:szCs w:val="24"/>
        </w:rPr>
        <w:t>no one was above the law</w:t>
      </w:r>
      <w:r w:rsidRPr="0067475C">
        <w:rPr>
          <w:rFonts w:ascii="Garamond" w:hAnsi="Garamond"/>
          <w:sz w:val="24"/>
          <w:szCs w:val="24"/>
        </w:rPr>
        <w:t xml:space="preserve">, not even himself. He used </w:t>
      </w:r>
      <w:proofErr w:type="spellStart"/>
      <w:r w:rsidRPr="0067475C">
        <w:rPr>
          <w:rFonts w:ascii="Garamond" w:eastAsia="Times New Roman" w:hAnsi="Garamond"/>
          <w:b/>
          <w:bCs/>
          <w:sz w:val="24"/>
          <w:szCs w:val="24"/>
        </w:rPr>
        <w:t>Shūrā</w:t>
      </w:r>
      <w:proofErr w:type="spellEnd"/>
      <w:r w:rsidRPr="0067475C">
        <w:rPr>
          <w:rFonts w:ascii="Garamond" w:eastAsia="Times New Roman" w:hAnsi="Garamond"/>
          <w:b/>
          <w:bCs/>
          <w:sz w:val="24"/>
          <w:szCs w:val="24"/>
        </w:rPr>
        <w:t xml:space="preserve"> (counsel)</w:t>
      </w:r>
      <w:r w:rsidRPr="0067475C">
        <w:rPr>
          <w:rFonts w:ascii="Garamond" w:hAnsi="Garamond"/>
          <w:sz w:val="24"/>
          <w:szCs w:val="24"/>
        </w:rPr>
        <w:t xml:space="preserve"> to ask advice before making decisions. He also created </w:t>
      </w:r>
      <w:r w:rsidRPr="0067475C">
        <w:rPr>
          <w:rFonts w:ascii="Garamond" w:eastAsia="Times New Roman" w:hAnsi="Garamond"/>
          <w:b/>
          <w:bCs/>
          <w:sz w:val="24"/>
          <w:szCs w:val="24"/>
        </w:rPr>
        <w:t>Islamic courts</w:t>
      </w:r>
      <w:r w:rsidRPr="0067475C">
        <w:rPr>
          <w:rFonts w:ascii="Garamond" w:hAnsi="Garamond"/>
          <w:sz w:val="24"/>
          <w:szCs w:val="24"/>
        </w:rPr>
        <w:t xml:space="preserve"> and chose honest judges.</w:t>
      </w:r>
    </w:p>
    <w:p w14:paraId="2EE5E243"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hAnsi="Garamond"/>
          <w:b/>
          <w:bCs/>
          <w:sz w:val="24"/>
          <w:szCs w:val="24"/>
        </w:rPr>
        <w:t>c. Social Reforms</w:t>
      </w:r>
    </w:p>
    <w:p w14:paraId="4425E0A8" w14:textId="77777777"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started many helpful systems for the community:</w:t>
      </w:r>
    </w:p>
    <w:p w14:paraId="7C286F55" w14:textId="77777777" w:rsidR="00EB2426" w:rsidRPr="0067475C" w:rsidRDefault="00EB2426">
      <w:pPr>
        <w:numPr>
          <w:ilvl w:val="0"/>
          <w:numId w:val="45"/>
        </w:num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Bayt al-</w:t>
      </w:r>
      <w:proofErr w:type="spellStart"/>
      <w:r w:rsidRPr="0067475C">
        <w:rPr>
          <w:rFonts w:ascii="Garamond" w:eastAsia="Times New Roman" w:hAnsi="Garamond"/>
          <w:b/>
          <w:bCs/>
          <w:sz w:val="24"/>
          <w:szCs w:val="24"/>
        </w:rPr>
        <w:t>Māl</w:t>
      </w:r>
      <w:proofErr w:type="spellEnd"/>
      <w:r w:rsidRPr="0067475C">
        <w:rPr>
          <w:rFonts w:ascii="Garamond" w:hAnsi="Garamond"/>
          <w:sz w:val="24"/>
          <w:szCs w:val="24"/>
        </w:rPr>
        <w:t xml:space="preserve"> (public treasury) to help the poor.</w:t>
      </w:r>
    </w:p>
    <w:p w14:paraId="36441C12" w14:textId="77777777" w:rsidR="00EB2426" w:rsidRPr="0067475C" w:rsidRDefault="00EB2426">
      <w:pPr>
        <w:numPr>
          <w:ilvl w:val="0"/>
          <w:numId w:val="45"/>
        </w:num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Stipends</w:t>
      </w:r>
      <w:r w:rsidRPr="0067475C">
        <w:rPr>
          <w:rFonts w:ascii="Garamond" w:hAnsi="Garamond"/>
          <w:sz w:val="24"/>
          <w:szCs w:val="24"/>
        </w:rPr>
        <w:t xml:space="preserve"> (money payments) for elderly people and children.</w:t>
      </w:r>
    </w:p>
    <w:p w14:paraId="6DF5B2AE" w14:textId="77777777" w:rsidR="00EB2426" w:rsidRPr="0067475C" w:rsidRDefault="00EB2426">
      <w:pPr>
        <w:numPr>
          <w:ilvl w:val="0"/>
          <w:numId w:val="45"/>
        </w:numPr>
        <w:spacing w:before="120" w:after="0" w:line="240" w:lineRule="auto"/>
        <w:jc w:val="thaiDistribute"/>
        <w:rPr>
          <w:rFonts w:ascii="Garamond" w:hAnsi="Garamond"/>
          <w:sz w:val="24"/>
          <w:szCs w:val="24"/>
        </w:rPr>
      </w:pPr>
      <w:r w:rsidRPr="0067475C">
        <w:rPr>
          <w:rFonts w:ascii="Garamond" w:hAnsi="Garamond"/>
          <w:sz w:val="24"/>
          <w:szCs w:val="24"/>
        </w:rPr>
        <w:t>Built roads, wells, and rest areas for travelers.</w:t>
      </w:r>
    </w:p>
    <w:p w14:paraId="05D4BCBE" w14:textId="77777777" w:rsidR="00EB2426" w:rsidRPr="0067475C" w:rsidRDefault="00EB2426">
      <w:pPr>
        <w:numPr>
          <w:ilvl w:val="0"/>
          <w:numId w:val="45"/>
        </w:numPr>
        <w:spacing w:before="120" w:after="0" w:line="240" w:lineRule="auto"/>
        <w:jc w:val="thaiDistribute"/>
        <w:rPr>
          <w:rFonts w:ascii="Garamond" w:hAnsi="Garamond"/>
          <w:sz w:val="24"/>
          <w:szCs w:val="24"/>
        </w:rPr>
      </w:pPr>
      <w:r w:rsidRPr="0067475C">
        <w:rPr>
          <w:rFonts w:ascii="Garamond" w:hAnsi="Garamond"/>
          <w:sz w:val="24"/>
          <w:szCs w:val="24"/>
        </w:rPr>
        <w:t>Set up police and postal systems.</w:t>
      </w:r>
    </w:p>
    <w:p w14:paraId="4D597E7E"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3. Problems and Challenges</w:t>
      </w:r>
    </w:p>
    <w:p w14:paraId="7D568DD3"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faced many challenges during his rule (634</w:t>
      </w:r>
      <w:r w:rsidRPr="0067475C">
        <w:rPr>
          <w:rFonts w:ascii="Garamond" w:hAnsi="Garamond" w:cs="Garamond"/>
          <w:sz w:val="24"/>
          <w:szCs w:val="24"/>
        </w:rPr>
        <w:t>–</w:t>
      </w:r>
      <w:r w:rsidRPr="0067475C">
        <w:rPr>
          <w:rFonts w:ascii="Garamond" w:hAnsi="Garamond"/>
          <w:sz w:val="24"/>
          <w:szCs w:val="24"/>
        </w:rPr>
        <w:t>644 CE):</w:t>
      </w:r>
    </w:p>
    <w:p w14:paraId="7C8BC0A0" w14:textId="77777777" w:rsidR="00EB2426" w:rsidRPr="0067475C" w:rsidRDefault="00EB2426">
      <w:pPr>
        <w:numPr>
          <w:ilvl w:val="0"/>
          <w:numId w:val="46"/>
        </w:num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Managing a Large Empire</w:t>
      </w:r>
      <w:r w:rsidRPr="0067475C">
        <w:rPr>
          <w:rFonts w:ascii="Garamond" w:hAnsi="Garamond"/>
          <w:sz w:val="24"/>
          <w:szCs w:val="24"/>
        </w:rPr>
        <w:t>: As Islam grew, he had to govern people from different cultures. He created new ways to manage cities and taxes fairly.</w:t>
      </w:r>
    </w:p>
    <w:p w14:paraId="1869A666" w14:textId="77777777" w:rsidR="00EB2426" w:rsidRPr="0067475C" w:rsidRDefault="00EB2426">
      <w:pPr>
        <w:numPr>
          <w:ilvl w:val="0"/>
          <w:numId w:val="46"/>
        </w:num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Internal Conflicts</w:t>
      </w:r>
      <w:r w:rsidRPr="0067475C">
        <w:rPr>
          <w:rFonts w:ascii="Garamond" w:hAnsi="Garamond"/>
          <w:sz w:val="24"/>
          <w:szCs w:val="24"/>
        </w:rPr>
        <w:t xml:space="preserve">: Some Muslims disagreed on leadership or rules.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solved these with wisdom and calm.</w:t>
      </w:r>
    </w:p>
    <w:p w14:paraId="28215CAA" w14:textId="77777777" w:rsidR="00EB2426" w:rsidRPr="0067475C" w:rsidRDefault="00EB2426">
      <w:pPr>
        <w:numPr>
          <w:ilvl w:val="0"/>
          <w:numId w:val="46"/>
        </w:num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Martyrdom</w:t>
      </w:r>
      <w:r w:rsidRPr="0067475C">
        <w:rPr>
          <w:rFonts w:ascii="Garamond" w:hAnsi="Garamond"/>
          <w:sz w:val="24"/>
          <w:szCs w:val="24"/>
        </w:rPr>
        <w:t xml:space="preserve">: Sadly,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stabbed by a non-Muslim slave while leading prayer in the mosque. He passed away soon after.</w:t>
      </w:r>
    </w:p>
    <w:p w14:paraId="22ECB5C9"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Before he died, he formed a council of six people to choose the next Caliph. This shows how much he cared about peaceful leadership.</w:t>
      </w:r>
    </w:p>
    <w:p w14:paraId="6E069331" w14:textId="77777777" w:rsidR="00EB2426" w:rsidRPr="00C87B6E" w:rsidRDefault="00EB2426" w:rsidP="00EB2426">
      <w:pPr>
        <w:spacing w:before="120" w:after="0" w:line="240" w:lineRule="auto"/>
        <w:jc w:val="thaiDistribute"/>
        <w:rPr>
          <w:rFonts w:ascii="Garamond" w:hAnsi="Garamond"/>
          <w:sz w:val="24"/>
          <w:szCs w:val="24"/>
        </w:rPr>
      </w:pPr>
    </w:p>
    <w:p w14:paraId="0D49C15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Summary</w:t>
      </w:r>
    </w:p>
    <w:p w14:paraId="618A772D" w14:textId="77777777" w:rsidR="00EB2426" w:rsidRPr="0067475C" w:rsidRDefault="00EB2426">
      <w:pPr>
        <w:numPr>
          <w:ilvl w:val="0"/>
          <w:numId w:val="47"/>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a strong man who became a just and wise Muslim leader.</w:t>
      </w:r>
    </w:p>
    <w:p w14:paraId="180AD403" w14:textId="77777777" w:rsidR="00EB2426" w:rsidRPr="0067475C" w:rsidRDefault="00EB2426">
      <w:pPr>
        <w:numPr>
          <w:ilvl w:val="0"/>
          <w:numId w:val="47"/>
        </w:numPr>
        <w:spacing w:before="120" w:after="0" w:line="240" w:lineRule="auto"/>
        <w:jc w:val="thaiDistribute"/>
        <w:rPr>
          <w:rFonts w:ascii="Garamond" w:hAnsi="Garamond"/>
          <w:sz w:val="24"/>
          <w:szCs w:val="24"/>
        </w:rPr>
      </w:pPr>
      <w:r w:rsidRPr="0067475C">
        <w:rPr>
          <w:rFonts w:ascii="Garamond" w:hAnsi="Garamond"/>
          <w:sz w:val="24"/>
          <w:szCs w:val="24"/>
        </w:rPr>
        <w:t>As the second Caliph, he expanded the Muslim world and created fair laws.</w:t>
      </w:r>
    </w:p>
    <w:p w14:paraId="727448AF" w14:textId="77777777" w:rsidR="00EB2426" w:rsidRPr="0067475C" w:rsidRDefault="00EB2426">
      <w:pPr>
        <w:numPr>
          <w:ilvl w:val="0"/>
          <w:numId w:val="47"/>
        </w:numPr>
        <w:spacing w:before="120" w:after="0" w:line="240" w:lineRule="auto"/>
        <w:jc w:val="thaiDistribute"/>
        <w:rPr>
          <w:rFonts w:ascii="Garamond" w:hAnsi="Garamond"/>
          <w:sz w:val="24"/>
          <w:szCs w:val="24"/>
        </w:rPr>
      </w:pPr>
      <w:r w:rsidRPr="0067475C">
        <w:rPr>
          <w:rFonts w:ascii="Garamond" w:hAnsi="Garamond"/>
          <w:sz w:val="24"/>
          <w:szCs w:val="24"/>
        </w:rPr>
        <w:t>He helped the poor, improved public services, and made Islam respected in many lands.</w:t>
      </w:r>
    </w:p>
    <w:p w14:paraId="72155A5B" w14:textId="77777777" w:rsidR="00EB2426" w:rsidRPr="0067475C" w:rsidRDefault="00EB2426">
      <w:pPr>
        <w:numPr>
          <w:ilvl w:val="0"/>
          <w:numId w:val="47"/>
        </w:numPr>
        <w:spacing w:before="120" w:after="0" w:line="240" w:lineRule="auto"/>
        <w:jc w:val="thaiDistribute"/>
        <w:rPr>
          <w:rFonts w:ascii="Garamond" w:hAnsi="Garamond"/>
          <w:sz w:val="24"/>
          <w:szCs w:val="24"/>
        </w:rPr>
      </w:pPr>
      <w:r w:rsidRPr="0067475C">
        <w:rPr>
          <w:rFonts w:ascii="Garamond" w:hAnsi="Garamond"/>
          <w:sz w:val="24"/>
          <w:szCs w:val="24"/>
        </w:rPr>
        <w:t>He ruled with justice and humility, and even died while serving the people.</w:t>
      </w:r>
    </w:p>
    <w:p w14:paraId="38384DC5" w14:textId="77777777" w:rsidR="00EB2426" w:rsidRPr="00C87B6E" w:rsidRDefault="00EB2426" w:rsidP="00EB2426">
      <w:pPr>
        <w:spacing w:before="120" w:after="0" w:line="240" w:lineRule="auto"/>
        <w:jc w:val="thaiDistribute"/>
        <w:rPr>
          <w:rFonts w:ascii="Garamond" w:hAnsi="Garamond"/>
          <w:sz w:val="24"/>
          <w:szCs w:val="24"/>
        </w:rPr>
      </w:pPr>
    </w:p>
    <w:p w14:paraId="630C4A0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Conclusion</w:t>
      </w:r>
    </w:p>
    <w:p w14:paraId="69807848"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ibn al-</w:t>
      </w:r>
      <w:proofErr w:type="spellStart"/>
      <w:r w:rsidRPr="0067475C">
        <w:rPr>
          <w:rFonts w:ascii="Garamond" w:hAnsi="Garamond"/>
          <w:sz w:val="24"/>
          <w:szCs w:val="24"/>
        </w:rPr>
        <w:t>Kha</w:t>
      </w:r>
      <w:r w:rsidRPr="0067475C">
        <w:rPr>
          <w:rFonts w:ascii="Cambria" w:hAnsi="Cambria" w:cs="Cambria"/>
          <w:sz w:val="24"/>
          <w:szCs w:val="24"/>
        </w:rPr>
        <w:t>ṭṭ</w:t>
      </w:r>
      <w:r w:rsidRPr="0067475C">
        <w:rPr>
          <w:rFonts w:ascii="Garamond" w:hAnsi="Garamond" w:cs="Garamond"/>
          <w:sz w:val="24"/>
          <w:szCs w:val="24"/>
        </w:rPr>
        <w:t>ā</w:t>
      </w:r>
      <w:r w:rsidRPr="0067475C">
        <w:rPr>
          <w:rFonts w:ascii="Garamond" w:hAnsi="Garamond"/>
          <w:sz w:val="24"/>
          <w:szCs w:val="24"/>
        </w:rPr>
        <w:t>b</w:t>
      </w:r>
      <w:proofErr w:type="spellEnd"/>
      <w:r w:rsidRPr="0067475C">
        <w:rPr>
          <w:rFonts w:ascii="Garamond" w:hAnsi="Garamond"/>
          <w:sz w:val="24"/>
          <w:szCs w:val="24"/>
        </w:rPr>
        <w:t xml:space="preserve"> (RA) is remembered as a great example of justice, leadership, and courage. His rule brought peace, progress, and strength to the Muslim world. His life teaches us to be fair, to care for others, and to lead with honesty. Every Muslim can learn something from his character.</w:t>
      </w:r>
    </w:p>
    <w:p w14:paraId="00935387" w14:textId="77777777" w:rsidR="00EB2426" w:rsidRPr="00C87B6E" w:rsidRDefault="00EB2426" w:rsidP="00EB2426">
      <w:pPr>
        <w:spacing w:before="120" w:after="0" w:line="240" w:lineRule="auto"/>
        <w:jc w:val="thaiDistribute"/>
        <w:rPr>
          <w:rFonts w:ascii="Garamond" w:hAnsi="Garamond"/>
          <w:sz w:val="24"/>
          <w:szCs w:val="24"/>
        </w:rPr>
      </w:pPr>
    </w:p>
    <w:p w14:paraId="2EF80EB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Student Worksheet: Caliph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Umar</w:t>
      </w:r>
      <w:proofErr w:type="spellEnd"/>
      <w:r w:rsidRPr="0067475C">
        <w:rPr>
          <w:rFonts w:ascii="Garamond" w:eastAsia="Times New Roman" w:hAnsi="Garamond"/>
          <w:b/>
          <w:bCs/>
          <w:sz w:val="24"/>
          <w:szCs w:val="24"/>
        </w:rPr>
        <w:t xml:space="preserve"> (RA)</w:t>
      </w:r>
    </w:p>
    <w:p w14:paraId="7D58CCC1"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A: Multiple Choice Questions</w:t>
      </w:r>
    </w:p>
    <w:p w14:paraId="52B40AC0" w14:textId="77777777" w:rsidR="00EB2426" w:rsidRPr="0067475C" w:rsidRDefault="00EB2426">
      <w:pPr>
        <w:numPr>
          <w:ilvl w:val="0"/>
          <w:numId w:val="48"/>
        </w:numPr>
        <w:spacing w:before="120" w:after="0" w:line="240" w:lineRule="auto"/>
        <w:jc w:val="thaiDistribute"/>
        <w:rPr>
          <w:rFonts w:ascii="Garamond" w:hAnsi="Garamond"/>
          <w:sz w:val="24"/>
          <w:szCs w:val="24"/>
        </w:rPr>
      </w:pPr>
      <w:r w:rsidRPr="0067475C">
        <w:rPr>
          <w:rFonts w:ascii="Garamond" w:hAnsi="Garamond"/>
          <w:sz w:val="24"/>
          <w:szCs w:val="24"/>
        </w:rPr>
        <w:t xml:space="preserve">What was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known for before Islam?</w:t>
      </w:r>
    </w:p>
    <w:p w14:paraId="600D48EE"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Kindness only</w:t>
      </w:r>
    </w:p>
    <w:p w14:paraId="78B3C2DA"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b) Weakness</w:t>
      </w:r>
    </w:p>
    <w:p w14:paraId="234710B8"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Strength and bravery</w:t>
      </w:r>
      <w:r w:rsidRPr="0067475C">
        <w:rPr>
          <w:rFonts w:ascii="Garamond" w:hAnsi="Garamond"/>
          <w:sz w:val="24"/>
          <w:szCs w:val="24"/>
        </w:rPr>
        <w:t xml:space="preserve"> </w:t>
      </w:r>
    </w:p>
    <w:p w14:paraId="78592F7E"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d) Farming</w:t>
      </w:r>
    </w:p>
    <w:p w14:paraId="107FEE03" w14:textId="77777777" w:rsidR="00EB2426" w:rsidRPr="0067475C" w:rsidRDefault="00EB2426">
      <w:pPr>
        <w:numPr>
          <w:ilvl w:val="0"/>
          <w:numId w:val="48"/>
        </w:numPr>
        <w:spacing w:before="120" w:after="0" w:line="240" w:lineRule="auto"/>
        <w:jc w:val="thaiDistribute"/>
        <w:rPr>
          <w:rFonts w:ascii="Garamond" w:hAnsi="Garamond"/>
          <w:sz w:val="24"/>
          <w:szCs w:val="24"/>
        </w:rPr>
      </w:pPr>
      <w:r w:rsidRPr="0067475C">
        <w:rPr>
          <w:rFonts w:ascii="Garamond" w:hAnsi="Garamond"/>
          <w:sz w:val="24"/>
          <w:szCs w:val="24"/>
        </w:rPr>
        <w:t xml:space="preserve">What did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set up to help the poor?</w:t>
      </w:r>
    </w:p>
    <w:p w14:paraId="16DA98AC"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Police</w:t>
      </w:r>
    </w:p>
    <w:p w14:paraId="5B1FBF12"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b) </w:t>
      </w:r>
      <w:r w:rsidRPr="0067475C">
        <w:rPr>
          <w:rFonts w:ascii="Garamond" w:hAnsi="Garamond"/>
          <w:i/>
          <w:iCs/>
          <w:sz w:val="24"/>
          <w:szCs w:val="24"/>
          <w:u w:val="single"/>
        </w:rPr>
        <w:t>Bayt al-</w:t>
      </w:r>
      <w:proofErr w:type="spellStart"/>
      <w:r w:rsidRPr="0067475C">
        <w:rPr>
          <w:rFonts w:ascii="Garamond" w:hAnsi="Garamond"/>
          <w:i/>
          <w:iCs/>
          <w:sz w:val="24"/>
          <w:szCs w:val="24"/>
          <w:u w:val="single"/>
        </w:rPr>
        <w:t>Māl</w:t>
      </w:r>
      <w:proofErr w:type="spellEnd"/>
      <w:r w:rsidRPr="0067475C">
        <w:rPr>
          <w:rFonts w:ascii="Garamond" w:hAnsi="Garamond"/>
          <w:sz w:val="24"/>
          <w:szCs w:val="24"/>
        </w:rPr>
        <w:t xml:space="preserve"> </w:t>
      </w:r>
    </w:p>
    <w:p w14:paraId="6BF20568"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c) Market</w:t>
      </w:r>
    </w:p>
    <w:p w14:paraId="3EC647E4"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d) Schools</w:t>
      </w:r>
    </w:p>
    <w:p w14:paraId="57C0B8E3" w14:textId="77777777" w:rsidR="00EB2426" w:rsidRPr="0067475C" w:rsidRDefault="00EB2426">
      <w:pPr>
        <w:numPr>
          <w:ilvl w:val="0"/>
          <w:numId w:val="48"/>
        </w:numPr>
        <w:spacing w:before="120" w:after="0" w:line="240" w:lineRule="auto"/>
        <w:jc w:val="thaiDistribute"/>
        <w:rPr>
          <w:rFonts w:ascii="Garamond" w:hAnsi="Garamond"/>
          <w:sz w:val="24"/>
          <w:szCs w:val="24"/>
        </w:rPr>
      </w:pPr>
      <w:r w:rsidRPr="0067475C">
        <w:rPr>
          <w:rFonts w:ascii="Garamond" w:hAnsi="Garamond"/>
          <w:sz w:val="24"/>
          <w:szCs w:val="24"/>
        </w:rPr>
        <w:t xml:space="preserve">What happened to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at the end of his life?</w:t>
      </w:r>
    </w:p>
    <w:p w14:paraId="1781CC1C"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He died in battle</w:t>
      </w:r>
    </w:p>
    <w:p w14:paraId="69801A5F"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b) He left Islam</w:t>
      </w:r>
    </w:p>
    <w:p w14:paraId="7280A44C"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c) He was poisoned</w:t>
      </w:r>
    </w:p>
    <w:p w14:paraId="4C2BE621"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d) </w:t>
      </w:r>
      <w:r w:rsidRPr="0067475C">
        <w:rPr>
          <w:rFonts w:ascii="Garamond" w:hAnsi="Garamond"/>
          <w:i/>
          <w:iCs/>
          <w:sz w:val="24"/>
          <w:szCs w:val="24"/>
        </w:rPr>
        <w:t>He was stabbed while praying</w:t>
      </w:r>
      <w:r w:rsidRPr="0067475C">
        <w:rPr>
          <w:rFonts w:ascii="Garamond" w:hAnsi="Garamond"/>
          <w:sz w:val="24"/>
          <w:szCs w:val="24"/>
        </w:rPr>
        <w:t xml:space="preserve"> </w:t>
      </w:r>
    </w:p>
    <w:p w14:paraId="4E2594DA" w14:textId="77777777" w:rsidR="00750432" w:rsidRDefault="00750432" w:rsidP="00EB2426">
      <w:pPr>
        <w:spacing w:before="120" w:after="0" w:line="240" w:lineRule="auto"/>
        <w:jc w:val="thaiDistribute"/>
        <w:rPr>
          <w:rFonts w:ascii="Garamond" w:eastAsia="Times New Roman" w:hAnsi="Garamond"/>
          <w:b/>
          <w:bCs/>
          <w:sz w:val="24"/>
          <w:szCs w:val="24"/>
        </w:rPr>
      </w:pPr>
    </w:p>
    <w:p w14:paraId="11000CB4" w14:textId="1F3EFABB"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B: True or False</w:t>
      </w:r>
    </w:p>
    <w:p w14:paraId="49F414A1" w14:textId="77777777" w:rsidR="00EB2426" w:rsidRPr="0067475C" w:rsidRDefault="00EB2426">
      <w:pPr>
        <w:numPr>
          <w:ilvl w:val="0"/>
          <w:numId w:val="49"/>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was a companion of the Prophet (PBUH). </w:t>
      </w:r>
      <w:r w:rsidRPr="00C87B6E">
        <w:rPr>
          <w:rFonts w:ascii="Garamond" w:hAnsi="Garamond" w:cs="Segoe UI Emoji"/>
          <w:sz w:val="24"/>
          <w:szCs w:val="24"/>
        </w:rPr>
        <w:t xml:space="preserve"> </w:t>
      </w:r>
      <w:r w:rsidRPr="0067475C">
        <w:rPr>
          <w:rFonts w:ascii="Garamond" w:hAnsi="Garamond"/>
          <w:sz w:val="24"/>
          <w:szCs w:val="24"/>
        </w:rPr>
        <w:t xml:space="preserve"> True</w:t>
      </w:r>
    </w:p>
    <w:p w14:paraId="33C84A04" w14:textId="77777777" w:rsidR="00EB2426" w:rsidRPr="0067475C" w:rsidRDefault="00EB2426">
      <w:pPr>
        <w:numPr>
          <w:ilvl w:val="0"/>
          <w:numId w:val="49"/>
        </w:numPr>
        <w:spacing w:before="120" w:after="0" w:line="240" w:lineRule="auto"/>
        <w:jc w:val="thaiDistribute"/>
        <w:rPr>
          <w:rFonts w:ascii="Garamond" w:hAnsi="Garamond"/>
          <w:sz w:val="24"/>
          <w:szCs w:val="24"/>
        </w:rPr>
      </w:pPr>
      <w:r w:rsidRPr="0067475C">
        <w:rPr>
          <w:rFonts w:ascii="Garamond" w:hAnsi="Garamond"/>
          <w:sz w:val="24"/>
          <w:szCs w:val="24"/>
        </w:rPr>
        <w:t xml:space="preserve">He made laws that only helped the rich. </w:t>
      </w:r>
      <w:r w:rsidRPr="00C87B6E">
        <w:rPr>
          <w:rFonts w:ascii="Garamond" w:hAnsi="Garamond" w:cs="Segoe UI Emoji"/>
          <w:sz w:val="24"/>
          <w:szCs w:val="24"/>
        </w:rPr>
        <w:t xml:space="preserve">  </w:t>
      </w:r>
      <w:r w:rsidRPr="0067475C">
        <w:rPr>
          <w:rFonts w:ascii="Garamond" w:hAnsi="Garamond"/>
          <w:sz w:val="24"/>
          <w:szCs w:val="24"/>
        </w:rPr>
        <w:t xml:space="preserve"> False</w:t>
      </w:r>
    </w:p>
    <w:p w14:paraId="25CC5A04" w14:textId="77777777" w:rsidR="00EB2426" w:rsidRPr="0067475C" w:rsidRDefault="00EB2426">
      <w:pPr>
        <w:numPr>
          <w:ilvl w:val="0"/>
          <w:numId w:val="49"/>
        </w:numPr>
        <w:spacing w:before="120" w:after="0" w:line="240" w:lineRule="auto"/>
        <w:jc w:val="thaiDistribute"/>
        <w:rPr>
          <w:rFonts w:ascii="Garamond" w:hAnsi="Garamond"/>
          <w:sz w:val="24"/>
          <w:szCs w:val="24"/>
        </w:rPr>
      </w:pPr>
      <w:r w:rsidRPr="0067475C">
        <w:rPr>
          <w:rFonts w:ascii="Garamond" w:hAnsi="Garamond"/>
          <w:sz w:val="24"/>
          <w:szCs w:val="24"/>
        </w:rPr>
        <w:t xml:space="preserve">He ruled for over 20 years. </w:t>
      </w:r>
      <w:r w:rsidRPr="00C87B6E">
        <w:rPr>
          <w:rFonts w:ascii="Garamond" w:hAnsi="Garamond" w:cs="Segoe UI Emoji"/>
          <w:sz w:val="24"/>
          <w:szCs w:val="24"/>
        </w:rPr>
        <w:t xml:space="preserve"> </w:t>
      </w:r>
      <w:r w:rsidRPr="0067475C">
        <w:rPr>
          <w:rFonts w:ascii="Garamond" w:hAnsi="Garamond"/>
          <w:sz w:val="24"/>
          <w:szCs w:val="24"/>
        </w:rPr>
        <w:t xml:space="preserve"> False</w:t>
      </w:r>
    </w:p>
    <w:p w14:paraId="2BA607C6" w14:textId="77777777" w:rsidR="00EB2426" w:rsidRPr="00C87B6E" w:rsidRDefault="00EB2426" w:rsidP="00EB2426">
      <w:pPr>
        <w:spacing w:before="120" w:after="0" w:line="240" w:lineRule="auto"/>
        <w:jc w:val="thaiDistribute"/>
        <w:rPr>
          <w:rFonts w:ascii="Garamond" w:hAnsi="Garamond"/>
          <w:sz w:val="24"/>
          <w:szCs w:val="24"/>
        </w:rPr>
      </w:pPr>
    </w:p>
    <w:p w14:paraId="1B84F2E0"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C: Short Answer Questions</w:t>
      </w:r>
    </w:p>
    <w:p w14:paraId="56663AD7" w14:textId="77777777" w:rsidR="00EB2426" w:rsidRPr="0067475C" w:rsidRDefault="00EB2426">
      <w:pPr>
        <w:numPr>
          <w:ilvl w:val="0"/>
          <w:numId w:val="50"/>
        </w:numPr>
        <w:spacing w:before="120" w:after="0" w:line="240" w:lineRule="auto"/>
        <w:jc w:val="thaiDistribute"/>
        <w:rPr>
          <w:rFonts w:ascii="Garamond" w:hAnsi="Garamond"/>
          <w:sz w:val="24"/>
          <w:szCs w:val="24"/>
        </w:rPr>
      </w:pPr>
      <w:r w:rsidRPr="0067475C">
        <w:rPr>
          <w:rFonts w:ascii="Garamond" w:hAnsi="Garamond"/>
          <w:sz w:val="24"/>
          <w:szCs w:val="24"/>
        </w:rPr>
        <w:t xml:space="preserve">How did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become a Muslim?</w:t>
      </w:r>
    </w:p>
    <w:p w14:paraId="2AEC1E2D" w14:textId="77777777" w:rsidR="00EB2426" w:rsidRPr="0067475C" w:rsidRDefault="00EB2426">
      <w:pPr>
        <w:numPr>
          <w:ilvl w:val="0"/>
          <w:numId w:val="50"/>
        </w:numPr>
        <w:spacing w:before="120" w:after="0" w:line="240" w:lineRule="auto"/>
        <w:jc w:val="thaiDistribute"/>
        <w:rPr>
          <w:rFonts w:ascii="Garamond" w:hAnsi="Garamond"/>
          <w:sz w:val="24"/>
          <w:szCs w:val="24"/>
        </w:rPr>
      </w:pPr>
      <w:r w:rsidRPr="0067475C">
        <w:rPr>
          <w:rFonts w:ascii="Garamond" w:hAnsi="Garamond"/>
          <w:sz w:val="24"/>
          <w:szCs w:val="24"/>
        </w:rPr>
        <w:t>Name one land that came under Muslim rule during his caliphate.</w:t>
      </w:r>
    </w:p>
    <w:p w14:paraId="3F4E768B" w14:textId="77777777" w:rsidR="00EB2426" w:rsidRPr="0067475C" w:rsidRDefault="00EB2426">
      <w:pPr>
        <w:numPr>
          <w:ilvl w:val="0"/>
          <w:numId w:val="50"/>
        </w:numPr>
        <w:spacing w:before="120" w:after="0" w:line="240" w:lineRule="auto"/>
        <w:jc w:val="thaiDistribute"/>
        <w:rPr>
          <w:rFonts w:ascii="Garamond" w:hAnsi="Garamond"/>
          <w:sz w:val="24"/>
          <w:szCs w:val="24"/>
        </w:rPr>
      </w:pPr>
      <w:r w:rsidRPr="0067475C">
        <w:rPr>
          <w:rFonts w:ascii="Garamond" w:hAnsi="Garamond"/>
          <w:sz w:val="24"/>
          <w:szCs w:val="24"/>
        </w:rPr>
        <w:t xml:space="preserve">What kind of leader was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known to be?</w:t>
      </w:r>
    </w:p>
    <w:p w14:paraId="4026964D" w14:textId="77777777" w:rsidR="00EB2426" w:rsidRPr="00C87B6E" w:rsidRDefault="00EB2426" w:rsidP="00EB2426">
      <w:pPr>
        <w:spacing w:before="120" w:after="0" w:line="240" w:lineRule="auto"/>
        <w:jc w:val="thaiDistribute"/>
        <w:rPr>
          <w:rFonts w:ascii="Garamond" w:hAnsi="Garamond"/>
          <w:sz w:val="24"/>
          <w:szCs w:val="24"/>
        </w:rPr>
      </w:pPr>
    </w:p>
    <w:p w14:paraId="403AA58A" w14:textId="77777777" w:rsidR="00750432" w:rsidRDefault="00750432" w:rsidP="00EB2426">
      <w:pPr>
        <w:spacing w:before="120" w:after="0" w:line="240" w:lineRule="auto"/>
        <w:jc w:val="thaiDistribute"/>
        <w:rPr>
          <w:rFonts w:ascii="Garamond" w:eastAsia="Times New Roman" w:hAnsi="Garamond"/>
          <w:b/>
          <w:bCs/>
          <w:sz w:val="24"/>
          <w:szCs w:val="24"/>
        </w:rPr>
      </w:pPr>
    </w:p>
    <w:p w14:paraId="44DC5EEA" w14:textId="77777777" w:rsidR="00750432" w:rsidRDefault="00750432" w:rsidP="00EB2426">
      <w:pPr>
        <w:spacing w:before="120" w:after="0" w:line="240" w:lineRule="auto"/>
        <w:jc w:val="thaiDistribute"/>
        <w:rPr>
          <w:rFonts w:ascii="Garamond" w:eastAsia="Times New Roman" w:hAnsi="Garamond"/>
          <w:b/>
          <w:bCs/>
          <w:sz w:val="24"/>
          <w:szCs w:val="24"/>
        </w:rPr>
      </w:pPr>
    </w:p>
    <w:p w14:paraId="2360DFB7" w14:textId="24ED7634"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Interactive Activities</w:t>
      </w:r>
    </w:p>
    <w:p w14:paraId="56733DDB"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Justice Role-Play</w:t>
      </w:r>
    </w:p>
    <w:p w14:paraId="1E18D440" w14:textId="027413C9" w:rsidR="00EB2426" w:rsidRPr="0067475C" w:rsidRDefault="00EB2426">
      <w:pPr>
        <w:numPr>
          <w:ilvl w:val="0"/>
          <w:numId w:val="51"/>
        </w:numPr>
        <w:spacing w:before="120" w:after="0" w:line="240" w:lineRule="auto"/>
        <w:jc w:val="thaiDistribute"/>
        <w:rPr>
          <w:rFonts w:ascii="Garamond" w:hAnsi="Garamond"/>
          <w:sz w:val="24"/>
          <w:szCs w:val="24"/>
        </w:rPr>
      </w:pPr>
      <w:r w:rsidRPr="0067475C">
        <w:rPr>
          <w:rFonts w:ascii="Garamond" w:hAnsi="Garamond"/>
          <w:sz w:val="24"/>
          <w:szCs w:val="24"/>
        </w:rPr>
        <w:t xml:space="preserve">One student plays </w:t>
      </w: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Others bring </w:t>
      </w:r>
      <w:r w:rsidR="00E70324">
        <w:rPr>
          <w:rFonts w:ascii="Garamond" w:hAnsi="Garamond" w:cs="Garamond"/>
          <w:sz w:val="24"/>
          <w:szCs w:val="24"/>
        </w:rPr>
        <w:t>“</w:t>
      </w:r>
      <w:r w:rsidRPr="0067475C">
        <w:rPr>
          <w:rFonts w:ascii="Garamond" w:hAnsi="Garamond"/>
          <w:sz w:val="24"/>
          <w:szCs w:val="24"/>
        </w:rPr>
        <w:t>cases</w:t>
      </w:r>
      <w:r w:rsidR="00E70324">
        <w:rPr>
          <w:rFonts w:ascii="Garamond" w:hAnsi="Garamond" w:cs="Garamond"/>
          <w:sz w:val="24"/>
          <w:szCs w:val="24"/>
        </w:rPr>
        <w:t>”</w:t>
      </w:r>
      <w:r w:rsidRPr="0067475C">
        <w:rPr>
          <w:rFonts w:ascii="Garamond" w:hAnsi="Garamond"/>
          <w:sz w:val="24"/>
          <w:szCs w:val="24"/>
        </w:rPr>
        <w:t xml:space="preserve"> to him (like someone stole something or a neighbor is unfair).</w:t>
      </w:r>
    </w:p>
    <w:p w14:paraId="39935EFC" w14:textId="5C6DB64C" w:rsidR="00EB2426" w:rsidRPr="0067475C" w:rsidRDefault="00EB2426">
      <w:pPr>
        <w:numPr>
          <w:ilvl w:val="0"/>
          <w:numId w:val="51"/>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Umar</w:t>
      </w:r>
      <w:proofErr w:type="spellEnd"/>
      <w:r w:rsidRPr="0067475C">
        <w:rPr>
          <w:rFonts w:ascii="Garamond" w:hAnsi="Garamond"/>
          <w:sz w:val="24"/>
          <w:szCs w:val="24"/>
        </w:rPr>
        <w:t xml:space="preserve"> must decide fairly using what they</w:t>
      </w:r>
      <w:r w:rsidR="00E70324">
        <w:rPr>
          <w:rFonts w:ascii="Garamond" w:hAnsi="Garamond" w:cs="Garamond"/>
          <w:sz w:val="24"/>
          <w:szCs w:val="24"/>
        </w:rPr>
        <w:t>’</w:t>
      </w:r>
      <w:r w:rsidRPr="0067475C">
        <w:rPr>
          <w:rFonts w:ascii="Garamond" w:hAnsi="Garamond"/>
          <w:sz w:val="24"/>
          <w:szCs w:val="24"/>
        </w:rPr>
        <w:t>ve learned.</w:t>
      </w:r>
    </w:p>
    <w:p w14:paraId="65AFCB2D" w14:textId="77777777" w:rsidR="00EB2426" w:rsidRPr="00C87B6E" w:rsidRDefault="00EB2426" w:rsidP="00EB2426">
      <w:pPr>
        <w:spacing w:before="120" w:after="0" w:line="240" w:lineRule="auto"/>
        <w:jc w:val="thaiDistribute"/>
        <w:rPr>
          <w:rFonts w:ascii="Garamond" w:hAnsi="Garamond"/>
          <w:sz w:val="24"/>
          <w:szCs w:val="24"/>
        </w:rPr>
      </w:pPr>
    </w:p>
    <w:p w14:paraId="24127130"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2. Build a Poster</w:t>
      </w:r>
    </w:p>
    <w:p w14:paraId="728D113B" w14:textId="4D4C6AEF" w:rsidR="00EB2426" w:rsidRPr="0067475C" w:rsidRDefault="00EB2426" w:rsidP="00EB2426">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Topic:</w:t>
      </w:r>
      <w:r w:rsidRPr="0067475C">
        <w:rPr>
          <w:rFonts w:ascii="Garamond" w:hAnsi="Garamond"/>
          <w:sz w:val="24"/>
          <w:szCs w:val="24"/>
        </w:rPr>
        <w:t xml:space="preserve"> </w:t>
      </w:r>
      <w:r w:rsidR="00E70324">
        <w:rPr>
          <w:rFonts w:ascii="Garamond" w:hAnsi="Garamond"/>
          <w:sz w:val="24"/>
          <w:szCs w:val="24"/>
        </w:rPr>
        <w:t>“</w:t>
      </w:r>
      <w:r w:rsidRPr="0067475C">
        <w:rPr>
          <w:rFonts w:ascii="Garamond" w:hAnsi="Garamond"/>
          <w:sz w:val="24"/>
          <w:szCs w:val="24"/>
        </w:rPr>
        <w:t>Qualities of a Just Leader</w:t>
      </w:r>
      <w:r w:rsidR="00E70324">
        <w:rPr>
          <w:rFonts w:ascii="Garamond" w:hAnsi="Garamond"/>
          <w:sz w:val="24"/>
          <w:szCs w:val="24"/>
        </w:rPr>
        <w:t>”</w:t>
      </w:r>
    </w:p>
    <w:p w14:paraId="28DAF9A0" w14:textId="77777777" w:rsidR="00EB2426" w:rsidRPr="0067475C" w:rsidRDefault="00EB2426">
      <w:pPr>
        <w:numPr>
          <w:ilvl w:val="0"/>
          <w:numId w:val="52"/>
        </w:numPr>
        <w:spacing w:before="120" w:after="0" w:line="240" w:lineRule="auto"/>
        <w:jc w:val="thaiDistribute"/>
        <w:rPr>
          <w:rFonts w:ascii="Garamond" w:hAnsi="Garamond"/>
          <w:sz w:val="24"/>
          <w:szCs w:val="24"/>
        </w:rPr>
      </w:pPr>
      <w:r w:rsidRPr="0067475C">
        <w:rPr>
          <w:rFonts w:ascii="Garamond" w:hAnsi="Garamond"/>
          <w:sz w:val="24"/>
          <w:szCs w:val="24"/>
        </w:rPr>
        <w:t>Students draw and write words like: Honest, Strong, Fair, Humble.</w:t>
      </w:r>
    </w:p>
    <w:p w14:paraId="73A725E5" w14:textId="678D5BAC" w:rsidR="00EB2426" w:rsidRPr="0067475C" w:rsidRDefault="00EB2426">
      <w:pPr>
        <w:numPr>
          <w:ilvl w:val="0"/>
          <w:numId w:val="52"/>
        </w:numPr>
        <w:spacing w:before="120" w:after="0" w:line="240" w:lineRule="auto"/>
        <w:jc w:val="thaiDistribute"/>
        <w:rPr>
          <w:rFonts w:ascii="Garamond" w:hAnsi="Garamond"/>
          <w:sz w:val="24"/>
          <w:szCs w:val="24"/>
        </w:rPr>
      </w:pPr>
      <w:r w:rsidRPr="0067475C">
        <w:rPr>
          <w:rFonts w:ascii="Garamond" w:hAnsi="Garamond"/>
          <w:sz w:val="24"/>
          <w:szCs w:val="24"/>
        </w:rPr>
        <w:t xml:space="preserve">Include a short story from </w:t>
      </w:r>
      <w:proofErr w:type="spellStart"/>
      <w:r w:rsidRPr="0067475C">
        <w:rPr>
          <w:rFonts w:ascii="Times New Roman" w:hAnsi="Times New Roman" w:cs="Times New Roman"/>
          <w:sz w:val="24"/>
          <w:szCs w:val="24"/>
        </w:rPr>
        <w:t>ʿ</w:t>
      </w:r>
      <w:r w:rsidRPr="0067475C">
        <w:rPr>
          <w:rFonts w:ascii="Garamond" w:hAnsi="Garamond"/>
          <w:sz w:val="24"/>
          <w:szCs w:val="24"/>
        </w:rPr>
        <w:t>Umar</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life.</w:t>
      </w:r>
    </w:p>
    <w:p w14:paraId="6E65B9ED" w14:textId="77777777" w:rsidR="00EB2426" w:rsidRPr="00C87B6E" w:rsidRDefault="00EB2426" w:rsidP="00EB2426">
      <w:pPr>
        <w:spacing w:before="120" w:after="0" w:line="240" w:lineRule="auto"/>
        <w:jc w:val="thaiDistribute"/>
        <w:rPr>
          <w:rFonts w:ascii="Garamond" w:hAnsi="Garamond"/>
          <w:sz w:val="24"/>
          <w:szCs w:val="24"/>
        </w:rPr>
      </w:pPr>
    </w:p>
    <w:p w14:paraId="4F9A9D20"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3. Map Activity</w:t>
      </w:r>
    </w:p>
    <w:p w14:paraId="798AC158" w14:textId="77777777" w:rsidR="00EB2426" w:rsidRPr="0067475C" w:rsidRDefault="00EB2426">
      <w:pPr>
        <w:numPr>
          <w:ilvl w:val="0"/>
          <w:numId w:val="53"/>
        </w:numPr>
        <w:spacing w:before="120" w:after="0" w:line="240" w:lineRule="auto"/>
        <w:jc w:val="thaiDistribute"/>
        <w:rPr>
          <w:rFonts w:ascii="Garamond" w:hAnsi="Garamond"/>
          <w:sz w:val="24"/>
          <w:szCs w:val="24"/>
        </w:rPr>
      </w:pPr>
      <w:r w:rsidRPr="0067475C">
        <w:rPr>
          <w:rFonts w:ascii="Garamond" w:hAnsi="Garamond"/>
          <w:sz w:val="24"/>
          <w:szCs w:val="24"/>
        </w:rPr>
        <w:t>Show students a world map.</w:t>
      </w:r>
    </w:p>
    <w:p w14:paraId="5B283C50" w14:textId="4506BE10" w:rsidR="00EB2426" w:rsidRPr="0067475C" w:rsidRDefault="00EB2426">
      <w:pPr>
        <w:numPr>
          <w:ilvl w:val="0"/>
          <w:numId w:val="53"/>
        </w:numPr>
        <w:spacing w:before="120" w:after="0" w:line="240" w:lineRule="auto"/>
        <w:jc w:val="thaiDistribute"/>
        <w:rPr>
          <w:rFonts w:ascii="Garamond" w:hAnsi="Garamond"/>
          <w:sz w:val="24"/>
          <w:szCs w:val="24"/>
        </w:rPr>
      </w:pPr>
      <w:r w:rsidRPr="0067475C">
        <w:rPr>
          <w:rFonts w:ascii="Garamond" w:hAnsi="Garamond"/>
          <w:sz w:val="24"/>
          <w:szCs w:val="24"/>
        </w:rPr>
        <w:t xml:space="preserve">Color or mark countries that became Muslim during </w:t>
      </w:r>
      <w:proofErr w:type="spellStart"/>
      <w:r w:rsidRPr="0067475C">
        <w:rPr>
          <w:rFonts w:ascii="Times New Roman" w:hAnsi="Times New Roman" w:cs="Times New Roman"/>
          <w:sz w:val="24"/>
          <w:szCs w:val="24"/>
        </w:rPr>
        <w:t>ʿ</w:t>
      </w:r>
      <w:r w:rsidRPr="0067475C">
        <w:rPr>
          <w:rFonts w:ascii="Garamond" w:hAnsi="Garamond"/>
          <w:sz w:val="24"/>
          <w:szCs w:val="24"/>
        </w:rPr>
        <w:t>Umar</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time: Iraq, Iran, Syria, Egypt, Palestine.</w:t>
      </w:r>
    </w:p>
    <w:p w14:paraId="319E9FE8" w14:textId="77777777" w:rsidR="00EB2426" w:rsidRPr="00C87B6E" w:rsidRDefault="00EB2426" w:rsidP="00EB2426">
      <w:pPr>
        <w:spacing w:before="120" w:after="0" w:line="240" w:lineRule="auto"/>
        <w:jc w:val="thaiDistribute"/>
        <w:rPr>
          <w:rFonts w:ascii="Garamond" w:hAnsi="Garamond"/>
          <w:sz w:val="24"/>
          <w:szCs w:val="24"/>
        </w:rPr>
      </w:pPr>
    </w:p>
    <w:p w14:paraId="2D694EC4"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References</w:t>
      </w:r>
      <w:r w:rsidRPr="0067475C">
        <w:rPr>
          <w:rFonts w:ascii="Garamond" w:hAnsi="Garamond"/>
          <w:b/>
          <w:bCs/>
          <w:sz w:val="24"/>
          <w:szCs w:val="24"/>
        </w:rPr>
        <w:t xml:space="preserve"> </w:t>
      </w:r>
      <w:r w:rsidRPr="0067475C">
        <w:rPr>
          <w:rFonts w:ascii="Garamond" w:hAnsi="Garamond"/>
          <w:sz w:val="24"/>
          <w:szCs w:val="24"/>
        </w:rPr>
        <w:t>Al-</w:t>
      </w:r>
      <w:proofErr w:type="spellStart"/>
      <w:r w:rsidRPr="0067475C">
        <w:rPr>
          <w:rFonts w:ascii="Garamond" w:hAnsi="Garamond"/>
          <w:sz w:val="24"/>
          <w:szCs w:val="24"/>
        </w:rPr>
        <w:t>Bukhārī</w:t>
      </w:r>
      <w:proofErr w:type="spellEnd"/>
      <w:r w:rsidRPr="0067475C">
        <w:rPr>
          <w:rFonts w:ascii="Garamond" w:hAnsi="Garamond"/>
          <w:sz w:val="24"/>
          <w:szCs w:val="24"/>
        </w:rPr>
        <w:t xml:space="preserve">, M. I. (1997).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al-</w:t>
      </w:r>
      <w:proofErr w:type="spellStart"/>
      <w:r w:rsidRPr="0067475C">
        <w:rPr>
          <w:rFonts w:ascii="Garamond" w:eastAsia="Times New Roman" w:hAnsi="Garamond"/>
          <w:i/>
          <w:iCs/>
          <w:sz w:val="24"/>
          <w:szCs w:val="24"/>
        </w:rPr>
        <w:t>Bukh</w:t>
      </w:r>
      <w:r w:rsidRPr="0067475C">
        <w:rPr>
          <w:rFonts w:ascii="Garamond" w:eastAsia="Times New Roman" w:hAnsi="Garamond" w:cs="Garamond"/>
          <w:i/>
          <w:iCs/>
          <w:sz w:val="24"/>
          <w:szCs w:val="24"/>
        </w:rPr>
        <w:t>ā</w:t>
      </w:r>
      <w:r w:rsidRPr="0067475C">
        <w:rPr>
          <w:rFonts w:ascii="Garamond" w:eastAsia="Times New Roman" w:hAnsi="Garamond"/>
          <w:i/>
          <w:iCs/>
          <w:sz w:val="24"/>
          <w:szCs w:val="24"/>
        </w:rPr>
        <w:t>r</w:t>
      </w:r>
      <w:r w:rsidRPr="0067475C">
        <w:rPr>
          <w:rFonts w:ascii="Garamond" w:eastAsia="Times New Roman" w:hAnsi="Garamond" w:cs="Garamond"/>
          <w:i/>
          <w:iCs/>
          <w:sz w:val="24"/>
          <w:szCs w:val="24"/>
        </w:rPr>
        <w:t>ī</w:t>
      </w:r>
      <w:proofErr w:type="spellEnd"/>
      <w:r w:rsidRPr="0067475C">
        <w:rPr>
          <w:rFonts w:ascii="Garamond" w:hAnsi="Garamond"/>
          <w:sz w:val="24"/>
          <w:szCs w:val="24"/>
        </w:rPr>
        <w:t xml:space="preserve"> (Vol. 1–9). </w:t>
      </w:r>
      <w:proofErr w:type="spellStart"/>
      <w:r w:rsidRPr="0067475C">
        <w:rPr>
          <w:rFonts w:ascii="Garamond" w:hAnsi="Garamond"/>
          <w:sz w:val="24"/>
          <w:szCs w:val="24"/>
        </w:rPr>
        <w:t>Dār</w:t>
      </w:r>
      <w:proofErr w:type="spellEnd"/>
      <w:r w:rsidRPr="0067475C">
        <w:rPr>
          <w:rFonts w:ascii="Garamond" w:hAnsi="Garamond"/>
          <w:sz w:val="24"/>
          <w:szCs w:val="24"/>
        </w:rPr>
        <w:t xml:space="preserve"> al-Fikr.</w:t>
      </w:r>
    </w:p>
    <w:p w14:paraId="3BFF739E" w14:textId="2213A3E9" w:rsidR="00EB2426" w:rsidRPr="0067475C" w:rsidRDefault="00EB2426">
      <w:pPr>
        <w:numPr>
          <w:ilvl w:val="0"/>
          <w:numId w:val="54"/>
        </w:numPr>
        <w:spacing w:before="120" w:after="0" w:line="240" w:lineRule="auto"/>
        <w:jc w:val="thaiDistribute"/>
        <w:rPr>
          <w:rFonts w:ascii="Garamond" w:hAnsi="Garamond"/>
          <w:sz w:val="24"/>
          <w:szCs w:val="24"/>
        </w:rPr>
      </w:pPr>
      <w:r w:rsidRPr="0067475C">
        <w:rPr>
          <w:rFonts w:ascii="Garamond" w:hAnsi="Garamond"/>
          <w:sz w:val="24"/>
          <w:szCs w:val="24"/>
        </w:rPr>
        <w:t xml:space="preserve">Asad, M. (2003). </w:t>
      </w:r>
      <w:r w:rsidRPr="0067475C">
        <w:rPr>
          <w:rFonts w:ascii="Garamond" w:eastAsia="Times New Roman" w:hAnsi="Garamond"/>
          <w:i/>
          <w:iCs/>
          <w:sz w:val="24"/>
          <w:szCs w:val="24"/>
        </w:rPr>
        <w:t>The Message of the Qur</w:t>
      </w:r>
      <w:r w:rsidR="00E70324">
        <w:rPr>
          <w:rFonts w:ascii="Garamond" w:eastAsia="Times New Roman" w:hAnsi="Garamond"/>
          <w:i/>
          <w:iCs/>
          <w:sz w:val="24"/>
          <w:szCs w:val="24"/>
        </w:rPr>
        <w:t>’</w:t>
      </w:r>
      <w:r w:rsidRPr="0067475C">
        <w:rPr>
          <w:rFonts w:ascii="Garamond" w:eastAsia="Times New Roman" w:hAnsi="Garamond"/>
          <w:i/>
          <w:iCs/>
          <w:sz w:val="24"/>
          <w:szCs w:val="24"/>
        </w:rPr>
        <w:t>an</w:t>
      </w:r>
      <w:r w:rsidRPr="0067475C">
        <w:rPr>
          <w:rFonts w:ascii="Garamond" w:hAnsi="Garamond"/>
          <w:sz w:val="24"/>
          <w:szCs w:val="24"/>
        </w:rPr>
        <w:t>. The Book Foundation.</w:t>
      </w:r>
    </w:p>
    <w:p w14:paraId="52035A00" w14:textId="77777777" w:rsidR="00EB2426" w:rsidRPr="0067475C" w:rsidRDefault="00EB2426">
      <w:pPr>
        <w:numPr>
          <w:ilvl w:val="0"/>
          <w:numId w:val="54"/>
        </w:numPr>
        <w:spacing w:before="120" w:after="0" w:line="240" w:lineRule="auto"/>
        <w:jc w:val="thaiDistribute"/>
        <w:rPr>
          <w:rFonts w:ascii="Garamond" w:hAnsi="Garamond"/>
          <w:sz w:val="24"/>
          <w:szCs w:val="24"/>
        </w:rPr>
      </w:pPr>
      <w:r w:rsidRPr="0067475C">
        <w:rPr>
          <w:rFonts w:ascii="Garamond" w:hAnsi="Garamond"/>
          <w:sz w:val="24"/>
          <w:szCs w:val="24"/>
        </w:rPr>
        <w:t xml:space="preserve">Lings, M. (2006). </w:t>
      </w:r>
      <w:r w:rsidRPr="0067475C">
        <w:rPr>
          <w:rFonts w:ascii="Garamond" w:eastAsia="Times New Roman" w:hAnsi="Garamond"/>
          <w:i/>
          <w:iCs/>
          <w:sz w:val="24"/>
          <w:szCs w:val="24"/>
        </w:rPr>
        <w:t>Muhammad: His Life Based on the Earliest Sources</w:t>
      </w:r>
      <w:r w:rsidRPr="0067475C">
        <w:rPr>
          <w:rFonts w:ascii="Garamond" w:hAnsi="Garamond"/>
          <w:sz w:val="24"/>
          <w:szCs w:val="24"/>
        </w:rPr>
        <w:t>. Inner Traditions.</w:t>
      </w:r>
    </w:p>
    <w:p w14:paraId="65A09787" w14:textId="6D513860" w:rsidR="00EB2426" w:rsidRPr="0067475C" w:rsidRDefault="00EB2426">
      <w:pPr>
        <w:numPr>
          <w:ilvl w:val="0"/>
          <w:numId w:val="54"/>
        </w:numPr>
        <w:spacing w:before="120" w:after="0" w:line="240" w:lineRule="auto"/>
        <w:jc w:val="thaiDistribute"/>
        <w:rPr>
          <w:rFonts w:ascii="Garamond" w:hAnsi="Garamond"/>
          <w:sz w:val="24"/>
          <w:szCs w:val="24"/>
        </w:rPr>
      </w:pPr>
      <w:r w:rsidRPr="0067475C">
        <w:rPr>
          <w:rFonts w:ascii="Garamond" w:hAnsi="Garamond"/>
          <w:sz w:val="24"/>
          <w:szCs w:val="24"/>
        </w:rPr>
        <w:t xml:space="preserve">Muslim, I. H. (2000).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Muslim</w:t>
      </w:r>
      <w:r w:rsidRPr="0067475C">
        <w:rPr>
          <w:rFonts w:ascii="Garamond" w:hAnsi="Garamond"/>
          <w:sz w:val="24"/>
          <w:szCs w:val="24"/>
        </w:rPr>
        <w:t xml:space="preserve">. </w:t>
      </w:r>
      <w:proofErr w:type="spellStart"/>
      <w:r w:rsidRPr="0067475C">
        <w:rPr>
          <w:rFonts w:ascii="Garamond" w:hAnsi="Garamond"/>
          <w:sz w:val="24"/>
          <w:szCs w:val="24"/>
        </w:rPr>
        <w:t>Dār</w:t>
      </w:r>
      <w:proofErr w:type="spellEnd"/>
      <w:r w:rsidRPr="0067475C">
        <w:rPr>
          <w:rFonts w:ascii="Garamond" w:hAnsi="Garamond"/>
          <w:sz w:val="24"/>
          <w:szCs w:val="24"/>
        </w:rPr>
        <w:t xml:space="preserve"> al-</w:t>
      </w:r>
      <w:proofErr w:type="spellStart"/>
      <w:r w:rsidRPr="0067475C">
        <w:rPr>
          <w:rFonts w:ascii="Garamond" w:hAnsi="Garamond"/>
          <w:sz w:val="24"/>
          <w:szCs w:val="24"/>
        </w:rPr>
        <w:t>Ma</w:t>
      </w:r>
      <w:r w:rsidR="00E70324">
        <w:rPr>
          <w:rFonts w:ascii="Garamond" w:hAnsi="Garamond"/>
          <w:sz w:val="24"/>
          <w:szCs w:val="24"/>
        </w:rPr>
        <w:t>’</w:t>
      </w:r>
      <w:r w:rsidRPr="0067475C">
        <w:rPr>
          <w:rFonts w:ascii="Garamond" w:hAnsi="Garamond"/>
          <w:sz w:val="24"/>
          <w:szCs w:val="24"/>
        </w:rPr>
        <w:t>rifah</w:t>
      </w:r>
      <w:proofErr w:type="spellEnd"/>
      <w:r w:rsidRPr="0067475C">
        <w:rPr>
          <w:rFonts w:ascii="Garamond" w:hAnsi="Garamond"/>
          <w:sz w:val="24"/>
          <w:szCs w:val="24"/>
        </w:rPr>
        <w:t>.</w:t>
      </w:r>
    </w:p>
    <w:p w14:paraId="5CE1F49A" w14:textId="77777777" w:rsidR="00EB2426" w:rsidRPr="00C87B6E" w:rsidRDefault="00EB2426" w:rsidP="00EB2426">
      <w:pPr>
        <w:spacing w:before="120" w:after="0" w:line="240" w:lineRule="auto"/>
        <w:rPr>
          <w:rFonts w:ascii="Garamond" w:hAnsi="Garamond"/>
          <w:sz w:val="24"/>
          <w:szCs w:val="24"/>
        </w:rPr>
      </w:pPr>
      <w:r w:rsidRPr="00C87B6E">
        <w:rPr>
          <w:rFonts w:ascii="Garamond" w:hAnsi="Garamond"/>
          <w:sz w:val="24"/>
          <w:szCs w:val="24"/>
        </w:rPr>
        <w:br w:type="page"/>
      </w:r>
    </w:p>
    <w:p w14:paraId="63719AA0" w14:textId="59AE46D7" w:rsidR="00EB2426" w:rsidRPr="0067475C" w:rsidRDefault="00E70324" w:rsidP="00882031">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b/>
          <w:bCs/>
          <w:sz w:val="24"/>
          <w:szCs w:val="24"/>
        </w:rPr>
        <w:lastRenderedPageBreak/>
        <w:t>CHAPTER</w:t>
      </w:r>
      <w:r>
        <w:rPr>
          <w:rFonts w:ascii="Garamond" w:hAnsi="Garamond"/>
          <w:b/>
          <w:bCs/>
          <w:sz w:val="24"/>
          <w:szCs w:val="24"/>
        </w:rPr>
        <w:t xml:space="preserve"> 6</w:t>
      </w:r>
      <w:r w:rsidRPr="00C87B6E">
        <w:rPr>
          <w:rFonts w:ascii="Garamond" w:hAnsi="Garamond"/>
          <w:b/>
          <w:bCs/>
          <w:sz w:val="24"/>
          <w:szCs w:val="24"/>
        </w:rPr>
        <w:t xml:space="preserve">: </w:t>
      </w:r>
      <w:r>
        <w:rPr>
          <w:rFonts w:ascii="Garamond" w:hAnsi="Garamond"/>
          <w:b/>
          <w:bCs/>
          <w:sz w:val="24"/>
          <w:szCs w:val="24"/>
        </w:rPr>
        <w:t>C</w:t>
      </w:r>
      <w:r w:rsidRPr="00C87B6E">
        <w:rPr>
          <w:rFonts w:ascii="Garamond" w:hAnsi="Garamond"/>
          <w:b/>
          <w:bCs/>
          <w:sz w:val="24"/>
          <w:szCs w:val="24"/>
        </w:rPr>
        <w:t xml:space="preserve">ALIPH </w:t>
      </w:r>
      <w:proofErr w:type="spellStart"/>
      <w:r w:rsidRPr="00C87B6E">
        <w:rPr>
          <w:rFonts w:ascii="Times New Roman" w:hAnsi="Times New Roman" w:cs="Times New Roman"/>
          <w:b/>
          <w:bCs/>
          <w:sz w:val="24"/>
          <w:szCs w:val="24"/>
        </w:rPr>
        <w:t>ʿ</w:t>
      </w:r>
      <w:r w:rsidRPr="00C87B6E">
        <w:rPr>
          <w:rFonts w:ascii="Garamond" w:hAnsi="Garamond"/>
          <w:b/>
          <w:bCs/>
          <w:sz w:val="24"/>
          <w:szCs w:val="24"/>
        </w:rPr>
        <w:t>UTHM</w:t>
      </w:r>
      <w:r w:rsidRPr="00C87B6E">
        <w:rPr>
          <w:rFonts w:ascii="Garamond" w:hAnsi="Garamond" w:cs="Garamond"/>
          <w:b/>
          <w:bCs/>
          <w:sz w:val="24"/>
          <w:szCs w:val="24"/>
        </w:rPr>
        <w:t>Ā</w:t>
      </w:r>
      <w:r w:rsidRPr="00C87B6E">
        <w:rPr>
          <w:rFonts w:ascii="Garamond" w:hAnsi="Garamond"/>
          <w:b/>
          <w:bCs/>
          <w:sz w:val="24"/>
          <w:szCs w:val="24"/>
        </w:rPr>
        <w:t>N</w:t>
      </w:r>
      <w:proofErr w:type="spellEnd"/>
      <w:r w:rsidRPr="00C87B6E">
        <w:rPr>
          <w:rFonts w:ascii="Garamond" w:hAnsi="Garamond"/>
          <w:b/>
          <w:bCs/>
          <w:sz w:val="24"/>
          <w:szCs w:val="24"/>
        </w:rPr>
        <w:t xml:space="preserve"> IBN </w:t>
      </w:r>
      <w:proofErr w:type="spellStart"/>
      <w:r w:rsidRPr="00C87B6E">
        <w:rPr>
          <w:rFonts w:ascii="Times New Roman" w:hAnsi="Times New Roman" w:cs="Times New Roman"/>
          <w:b/>
          <w:bCs/>
          <w:sz w:val="24"/>
          <w:szCs w:val="24"/>
        </w:rPr>
        <w:t>ʿ</w:t>
      </w:r>
      <w:r w:rsidRPr="00C87B6E">
        <w:rPr>
          <w:rFonts w:ascii="Garamond" w:hAnsi="Garamond"/>
          <w:b/>
          <w:bCs/>
          <w:sz w:val="24"/>
          <w:szCs w:val="24"/>
        </w:rPr>
        <w:t>AFF</w:t>
      </w:r>
      <w:r w:rsidRPr="00C87B6E">
        <w:rPr>
          <w:rFonts w:ascii="Garamond" w:hAnsi="Garamond" w:cs="Garamond"/>
          <w:b/>
          <w:bCs/>
          <w:sz w:val="24"/>
          <w:szCs w:val="24"/>
        </w:rPr>
        <w:t>Ā</w:t>
      </w:r>
      <w:r w:rsidRPr="00C87B6E">
        <w:rPr>
          <w:rFonts w:ascii="Garamond" w:hAnsi="Garamond"/>
          <w:b/>
          <w:bCs/>
          <w:sz w:val="24"/>
          <w:szCs w:val="24"/>
        </w:rPr>
        <w:t>N</w:t>
      </w:r>
      <w:proofErr w:type="spellEnd"/>
      <w:r w:rsidRPr="00C87B6E">
        <w:rPr>
          <w:rFonts w:ascii="Garamond" w:hAnsi="Garamond"/>
          <w:b/>
          <w:bCs/>
          <w:sz w:val="24"/>
          <w:szCs w:val="24"/>
        </w:rPr>
        <w:t xml:space="preserve"> (RA)</w:t>
      </w:r>
    </w:p>
    <w:p w14:paraId="1845CE6F" w14:textId="77777777" w:rsidR="00EB2426" w:rsidRPr="00C87B6E" w:rsidRDefault="00EB2426" w:rsidP="00EB2426">
      <w:pPr>
        <w:spacing w:before="120" w:after="0" w:line="240" w:lineRule="auto"/>
        <w:jc w:val="thaiDistribute"/>
        <w:rPr>
          <w:rFonts w:ascii="Garamond" w:hAnsi="Garamond"/>
          <w:sz w:val="24"/>
          <w:szCs w:val="24"/>
        </w:rPr>
      </w:pPr>
    </w:p>
    <w:p w14:paraId="490D37CA"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Introduction</w:t>
      </w:r>
    </w:p>
    <w:p w14:paraId="1B221474" w14:textId="168A0EC2"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ibn </w:t>
      </w:r>
      <w:proofErr w:type="spellStart"/>
      <w:r w:rsidRPr="0067475C">
        <w:rPr>
          <w:rFonts w:ascii="Times New Roman" w:hAnsi="Times New Roman" w:cs="Times New Roman"/>
          <w:sz w:val="24"/>
          <w:szCs w:val="24"/>
        </w:rPr>
        <w:t>ʿ</w:t>
      </w:r>
      <w:r w:rsidRPr="0067475C">
        <w:rPr>
          <w:rFonts w:ascii="Garamond" w:hAnsi="Garamond"/>
          <w:sz w:val="24"/>
          <w:szCs w:val="24"/>
        </w:rPr>
        <w:t>Aff</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(may Allah be pleased with him) was the third Caliph of Islam. He was a gentle, kind, and very generous companion of Prophet Muhammad (peace be upon him). During his rule, Islam spread further and the Qur</w:t>
      </w:r>
      <w:r w:rsidR="00E70324">
        <w:rPr>
          <w:rFonts w:ascii="Garamond" w:hAnsi="Garamond" w:cs="Garamond"/>
          <w:sz w:val="24"/>
          <w:szCs w:val="24"/>
        </w:rPr>
        <w:t>’</w:t>
      </w:r>
      <w:r w:rsidRPr="0067475C">
        <w:rPr>
          <w:rFonts w:ascii="Garamond" w:hAnsi="Garamond"/>
          <w:sz w:val="24"/>
          <w:szCs w:val="24"/>
        </w:rPr>
        <w:t xml:space="preserve">an was officially compiled into one book. However, his caliphate ended in a sad way due to political trouble and rebellion, known as </w:t>
      </w:r>
      <w:r w:rsidRPr="0067475C">
        <w:rPr>
          <w:rFonts w:ascii="Garamond" w:eastAsia="Times New Roman" w:hAnsi="Garamond"/>
          <w:b/>
          <w:bCs/>
          <w:sz w:val="24"/>
          <w:szCs w:val="24"/>
        </w:rPr>
        <w:t>The Great Fitnah (Trial)</w:t>
      </w:r>
      <w:r w:rsidRPr="0067475C">
        <w:rPr>
          <w:rFonts w:ascii="Garamond" w:hAnsi="Garamond"/>
          <w:sz w:val="24"/>
          <w:szCs w:val="24"/>
        </w:rPr>
        <w:t>. This chapter explains his early life, contributions to Islam, and the painful events at the end of his rule.</w:t>
      </w:r>
    </w:p>
    <w:p w14:paraId="05777857" w14:textId="77777777" w:rsidR="00EB2426" w:rsidRPr="00C87B6E" w:rsidRDefault="00EB2426" w:rsidP="00EB2426">
      <w:pPr>
        <w:spacing w:before="120" w:after="0" w:line="240" w:lineRule="auto"/>
        <w:jc w:val="thaiDistribute"/>
        <w:rPr>
          <w:rFonts w:ascii="Garamond" w:hAnsi="Garamond"/>
          <w:sz w:val="24"/>
          <w:szCs w:val="24"/>
        </w:rPr>
      </w:pPr>
    </w:p>
    <w:p w14:paraId="53505F0C"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Learning Objectives</w:t>
      </w:r>
    </w:p>
    <w:p w14:paraId="4D5B271A"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By the end of this chapter, students will be able to:</w:t>
      </w:r>
    </w:p>
    <w:p w14:paraId="3CF7DED2" w14:textId="77777777" w:rsidR="00EB2426" w:rsidRPr="0067475C" w:rsidRDefault="00EB2426">
      <w:pPr>
        <w:numPr>
          <w:ilvl w:val="0"/>
          <w:numId w:val="55"/>
        </w:numPr>
        <w:spacing w:before="120" w:after="0" w:line="240" w:lineRule="auto"/>
        <w:jc w:val="thaiDistribute"/>
        <w:rPr>
          <w:rFonts w:ascii="Garamond" w:hAnsi="Garamond"/>
          <w:sz w:val="24"/>
          <w:szCs w:val="24"/>
        </w:rPr>
      </w:pPr>
      <w:r w:rsidRPr="0067475C">
        <w:rPr>
          <w:rFonts w:ascii="Garamond" w:hAnsi="Garamond"/>
          <w:sz w:val="24"/>
          <w:szCs w:val="24"/>
        </w:rPr>
        <w:t xml:space="preserve">Describe the early life and personality of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ibn </w:t>
      </w:r>
      <w:proofErr w:type="spellStart"/>
      <w:r w:rsidRPr="0067475C">
        <w:rPr>
          <w:rFonts w:ascii="Times New Roman" w:hAnsi="Times New Roman" w:cs="Times New Roman"/>
          <w:sz w:val="24"/>
          <w:szCs w:val="24"/>
        </w:rPr>
        <w:t>ʿ</w:t>
      </w:r>
      <w:r w:rsidRPr="0067475C">
        <w:rPr>
          <w:rFonts w:ascii="Garamond" w:hAnsi="Garamond"/>
          <w:sz w:val="24"/>
          <w:szCs w:val="24"/>
        </w:rPr>
        <w:t>Aff</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w:t>
      </w:r>
    </w:p>
    <w:p w14:paraId="0C2BF7FB" w14:textId="77777777" w:rsidR="00EB2426" w:rsidRPr="0067475C" w:rsidRDefault="00EB2426">
      <w:pPr>
        <w:numPr>
          <w:ilvl w:val="0"/>
          <w:numId w:val="55"/>
        </w:numPr>
        <w:spacing w:before="120" w:after="0" w:line="240" w:lineRule="auto"/>
        <w:jc w:val="thaiDistribute"/>
        <w:rPr>
          <w:rFonts w:ascii="Garamond" w:hAnsi="Garamond"/>
          <w:sz w:val="24"/>
          <w:szCs w:val="24"/>
        </w:rPr>
      </w:pPr>
      <w:r w:rsidRPr="0067475C">
        <w:rPr>
          <w:rFonts w:ascii="Garamond" w:hAnsi="Garamond"/>
          <w:sz w:val="24"/>
          <w:szCs w:val="24"/>
        </w:rPr>
        <w:t>Explain his key achievements as the third Caliph.</w:t>
      </w:r>
    </w:p>
    <w:p w14:paraId="0DD51BEC" w14:textId="60C6BE67" w:rsidR="00EB2426" w:rsidRPr="0067475C" w:rsidRDefault="00EB2426">
      <w:pPr>
        <w:numPr>
          <w:ilvl w:val="0"/>
          <w:numId w:val="55"/>
        </w:numPr>
        <w:spacing w:before="120" w:after="0" w:line="240" w:lineRule="auto"/>
        <w:jc w:val="thaiDistribute"/>
        <w:rPr>
          <w:rFonts w:ascii="Garamond" w:hAnsi="Garamond"/>
          <w:sz w:val="24"/>
          <w:szCs w:val="24"/>
        </w:rPr>
      </w:pPr>
      <w:r w:rsidRPr="0067475C">
        <w:rPr>
          <w:rFonts w:ascii="Garamond" w:hAnsi="Garamond"/>
          <w:sz w:val="24"/>
          <w:szCs w:val="24"/>
        </w:rPr>
        <w:t xml:space="preserve">Understand the causes of </w:t>
      </w:r>
      <w:r w:rsidR="00E70324">
        <w:rPr>
          <w:rFonts w:ascii="Garamond" w:hAnsi="Garamond"/>
          <w:sz w:val="24"/>
          <w:szCs w:val="24"/>
        </w:rPr>
        <w:t>“</w:t>
      </w:r>
      <w:r w:rsidRPr="0067475C">
        <w:rPr>
          <w:rFonts w:ascii="Garamond" w:hAnsi="Garamond"/>
          <w:sz w:val="24"/>
          <w:szCs w:val="24"/>
        </w:rPr>
        <w:t>The Great Fitnah</w:t>
      </w:r>
      <w:r w:rsidR="00E70324">
        <w:rPr>
          <w:rFonts w:ascii="Garamond" w:hAnsi="Garamond"/>
          <w:sz w:val="24"/>
          <w:szCs w:val="24"/>
        </w:rPr>
        <w:t>”</w:t>
      </w:r>
      <w:r w:rsidRPr="0067475C">
        <w:rPr>
          <w:rFonts w:ascii="Garamond" w:hAnsi="Garamond"/>
          <w:sz w:val="24"/>
          <w:szCs w:val="24"/>
        </w:rPr>
        <w:t xml:space="preserve"> (trouble and division).</w:t>
      </w:r>
    </w:p>
    <w:p w14:paraId="439CE801" w14:textId="77777777" w:rsidR="00EB2426" w:rsidRPr="0067475C" w:rsidRDefault="00EB2426">
      <w:pPr>
        <w:numPr>
          <w:ilvl w:val="0"/>
          <w:numId w:val="55"/>
        </w:numPr>
        <w:spacing w:before="120" w:after="0" w:line="240" w:lineRule="auto"/>
        <w:jc w:val="thaiDistribute"/>
        <w:rPr>
          <w:rFonts w:ascii="Garamond" w:hAnsi="Garamond"/>
          <w:sz w:val="24"/>
          <w:szCs w:val="24"/>
        </w:rPr>
      </w:pPr>
      <w:r w:rsidRPr="0067475C">
        <w:rPr>
          <w:rFonts w:ascii="Garamond" w:hAnsi="Garamond"/>
          <w:sz w:val="24"/>
          <w:szCs w:val="24"/>
        </w:rPr>
        <w:t>Reflect on the story of his patience and tragic death.</w:t>
      </w:r>
    </w:p>
    <w:p w14:paraId="757D3BD6" w14:textId="77777777" w:rsidR="00EB2426" w:rsidRPr="0067475C" w:rsidRDefault="00EB2426">
      <w:pPr>
        <w:numPr>
          <w:ilvl w:val="0"/>
          <w:numId w:val="55"/>
        </w:numPr>
        <w:spacing w:before="120" w:after="0" w:line="240" w:lineRule="auto"/>
        <w:jc w:val="thaiDistribute"/>
        <w:rPr>
          <w:rFonts w:ascii="Garamond" w:hAnsi="Garamond"/>
          <w:sz w:val="24"/>
          <w:szCs w:val="24"/>
        </w:rPr>
      </w:pPr>
      <w:r w:rsidRPr="0067475C">
        <w:rPr>
          <w:rFonts w:ascii="Garamond" w:hAnsi="Garamond"/>
          <w:sz w:val="24"/>
          <w:szCs w:val="24"/>
        </w:rPr>
        <w:t>Learn lessons from his leadership and sacrifice.</w:t>
      </w:r>
    </w:p>
    <w:p w14:paraId="606D79E6" w14:textId="77777777" w:rsidR="00EB2426" w:rsidRPr="00C87B6E" w:rsidRDefault="00EB2426" w:rsidP="00EB2426">
      <w:pPr>
        <w:spacing w:before="120" w:after="0" w:line="240" w:lineRule="auto"/>
        <w:jc w:val="thaiDistribute"/>
        <w:rPr>
          <w:rFonts w:ascii="Garamond" w:hAnsi="Garamond"/>
          <w:sz w:val="24"/>
          <w:szCs w:val="24"/>
        </w:rPr>
      </w:pPr>
    </w:p>
    <w:p w14:paraId="62EA61D1"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Key Terminologies</w:t>
      </w:r>
    </w:p>
    <w:tbl>
      <w:tblPr>
        <w:tblStyle w:val="PlainTable5"/>
        <w:tblW w:w="0" w:type="auto"/>
        <w:tblLook w:val="04A0" w:firstRow="1" w:lastRow="0" w:firstColumn="1" w:lastColumn="0" w:noHBand="0" w:noVBand="1"/>
      </w:tblPr>
      <w:tblGrid>
        <w:gridCol w:w="1556"/>
        <w:gridCol w:w="4988"/>
      </w:tblGrid>
      <w:tr w:rsidR="00EB2426" w:rsidRPr="0067475C" w14:paraId="44192DC9"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4B77307" w14:textId="77777777" w:rsidR="00EB2426" w:rsidRPr="0067475C" w:rsidRDefault="00EB2426" w:rsidP="007702D2">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Term</w:t>
            </w:r>
          </w:p>
        </w:tc>
        <w:tc>
          <w:tcPr>
            <w:tcW w:w="0" w:type="auto"/>
            <w:hideMark/>
          </w:tcPr>
          <w:p w14:paraId="1CC4C729" w14:textId="77777777" w:rsidR="00EB2426" w:rsidRPr="0067475C"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67475C">
              <w:rPr>
                <w:rFonts w:ascii="Garamond" w:eastAsia="Times New Roman" w:hAnsi="Garamond"/>
                <w:b/>
                <w:bCs/>
                <w:sz w:val="24"/>
                <w:szCs w:val="24"/>
              </w:rPr>
              <w:t>Meaning (Simple English)</w:t>
            </w:r>
          </w:p>
        </w:tc>
      </w:tr>
      <w:tr w:rsidR="00EB2426" w:rsidRPr="0067475C" w14:paraId="3409B0A4"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E5336"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sz w:val="24"/>
                <w:szCs w:val="24"/>
              </w:rPr>
              <w:t>Caliph (</w:t>
            </w:r>
            <w:proofErr w:type="spellStart"/>
            <w:r w:rsidRPr="0067475C">
              <w:rPr>
                <w:rFonts w:ascii="Garamond" w:eastAsia="Times New Roman" w:hAnsi="Garamond"/>
                <w:sz w:val="24"/>
                <w:szCs w:val="24"/>
              </w:rPr>
              <w:t>Khalīfa</w:t>
            </w:r>
            <w:proofErr w:type="spellEnd"/>
            <w:r w:rsidRPr="0067475C">
              <w:rPr>
                <w:rFonts w:ascii="Garamond" w:eastAsia="Times New Roman" w:hAnsi="Garamond"/>
                <w:sz w:val="24"/>
                <w:szCs w:val="24"/>
              </w:rPr>
              <w:t>)</w:t>
            </w:r>
          </w:p>
        </w:tc>
        <w:tc>
          <w:tcPr>
            <w:tcW w:w="0" w:type="auto"/>
            <w:hideMark/>
          </w:tcPr>
          <w:p w14:paraId="7BCAF443"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Leader of the Muslim community.</w:t>
            </w:r>
          </w:p>
        </w:tc>
      </w:tr>
      <w:tr w:rsidR="00EB2426" w:rsidRPr="0067475C" w14:paraId="15EA6C09"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72CA589E" w14:textId="77777777" w:rsidR="00EB2426" w:rsidRPr="0067475C" w:rsidRDefault="00EB2426" w:rsidP="007702D2">
            <w:pPr>
              <w:spacing w:before="120" w:after="0" w:line="240" w:lineRule="auto"/>
              <w:jc w:val="thaiDistribute"/>
              <w:rPr>
                <w:rFonts w:ascii="Garamond" w:hAnsi="Garamond"/>
                <w:sz w:val="24"/>
                <w:szCs w:val="24"/>
              </w:rPr>
            </w:pPr>
            <w:proofErr w:type="spellStart"/>
            <w:r w:rsidRPr="0067475C">
              <w:rPr>
                <w:rFonts w:ascii="Garamond" w:eastAsia="Times New Roman" w:hAnsi="Garamond"/>
                <w:sz w:val="24"/>
                <w:szCs w:val="24"/>
              </w:rPr>
              <w:t>Mushaf</w:t>
            </w:r>
            <w:proofErr w:type="spellEnd"/>
          </w:p>
        </w:tc>
        <w:tc>
          <w:tcPr>
            <w:tcW w:w="0" w:type="auto"/>
            <w:hideMark/>
          </w:tcPr>
          <w:p w14:paraId="57B6ABD2" w14:textId="3FBB35C4"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The written copy of the Qur</w:t>
            </w:r>
            <w:r w:rsidR="00E70324">
              <w:rPr>
                <w:rFonts w:ascii="Garamond" w:hAnsi="Garamond"/>
                <w:sz w:val="24"/>
                <w:szCs w:val="24"/>
              </w:rPr>
              <w:t>’</w:t>
            </w:r>
            <w:r w:rsidRPr="0067475C">
              <w:rPr>
                <w:rFonts w:ascii="Garamond" w:hAnsi="Garamond"/>
                <w:sz w:val="24"/>
                <w:szCs w:val="24"/>
              </w:rPr>
              <w:t>an.</w:t>
            </w:r>
          </w:p>
        </w:tc>
      </w:tr>
      <w:tr w:rsidR="00EB2426" w:rsidRPr="0067475C" w14:paraId="5610EB75"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F5974"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sz w:val="24"/>
                <w:szCs w:val="24"/>
              </w:rPr>
              <w:t>Fitnah</w:t>
            </w:r>
          </w:p>
        </w:tc>
        <w:tc>
          <w:tcPr>
            <w:tcW w:w="0" w:type="auto"/>
            <w:hideMark/>
          </w:tcPr>
          <w:p w14:paraId="62579C38"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A time of trouble, test, or division among Muslims.</w:t>
            </w:r>
          </w:p>
        </w:tc>
      </w:tr>
      <w:tr w:rsidR="00EB2426" w:rsidRPr="0067475C" w14:paraId="2C44D9F7"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225BC8C" w14:textId="77777777" w:rsidR="00EB2426" w:rsidRPr="0067475C" w:rsidRDefault="00EB2426" w:rsidP="007702D2">
            <w:pPr>
              <w:spacing w:before="120" w:after="0" w:line="240" w:lineRule="auto"/>
              <w:jc w:val="thaiDistribute"/>
              <w:rPr>
                <w:rFonts w:ascii="Garamond" w:hAnsi="Garamond"/>
                <w:i w:val="0"/>
                <w:iCs w:val="0"/>
                <w:sz w:val="24"/>
                <w:szCs w:val="24"/>
              </w:rPr>
            </w:pPr>
            <w:r w:rsidRPr="0067475C">
              <w:rPr>
                <w:rFonts w:ascii="Garamond" w:eastAsia="Times New Roman" w:hAnsi="Garamond"/>
                <w:i w:val="0"/>
                <w:iCs w:val="0"/>
                <w:sz w:val="24"/>
                <w:szCs w:val="24"/>
              </w:rPr>
              <w:t>Assassination</w:t>
            </w:r>
          </w:p>
        </w:tc>
        <w:tc>
          <w:tcPr>
            <w:tcW w:w="0" w:type="auto"/>
            <w:hideMark/>
          </w:tcPr>
          <w:p w14:paraId="5CBF26EB" w14:textId="77777777"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When someone is killed secretly and unjustly.</w:t>
            </w:r>
          </w:p>
        </w:tc>
      </w:tr>
      <w:tr w:rsidR="00EB2426" w:rsidRPr="0067475C" w14:paraId="1C8BD977"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AB557" w14:textId="77777777" w:rsidR="00EB2426" w:rsidRPr="0067475C" w:rsidRDefault="00EB2426" w:rsidP="007702D2">
            <w:pPr>
              <w:spacing w:before="120" w:after="0" w:line="240" w:lineRule="auto"/>
              <w:jc w:val="thaiDistribute"/>
              <w:rPr>
                <w:rFonts w:ascii="Garamond" w:hAnsi="Garamond"/>
                <w:i w:val="0"/>
                <w:iCs w:val="0"/>
                <w:sz w:val="24"/>
                <w:szCs w:val="24"/>
              </w:rPr>
            </w:pPr>
            <w:r w:rsidRPr="0067475C">
              <w:rPr>
                <w:rFonts w:ascii="Garamond" w:eastAsia="Times New Roman" w:hAnsi="Garamond"/>
                <w:i w:val="0"/>
                <w:iCs w:val="0"/>
                <w:sz w:val="24"/>
                <w:szCs w:val="24"/>
              </w:rPr>
              <w:t>Rebellion</w:t>
            </w:r>
          </w:p>
        </w:tc>
        <w:tc>
          <w:tcPr>
            <w:tcW w:w="0" w:type="auto"/>
            <w:hideMark/>
          </w:tcPr>
          <w:p w14:paraId="60BBB7ED"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When people fight against the ruler or government.</w:t>
            </w:r>
          </w:p>
        </w:tc>
      </w:tr>
    </w:tbl>
    <w:p w14:paraId="3C225FF4" w14:textId="77777777" w:rsidR="00EB2426" w:rsidRPr="00C87B6E" w:rsidRDefault="00EB2426" w:rsidP="00EB2426">
      <w:pPr>
        <w:spacing w:before="120" w:after="0" w:line="240" w:lineRule="auto"/>
        <w:jc w:val="thaiDistribute"/>
        <w:rPr>
          <w:rFonts w:ascii="Garamond" w:hAnsi="Garamond"/>
          <w:sz w:val="24"/>
          <w:szCs w:val="24"/>
        </w:rPr>
      </w:pPr>
    </w:p>
    <w:p w14:paraId="0DC7F68D"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The Life of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Uthm</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n</w:t>
      </w:r>
      <w:proofErr w:type="spellEnd"/>
      <w:r w:rsidRPr="0067475C">
        <w:rPr>
          <w:rFonts w:ascii="Garamond" w:eastAsia="Times New Roman" w:hAnsi="Garamond"/>
          <w:b/>
          <w:bCs/>
          <w:sz w:val="24"/>
          <w:szCs w:val="24"/>
        </w:rPr>
        <w:t xml:space="preserve"> ibn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Aff</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n</w:t>
      </w:r>
      <w:proofErr w:type="spellEnd"/>
      <w:r w:rsidRPr="0067475C">
        <w:rPr>
          <w:rFonts w:ascii="Garamond" w:eastAsia="Times New Roman" w:hAnsi="Garamond"/>
          <w:b/>
          <w:bCs/>
          <w:sz w:val="24"/>
          <w:szCs w:val="24"/>
        </w:rPr>
        <w:t xml:space="preserve"> (RA)</w:t>
      </w:r>
    </w:p>
    <w:p w14:paraId="4B4A29B5" w14:textId="77777777" w:rsidR="00EB2426" w:rsidRPr="00C87B6E" w:rsidRDefault="00EB2426" w:rsidP="00EB2426">
      <w:pPr>
        <w:spacing w:before="120" w:after="0" w:line="240" w:lineRule="auto"/>
        <w:jc w:val="thaiDistribute"/>
        <w:rPr>
          <w:rFonts w:ascii="Garamond" w:hAnsi="Garamond"/>
          <w:sz w:val="24"/>
          <w:szCs w:val="24"/>
        </w:rPr>
      </w:pPr>
    </w:p>
    <w:p w14:paraId="772EDE37"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Life Before and After Accepting Islam</w:t>
      </w:r>
    </w:p>
    <w:p w14:paraId="5C0FDF89" w14:textId="77777777" w:rsidR="00EB2426" w:rsidRPr="0067475C" w:rsidRDefault="00EB2426" w:rsidP="00EB2426">
      <w:p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was born in Makkah around 576 CE. His full name was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Uthm</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n</w:t>
      </w:r>
      <w:proofErr w:type="spellEnd"/>
      <w:r w:rsidRPr="0067475C">
        <w:rPr>
          <w:rFonts w:ascii="Garamond" w:eastAsia="Times New Roman" w:hAnsi="Garamond"/>
          <w:b/>
          <w:bCs/>
          <w:sz w:val="24"/>
          <w:szCs w:val="24"/>
        </w:rPr>
        <w:t xml:space="preserve"> ibn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Aff</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n</w:t>
      </w:r>
      <w:proofErr w:type="spellEnd"/>
      <w:r w:rsidRPr="0067475C">
        <w:rPr>
          <w:rFonts w:ascii="Garamond" w:eastAsia="Times New Roman" w:hAnsi="Garamond"/>
          <w:b/>
          <w:bCs/>
          <w:sz w:val="24"/>
          <w:szCs w:val="24"/>
        </w:rPr>
        <w:t xml:space="preserve"> ibn Ab</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 xml:space="preserve"> al-</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cs="Garamond"/>
          <w:b/>
          <w:bCs/>
          <w:sz w:val="24"/>
          <w:szCs w:val="24"/>
        </w:rPr>
        <w:t>Ā</w:t>
      </w:r>
      <w:r w:rsidRPr="0067475C">
        <w:rPr>
          <w:rFonts w:ascii="Cambria" w:eastAsia="Times New Roman" w:hAnsi="Cambria" w:cs="Cambria"/>
          <w:b/>
          <w:bCs/>
          <w:sz w:val="24"/>
          <w:szCs w:val="24"/>
        </w:rPr>
        <w:t>ṣ</w:t>
      </w:r>
      <w:proofErr w:type="spellEnd"/>
      <w:r w:rsidRPr="0067475C">
        <w:rPr>
          <w:rFonts w:ascii="Garamond" w:hAnsi="Garamond"/>
          <w:sz w:val="24"/>
          <w:szCs w:val="24"/>
        </w:rPr>
        <w:t xml:space="preserve">. He was from the respected </w:t>
      </w:r>
      <w:r w:rsidRPr="0067475C">
        <w:rPr>
          <w:rFonts w:ascii="Garamond" w:eastAsia="Times New Roman" w:hAnsi="Garamond"/>
          <w:b/>
          <w:bCs/>
          <w:sz w:val="24"/>
          <w:szCs w:val="24"/>
        </w:rPr>
        <w:t>Umayyad</w:t>
      </w:r>
      <w:r w:rsidRPr="0067475C">
        <w:rPr>
          <w:rFonts w:ascii="Garamond" w:hAnsi="Garamond"/>
          <w:sz w:val="24"/>
          <w:szCs w:val="24"/>
        </w:rPr>
        <w:t xml:space="preserve"> clan of the Quraysh tribe. He was very rich but humble, polite, and never drank alcohol or worshipped idols.</w:t>
      </w:r>
    </w:p>
    <w:p w14:paraId="67FF78D6" w14:textId="0996E28F"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He accepted Islam after hearing about it from </w:t>
      </w:r>
      <w:proofErr w:type="spellStart"/>
      <w:r w:rsidRPr="0067475C">
        <w:rPr>
          <w:rFonts w:ascii="Garamond" w:hAnsi="Garamond"/>
          <w:sz w:val="24"/>
          <w:szCs w:val="24"/>
        </w:rPr>
        <w:t>Abū</w:t>
      </w:r>
      <w:proofErr w:type="spellEnd"/>
      <w:r w:rsidRPr="0067475C">
        <w:rPr>
          <w:rFonts w:ascii="Garamond" w:hAnsi="Garamond"/>
          <w:sz w:val="24"/>
          <w:szCs w:val="24"/>
        </w:rPr>
        <w:t xml:space="preserve"> Bakr (RA). He was one of the </w:t>
      </w:r>
      <w:r w:rsidRPr="0067475C">
        <w:rPr>
          <w:rFonts w:ascii="Garamond" w:eastAsia="Times New Roman" w:hAnsi="Garamond"/>
          <w:b/>
          <w:bCs/>
          <w:sz w:val="24"/>
          <w:szCs w:val="24"/>
        </w:rPr>
        <w:t>first ten</w:t>
      </w:r>
      <w:r w:rsidRPr="0067475C">
        <w:rPr>
          <w:rFonts w:ascii="Garamond" w:hAnsi="Garamond"/>
          <w:sz w:val="24"/>
          <w:szCs w:val="24"/>
        </w:rPr>
        <w:t xml:space="preserve"> people to become Muslim and later married the Prophet</w:t>
      </w:r>
      <w:r w:rsidR="00E70324">
        <w:rPr>
          <w:rFonts w:ascii="Garamond" w:hAnsi="Garamond"/>
          <w:sz w:val="24"/>
          <w:szCs w:val="24"/>
        </w:rPr>
        <w:t>’</w:t>
      </w:r>
      <w:r w:rsidRPr="0067475C">
        <w:rPr>
          <w:rFonts w:ascii="Garamond" w:hAnsi="Garamond"/>
          <w:sz w:val="24"/>
          <w:szCs w:val="24"/>
        </w:rPr>
        <w:t xml:space="preserve">s daughter, </w:t>
      </w:r>
      <w:r w:rsidRPr="0067475C">
        <w:rPr>
          <w:rFonts w:ascii="Garamond" w:eastAsia="Times New Roman" w:hAnsi="Garamond"/>
          <w:b/>
          <w:bCs/>
          <w:sz w:val="24"/>
          <w:szCs w:val="24"/>
        </w:rPr>
        <w:t>Ruqayyah</w:t>
      </w:r>
      <w:r w:rsidRPr="0067475C">
        <w:rPr>
          <w:rFonts w:ascii="Garamond" w:hAnsi="Garamond"/>
          <w:sz w:val="24"/>
          <w:szCs w:val="24"/>
        </w:rPr>
        <w:t xml:space="preserve">. After she passed away, the Prophet gave him another daughter, </w:t>
      </w:r>
      <w:r w:rsidRPr="0067475C">
        <w:rPr>
          <w:rFonts w:ascii="Garamond" w:eastAsia="Times New Roman" w:hAnsi="Garamond"/>
          <w:b/>
          <w:bCs/>
          <w:sz w:val="24"/>
          <w:szCs w:val="24"/>
        </w:rPr>
        <w:t>Umm Kulthūm</w:t>
      </w:r>
      <w:r w:rsidRPr="0067475C">
        <w:rPr>
          <w:rFonts w:ascii="Garamond" w:hAnsi="Garamond"/>
          <w:sz w:val="24"/>
          <w:szCs w:val="24"/>
        </w:rPr>
        <w:t xml:space="preserve">, in marriage. Because he married two daughters of the Prophet, he is called </w:t>
      </w:r>
      <w:r w:rsidRPr="0067475C">
        <w:rPr>
          <w:rFonts w:ascii="Garamond" w:eastAsia="Times New Roman" w:hAnsi="Garamond"/>
          <w:b/>
          <w:bCs/>
          <w:sz w:val="24"/>
          <w:szCs w:val="24"/>
        </w:rPr>
        <w:t>Dhu al-</w:t>
      </w:r>
      <w:proofErr w:type="spellStart"/>
      <w:r w:rsidRPr="0067475C">
        <w:rPr>
          <w:rFonts w:ascii="Garamond" w:eastAsia="Times New Roman" w:hAnsi="Garamond"/>
          <w:b/>
          <w:bCs/>
          <w:sz w:val="24"/>
          <w:szCs w:val="24"/>
        </w:rPr>
        <w:t>Nūrayn</w:t>
      </w:r>
      <w:proofErr w:type="spellEnd"/>
      <w:r w:rsidRPr="0067475C">
        <w:rPr>
          <w:rFonts w:ascii="Garamond" w:hAnsi="Garamond"/>
          <w:sz w:val="24"/>
          <w:szCs w:val="24"/>
        </w:rPr>
        <w:t xml:space="preserve"> (The Possessor of Two Lights) (Lings, 2006).</w:t>
      </w:r>
    </w:p>
    <w:p w14:paraId="76361B8E" w14:textId="77777777" w:rsidR="00E70324" w:rsidRDefault="00E70324" w:rsidP="00EB2426">
      <w:pPr>
        <w:spacing w:before="120" w:after="0" w:line="240" w:lineRule="auto"/>
        <w:jc w:val="thaiDistribute"/>
        <w:rPr>
          <w:rFonts w:ascii="Garamond" w:hAnsi="Garamond"/>
          <w:b/>
          <w:bCs/>
          <w:sz w:val="24"/>
          <w:szCs w:val="24"/>
        </w:rPr>
      </w:pPr>
    </w:p>
    <w:p w14:paraId="4ECBA36D" w14:textId="0005B67A"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lastRenderedPageBreak/>
        <w:t>2. Contributions to Islam as Caliph</w:t>
      </w:r>
    </w:p>
    <w:p w14:paraId="754965D6" w14:textId="7777777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After </w:t>
      </w:r>
      <w:proofErr w:type="spellStart"/>
      <w:r w:rsidRPr="0026783A">
        <w:rPr>
          <w:rFonts w:ascii="Times New Roman" w:hAnsi="Times New Roman" w:cs="Times New Roman"/>
          <w:sz w:val="24"/>
          <w:szCs w:val="24"/>
        </w:rPr>
        <w:t>ʿ</w:t>
      </w:r>
      <w:r w:rsidRPr="0026783A">
        <w:rPr>
          <w:rFonts w:ascii="Garamond" w:hAnsi="Garamond"/>
          <w:sz w:val="24"/>
          <w:szCs w:val="24"/>
        </w:rPr>
        <w:t>Umar</w:t>
      </w:r>
      <w:proofErr w:type="spellEnd"/>
      <w:r w:rsidRPr="0026783A">
        <w:rPr>
          <w:rFonts w:ascii="Garamond" w:hAnsi="Garamond"/>
          <w:sz w:val="24"/>
          <w:szCs w:val="24"/>
        </w:rPr>
        <w:t xml:space="preserve"> ibn al-</w:t>
      </w:r>
      <w:proofErr w:type="spellStart"/>
      <w:r w:rsidRPr="0026783A">
        <w:rPr>
          <w:rFonts w:ascii="Garamond" w:hAnsi="Garamond"/>
          <w:sz w:val="24"/>
          <w:szCs w:val="24"/>
        </w:rPr>
        <w:t>Kha</w:t>
      </w:r>
      <w:r w:rsidRPr="0026783A">
        <w:rPr>
          <w:rFonts w:ascii="Cambria" w:hAnsi="Cambria" w:cs="Cambria"/>
          <w:sz w:val="24"/>
          <w:szCs w:val="24"/>
        </w:rPr>
        <w:t>ṭṭ</w:t>
      </w:r>
      <w:r w:rsidRPr="0026783A">
        <w:rPr>
          <w:rFonts w:ascii="Garamond" w:hAnsi="Garamond" w:cs="Garamond"/>
          <w:sz w:val="24"/>
          <w:szCs w:val="24"/>
        </w:rPr>
        <w:t>ā</w:t>
      </w:r>
      <w:r w:rsidRPr="0026783A">
        <w:rPr>
          <w:rFonts w:ascii="Garamond" w:hAnsi="Garamond"/>
          <w:sz w:val="24"/>
          <w:szCs w:val="24"/>
        </w:rPr>
        <w:t>b</w:t>
      </w:r>
      <w:proofErr w:type="spellEnd"/>
      <w:r w:rsidRPr="0026783A">
        <w:rPr>
          <w:rFonts w:ascii="Garamond" w:hAnsi="Garamond"/>
          <w:sz w:val="24"/>
          <w:szCs w:val="24"/>
        </w:rPr>
        <w:t xml:space="preserve"> was martyred, </w:t>
      </w:r>
      <w:proofErr w:type="spellStart"/>
      <w:r w:rsidRPr="0026783A">
        <w:rPr>
          <w:rFonts w:ascii="Times New Roman" w:eastAsia="Times New Roman" w:hAnsi="Times New Roman" w:cs="Times New Roman"/>
          <w:b/>
          <w:bCs/>
          <w:sz w:val="24"/>
          <w:szCs w:val="24"/>
        </w:rPr>
        <w:t>ʿ</w:t>
      </w:r>
      <w:r w:rsidRPr="0026783A">
        <w:rPr>
          <w:rFonts w:ascii="Garamond" w:eastAsia="Times New Roman" w:hAnsi="Garamond"/>
          <w:b/>
          <w:bCs/>
          <w:sz w:val="24"/>
          <w:szCs w:val="24"/>
        </w:rPr>
        <w:t>Uthm</w:t>
      </w:r>
      <w:r w:rsidRPr="0026783A">
        <w:rPr>
          <w:rFonts w:ascii="Garamond" w:eastAsia="Times New Roman" w:hAnsi="Garamond" w:cs="Garamond"/>
          <w:b/>
          <w:bCs/>
          <w:sz w:val="24"/>
          <w:szCs w:val="24"/>
        </w:rPr>
        <w:t>ā</w:t>
      </w:r>
      <w:r w:rsidRPr="0026783A">
        <w:rPr>
          <w:rFonts w:ascii="Garamond" w:eastAsia="Times New Roman" w:hAnsi="Garamond"/>
          <w:b/>
          <w:bCs/>
          <w:sz w:val="24"/>
          <w:szCs w:val="24"/>
        </w:rPr>
        <w:t>n</w:t>
      </w:r>
      <w:proofErr w:type="spellEnd"/>
      <w:r w:rsidRPr="0026783A">
        <w:rPr>
          <w:rFonts w:ascii="Garamond" w:eastAsia="Times New Roman" w:hAnsi="Garamond"/>
          <w:b/>
          <w:bCs/>
          <w:sz w:val="24"/>
          <w:szCs w:val="24"/>
        </w:rPr>
        <w:t xml:space="preserve"> ibn </w:t>
      </w:r>
      <w:proofErr w:type="spellStart"/>
      <w:r w:rsidRPr="0026783A">
        <w:rPr>
          <w:rFonts w:ascii="Times New Roman" w:eastAsia="Times New Roman" w:hAnsi="Times New Roman" w:cs="Times New Roman"/>
          <w:b/>
          <w:bCs/>
          <w:sz w:val="24"/>
          <w:szCs w:val="24"/>
        </w:rPr>
        <w:t>ʿ</w:t>
      </w:r>
      <w:r w:rsidRPr="0026783A">
        <w:rPr>
          <w:rFonts w:ascii="Garamond" w:eastAsia="Times New Roman" w:hAnsi="Garamond"/>
          <w:b/>
          <w:bCs/>
          <w:sz w:val="24"/>
          <w:szCs w:val="24"/>
        </w:rPr>
        <w:t>Aff</w:t>
      </w:r>
      <w:r w:rsidRPr="0026783A">
        <w:rPr>
          <w:rFonts w:ascii="Garamond" w:eastAsia="Times New Roman" w:hAnsi="Garamond" w:cs="Garamond"/>
          <w:b/>
          <w:bCs/>
          <w:sz w:val="24"/>
          <w:szCs w:val="24"/>
        </w:rPr>
        <w:t>ā</w:t>
      </w:r>
      <w:r w:rsidRPr="0026783A">
        <w:rPr>
          <w:rFonts w:ascii="Garamond" w:eastAsia="Times New Roman" w:hAnsi="Garamond"/>
          <w:b/>
          <w:bCs/>
          <w:sz w:val="24"/>
          <w:szCs w:val="24"/>
        </w:rPr>
        <w:t>n</w:t>
      </w:r>
      <w:proofErr w:type="spellEnd"/>
      <w:r w:rsidRPr="0026783A">
        <w:rPr>
          <w:rFonts w:ascii="Garamond" w:hAnsi="Garamond"/>
          <w:sz w:val="24"/>
          <w:szCs w:val="24"/>
        </w:rPr>
        <w:t xml:space="preserve"> became the third Caliph of the Muslims. He ruled for </w:t>
      </w:r>
      <w:r w:rsidRPr="0026783A">
        <w:rPr>
          <w:rFonts w:ascii="Garamond" w:eastAsia="Times New Roman" w:hAnsi="Garamond"/>
          <w:b/>
          <w:bCs/>
          <w:sz w:val="24"/>
          <w:szCs w:val="24"/>
        </w:rPr>
        <w:t>12 years</w:t>
      </w:r>
      <w:r w:rsidRPr="0026783A">
        <w:rPr>
          <w:rFonts w:ascii="Garamond" w:hAnsi="Garamond"/>
          <w:sz w:val="24"/>
          <w:szCs w:val="24"/>
        </w:rPr>
        <w:t xml:space="preserve">, from </w:t>
      </w:r>
      <w:r w:rsidRPr="0026783A">
        <w:rPr>
          <w:rFonts w:ascii="Garamond" w:eastAsia="Times New Roman" w:hAnsi="Garamond"/>
          <w:b/>
          <w:bCs/>
          <w:sz w:val="24"/>
          <w:szCs w:val="24"/>
        </w:rPr>
        <w:t>644 to 656 CE</w:t>
      </w:r>
      <w:r w:rsidRPr="0026783A">
        <w:rPr>
          <w:rFonts w:ascii="Garamond" w:hAnsi="Garamond"/>
          <w:sz w:val="24"/>
          <w:szCs w:val="24"/>
        </w:rPr>
        <w:t>. The early part of his rule was peaceful, but later on, problems began to grow.</w:t>
      </w:r>
    </w:p>
    <w:p w14:paraId="1BD4A966" w14:textId="123070F8"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a. Compilation of the Qur</w:t>
      </w:r>
      <w:r w:rsidR="00E70324">
        <w:rPr>
          <w:rFonts w:ascii="Garamond" w:hAnsi="Garamond"/>
          <w:b/>
          <w:bCs/>
          <w:sz w:val="24"/>
          <w:szCs w:val="24"/>
        </w:rPr>
        <w:t>’</w:t>
      </w:r>
      <w:r w:rsidRPr="0026783A">
        <w:rPr>
          <w:rFonts w:ascii="Garamond" w:hAnsi="Garamond"/>
          <w:b/>
          <w:bCs/>
          <w:sz w:val="24"/>
          <w:szCs w:val="24"/>
        </w:rPr>
        <w:t>an</w:t>
      </w:r>
    </w:p>
    <w:p w14:paraId="48735BD6" w14:textId="7EA00C47" w:rsidR="00EB2426" w:rsidRPr="00C87B6E"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One of the most important things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did was to </w:t>
      </w:r>
      <w:r w:rsidRPr="0026783A">
        <w:rPr>
          <w:rFonts w:ascii="Garamond" w:eastAsia="Times New Roman" w:hAnsi="Garamond"/>
          <w:b/>
          <w:bCs/>
          <w:sz w:val="24"/>
          <w:szCs w:val="24"/>
        </w:rPr>
        <w:t>collect and organize the Qur</w:t>
      </w:r>
      <w:r w:rsidR="00E70324">
        <w:rPr>
          <w:rFonts w:ascii="Garamond" w:eastAsia="Times New Roman" w:hAnsi="Garamond"/>
          <w:b/>
          <w:bCs/>
          <w:sz w:val="24"/>
          <w:szCs w:val="24"/>
        </w:rPr>
        <w:t>’</w:t>
      </w:r>
      <w:r w:rsidRPr="0026783A">
        <w:rPr>
          <w:rFonts w:ascii="Garamond" w:eastAsia="Times New Roman" w:hAnsi="Garamond"/>
          <w:b/>
          <w:bCs/>
          <w:sz w:val="24"/>
          <w:szCs w:val="24"/>
        </w:rPr>
        <w:t>an</w:t>
      </w:r>
      <w:r w:rsidRPr="0026783A">
        <w:rPr>
          <w:rFonts w:ascii="Garamond" w:hAnsi="Garamond"/>
          <w:sz w:val="24"/>
          <w:szCs w:val="24"/>
        </w:rPr>
        <w:t xml:space="preserve"> into one official copy. During his time, Muslims in different places were reading the Qur</w:t>
      </w:r>
      <w:r w:rsidR="00E70324">
        <w:rPr>
          <w:rFonts w:ascii="Garamond" w:hAnsi="Garamond"/>
          <w:sz w:val="24"/>
          <w:szCs w:val="24"/>
        </w:rPr>
        <w:t>’</w:t>
      </w:r>
      <w:r w:rsidRPr="0026783A">
        <w:rPr>
          <w:rFonts w:ascii="Garamond" w:hAnsi="Garamond"/>
          <w:sz w:val="24"/>
          <w:szCs w:val="24"/>
        </w:rPr>
        <w:t xml:space="preserve">an in different </w:t>
      </w:r>
      <w:r w:rsidRPr="0026783A">
        <w:rPr>
          <w:rFonts w:ascii="Garamond" w:eastAsia="Times New Roman" w:hAnsi="Garamond"/>
          <w:b/>
          <w:bCs/>
          <w:sz w:val="24"/>
          <w:szCs w:val="24"/>
        </w:rPr>
        <w:t>dialects (ways of speaking Arabic)</w:t>
      </w:r>
      <w:r w:rsidRPr="0026783A">
        <w:rPr>
          <w:rFonts w:ascii="Garamond" w:hAnsi="Garamond"/>
          <w:sz w:val="24"/>
          <w:szCs w:val="24"/>
        </w:rPr>
        <w:t>. This caused confusion and arguments.</w:t>
      </w:r>
    </w:p>
    <w:p w14:paraId="0C96F9E9" w14:textId="7FC2714F" w:rsidR="00EB2426" w:rsidRPr="0026783A" w:rsidRDefault="00EB2426" w:rsidP="00EB2426">
      <w:pPr>
        <w:spacing w:before="120" w:after="0" w:line="240" w:lineRule="auto"/>
        <w:jc w:val="thaiDistribute"/>
        <w:rPr>
          <w:rFonts w:ascii="Garamond" w:hAnsi="Garamond"/>
          <w:sz w:val="24"/>
          <w:szCs w:val="24"/>
        </w:rPr>
      </w:pP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was worried that this would divide the Muslims. So, he asked a group of trusted companions to write down the Qur</w:t>
      </w:r>
      <w:r w:rsidR="00E70324">
        <w:rPr>
          <w:rFonts w:ascii="Garamond" w:hAnsi="Garamond" w:cs="Garamond"/>
          <w:sz w:val="24"/>
          <w:szCs w:val="24"/>
        </w:rPr>
        <w:t>’</w:t>
      </w:r>
      <w:r w:rsidRPr="0026783A">
        <w:rPr>
          <w:rFonts w:ascii="Garamond" w:hAnsi="Garamond"/>
          <w:sz w:val="24"/>
          <w:szCs w:val="24"/>
        </w:rPr>
        <w:t xml:space="preserve">an in the </w:t>
      </w:r>
      <w:r w:rsidRPr="0026783A">
        <w:rPr>
          <w:rFonts w:ascii="Garamond" w:eastAsia="Times New Roman" w:hAnsi="Garamond"/>
          <w:b/>
          <w:bCs/>
          <w:sz w:val="24"/>
          <w:szCs w:val="24"/>
        </w:rPr>
        <w:t>Quraysh dialect</w:t>
      </w:r>
      <w:r w:rsidRPr="0026783A">
        <w:rPr>
          <w:rFonts w:ascii="Garamond" w:hAnsi="Garamond"/>
          <w:sz w:val="24"/>
          <w:szCs w:val="24"/>
        </w:rPr>
        <w:t>, which was the dialect of the Prophet Muhammad (PBUH).</w:t>
      </w:r>
    </w:p>
    <w:p w14:paraId="16FE18F8" w14:textId="5D38940E"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He made </w:t>
      </w:r>
      <w:r w:rsidRPr="0026783A">
        <w:rPr>
          <w:rFonts w:ascii="Garamond" w:eastAsia="Times New Roman" w:hAnsi="Garamond"/>
          <w:b/>
          <w:bCs/>
          <w:sz w:val="24"/>
          <w:szCs w:val="24"/>
        </w:rPr>
        <w:t>many copies</w:t>
      </w:r>
      <w:r w:rsidRPr="0026783A">
        <w:rPr>
          <w:rFonts w:ascii="Garamond" w:hAnsi="Garamond"/>
          <w:sz w:val="24"/>
          <w:szCs w:val="24"/>
        </w:rPr>
        <w:t xml:space="preserve"> of this version, called the </w:t>
      </w:r>
      <w:proofErr w:type="spellStart"/>
      <w:r w:rsidRPr="0026783A">
        <w:rPr>
          <w:rFonts w:ascii="Garamond" w:eastAsia="Times New Roman" w:hAnsi="Garamond"/>
          <w:b/>
          <w:bCs/>
          <w:sz w:val="24"/>
          <w:szCs w:val="24"/>
        </w:rPr>
        <w:t>Mushaf</w:t>
      </w:r>
      <w:proofErr w:type="spellEnd"/>
      <w:r w:rsidRPr="0026783A">
        <w:rPr>
          <w:rFonts w:ascii="Garamond" w:hAnsi="Garamond"/>
          <w:sz w:val="24"/>
          <w:szCs w:val="24"/>
        </w:rPr>
        <w:t>, and sent them to different regions. He also asked people to stop using any other versions.</w:t>
      </w:r>
      <w:r w:rsidRPr="00C87B6E">
        <w:rPr>
          <w:rFonts w:ascii="Garamond" w:hAnsi="Garamond"/>
          <w:sz w:val="24"/>
          <w:szCs w:val="24"/>
        </w:rPr>
        <w:t xml:space="preserve"> </w:t>
      </w:r>
      <w:r w:rsidRPr="0026783A">
        <w:rPr>
          <w:rFonts w:ascii="Garamond" w:hAnsi="Garamond"/>
          <w:sz w:val="24"/>
          <w:szCs w:val="24"/>
        </w:rPr>
        <w:t xml:space="preserve">Because of this, all Muslims today </w:t>
      </w:r>
      <w:r w:rsidRPr="0026783A">
        <w:rPr>
          <w:rFonts w:ascii="Garamond" w:eastAsia="Times New Roman" w:hAnsi="Garamond"/>
          <w:b/>
          <w:bCs/>
          <w:sz w:val="24"/>
          <w:szCs w:val="24"/>
        </w:rPr>
        <w:t>read the same Qur</w:t>
      </w:r>
      <w:r w:rsidR="00E70324">
        <w:rPr>
          <w:rFonts w:ascii="Garamond" w:eastAsia="Times New Roman" w:hAnsi="Garamond"/>
          <w:b/>
          <w:bCs/>
          <w:sz w:val="24"/>
          <w:szCs w:val="24"/>
        </w:rPr>
        <w:t>’</w:t>
      </w:r>
      <w:r w:rsidRPr="0026783A">
        <w:rPr>
          <w:rFonts w:ascii="Garamond" w:eastAsia="Times New Roman" w:hAnsi="Garamond"/>
          <w:b/>
          <w:bCs/>
          <w:sz w:val="24"/>
          <w:szCs w:val="24"/>
        </w:rPr>
        <w:t>an</w:t>
      </w:r>
      <w:r w:rsidRPr="0026783A">
        <w:rPr>
          <w:rFonts w:ascii="Garamond" w:hAnsi="Garamond"/>
          <w:sz w:val="24"/>
          <w:szCs w:val="24"/>
        </w:rPr>
        <w:t xml:space="preserve"> without any changes. This was a big service to Islam and helped </w:t>
      </w:r>
      <w:r w:rsidRPr="0026783A">
        <w:rPr>
          <w:rFonts w:ascii="Garamond" w:eastAsia="Times New Roman" w:hAnsi="Garamond"/>
          <w:b/>
          <w:bCs/>
          <w:sz w:val="24"/>
          <w:szCs w:val="24"/>
        </w:rPr>
        <w:t>protect the Qur</w:t>
      </w:r>
      <w:r w:rsidR="00E70324">
        <w:rPr>
          <w:rFonts w:ascii="Garamond" w:eastAsia="Times New Roman" w:hAnsi="Garamond"/>
          <w:b/>
          <w:bCs/>
          <w:sz w:val="24"/>
          <w:szCs w:val="24"/>
        </w:rPr>
        <w:t>’</w:t>
      </w:r>
      <w:r w:rsidRPr="0026783A">
        <w:rPr>
          <w:rFonts w:ascii="Garamond" w:eastAsia="Times New Roman" w:hAnsi="Garamond"/>
          <w:b/>
          <w:bCs/>
          <w:sz w:val="24"/>
          <w:szCs w:val="24"/>
        </w:rPr>
        <w:t>an forever</w:t>
      </w:r>
      <w:r w:rsidRPr="0026783A">
        <w:rPr>
          <w:rFonts w:ascii="Garamond" w:hAnsi="Garamond"/>
          <w:sz w:val="24"/>
          <w:szCs w:val="24"/>
        </w:rPr>
        <w:t xml:space="preserve"> (Al-Bukhārī, 1997).</w:t>
      </w:r>
    </w:p>
    <w:p w14:paraId="2D1093D9"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b. Expansion of the Muslim World</w:t>
      </w:r>
    </w:p>
    <w:p w14:paraId="7004B6AF" w14:textId="0A54529C"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During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r w:rsidR="00E70324">
        <w:rPr>
          <w:rFonts w:ascii="Garamond" w:hAnsi="Garamond" w:cs="Garamond"/>
          <w:sz w:val="24"/>
          <w:szCs w:val="24"/>
        </w:rPr>
        <w:t>’</w:t>
      </w:r>
      <w:r w:rsidRPr="0026783A">
        <w:rPr>
          <w:rFonts w:ascii="Garamond" w:hAnsi="Garamond"/>
          <w:sz w:val="24"/>
          <w:szCs w:val="24"/>
        </w:rPr>
        <w:t>s</w:t>
      </w:r>
      <w:proofErr w:type="spellEnd"/>
      <w:r w:rsidRPr="0026783A">
        <w:rPr>
          <w:rFonts w:ascii="Garamond" w:hAnsi="Garamond"/>
          <w:sz w:val="24"/>
          <w:szCs w:val="24"/>
        </w:rPr>
        <w:t xml:space="preserve"> time, </w:t>
      </w:r>
      <w:r w:rsidRPr="0026783A">
        <w:rPr>
          <w:rFonts w:ascii="Garamond" w:eastAsia="Times New Roman" w:hAnsi="Garamond"/>
          <w:b/>
          <w:bCs/>
          <w:sz w:val="24"/>
          <w:szCs w:val="24"/>
        </w:rPr>
        <w:t>Islam spread to many new places</w:t>
      </w:r>
      <w:r w:rsidRPr="0026783A">
        <w:rPr>
          <w:rFonts w:ascii="Garamond" w:hAnsi="Garamond"/>
          <w:sz w:val="24"/>
          <w:szCs w:val="24"/>
        </w:rPr>
        <w:t xml:space="preserve">. Muslim armies and ships went to different lands to </w:t>
      </w:r>
      <w:r w:rsidRPr="0026783A">
        <w:rPr>
          <w:rFonts w:ascii="Garamond" w:eastAsia="Times New Roman" w:hAnsi="Garamond"/>
          <w:b/>
          <w:bCs/>
          <w:sz w:val="24"/>
          <w:szCs w:val="24"/>
        </w:rPr>
        <w:t>protect the Muslim community</w:t>
      </w:r>
      <w:r w:rsidRPr="0026783A">
        <w:rPr>
          <w:rFonts w:ascii="Garamond" w:hAnsi="Garamond"/>
          <w:sz w:val="24"/>
          <w:szCs w:val="24"/>
        </w:rPr>
        <w:t xml:space="preserve"> and </w:t>
      </w:r>
      <w:r w:rsidRPr="0026783A">
        <w:rPr>
          <w:rFonts w:ascii="Garamond" w:eastAsia="Times New Roman" w:hAnsi="Garamond"/>
          <w:b/>
          <w:bCs/>
          <w:sz w:val="24"/>
          <w:szCs w:val="24"/>
        </w:rPr>
        <w:t>share the message of Islam</w:t>
      </w:r>
      <w:r w:rsidRPr="0026783A">
        <w:rPr>
          <w:rFonts w:ascii="Garamond" w:hAnsi="Garamond"/>
          <w:sz w:val="24"/>
          <w:szCs w:val="24"/>
        </w:rPr>
        <w:t>.</w:t>
      </w:r>
    </w:p>
    <w:p w14:paraId="7FE14305" w14:textId="77777777" w:rsidR="00EB2426" w:rsidRPr="0026783A" w:rsidRDefault="00EB2426">
      <w:pPr>
        <w:numPr>
          <w:ilvl w:val="0"/>
          <w:numId w:val="110"/>
        </w:numPr>
        <w:spacing w:before="120" w:after="0" w:line="240" w:lineRule="auto"/>
        <w:jc w:val="thaiDistribute"/>
        <w:rPr>
          <w:rFonts w:ascii="Garamond" w:hAnsi="Garamond"/>
          <w:sz w:val="24"/>
          <w:szCs w:val="24"/>
        </w:rPr>
      </w:pPr>
      <w:r w:rsidRPr="0026783A">
        <w:rPr>
          <w:rFonts w:ascii="Garamond" w:hAnsi="Garamond"/>
          <w:sz w:val="24"/>
          <w:szCs w:val="24"/>
        </w:rPr>
        <w:t xml:space="preserve">Muslims reached </w:t>
      </w:r>
      <w:r w:rsidRPr="0026783A">
        <w:rPr>
          <w:rFonts w:ascii="Garamond" w:eastAsia="Times New Roman" w:hAnsi="Garamond"/>
          <w:b/>
          <w:bCs/>
          <w:sz w:val="24"/>
          <w:szCs w:val="24"/>
        </w:rPr>
        <w:t>North Africa</w:t>
      </w:r>
      <w:r w:rsidRPr="0026783A">
        <w:rPr>
          <w:rFonts w:ascii="Garamond" w:hAnsi="Garamond"/>
          <w:sz w:val="24"/>
          <w:szCs w:val="24"/>
        </w:rPr>
        <w:t>, where people began to accept Islam.</w:t>
      </w:r>
    </w:p>
    <w:p w14:paraId="7FD502EF" w14:textId="77777777" w:rsidR="00EB2426" w:rsidRPr="0026783A" w:rsidRDefault="00EB2426">
      <w:pPr>
        <w:numPr>
          <w:ilvl w:val="0"/>
          <w:numId w:val="110"/>
        </w:numPr>
        <w:spacing w:before="120" w:after="0" w:line="240" w:lineRule="auto"/>
        <w:jc w:val="thaiDistribute"/>
        <w:rPr>
          <w:rFonts w:ascii="Garamond" w:hAnsi="Garamond"/>
          <w:sz w:val="24"/>
          <w:szCs w:val="24"/>
        </w:rPr>
      </w:pPr>
      <w:r w:rsidRPr="0026783A">
        <w:rPr>
          <w:rFonts w:ascii="Garamond" w:hAnsi="Garamond"/>
          <w:sz w:val="24"/>
          <w:szCs w:val="24"/>
        </w:rPr>
        <w:t xml:space="preserve">They also reached </w:t>
      </w:r>
      <w:r w:rsidRPr="0026783A">
        <w:rPr>
          <w:rFonts w:ascii="Garamond" w:eastAsia="Times New Roman" w:hAnsi="Garamond"/>
          <w:b/>
          <w:bCs/>
          <w:sz w:val="24"/>
          <w:szCs w:val="24"/>
        </w:rPr>
        <w:t>Armenia</w:t>
      </w:r>
      <w:r w:rsidRPr="0026783A">
        <w:rPr>
          <w:rFonts w:ascii="Garamond" w:hAnsi="Garamond"/>
          <w:sz w:val="24"/>
          <w:szCs w:val="24"/>
        </w:rPr>
        <w:t xml:space="preserve"> and parts of </w:t>
      </w:r>
      <w:r w:rsidRPr="0026783A">
        <w:rPr>
          <w:rFonts w:ascii="Garamond" w:eastAsia="Times New Roman" w:hAnsi="Garamond"/>
          <w:b/>
          <w:bCs/>
          <w:sz w:val="24"/>
          <w:szCs w:val="24"/>
        </w:rPr>
        <w:t>Central Asia</w:t>
      </w:r>
      <w:r w:rsidRPr="0026783A">
        <w:rPr>
          <w:rFonts w:ascii="Garamond" w:hAnsi="Garamond"/>
          <w:sz w:val="24"/>
          <w:szCs w:val="24"/>
        </w:rPr>
        <w:t>.</w:t>
      </w:r>
    </w:p>
    <w:p w14:paraId="29DE8F39" w14:textId="77777777" w:rsidR="00EB2426" w:rsidRPr="0026783A" w:rsidRDefault="00EB2426">
      <w:pPr>
        <w:numPr>
          <w:ilvl w:val="0"/>
          <w:numId w:val="110"/>
        </w:numPr>
        <w:spacing w:before="120" w:after="0" w:line="240" w:lineRule="auto"/>
        <w:jc w:val="thaiDistribute"/>
        <w:rPr>
          <w:rFonts w:ascii="Garamond" w:hAnsi="Garamond"/>
          <w:sz w:val="24"/>
          <w:szCs w:val="24"/>
        </w:rPr>
      </w:pP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sent </w:t>
      </w:r>
      <w:r w:rsidRPr="0026783A">
        <w:rPr>
          <w:rFonts w:ascii="Garamond" w:eastAsia="Times New Roman" w:hAnsi="Garamond"/>
          <w:b/>
          <w:bCs/>
          <w:sz w:val="24"/>
          <w:szCs w:val="24"/>
        </w:rPr>
        <w:t>strong leaders and armies</w:t>
      </w:r>
      <w:r w:rsidRPr="0026783A">
        <w:rPr>
          <w:rFonts w:ascii="Garamond" w:hAnsi="Garamond"/>
          <w:sz w:val="24"/>
          <w:szCs w:val="24"/>
        </w:rPr>
        <w:t xml:space="preserve"> to defend Muslims and invite others to Islam.</w:t>
      </w:r>
    </w:p>
    <w:p w14:paraId="5A29560C" w14:textId="7777777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This helped the Muslim world become </w:t>
      </w:r>
      <w:r w:rsidRPr="0026783A">
        <w:rPr>
          <w:rFonts w:ascii="Garamond" w:eastAsia="Times New Roman" w:hAnsi="Garamond"/>
          <w:b/>
          <w:bCs/>
          <w:sz w:val="24"/>
          <w:szCs w:val="24"/>
        </w:rPr>
        <w:t>larger and stronger</w:t>
      </w:r>
      <w:r w:rsidRPr="0026783A">
        <w:rPr>
          <w:rFonts w:ascii="Garamond" w:hAnsi="Garamond"/>
          <w:sz w:val="24"/>
          <w:szCs w:val="24"/>
        </w:rPr>
        <w:t>.</w:t>
      </w:r>
    </w:p>
    <w:p w14:paraId="7ED6EA1D"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c. Building and Charity</w:t>
      </w:r>
    </w:p>
    <w:p w14:paraId="15E05FFC" w14:textId="77777777" w:rsidR="00EB2426" w:rsidRPr="0026783A" w:rsidRDefault="00EB2426" w:rsidP="00EB2426">
      <w:pPr>
        <w:spacing w:before="120" w:after="0" w:line="240" w:lineRule="auto"/>
        <w:jc w:val="thaiDistribute"/>
        <w:rPr>
          <w:rFonts w:ascii="Garamond" w:hAnsi="Garamond"/>
          <w:sz w:val="24"/>
          <w:szCs w:val="24"/>
        </w:rPr>
      </w:pP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was known for his </w:t>
      </w:r>
      <w:r w:rsidRPr="0026783A">
        <w:rPr>
          <w:rFonts w:ascii="Garamond" w:eastAsia="Times New Roman" w:hAnsi="Garamond"/>
          <w:b/>
          <w:bCs/>
          <w:sz w:val="24"/>
          <w:szCs w:val="24"/>
        </w:rPr>
        <w:t>generosity</w:t>
      </w:r>
      <w:r w:rsidRPr="0026783A">
        <w:rPr>
          <w:rFonts w:ascii="Garamond" w:hAnsi="Garamond"/>
          <w:sz w:val="24"/>
          <w:szCs w:val="24"/>
        </w:rPr>
        <w:t xml:space="preserve"> and </w:t>
      </w:r>
      <w:r w:rsidRPr="0026783A">
        <w:rPr>
          <w:rFonts w:ascii="Garamond" w:eastAsia="Times New Roman" w:hAnsi="Garamond"/>
          <w:b/>
          <w:bCs/>
          <w:sz w:val="24"/>
          <w:szCs w:val="24"/>
        </w:rPr>
        <w:t>kindness</w:t>
      </w:r>
      <w:r w:rsidRPr="0026783A">
        <w:rPr>
          <w:rFonts w:ascii="Garamond" w:hAnsi="Garamond"/>
          <w:sz w:val="24"/>
          <w:szCs w:val="24"/>
        </w:rPr>
        <w:t>, both before and during his time as Caliph. He helped people in many ways:</w:t>
      </w:r>
    </w:p>
    <w:p w14:paraId="5BCF0D5A" w14:textId="5D03C80D" w:rsidR="00EB2426" w:rsidRPr="0026783A" w:rsidRDefault="00EB2426">
      <w:pPr>
        <w:numPr>
          <w:ilvl w:val="0"/>
          <w:numId w:val="111"/>
        </w:numPr>
        <w:spacing w:before="120" w:after="0" w:line="240" w:lineRule="auto"/>
        <w:jc w:val="thaiDistribute"/>
        <w:rPr>
          <w:rFonts w:ascii="Garamond" w:hAnsi="Garamond"/>
          <w:sz w:val="24"/>
          <w:szCs w:val="24"/>
        </w:rPr>
      </w:pPr>
      <w:r w:rsidRPr="0026783A">
        <w:rPr>
          <w:rFonts w:ascii="Garamond" w:hAnsi="Garamond"/>
          <w:sz w:val="24"/>
          <w:szCs w:val="24"/>
        </w:rPr>
        <w:t xml:space="preserve">He </w:t>
      </w:r>
      <w:r w:rsidRPr="0026783A">
        <w:rPr>
          <w:rFonts w:ascii="Garamond" w:eastAsia="Times New Roman" w:hAnsi="Garamond"/>
          <w:b/>
          <w:bCs/>
          <w:sz w:val="24"/>
          <w:szCs w:val="24"/>
        </w:rPr>
        <w:t>expanded Masjid al-Nabawi</w:t>
      </w:r>
      <w:r w:rsidRPr="0026783A">
        <w:rPr>
          <w:rFonts w:ascii="Garamond" w:hAnsi="Garamond"/>
          <w:sz w:val="24"/>
          <w:szCs w:val="24"/>
        </w:rPr>
        <w:t xml:space="preserve"> (the Prophet</w:t>
      </w:r>
      <w:r w:rsidR="00E70324">
        <w:rPr>
          <w:rFonts w:ascii="Garamond" w:hAnsi="Garamond"/>
          <w:sz w:val="24"/>
          <w:szCs w:val="24"/>
        </w:rPr>
        <w:t>’</w:t>
      </w:r>
      <w:r w:rsidRPr="0026783A">
        <w:rPr>
          <w:rFonts w:ascii="Garamond" w:hAnsi="Garamond"/>
          <w:sz w:val="24"/>
          <w:szCs w:val="24"/>
        </w:rPr>
        <w:t>s Mosque) in Madinah so more people could pray comfortably.</w:t>
      </w:r>
    </w:p>
    <w:p w14:paraId="3140287D" w14:textId="77777777" w:rsidR="00EB2426" w:rsidRPr="0026783A" w:rsidRDefault="00EB2426">
      <w:pPr>
        <w:numPr>
          <w:ilvl w:val="0"/>
          <w:numId w:val="111"/>
        </w:numPr>
        <w:spacing w:before="120" w:after="0" w:line="240" w:lineRule="auto"/>
        <w:jc w:val="thaiDistribute"/>
        <w:rPr>
          <w:rFonts w:ascii="Garamond" w:hAnsi="Garamond"/>
          <w:sz w:val="24"/>
          <w:szCs w:val="24"/>
        </w:rPr>
      </w:pPr>
      <w:r w:rsidRPr="0026783A">
        <w:rPr>
          <w:rFonts w:ascii="Garamond" w:hAnsi="Garamond"/>
          <w:sz w:val="24"/>
          <w:szCs w:val="24"/>
        </w:rPr>
        <w:t xml:space="preserve">He helped </w:t>
      </w:r>
      <w:r w:rsidRPr="0026783A">
        <w:rPr>
          <w:rFonts w:ascii="Garamond" w:eastAsia="Times New Roman" w:hAnsi="Garamond"/>
          <w:b/>
          <w:bCs/>
          <w:sz w:val="24"/>
          <w:szCs w:val="24"/>
        </w:rPr>
        <w:t>build roads, wells, and mosques</w:t>
      </w:r>
      <w:r w:rsidRPr="0026783A">
        <w:rPr>
          <w:rFonts w:ascii="Garamond" w:hAnsi="Garamond"/>
          <w:sz w:val="24"/>
          <w:szCs w:val="24"/>
        </w:rPr>
        <w:t>, making life easier for people.</w:t>
      </w:r>
    </w:p>
    <w:p w14:paraId="055E0161" w14:textId="77777777" w:rsidR="00EB2426" w:rsidRPr="0026783A" w:rsidRDefault="00EB2426">
      <w:pPr>
        <w:numPr>
          <w:ilvl w:val="0"/>
          <w:numId w:val="111"/>
        </w:numPr>
        <w:spacing w:before="120" w:after="0" w:line="240" w:lineRule="auto"/>
        <w:jc w:val="thaiDistribute"/>
        <w:rPr>
          <w:rFonts w:ascii="Garamond" w:hAnsi="Garamond"/>
          <w:sz w:val="24"/>
          <w:szCs w:val="24"/>
        </w:rPr>
      </w:pPr>
      <w:r w:rsidRPr="0026783A">
        <w:rPr>
          <w:rFonts w:ascii="Garamond" w:hAnsi="Garamond"/>
          <w:sz w:val="24"/>
          <w:szCs w:val="24"/>
        </w:rPr>
        <w:t xml:space="preserve">He gave </w:t>
      </w:r>
      <w:r w:rsidRPr="0026783A">
        <w:rPr>
          <w:rFonts w:ascii="Garamond" w:eastAsia="Times New Roman" w:hAnsi="Garamond"/>
          <w:b/>
          <w:bCs/>
          <w:sz w:val="24"/>
          <w:szCs w:val="24"/>
        </w:rPr>
        <w:t>a lot of money to the poor</w:t>
      </w:r>
      <w:r w:rsidRPr="0026783A">
        <w:rPr>
          <w:rFonts w:ascii="Garamond" w:hAnsi="Garamond"/>
          <w:sz w:val="24"/>
          <w:szCs w:val="24"/>
        </w:rPr>
        <w:t>, orphans, and people in need.</w:t>
      </w:r>
    </w:p>
    <w:p w14:paraId="0267A209" w14:textId="77777777" w:rsidR="00EB2426" w:rsidRPr="0026783A" w:rsidRDefault="00EB2426">
      <w:pPr>
        <w:numPr>
          <w:ilvl w:val="0"/>
          <w:numId w:val="111"/>
        </w:numPr>
        <w:spacing w:before="120" w:after="0" w:line="240" w:lineRule="auto"/>
        <w:jc w:val="thaiDistribute"/>
        <w:rPr>
          <w:rFonts w:ascii="Garamond" w:hAnsi="Garamond"/>
          <w:sz w:val="24"/>
          <w:szCs w:val="24"/>
        </w:rPr>
      </w:pPr>
      <w:r w:rsidRPr="0026783A">
        <w:rPr>
          <w:rFonts w:ascii="Garamond" w:hAnsi="Garamond"/>
          <w:sz w:val="24"/>
          <w:szCs w:val="24"/>
        </w:rPr>
        <w:t xml:space="preserve">He </w:t>
      </w:r>
      <w:r w:rsidRPr="0026783A">
        <w:rPr>
          <w:rFonts w:ascii="Garamond" w:eastAsia="Times New Roman" w:hAnsi="Garamond"/>
          <w:b/>
          <w:bCs/>
          <w:sz w:val="24"/>
          <w:szCs w:val="24"/>
        </w:rPr>
        <w:t>bought a famous well in Madinah</w:t>
      </w:r>
      <w:r w:rsidRPr="0026783A">
        <w:rPr>
          <w:rFonts w:ascii="Garamond" w:hAnsi="Garamond"/>
          <w:sz w:val="24"/>
          <w:szCs w:val="24"/>
        </w:rPr>
        <w:t xml:space="preserve"> called the </w:t>
      </w:r>
      <w:r w:rsidRPr="0026783A">
        <w:rPr>
          <w:rFonts w:ascii="Garamond" w:eastAsia="Times New Roman" w:hAnsi="Garamond"/>
          <w:b/>
          <w:bCs/>
          <w:sz w:val="24"/>
          <w:szCs w:val="24"/>
        </w:rPr>
        <w:t>Well of Rumah</w:t>
      </w:r>
      <w:r w:rsidRPr="0026783A">
        <w:rPr>
          <w:rFonts w:ascii="Garamond" w:hAnsi="Garamond"/>
          <w:sz w:val="24"/>
          <w:szCs w:val="24"/>
        </w:rPr>
        <w:t xml:space="preserve"> and </w:t>
      </w:r>
      <w:r w:rsidRPr="0026783A">
        <w:rPr>
          <w:rFonts w:ascii="Garamond" w:eastAsia="Times New Roman" w:hAnsi="Garamond"/>
          <w:b/>
          <w:bCs/>
          <w:sz w:val="24"/>
          <w:szCs w:val="24"/>
        </w:rPr>
        <w:t>gave it as a gift to the people</w:t>
      </w:r>
      <w:r w:rsidRPr="0026783A">
        <w:rPr>
          <w:rFonts w:ascii="Garamond" w:hAnsi="Garamond"/>
          <w:sz w:val="24"/>
          <w:szCs w:val="24"/>
        </w:rPr>
        <w:t>, so everyone could get free water.</w:t>
      </w:r>
    </w:p>
    <w:p w14:paraId="5CBFE4CC" w14:textId="7777777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These actions showed that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cared deeply about the welfare of the Muslim community.</w:t>
      </w:r>
    </w:p>
    <w:p w14:paraId="48B9426C"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3. The Great Fitnah and His Tragic Death</w:t>
      </w:r>
    </w:p>
    <w:p w14:paraId="063611B0" w14:textId="0FA6460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In the second half of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r w:rsidR="00E70324">
        <w:rPr>
          <w:rFonts w:ascii="Garamond" w:hAnsi="Garamond" w:cs="Garamond"/>
          <w:sz w:val="24"/>
          <w:szCs w:val="24"/>
        </w:rPr>
        <w:t>’</w:t>
      </w:r>
      <w:r w:rsidRPr="0026783A">
        <w:rPr>
          <w:rFonts w:ascii="Garamond" w:hAnsi="Garamond"/>
          <w:sz w:val="24"/>
          <w:szCs w:val="24"/>
        </w:rPr>
        <w:t>s</w:t>
      </w:r>
      <w:proofErr w:type="spellEnd"/>
      <w:r w:rsidRPr="0026783A">
        <w:rPr>
          <w:rFonts w:ascii="Garamond" w:hAnsi="Garamond"/>
          <w:sz w:val="24"/>
          <w:szCs w:val="24"/>
        </w:rPr>
        <w:t xml:space="preserve"> rule, </w:t>
      </w:r>
      <w:r w:rsidRPr="0026783A">
        <w:rPr>
          <w:rFonts w:ascii="Garamond" w:eastAsia="Times New Roman" w:hAnsi="Garamond"/>
          <w:b/>
          <w:bCs/>
          <w:sz w:val="24"/>
          <w:szCs w:val="24"/>
        </w:rPr>
        <w:t>problems and unrest</w:t>
      </w:r>
      <w:r w:rsidRPr="0026783A">
        <w:rPr>
          <w:rFonts w:ascii="Garamond" w:hAnsi="Garamond"/>
          <w:sz w:val="24"/>
          <w:szCs w:val="24"/>
        </w:rPr>
        <w:t xml:space="preserve"> started to grow. This period is called </w:t>
      </w:r>
      <w:r w:rsidRPr="0026783A">
        <w:rPr>
          <w:rFonts w:ascii="Garamond" w:eastAsia="Times New Roman" w:hAnsi="Garamond"/>
          <w:b/>
          <w:bCs/>
          <w:sz w:val="24"/>
          <w:szCs w:val="24"/>
        </w:rPr>
        <w:t>al-Fitnah al-</w:t>
      </w:r>
      <w:proofErr w:type="spellStart"/>
      <w:r w:rsidRPr="0026783A">
        <w:rPr>
          <w:rFonts w:ascii="Garamond" w:eastAsia="Times New Roman" w:hAnsi="Garamond"/>
          <w:b/>
          <w:bCs/>
          <w:sz w:val="24"/>
          <w:szCs w:val="24"/>
        </w:rPr>
        <w:t>Kubrā</w:t>
      </w:r>
      <w:proofErr w:type="spellEnd"/>
      <w:r w:rsidRPr="0026783A">
        <w:rPr>
          <w:rFonts w:ascii="Garamond" w:hAnsi="Garamond"/>
          <w:sz w:val="24"/>
          <w:szCs w:val="24"/>
        </w:rPr>
        <w:t xml:space="preserve">, which means </w:t>
      </w:r>
      <w:r w:rsidRPr="0026783A">
        <w:rPr>
          <w:rFonts w:ascii="Garamond" w:eastAsia="Times New Roman" w:hAnsi="Garamond"/>
          <w:b/>
          <w:bCs/>
          <w:sz w:val="24"/>
          <w:szCs w:val="24"/>
        </w:rPr>
        <w:t>The Great Trial</w:t>
      </w:r>
      <w:r w:rsidRPr="0026783A">
        <w:rPr>
          <w:rFonts w:ascii="Garamond" w:hAnsi="Garamond"/>
          <w:sz w:val="24"/>
          <w:szCs w:val="24"/>
        </w:rPr>
        <w:t xml:space="preserve">. It was the </w:t>
      </w:r>
      <w:r w:rsidRPr="0026783A">
        <w:rPr>
          <w:rFonts w:ascii="Garamond" w:eastAsia="Times New Roman" w:hAnsi="Garamond"/>
          <w:b/>
          <w:bCs/>
          <w:sz w:val="24"/>
          <w:szCs w:val="24"/>
        </w:rPr>
        <w:t>first major crisis</w:t>
      </w:r>
      <w:r w:rsidRPr="0026783A">
        <w:rPr>
          <w:rFonts w:ascii="Garamond" w:hAnsi="Garamond"/>
          <w:sz w:val="24"/>
          <w:szCs w:val="24"/>
        </w:rPr>
        <w:t xml:space="preserve"> in the Muslim world after the Prophet</w:t>
      </w:r>
      <w:r w:rsidR="00E70324">
        <w:rPr>
          <w:rFonts w:ascii="Garamond" w:hAnsi="Garamond"/>
          <w:sz w:val="24"/>
          <w:szCs w:val="24"/>
        </w:rPr>
        <w:t>’</w:t>
      </w:r>
      <w:r w:rsidRPr="0026783A">
        <w:rPr>
          <w:rFonts w:ascii="Garamond" w:hAnsi="Garamond"/>
          <w:sz w:val="24"/>
          <w:szCs w:val="24"/>
        </w:rPr>
        <w:t>s death.</w:t>
      </w:r>
    </w:p>
    <w:p w14:paraId="6351485B"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a. Complaints and False Accusations</w:t>
      </w:r>
    </w:p>
    <w:p w14:paraId="4051A679" w14:textId="7777777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Some people started to </w:t>
      </w:r>
      <w:r w:rsidRPr="0026783A">
        <w:rPr>
          <w:rFonts w:ascii="Garamond" w:eastAsia="Times New Roman" w:hAnsi="Garamond"/>
          <w:b/>
          <w:bCs/>
          <w:sz w:val="24"/>
          <w:szCs w:val="24"/>
        </w:rPr>
        <w:t>complain</w:t>
      </w:r>
      <w:r w:rsidRPr="0026783A">
        <w:rPr>
          <w:rFonts w:ascii="Garamond" w:hAnsi="Garamond"/>
          <w:sz w:val="24"/>
          <w:szCs w:val="24"/>
        </w:rPr>
        <w:t xml:space="preserve"> about the governors that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had chosen to lead different parts of the Muslim empire. Many of these governors were his </w:t>
      </w:r>
      <w:r w:rsidRPr="0026783A">
        <w:rPr>
          <w:rFonts w:ascii="Garamond" w:eastAsia="Times New Roman" w:hAnsi="Garamond"/>
          <w:b/>
          <w:bCs/>
          <w:sz w:val="24"/>
          <w:szCs w:val="24"/>
        </w:rPr>
        <w:t>relatives</w:t>
      </w:r>
      <w:r w:rsidRPr="0026783A">
        <w:rPr>
          <w:rFonts w:ascii="Garamond" w:hAnsi="Garamond"/>
          <w:sz w:val="24"/>
          <w:szCs w:val="24"/>
        </w:rPr>
        <w:t>, and some people thought he was giving them too much power, even though they were capable.</w:t>
      </w:r>
    </w:p>
    <w:p w14:paraId="176C3A83" w14:textId="77777777" w:rsidR="00EB2426" w:rsidRPr="00C87B6E"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lastRenderedPageBreak/>
        <w:t xml:space="preserve">People in faraway places like </w:t>
      </w:r>
      <w:r w:rsidRPr="0026783A">
        <w:rPr>
          <w:rFonts w:ascii="Garamond" w:eastAsia="Times New Roman" w:hAnsi="Garamond"/>
          <w:b/>
          <w:bCs/>
          <w:sz w:val="24"/>
          <w:szCs w:val="24"/>
        </w:rPr>
        <w:t>Egypt and Iraq</w:t>
      </w:r>
      <w:r w:rsidRPr="0026783A">
        <w:rPr>
          <w:rFonts w:ascii="Garamond" w:hAnsi="Garamond"/>
          <w:sz w:val="24"/>
          <w:szCs w:val="24"/>
        </w:rPr>
        <w:t xml:space="preserve"> began to </w:t>
      </w:r>
      <w:r w:rsidRPr="0026783A">
        <w:rPr>
          <w:rFonts w:ascii="Garamond" w:eastAsia="Times New Roman" w:hAnsi="Garamond"/>
          <w:b/>
          <w:bCs/>
          <w:sz w:val="24"/>
          <w:szCs w:val="24"/>
        </w:rPr>
        <w:t>spread false stories and lies</w:t>
      </w:r>
      <w:r w:rsidRPr="0026783A">
        <w:rPr>
          <w:rFonts w:ascii="Garamond" w:hAnsi="Garamond"/>
          <w:sz w:val="24"/>
          <w:szCs w:val="24"/>
        </w:rPr>
        <w:t xml:space="preserve"> about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They accused him of being unfair and not following justice.</w:t>
      </w:r>
    </w:p>
    <w:p w14:paraId="2E0D832A" w14:textId="77777777"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These lies caused people to </w:t>
      </w:r>
      <w:r w:rsidRPr="0026783A">
        <w:rPr>
          <w:rFonts w:ascii="Garamond" w:eastAsia="Times New Roman" w:hAnsi="Garamond"/>
          <w:b/>
          <w:bCs/>
          <w:sz w:val="24"/>
          <w:szCs w:val="24"/>
        </w:rPr>
        <w:t>become angry and confused</w:t>
      </w:r>
      <w:r w:rsidRPr="0026783A">
        <w:rPr>
          <w:rFonts w:ascii="Garamond" w:hAnsi="Garamond"/>
          <w:sz w:val="24"/>
          <w:szCs w:val="24"/>
        </w:rPr>
        <w:t>. A group of rebels were tricked into thinking they were doing something good by standing against him.</w:t>
      </w:r>
    </w:p>
    <w:p w14:paraId="576DB859"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b. Refusal to Fight Back</w:t>
      </w:r>
    </w:p>
    <w:p w14:paraId="27462339" w14:textId="1AB6C984" w:rsidR="00EB2426" w:rsidRPr="0026783A"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Later, these rebels came to </w:t>
      </w:r>
      <w:r w:rsidRPr="0026783A">
        <w:rPr>
          <w:rFonts w:ascii="Garamond" w:eastAsia="Times New Roman" w:hAnsi="Garamond"/>
          <w:b/>
          <w:bCs/>
          <w:sz w:val="24"/>
          <w:szCs w:val="24"/>
        </w:rPr>
        <w:t>Madinah</w:t>
      </w:r>
      <w:r w:rsidRPr="0026783A">
        <w:rPr>
          <w:rFonts w:ascii="Garamond" w:hAnsi="Garamond"/>
          <w:sz w:val="24"/>
          <w:szCs w:val="24"/>
        </w:rPr>
        <w:t xml:space="preserve"> and surrounded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r w:rsidR="00E70324">
        <w:rPr>
          <w:rFonts w:ascii="Garamond" w:hAnsi="Garamond" w:cs="Garamond"/>
          <w:sz w:val="24"/>
          <w:szCs w:val="24"/>
        </w:rPr>
        <w:t>’</w:t>
      </w:r>
      <w:r w:rsidRPr="0026783A">
        <w:rPr>
          <w:rFonts w:ascii="Garamond" w:hAnsi="Garamond"/>
          <w:sz w:val="24"/>
          <w:szCs w:val="24"/>
        </w:rPr>
        <w:t>s</w:t>
      </w:r>
      <w:proofErr w:type="spellEnd"/>
      <w:r w:rsidRPr="0026783A">
        <w:rPr>
          <w:rFonts w:ascii="Garamond" w:hAnsi="Garamond"/>
          <w:sz w:val="24"/>
          <w:szCs w:val="24"/>
        </w:rPr>
        <w:t xml:space="preserve"> house. Some of the Prophet</w:t>
      </w:r>
      <w:r w:rsidR="00E70324">
        <w:rPr>
          <w:rFonts w:ascii="Garamond" w:hAnsi="Garamond" w:cs="Garamond"/>
          <w:sz w:val="24"/>
          <w:szCs w:val="24"/>
        </w:rPr>
        <w:t>’</w:t>
      </w:r>
      <w:r w:rsidRPr="0026783A">
        <w:rPr>
          <w:rFonts w:ascii="Garamond" w:hAnsi="Garamond"/>
          <w:sz w:val="24"/>
          <w:szCs w:val="24"/>
        </w:rPr>
        <w:t>s companions wanted to fight and protect him.</w:t>
      </w:r>
      <w:r w:rsidRPr="00C87B6E">
        <w:rPr>
          <w:rFonts w:ascii="Garamond" w:hAnsi="Garamond"/>
          <w:sz w:val="24"/>
          <w:szCs w:val="24"/>
        </w:rPr>
        <w:t xml:space="preserve"> </w:t>
      </w:r>
      <w:r w:rsidRPr="0026783A">
        <w:rPr>
          <w:rFonts w:ascii="Garamond" w:hAnsi="Garamond"/>
          <w:sz w:val="24"/>
          <w:szCs w:val="24"/>
        </w:rPr>
        <w:t xml:space="preserve">But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w:t>
      </w:r>
      <w:r w:rsidRPr="0026783A">
        <w:rPr>
          <w:rFonts w:ascii="Garamond" w:eastAsia="Times New Roman" w:hAnsi="Garamond"/>
          <w:b/>
          <w:bCs/>
          <w:sz w:val="24"/>
          <w:szCs w:val="24"/>
        </w:rPr>
        <w:t>refused to allow fighting</w:t>
      </w:r>
      <w:r w:rsidRPr="0026783A">
        <w:rPr>
          <w:rFonts w:ascii="Garamond" w:hAnsi="Garamond"/>
          <w:sz w:val="24"/>
          <w:szCs w:val="24"/>
        </w:rPr>
        <w:t xml:space="preserve">, because he did not want </w:t>
      </w:r>
      <w:r w:rsidRPr="0026783A">
        <w:rPr>
          <w:rFonts w:ascii="Garamond" w:eastAsia="Times New Roman" w:hAnsi="Garamond"/>
          <w:b/>
          <w:bCs/>
          <w:sz w:val="24"/>
          <w:szCs w:val="24"/>
        </w:rPr>
        <w:t>Muslim blood to be spilled</w:t>
      </w:r>
      <w:r w:rsidRPr="0026783A">
        <w:rPr>
          <w:rFonts w:ascii="Garamond" w:hAnsi="Garamond"/>
          <w:sz w:val="24"/>
          <w:szCs w:val="24"/>
        </w:rPr>
        <w:t xml:space="preserve">. He remembered the advice of the Prophet Muhammad (PBUH), who told him to be </w:t>
      </w:r>
      <w:r w:rsidRPr="0026783A">
        <w:rPr>
          <w:rFonts w:ascii="Garamond" w:eastAsia="Times New Roman" w:hAnsi="Garamond"/>
          <w:b/>
          <w:bCs/>
          <w:sz w:val="24"/>
          <w:szCs w:val="24"/>
        </w:rPr>
        <w:t>patient in difficult times</w:t>
      </w:r>
      <w:r w:rsidRPr="0026783A">
        <w:rPr>
          <w:rFonts w:ascii="Garamond" w:hAnsi="Garamond"/>
          <w:sz w:val="24"/>
          <w:szCs w:val="24"/>
        </w:rPr>
        <w:t xml:space="preserve"> (Muslim, 2000).</w:t>
      </w:r>
      <w:r w:rsidRPr="0026783A">
        <w:rPr>
          <w:rFonts w:ascii="Garamond" w:hAnsi="Garamond"/>
          <w:sz w:val="24"/>
          <w:szCs w:val="24"/>
        </w:rPr>
        <w:br/>
        <w:t xml:space="preserve">Even though he had the power to defend himself, </w:t>
      </w: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chose </w:t>
      </w:r>
      <w:r w:rsidRPr="0026783A">
        <w:rPr>
          <w:rFonts w:ascii="Garamond" w:eastAsia="Times New Roman" w:hAnsi="Garamond"/>
          <w:b/>
          <w:bCs/>
          <w:sz w:val="24"/>
          <w:szCs w:val="24"/>
        </w:rPr>
        <w:t>peace over war</w:t>
      </w:r>
      <w:r w:rsidRPr="0026783A">
        <w:rPr>
          <w:rFonts w:ascii="Garamond" w:hAnsi="Garamond"/>
          <w:sz w:val="24"/>
          <w:szCs w:val="24"/>
        </w:rPr>
        <w:t>.</w:t>
      </w:r>
    </w:p>
    <w:p w14:paraId="48C202F8" w14:textId="77777777" w:rsidR="00EB2426" w:rsidRPr="0026783A" w:rsidRDefault="00EB2426" w:rsidP="00EB2426">
      <w:pPr>
        <w:spacing w:before="120" w:after="0" w:line="240" w:lineRule="auto"/>
        <w:jc w:val="thaiDistribute"/>
        <w:rPr>
          <w:rFonts w:ascii="Garamond" w:hAnsi="Garamond"/>
          <w:b/>
          <w:bCs/>
          <w:sz w:val="24"/>
          <w:szCs w:val="24"/>
        </w:rPr>
      </w:pPr>
      <w:r w:rsidRPr="0026783A">
        <w:rPr>
          <w:rFonts w:ascii="Garamond" w:hAnsi="Garamond"/>
          <w:b/>
          <w:bCs/>
          <w:sz w:val="24"/>
          <w:szCs w:val="24"/>
        </w:rPr>
        <w:t>c. His Assassination</w:t>
      </w:r>
    </w:p>
    <w:p w14:paraId="55F8C5F3" w14:textId="17E38532" w:rsidR="00EB2426" w:rsidRPr="00C87B6E" w:rsidRDefault="00EB2426" w:rsidP="00EB2426">
      <w:pPr>
        <w:spacing w:before="120" w:after="0" w:line="240" w:lineRule="auto"/>
        <w:jc w:val="thaiDistribute"/>
        <w:rPr>
          <w:rFonts w:ascii="Garamond" w:hAnsi="Garamond"/>
          <w:sz w:val="24"/>
          <w:szCs w:val="24"/>
        </w:rPr>
      </w:pPr>
      <w:r w:rsidRPr="0026783A">
        <w:rPr>
          <w:rFonts w:ascii="Garamond" w:hAnsi="Garamond"/>
          <w:sz w:val="24"/>
          <w:szCs w:val="24"/>
        </w:rPr>
        <w:t xml:space="preserve">After many days of being surrounded, some rebels </w:t>
      </w:r>
      <w:r w:rsidRPr="0026783A">
        <w:rPr>
          <w:rFonts w:ascii="Garamond" w:eastAsia="Times New Roman" w:hAnsi="Garamond"/>
          <w:b/>
          <w:bCs/>
          <w:sz w:val="24"/>
          <w:szCs w:val="24"/>
        </w:rPr>
        <w:t xml:space="preserve">broke into </w:t>
      </w:r>
      <w:proofErr w:type="spellStart"/>
      <w:r w:rsidRPr="0026783A">
        <w:rPr>
          <w:rFonts w:ascii="Times New Roman" w:eastAsia="Times New Roman" w:hAnsi="Times New Roman" w:cs="Times New Roman"/>
          <w:b/>
          <w:bCs/>
          <w:sz w:val="24"/>
          <w:szCs w:val="24"/>
        </w:rPr>
        <w:t>ʿ</w:t>
      </w:r>
      <w:r w:rsidRPr="0026783A">
        <w:rPr>
          <w:rFonts w:ascii="Garamond" w:eastAsia="Times New Roman" w:hAnsi="Garamond"/>
          <w:b/>
          <w:bCs/>
          <w:sz w:val="24"/>
          <w:szCs w:val="24"/>
        </w:rPr>
        <w:t>Uthm</w:t>
      </w:r>
      <w:r w:rsidRPr="0026783A">
        <w:rPr>
          <w:rFonts w:ascii="Garamond" w:eastAsia="Times New Roman" w:hAnsi="Garamond" w:cs="Garamond"/>
          <w:b/>
          <w:bCs/>
          <w:sz w:val="24"/>
          <w:szCs w:val="24"/>
        </w:rPr>
        <w:t>ā</w:t>
      </w:r>
      <w:r w:rsidRPr="0026783A">
        <w:rPr>
          <w:rFonts w:ascii="Garamond" w:eastAsia="Times New Roman" w:hAnsi="Garamond"/>
          <w:b/>
          <w:bCs/>
          <w:sz w:val="24"/>
          <w:szCs w:val="24"/>
        </w:rPr>
        <w:t>n</w:t>
      </w:r>
      <w:r w:rsidR="00E70324">
        <w:rPr>
          <w:rFonts w:ascii="Garamond" w:eastAsia="Times New Roman" w:hAnsi="Garamond" w:cs="Garamond"/>
          <w:b/>
          <w:bCs/>
          <w:sz w:val="24"/>
          <w:szCs w:val="24"/>
        </w:rPr>
        <w:t>’</w:t>
      </w:r>
      <w:r w:rsidRPr="0026783A">
        <w:rPr>
          <w:rFonts w:ascii="Garamond" w:eastAsia="Times New Roman" w:hAnsi="Garamond"/>
          <w:b/>
          <w:bCs/>
          <w:sz w:val="24"/>
          <w:szCs w:val="24"/>
        </w:rPr>
        <w:t>s</w:t>
      </w:r>
      <w:proofErr w:type="spellEnd"/>
      <w:r w:rsidRPr="0026783A">
        <w:rPr>
          <w:rFonts w:ascii="Garamond" w:eastAsia="Times New Roman" w:hAnsi="Garamond"/>
          <w:b/>
          <w:bCs/>
          <w:sz w:val="24"/>
          <w:szCs w:val="24"/>
        </w:rPr>
        <w:t xml:space="preserve"> house</w:t>
      </w:r>
      <w:r w:rsidRPr="0026783A">
        <w:rPr>
          <w:rFonts w:ascii="Garamond" w:hAnsi="Garamond"/>
          <w:sz w:val="24"/>
          <w:szCs w:val="24"/>
        </w:rPr>
        <w:t xml:space="preserve">. He was </w:t>
      </w:r>
      <w:r w:rsidRPr="0026783A">
        <w:rPr>
          <w:rFonts w:ascii="Garamond" w:eastAsia="Times New Roman" w:hAnsi="Garamond"/>
          <w:b/>
          <w:bCs/>
          <w:sz w:val="24"/>
          <w:szCs w:val="24"/>
        </w:rPr>
        <w:t>reading the Qur</w:t>
      </w:r>
      <w:r w:rsidR="00E70324">
        <w:rPr>
          <w:rFonts w:ascii="Garamond" w:eastAsia="Times New Roman" w:hAnsi="Garamond"/>
          <w:b/>
          <w:bCs/>
          <w:sz w:val="24"/>
          <w:szCs w:val="24"/>
        </w:rPr>
        <w:t>’</w:t>
      </w:r>
      <w:r w:rsidRPr="0026783A">
        <w:rPr>
          <w:rFonts w:ascii="Garamond" w:eastAsia="Times New Roman" w:hAnsi="Garamond"/>
          <w:b/>
          <w:bCs/>
          <w:sz w:val="24"/>
          <w:szCs w:val="24"/>
        </w:rPr>
        <w:t>an</w:t>
      </w:r>
      <w:r w:rsidRPr="0026783A">
        <w:rPr>
          <w:rFonts w:ascii="Garamond" w:hAnsi="Garamond"/>
          <w:sz w:val="24"/>
          <w:szCs w:val="24"/>
        </w:rPr>
        <w:t xml:space="preserve"> when they entered.</w:t>
      </w:r>
      <w:r w:rsidRPr="00C87B6E">
        <w:rPr>
          <w:rFonts w:ascii="Garamond" w:hAnsi="Garamond"/>
          <w:sz w:val="24"/>
          <w:szCs w:val="24"/>
        </w:rPr>
        <w:t xml:space="preserve"> </w:t>
      </w:r>
      <w:r w:rsidRPr="0026783A">
        <w:rPr>
          <w:rFonts w:ascii="Garamond" w:hAnsi="Garamond"/>
          <w:sz w:val="24"/>
          <w:szCs w:val="24"/>
        </w:rPr>
        <w:t xml:space="preserve">They attacked and </w:t>
      </w:r>
      <w:r w:rsidRPr="0026783A">
        <w:rPr>
          <w:rFonts w:ascii="Garamond" w:eastAsia="Times New Roman" w:hAnsi="Garamond"/>
          <w:b/>
          <w:bCs/>
          <w:sz w:val="24"/>
          <w:szCs w:val="24"/>
        </w:rPr>
        <w:t>killed him while he was reading</w:t>
      </w:r>
      <w:r w:rsidRPr="0026783A">
        <w:rPr>
          <w:rFonts w:ascii="Garamond" w:hAnsi="Garamond"/>
          <w:sz w:val="24"/>
          <w:szCs w:val="24"/>
        </w:rPr>
        <w:t xml:space="preserve"> the Book of Allah. His blood fell on the Qur</w:t>
      </w:r>
      <w:r w:rsidR="00E70324">
        <w:rPr>
          <w:rFonts w:ascii="Garamond" w:hAnsi="Garamond"/>
          <w:sz w:val="24"/>
          <w:szCs w:val="24"/>
        </w:rPr>
        <w:t>’</w:t>
      </w:r>
      <w:r w:rsidRPr="0026783A">
        <w:rPr>
          <w:rFonts w:ascii="Garamond" w:hAnsi="Garamond"/>
          <w:sz w:val="24"/>
          <w:szCs w:val="24"/>
        </w:rPr>
        <w:t>an he was holding (Asad, 2003).</w:t>
      </w:r>
      <w:r w:rsidRPr="00C87B6E">
        <w:rPr>
          <w:rFonts w:ascii="Garamond" w:hAnsi="Garamond"/>
          <w:sz w:val="24"/>
          <w:szCs w:val="24"/>
        </w:rPr>
        <w:t xml:space="preserve"> </w:t>
      </w:r>
    </w:p>
    <w:p w14:paraId="43CEDDA9" w14:textId="77777777" w:rsidR="00EB2426" w:rsidRPr="0026783A" w:rsidRDefault="00EB2426" w:rsidP="00EB2426">
      <w:pPr>
        <w:spacing w:before="120" w:after="0" w:line="240" w:lineRule="auto"/>
        <w:jc w:val="thaiDistribute"/>
        <w:rPr>
          <w:rFonts w:ascii="Garamond" w:hAnsi="Garamond"/>
          <w:sz w:val="24"/>
          <w:szCs w:val="24"/>
        </w:rPr>
      </w:pPr>
      <w:proofErr w:type="spellStart"/>
      <w:r w:rsidRPr="0026783A">
        <w:rPr>
          <w:rFonts w:ascii="Times New Roman" w:hAnsi="Times New Roman" w:cs="Times New Roman"/>
          <w:sz w:val="24"/>
          <w:szCs w:val="24"/>
        </w:rPr>
        <w:t>ʿ</w:t>
      </w:r>
      <w:r w:rsidRPr="0026783A">
        <w:rPr>
          <w:rFonts w:ascii="Garamond" w:hAnsi="Garamond"/>
          <w:sz w:val="24"/>
          <w:szCs w:val="24"/>
        </w:rPr>
        <w:t>Uthm</w:t>
      </w:r>
      <w:r w:rsidRPr="0026783A">
        <w:rPr>
          <w:rFonts w:ascii="Garamond" w:hAnsi="Garamond" w:cs="Garamond"/>
          <w:sz w:val="24"/>
          <w:szCs w:val="24"/>
        </w:rPr>
        <w:t>ā</w:t>
      </w:r>
      <w:r w:rsidRPr="0026783A">
        <w:rPr>
          <w:rFonts w:ascii="Garamond" w:hAnsi="Garamond"/>
          <w:sz w:val="24"/>
          <w:szCs w:val="24"/>
        </w:rPr>
        <w:t>n</w:t>
      </w:r>
      <w:proofErr w:type="spellEnd"/>
      <w:r w:rsidRPr="0026783A">
        <w:rPr>
          <w:rFonts w:ascii="Garamond" w:hAnsi="Garamond"/>
          <w:sz w:val="24"/>
          <w:szCs w:val="24"/>
        </w:rPr>
        <w:t xml:space="preserve"> died as a </w:t>
      </w:r>
      <w:r w:rsidRPr="0026783A">
        <w:rPr>
          <w:rFonts w:ascii="Garamond" w:eastAsia="Times New Roman" w:hAnsi="Garamond"/>
          <w:b/>
          <w:bCs/>
          <w:sz w:val="24"/>
          <w:szCs w:val="24"/>
        </w:rPr>
        <w:t>martyr</w:t>
      </w:r>
      <w:r w:rsidRPr="0026783A">
        <w:rPr>
          <w:rFonts w:ascii="Garamond" w:hAnsi="Garamond"/>
          <w:sz w:val="24"/>
          <w:szCs w:val="24"/>
        </w:rPr>
        <w:t xml:space="preserve">, a person who dies in the path of Allah. He was </w:t>
      </w:r>
      <w:r w:rsidRPr="0026783A">
        <w:rPr>
          <w:rFonts w:ascii="Garamond" w:eastAsia="Times New Roman" w:hAnsi="Garamond"/>
          <w:b/>
          <w:bCs/>
          <w:sz w:val="24"/>
          <w:szCs w:val="24"/>
        </w:rPr>
        <w:t>82 years old</w:t>
      </w:r>
      <w:r w:rsidRPr="0026783A">
        <w:rPr>
          <w:rFonts w:ascii="Garamond" w:hAnsi="Garamond"/>
          <w:sz w:val="24"/>
          <w:szCs w:val="24"/>
        </w:rPr>
        <w:t xml:space="preserve"> at the time of his death.</w:t>
      </w:r>
      <w:r w:rsidRPr="00C87B6E">
        <w:rPr>
          <w:rFonts w:ascii="Garamond" w:hAnsi="Garamond"/>
          <w:sz w:val="24"/>
          <w:szCs w:val="24"/>
        </w:rPr>
        <w:t xml:space="preserve"> </w:t>
      </w:r>
      <w:r w:rsidRPr="0026783A">
        <w:rPr>
          <w:rFonts w:ascii="Garamond" w:hAnsi="Garamond"/>
          <w:sz w:val="24"/>
          <w:szCs w:val="24"/>
        </w:rPr>
        <w:t xml:space="preserve">This was a very </w:t>
      </w:r>
      <w:r w:rsidRPr="0026783A">
        <w:rPr>
          <w:rFonts w:ascii="Garamond" w:eastAsia="Times New Roman" w:hAnsi="Garamond"/>
          <w:b/>
          <w:bCs/>
          <w:sz w:val="24"/>
          <w:szCs w:val="24"/>
        </w:rPr>
        <w:t>sad and painful moment</w:t>
      </w:r>
      <w:r w:rsidRPr="0026783A">
        <w:rPr>
          <w:rFonts w:ascii="Garamond" w:hAnsi="Garamond"/>
          <w:sz w:val="24"/>
          <w:szCs w:val="24"/>
        </w:rPr>
        <w:t xml:space="preserve"> for the Muslim world.</w:t>
      </w:r>
    </w:p>
    <w:p w14:paraId="721A62D3" w14:textId="77777777" w:rsidR="00EB2426" w:rsidRPr="00C87B6E" w:rsidRDefault="00EB2426" w:rsidP="00EB2426">
      <w:pPr>
        <w:spacing w:before="120" w:after="0" w:line="240" w:lineRule="auto"/>
        <w:jc w:val="thaiDistribute"/>
        <w:rPr>
          <w:rFonts w:ascii="Garamond" w:hAnsi="Garamond"/>
          <w:sz w:val="24"/>
          <w:szCs w:val="24"/>
        </w:rPr>
      </w:pPr>
    </w:p>
    <w:p w14:paraId="794E2EF6"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Summary</w:t>
      </w:r>
    </w:p>
    <w:p w14:paraId="476C8C60" w14:textId="77777777" w:rsidR="00EB2426" w:rsidRPr="0067475C" w:rsidRDefault="00EB2426">
      <w:pPr>
        <w:numPr>
          <w:ilvl w:val="0"/>
          <w:numId w:val="56"/>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(RA) was a wealthy, kind, and humble companion of the Prophet.</w:t>
      </w:r>
    </w:p>
    <w:p w14:paraId="2A522634" w14:textId="77777777" w:rsidR="00EB2426" w:rsidRPr="0067475C" w:rsidRDefault="00EB2426">
      <w:pPr>
        <w:numPr>
          <w:ilvl w:val="0"/>
          <w:numId w:val="56"/>
        </w:numPr>
        <w:spacing w:before="120" w:after="0" w:line="240" w:lineRule="auto"/>
        <w:jc w:val="thaiDistribute"/>
        <w:rPr>
          <w:rFonts w:ascii="Garamond" w:hAnsi="Garamond"/>
          <w:sz w:val="24"/>
          <w:szCs w:val="24"/>
        </w:rPr>
      </w:pPr>
      <w:r w:rsidRPr="0067475C">
        <w:rPr>
          <w:rFonts w:ascii="Garamond" w:hAnsi="Garamond"/>
          <w:sz w:val="24"/>
          <w:szCs w:val="24"/>
        </w:rPr>
        <w:t>He became the third Caliph and ruled for 12 years.</w:t>
      </w:r>
    </w:p>
    <w:p w14:paraId="2C905EE0" w14:textId="69198247" w:rsidR="00EB2426" w:rsidRPr="0067475C" w:rsidRDefault="00EB2426">
      <w:pPr>
        <w:numPr>
          <w:ilvl w:val="0"/>
          <w:numId w:val="56"/>
        </w:numPr>
        <w:spacing w:before="120" w:after="0" w:line="240" w:lineRule="auto"/>
        <w:jc w:val="thaiDistribute"/>
        <w:rPr>
          <w:rFonts w:ascii="Garamond" w:hAnsi="Garamond"/>
          <w:sz w:val="24"/>
          <w:szCs w:val="24"/>
        </w:rPr>
      </w:pPr>
      <w:r w:rsidRPr="0067475C">
        <w:rPr>
          <w:rFonts w:ascii="Garamond" w:hAnsi="Garamond"/>
          <w:sz w:val="24"/>
          <w:szCs w:val="24"/>
        </w:rPr>
        <w:t>He compiled the Qur</w:t>
      </w:r>
      <w:r w:rsidR="00E70324">
        <w:rPr>
          <w:rFonts w:ascii="Garamond" w:hAnsi="Garamond"/>
          <w:sz w:val="24"/>
          <w:szCs w:val="24"/>
        </w:rPr>
        <w:t>’</w:t>
      </w:r>
      <w:r w:rsidRPr="0067475C">
        <w:rPr>
          <w:rFonts w:ascii="Garamond" w:hAnsi="Garamond"/>
          <w:sz w:val="24"/>
          <w:szCs w:val="24"/>
        </w:rPr>
        <w:t xml:space="preserve">an into one official </w:t>
      </w:r>
      <w:proofErr w:type="spellStart"/>
      <w:r w:rsidRPr="0067475C">
        <w:rPr>
          <w:rFonts w:ascii="Garamond" w:hAnsi="Garamond"/>
          <w:sz w:val="24"/>
          <w:szCs w:val="24"/>
        </w:rPr>
        <w:t>Mushaf</w:t>
      </w:r>
      <w:proofErr w:type="spellEnd"/>
      <w:r w:rsidRPr="0067475C">
        <w:rPr>
          <w:rFonts w:ascii="Garamond" w:hAnsi="Garamond"/>
          <w:sz w:val="24"/>
          <w:szCs w:val="24"/>
        </w:rPr>
        <w:t>.</w:t>
      </w:r>
    </w:p>
    <w:p w14:paraId="399483E1" w14:textId="77777777" w:rsidR="00EB2426" w:rsidRPr="0067475C" w:rsidRDefault="00EB2426">
      <w:pPr>
        <w:numPr>
          <w:ilvl w:val="0"/>
          <w:numId w:val="56"/>
        </w:numPr>
        <w:spacing w:before="120" w:after="0" w:line="240" w:lineRule="auto"/>
        <w:jc w:val="thaiDistribute"/>
        <w:rPr>
          <w:rFonts w:ascii="Garamond" w:hAnsi="Garamond"/>
          <w:sz w:val="24"/>
          <w:szCs w:val="24"/>
        </w:rPr>
      </w:pPr>
      <w:r w:rsidRPr="0067475C">
        <w:rPr>
          <w:rFonts w:ascii="Garamond" w:hAnsi="Garamond"/>
          <w:sz w:val="24"/>
          <w:szCs w:val="24"/>
        </w:rPr>
        <w:t>His rule saw great expansion and development.</w:t>
      </w:r>
    </w:p>
    <w:p w14:paraId="119413AD" w14:textId="77777777" w:rsidR="00EB2426" w:rsidRPr="0067475C" w:rsidRDefault="00EB2426">
      <w:pPr>
        <w:numPr>
          <w:ilvl w:val="0"/>
          <w:numId w:val="56"/>
        </w:numPr>
        <w:spacing w:before="120" w:after="0" w:line="240" w:lineRule="auto"/>
        <w:jc w:val="thaiDistribute"/>
        <w:rPr>
          <w:rFonts w:ascii="Garamond" w:hAnsi="Garamond"/>
          <w:sz w:val="24"/>
          <w:szCs w:val="24"/>
        </w:rPr>
      </w:pPr>
      <w:r w:rsidRPr="0067475C">
        <w:rPr>
          <w:rFonts w:ascii="Garamond" w:hAnsi="Garamond"/>
          <w:sz w:val="24"/>
          <w:szCs w:val="24"/>
        </w:rPr>
        <w:t>Sadly, his leadership ended with rebellion and assassination during The Great Fitnah.</w:t>
      </w:r>
    </w:p>
    <w:p w14:paraId="78C38B84" w14:textId="77777777" w:rsidR="00EB2426" w:rsidRPr="0067475C" w:rsidRDefault="00EB2426">
      <w:pPr>
        <w:numPr>
          <w:ilvl w:val="0"/>
          <w:numId w:val="56"/>
        </w:numPr>
        <w:spacing w:before="120" w:after="0" w:line="240" w:lineRule="auto"/>
        <w:jc w:val="thaiDistribute"/>
        <w:rPr>
          <w:rFonts w:ascii="Garamond" w:hAnsi="Garamond"/>
          <w:sz w:val="24"/>
          <w:szCs w:val="24"/>
        </w:rPr>
      </w:pPr>
      <w:r w:rsidRPr="0067475C">
        <w:rPr>
          <w:rFonts w:ascii="Garamond" w:hAnsi="Garamond"/>
          <w:sz w:val="24"/>
          <w:szCs w:val="24"/>
        </w:rPr>
        <w:t>He remained peaceful and patient till his last moment.</w:t>
      </w:r>
    </w:p>
    <w:p w14:paraId="00CC4596" w14:textId="77777777" w:rsidR="00EB2426" w:rsidRPr="00C87B6E" w:rsidRDefault="00EB2426" w:rsidP="00EB2426">
      <w:pPr>
        <w:spacing w:before="120" w:after="0" w:line="240" w:lineRule="auto"/>
        <w:jc w:val="thaiDistribute"/>
        <w:rPr>
          <w:rFonts w:ascii="Garamond" w:hAnsi="Garamond"/>
          <w:sz w:val="24"/>
          <w:szCs w:val="24"/>
        </w:rPr>
      </w:pPr>
    </w:p>
    <w:p w14:paraId="37963E1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Conclusion</w:t>
      </w:r>
    </w:p>
    <w:p w14:paraId="19D80352" w14:textId="4C8F1639"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The life of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ibn </w:t>
      </w:r>
      <w:proofErr w:type="spellStart"/>
      <w:r w:rsidRPr="0067475C">
        <w:rPr>
          <w:rFonts w:ascii="Times New Roman" w:hAnsi="Times New Roman" w:cs="Times New Roman"/>
          <w:sz w:val="24"/>
          <w:szCs w:val="24"/>
        </w:rPr>
        <w:t>ʿ</w:t>
      </w:r>
      <w:r w:rsidRPr="0067475C">
        <w:rPr>
          <w:rFonts w:ascii="Garamond" w:hAnsi="Garamond"/>
          <w:sz w:val="24"/>
          <w:szCs w:val="24"/>
        </w:rPr>
        <w:t>Aff</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(RA) teaches us about patience, kindness, and sacrifice. He served Islam with his wealth and heart. Even when faced with false accusations and danger, he chose peace over fighting. His legacy lives on through the Qur</w:t>
      </w:r>
      <w:r w:rsidR="00E70324">
        <w:rPr>
          <w:rFonts w:ascii="Garamond" w:hAnsi="Garamond" w:cs="Garamond"/>
          <w:sz w:val="24"/>
          <w:szCs w:val="24"/>
        </w:rPr>
        <w:t>’</w:t>
      </w:r>
      <w:r w:rsidRPr="0067475C">
        <w:rPr>
          <w:rFonts w:ascii="Garamond" w:hAnsi="Garamond"/>
          <w:sz w:val="24"/>
          <w:szCs w:val="24"/>
        </w:rPr>
        <w:t>an he preserved and his gentle leadership. His martyrdom reminds us that even good people can be tested, but Allah rewards them in the end.</w:t>
      </w:r>
    </w:p>
    <w:p w14:paraId="0F042A5F" w14:textId="77777777" w:rsidR="00EB2426" w:rsidRPr="00C87B6E" w:rsidRDefault="00EB2426" w:rsidP="00EB2426">
      <w:pPr>
        <w:spacing w:before="120" w:after="0" w:line="240" w:lineRule="auto"/>
        <w:jc w:val="thaiDistribute"/>
        <w:rPr>
          <w:rFonts w:ascii="Garamond" w:hAnsi="Garamond"/>
          <w:sz w:val="24"/>
          <w:szCs w:val="24"/>
        </w:rPr>
      </w:pPr>
    </w:p>
    <w:p w14:paraId="2DDA403A"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Student Worksheet: Caliph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Uthm</w:t>
      </w:r>
      <w:r w:rsidRPr="0067475C">
        <w:rPr>
          <w:rFonts w:ascii="Garamond" w:eastAsia="Times New Roman" w:hAnsi="Garamond" w:cs="Garamond"/>
          <w:b/>
          <w:bCs/>
          <w:sz w:val="24"/>
          <w:szCs w:val="24"/>
        </w:rPr>
        <w:t>ā</w:t>
      </w:r>
      <w:r w:rsidRPr="0067475C">
        <w:rPr>
          <w:rFonts w:ascii="Garamond" w:eastAsia="Times New Roman" w:hAnsi="Garamond"/>
          <w:b/>
          <w:bCs/>
          <w:sz w:val="24"/>
          <w:szCs w:val="24"/>
        </w:rPr>
        <w:t>n</w:t>
      </w:r>
      <w:proofErr w:type="spellEnd"/>
      <w:r w:rsidRPr="0067475C">
        <w:rPr>
          <w:rFonts w:ascii="Garamond" w:eastAsia="Times New Roman" w:hAnsi="Garamond"/>
          <w:b/>
          <w:bCs/>
          <w:sz w:val="24"/>
          <w:szCs w:val="24"/>
        </w:rPr>
        <w:t xml:space="preserve"> (RA)</w:t>
      </w:r>
    </w:p>
    <w:p w14:paraId="28DEB003"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A: Multiple Choice Questions</w:t>
      </w:r>
    </w:p>
    <w:p w14:paraId="02132CC0" w14:textId="68CE82E4" w:rsidR="00EB2426" w:rsidRPr="0067475C" w:rsidRDefault="00EB2426">
      <w:pPr>
        <w:numPr>
          <w:ilvl w:val="0"/>
          <w:numId w:val="57"/>
        </w:numPr>
        <w:spacing w:before="120" w:after="0" w:line="240" w:lineRule="auto"/>
        <w:jc w:val="thaiDistribute"/>
        <w:rPr>
          <w:rFonts w:ascii="Garamond" w:hAnsi="Garamond"/>
          <w:sz w:val="24"/>
          <w:szCs w:val="24"/>
        </w:rPr>
      </w:pPr>
      <w:r w:rsidRPr="0067475C">
        <w:rPr>
          <w:rFonts w:ascii="Garamond" w:hAnsi="Garamond"/>
          <w:sz w:val="24"/>
          <w:szCs w:val="24"/>
        </w:rPr>
        <w:t xml:space="preserve">What does </w:t>
      </w:r>
      <w:r w:rsidR="00E70324">
        <w:rPr>
          <w:rFonts w:ascii="Garamond" w:hAnsi="Garamond"/>
          <w:sz w:val="24"/>
          <w:szCs w:val="24"/>
        </w:rPr>
        <w:t>“</w:t>
      </w:r>
      <w:r w:rsidRPr="0067475C">
        <w:rPr>
          <w:rFonts w:ascii="Garamond" w:hAnsi="Garamond"/>
          <w:sz w:val="24"/>
          <w:szCs w:val="24"/>
        </w:rPr>
        <w:t>Dhu al-</w:t>
      </w:r>
      <w:proofErr w:type="spellStart"/>
      <w:r w:rsidRPr="0067475C">
        <w:rPr>
          <w:rFonts w:ascii="Garamond" w:hAnsi="Garamond"/>
          <w:sz w:val="24"/>
          <w:szCs w:val="24"/>
        </w:rPr>
        <w:t>Nūrayn</w:t>
      </w:r>
      <w:proofErr w:type="spellEnd"/>
      <w:r w:rsidR="00E70324">
        <w:rPr>
          <w:rFonts w:ascii="Garamond" w:hAnsi="Garamond"/>
          <w:sz w:val="24"/>
          <w:szCs w:val="24"/>
        </w:rPr>
        <w:t>”</w:t>
      </w:r>
      <w:r w:rsidRPr="0067475C">
        <w:rPr>
          <w:rFonts w:ascii="Garamond" w:hAnsi="Garamond"/>
          <w:sz w:val="24"/>
          <w:szCs w:val="24"/>
        </w:rPr>
        <w:t xml:space="preserve"> mean?</w:t>
      </w:r>
    </w:p>
    <w:p w14:paraId="34A86411" w14:textId="48BCE1E0"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Man of the Qur</w:t>
      </w:r>
      <w:r w:rsidR="00E70324">
        <w:rPr>
          <w:rFonts w:ascii="Garamond" w:hAnsi="Garamond"/>
          <w:sz w:val="24"/>
          <w:szCs w:val="24"/>
        </w:rPr>
        <w:t>’</w:t>
      </w:r>
      <w:r w:rsidRPr="0067475C">
        <w:rPr>
          <w:rFonts w:ascii="Garamond" w:hAnsi="Garamond"/>
          <w:sz w:val="24"/>
          <w:szCs w:val="24"/>
        </w:rPr>
        <w:t>an</w:t>
      </w:r>
    </w:p>
    <w:p w14:paraId="3B13C15C"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b) Warrior of Allah</w:t>
      </w:r>
    </w:p>
    <w:p w14:paraId="7FEDC773"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Possessor of Two Lights</w:t>
      </w:r>
      <w:r w:rsidRPr="0067475C">
        <w:rPr>
          <w:rFonts w:ascii="Garamond" w:hAnsi="Garamond"/>
          <w:sz w:val="24"/>
          <w:szCs w:val="24"/>
        </w:rPr>
        <w:t xml:space="preserve"> </w:t>
      </w:r>
    </w:p>
    <w:p w14:paraId="60098F98"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d) Caller to Prayer</w:t>
      </w:r>
    </w:p>
    <w:p w14:paraId="69D6AE21" w14:textId="4CEFCFA2" w:rsidR="00EB2426" w:rsidRPr="0067475C" w:rsidRDefault="00EB2426">
      <w:pPr>
        <w:numPr>
          <w:ilvl w:val="0"/>
          <w:numId w:val="57"/>
        </w:numPr>
        <w:spacing w:before="120" w:after="0" w:line="240" w:lineRule="auto"/>
        <w:jc w:val="thaiDistribute"/>
        <w:rPr>
          <w:rFonts w:ascii="Garamond" w:hAnsi="Garamond"/>
          <w:sz w:val="24"/>
          <w:szCs w:val="24"/>
        </w:rPr>
      </w:pPr>
      <w:r w:rsidRPr="0067475C">
        <w:rPr>
          <w:rFonts w:ascii="Garamond" w:hAnsi="Garamond"/>
          <w:sz w:val="24"/>
          <w:szCs w:val="24"/>
        </w:rPr>
        <w:lastRenderedPageBreak/>
        <w:t xml:space="preserve">What was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most important achievement?</w:t>
      </w:r>
    </w:p>
    <w:p w14:paraId="6BE3281D"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Building houses</w:t>
      </w:r>
    </w:p>
    <w:p w14:paraId="0486D19B"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b) Writing hadiths</w:t>
      </w:r>
    </w:p>
    <w:p w14:paraId="4323DE88" w14:textId="6163693F"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Uniting the Muslims by compiling the Qur</w:t>
      </w:r>
      <w:r w:rsidR="00E70324">
        <w:rPr>
          <w:rFonts w:ascii="Garamond" w:hAnsi="Garamond"/>
          <w:sz w:val="24"/>
          <w:szCs w:val="24"/>
          <w:u w:val="single"/>
        </w:rPr>
        <w:t>’</w:t>
      </w:r>
      <w:r w:rsidRPr="0067475C">
        <w:rPr>
          <w:rFonts w:ascii="Garamond" w:hAnsi="Garamond"/>
          <w:sz w:val="24"/>
          <w:szCs w:val="24"/>
          <w:u w:val="single"/>
        </w:rPr>
        <w:t>an</w:t>
      </w:r>
      <w:r w:rsidRPr="0067475C">
        <w:rPr>
          <w:rFonts w:ascii="Garamond" w:hAnsi="Garamond"/>
          <w:sz w:val="24"/>
          <w:szCs w:val="24"/>
        </w:rPr>
        <w:t xml:space="preserve"> </w:t>
      </w:r>
    </w:p>
    <w:p w14:paraId="521CDC39"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d) Teaching music</w:t>
      </w:r>
    </w:p>
    <w:p w14:paraId="38396839" w14:textId="77777777" w:rsidR="00EB2426" w:rsidRPr="0067475C" w:rsidRDefault="00EB2426">
      <w:pPr>
        <w:numPr>
          <w:ilvl w:val="0"/>
          <w:numId w:val="57"/>
        </w:numPr>
        <w:spacing w:before="120" w:after="0" w:line="240" w:lineRule="auto"/>
        <w:jc w:val="thaiDistribute"/>
        <w:rPr>
          <w:rFonts w:ascii="Garamond" w:hAnsi="Garamond"/>
          <w:sz w:val="24"/>
          <w:szCs w:val="24"/>
        </w:rPr>
      </w:pPr>
      <w:r w:rsidRPr="0067475C">
        <w:rPr>
          <w:rFonts w:ascii="Garamond" w:hAnsi="Garamond"/>
          <w:sz w:val="24"/>
          <w:szCs w:val="24"/>
        </w:rPr>
        <w:t xml:space="preserve">How did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die?</w:t>
      </w:r>
    </w:p>
    <w:p w14:paraId="0D6033AB"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a) In battle</w:t>
      </w:r>
    </w:p>
    <w:p w14:paraId="3EAADC3F"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b) By poison</w:t>
      </w:r>
    </w:p>
    <w:p w14:paraId="3BD02E69" w14:textId="7379C81E"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Assassinated while reading the Qur</w:t>
      </w:r>
      <w:r w:rsidR="00E70324">
        <w:rPr>
          <w:rFonts w:ascii="Garamond" w:hAnsi="Garamond"/>
          <w:sz w:val="24"/>
          <w:szCs w:val="24"/>
          <w:u w:val="single"/>
        </w:rPr>
        <w:t>’</w:t>
      </w:r>
      <w:r w:rsidRPr="0067475C">
        <w:rPr>
          <w:rFonts w:ascii="Garamond" w:hAnsi="Garamond"/>
          <w:sz w:val="24"/>
          <w:szCs w:val="24"/>
          <w:u w:val="single"/>
        </w:rPr>
        <w:t>an</w:t>
      </w:r>
      <w:r w:rsidRPr="0067475C">
        <w:rPr>
          <w:rFonts w:ascii="Garamond" w:hAnsi="Garamond"/>
          <w:sz w:val="24"/>
          <w:szCs w:val="24"/>
        </w:rPr>
        <w:t xml:space="preserve"> </w:t>
      </w:r>
    </w:p>
    <w:p w14:paraId="3C913D99" w14:textId="77777777" w:rsidR="00EB2426" w:rsidRPr="0067475C" w:rsidRDefault="00EB2426" w:rsidP="00EB2426">
      <w:pPr>
        <w:spacing w:before="120" w:after="0" w:line="240" w:lineRule="auto"/>
        <w:ind w:left="1080"/>
        <w:jc w:val="thaiDistribute"/>
        <w:rPr>
          <w:rFonts w:ascii="Garamond" w:hAnsi="Garamond"/>
          <w:sz w:val="24"/>
          <w:szCs w:val="24"/>
        </w:rPr>
      </w:pPr>
      <w:r w:rsidRPr="0067475C">
        <w:rPr>
          <w:rFonts w:ascii="Garamond" w:hAnsi="Garamond"/>
          <w:sz w:val="24"/>
          <w:szCs w:val="24"/>
        </w:rPr>
        <w:t>d) He died of old age at home</w:t>
      </w:r>
    </w:p>
    <w:p w14:paraId="2AF4ED0D"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B: True or False</w:t>
      </w:r>
    </w:p>
    <w:p w14:paraId="1136D6BB" w14:textId="77777777" w:rsidR="00EB2426" w:rsidRPr="0067475C" w:rsidRDefault="00EB2426">
      <w:pPr>
        <w:numPr>
          <w:ilvl w:val="0"/>
          <w:numId w:val="58"/>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was married to two daughters of the Prophet (PBUH).  True</w:t>
      </w:r>
    </w:p>
    <w:p w14:paraId="7FD87096" w14:textId="77777777" w:rsidR="00EB2426" w:rsidRPr="0067475C" w:rsidRDefault="00EB2426">
      <w:pPr>
        <w:numPr>
          <w:ilvl w:val="0"/>
          <w:numId w:val="58"/>
        </w:numPr>
        <w:spacing w:before="120" w:after="0" w:line="240" w:lineRule="auto"/>
        <w:jc w:val="thaiDistribute"/>
        <w:rPr>
          <w:rFonts w:ascii="Garamond" w:hAnsi="Garamond"/>
          <w:sz w:val="24"/>
          <w:szCs w:val="24"/>
        </w:rPr>
      </w:pPr>
      <w:r w:rsidRPr="0067475C">
        <w:rPr>
          <w:rFonts w:ascii="Garamond" w:hAnsi="Garamond"/>
          <w:sz w:val="24"/>
          <w:szCs w:val="24"/>
        </w:rPr>
        <w:t xml:space="preserve">The Fitnah began during the time of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ibn Ab</w:t>
      </w:r>
      <w:r w:rsidRPr="0067475C">
        <w:rPr>
          <w:rFonts w:ascii="Garamond" w:hAnsi="Garamond" w:cs="Garamond"/>
          <w:sz w:val="24"/>
          <w:szCs w:val="24"/>
        </w:rPr>
        <w:t>ī</w:t>
      </w:r>
      <w:r w:rsidRPr="0067475C">
        <w:rPr>
          <w:rFonts w:ascii="Garamond" w:hAnsi="Garamond"/>
          <w:sz w:val="24"/>
          <w:szCs w:val="24"/>
        </w:rPr>
        <w:t xml:space="preserve"> </w:t>
      </w:r>
      <w:r w:rsidRPr="0067475C">
        <w:rPr>
          <w:rFonts w:ascii="Cambria" w:hAnsi="Cambria" w:cs="Cambria"/>
          <w:sz w:val="24"/>
          <w:szCs w:val="24"/>
        </w:rPr>
        <w:t>Ṭ</w:t>
      </w:r>
      <w:r w:rsidRPr="0067475C">
        <w:rPr>
          <w:rFonts w:ascii="Garamond" w:hAnsi="Garamond" w:cs="Garamond"/>
          <w:sz w:val="24"/>
          <w:szCs w:val="24"/>
        </w:rPr>
        <w:t>ā</w:t>
      </w:r>
      <w:r w:rsidRPr="0067475C">
        <w:rPr>
          <w:rFonts w:ascii="Garamond" w:hAnsi="Garamond"/>
          <w:sz w:val="24"/>
          <w:szCs w:val="24"/>
        </w:rPr>
        <w:t>lib.  False</w:t>
      </w:r>
    </w:p>
    <w:p w14:paraId="2D643496" w14:textId="77777777" w:rsidR="00EB2426" w:rsidRPr="0067475C" w:rsidRDefault="00EB2426">
      <w:pPr>
        <w:numPr>
          <w:ilvl w:val="0"/>
          <w:numId w:val="58"/>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ordered people to fight the rebels around his house. False</w:t>
      </w:r>
    </w:p>
    <w:p w14:paraId="78422F56"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C: Short Answer Questions</w:t>
      </w:r>
    </w:p>
    <w:p w14:paraId="1E1EF612" w14:textId="55C25439" w:rsidR="00EB2426" w:rsidRPr="0067475C" w:rsidRDefault="00EB2426">
      <w:pPr>
        <w:numPr>
          <w:ilvl w:val="0"/>
          <w:numId w:val="59"/>
        </w:numPr>
        <w:spacing w:before="120" w:after="0" w:line="240" w:lineRule="auto"/>
        <w:jc w:val="thaiDistribute"/>
        <w:rPr>
          <w:rFonts w:ascii="Garamond" w:hAnsi="Garamond"/>
          <w:sz w:val="24"/>
          <w:szCs w:val="24"/>
        </w:rPr>
      </w:pPr>
      <w:r w:rsidRPr="0067475C">
        <w:rPr>
          <w:rFonts w:ascii="Garamond" w:hAnsi="Garamond"/>
          <w:sz w:val="24"/>
          <w:szCs w:val="24"/>
        </w:rPr>
        <w:t>Why is the Qur</w:t>
      </w:r>
      <w:r w:rsidR="00E70324">
        <w:rPr>
          <w:rFonts w:ascii="Garamond" w:hAnsi="Garamond"/>
          <w:sz w:val="24"/>
          <w:szCs w:val="24"/>
        </w:rPr>
        <w:t>’</w:t>
      </w:r>
      <w:r w:rsidRPr="0067475C">
        <w:rPr>
          <w:rFonts w:ascii="Garamond" w:hAnsi="Garamond"/>
          <w:sz w:val="24"/>
          <w:szCs w:val="24"/>
        </w:rPr>
        <w:t xml:space="preserve">an today sometimes called the </w:t>
      </w:r>
      <w:r w:rsidR="00E70324">
        <w:rPr>
          <w:rFonts w:ascii="Garamond" w:hAnsi="Garamond"/>
          <w:sz w:val="24"/>
          <w:szCs w:val="24"/>
        </w:rPr>
        <w:t>“</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nic</w:t>
      </w:r>
      <w:proofErr w:type="spellEnd"/>
      <w:r w:rsidRPr="0067475C">
        <w:rPr>
          <w:rFonts w:ascii="Garamond" w:hAnsi="Garamond"/>
          <w:sz w:val="24"/>
          <w:szCs w:val="24"/>
        </w:rPr>
        <w:t xml:space="preserve"> </w:t>
      </w:r>
      <w:proofErr w:type="spellStart"/>
      <w:r w:rsidRPr="0067475C">
        <w:rPr>
          <w:rFonts w:ascii="Garamond" w:hAnsi="Garamond"/>
          <w:sz w:val="24"/>
          <w:szCs w:val="24"/>
        </w:rPr>
        <w:t>Mushaf</w:t>
      </w:r>
      <w:proofErr w:type="spellEnd"/>
      <w:r w:rsidR="00E70324">
        <w:rPr>
          <w:rFonts w:ascii="Garamond" w:hAnsi="Garamond" w:cs="Garamond"/>
          <w:sz w:val="24"/>
          <w:szCs w:val="24"/>
        </w:rPr>
        <w:t>”</w:t>
      </w:r>
      <w:r w:rsidRPr="0067475C">
        <w:rPr>
          <w:rFonts w:ascii="Garamond" w:hAnsi="Garamond"/>
          <w:sz w:val="24"/>
          <w:szCs w:val="24"/>
        </w:rPr>
        <w:t>?</w:t>
      </w:r>
    </w:p>
    <w:p w14:paraId="24D2E5E2" w14:textId="1FB2F0DF" w:rsidR="00EB2426" w:rsidRPr="0067475C" w:rsidRDefault="00EB2426">
      <w:pPr>
        <w:numPr>
          <w:ilvl w:val="0"/>
          <w:numId w:val="59"/>
        </w:numPr>
        <w:spacing w:before="120" w:after="0" w:line="240" w:lineRule="auto"/>
        <w:jc w:val="thaiDistribute"/>
        <w:rPr>
          <w:rFonts w:ascii="Garamond" w:hAnsi="Garamond"/>
          <w:sz w:val="24"/>
          <w:szCs w:val="24"/>
        </w:rPr>
      </w:pPr>
      <w:r w:rsidRPr="0067475C">
        <w:rPr>
          <w:rFonts w:ascii="Garamond" w:hAnsi="Garamond"/>
          <w:sz w:val="24"/>
          <w:szCs w:val="24"/>
        </w:rPr>
        <w:t xml:space="preserve">What does </w:t>
      </w:r>
      <w:r w:rsidR="00E70324">
        <w:rPr>
          <w:rFonts w:ascii="Garamond" w:hAnsi="Garamond"/>
          <w:sz w:val="24"/>
          <w:szCs w:val="24"/>
        </w:rPr>
        <w:t>“</w:t>
      </w:r>
      <w:r w:rsidRPr="0067475C">
        <w:rPr>
          <w:rFonts w:ascii="Garamond" w:hAnsi="Garamond"/>
          <w:sz w:val="24"/>
          <w:szCs w:val="24"/>
        </w:rPr>
        <w:t>Fitnah</w:t>
      </w:r>
      <w:r w:rsidR="00E70324">
        <w:rPr>
          <w:rFonts w:ascii="Garamond" w:hAnsi="Garamond"/>
          <w:sz w:val="24"/>
          <w:szCs w:val="24"/>
        </w:rPr>
        <w:t>”</w:t>
      </w:r>
      <w:r w:rsidRPr="0067475C">
        <w:rPr>
          <w:rFonts w:ascii="Garamond" w:hAnsi="Garamond"/>
          <w:sz w:val="24"/>
          <w:szCs w:val="24"/>
        </w:rPr>
        <w:t xml:space="preserve"> mean?</w:t>
      </w:r>
    </w:p>
    <w:p w14:paraId="49C9E4AB" w14:textId="1B9B8EE6" w:rsidR="00EB2426" w:rsidRPr="0067475C" w:rsidRDefault="00EB2426">
      <w:pPr>
        <w:numPr>
          <w:ilvl w:val="0"/>
          <w:numId w:val="59"/>
        </w:numPr>
        <w:spacing w:before="120" w:after="0" w:line="240" w:lineRule="auto"/>
        <w:jc w:val="thaiDistribute"/>
        <w:rPr>
          <w:rFonts w:ascii="Garamond" w:hAnsi="Garamond"/>
          <w:sz w:val="24"/>
          <w:szCs w:val="24"/>
        </w:rPr>
      </w:pPr>
      <w:r w:rsidRPr="0067475C">
        <w:rPr>
          <w:rFonts w:ascii="Garamond" w:hAnsi="Garamond"/>
          <w:sz w:val="24"/>
          <w:szCs w:val="24"/>
        </w:rPr>
        <w:t>Why didn</w:t>
      </w:r>
      <w:r w:rsidR="00E70324">
        <w:rPr>
          <w:rFonts w:ascii="Garamond" w:hAnsi="Garamond"/>
          <w:sz w:val="24"/>
          <w:szCs w:val="24"/>
        </w:rPr>
        <w:t>’</w:t>
      </w:r>
      <w:r w:rsidRPr="0067475C">
        <w:rPr>
          <w:rFonts w:ascii="Garamond" w:hAnsi="Garamond"/>
          <w:sz w:val="24"/>
          <w:szCs w:val="24"/>
        </w:rPr>
        <w:t xml:space="preserve">t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 xml:space="preserve"> fight the rebels who wanted to kill him?</w:t>
      </w:r>
    </w:p>
    <w:p w14:paraId="61565E98" w14:textId="77777777" w:rsidR="00EB2426" w:rsidRPr="00C87B6E" w:rsidRDefault="00EB2426" w:rsidP="00EB2426">
      <w:pPr>
        <w:spacing w:before="120" w:after="0" w:line="240" w:lineRule="auto"/>
        <w:jc w:val="thaiDistribute"/>
        <w:rPr>
          <w:rFonts w:ascii="Garamond" w:hAnsi="Garamond"/>
          <w:sz w:val="24"/>
          <w:szCs w:val="24"/>
        </w:rPr>
      </w:pPr>
    </w:p>
    <w:p w14:paraId="4977CB5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Interactive Activities</w:t>
      </w:r>
    </w:p>
    <w:p w14:paraId="13C034C1"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Group Discussion: Peace Over Anger</w:t>
      </w:r>
    </w:p>
    <w:p w14:paraId="4FB47E6B" w14:textId="77777777" w:rsidR="00EB2426" w:rsidRPr="0067475C" w:rsidRDefault="00EB2426">
      <w:pPr>
        <w:numPr>
          <w:ilvl w:val="0"/>
          <w:numId w:val="60"/>
        </w:numPr>
        <w:spacing w:before="120" w:after="0" w:line="240" w:lineRule="auto"/>
        <w:jc w:val="thaiDistribute"/>
        <w:rPr>
          <w:rFonts w:ascii="Garamond" w:hAnsi="Garamond"/>
          <w:sz w:val="24"/>
          <w:szCs w:val="24"/>
        </w:rPr>
      </w:pPr>
      <w:r w:rsidRPr="0067475C">
        <w:rPr>
          <w:rFonts w:ascii="Garamond" w:hAnsi="Garamond"/>
          <w:sz w:val="24"/>
          <w:szCs w:val="24"/>
        </w:rPr>
        <w:t xml:space="preserve">Topic: </w:t>
      </w:r>
      <w:r w:rsidRPr="0067475C">
        <w:rPr>
          <w:rFonts w:ascii="Garamond" w:eastAsia="Times New Roman" w:hAnsi="Garamond"/>
          <w:i/>
          <w:iCs/>
          <w:sz w:val="24"/>
          <w:szCs w:val="24"/>
        </w:rPr>
        <w:t xml:space="preserve">Why did </w:t>
      </w:r>
      <w:proofErr w:type="spellStart"/>
      <w:r w:rsidRPr="0067475C">
        <w:rPr>
          <w:rFonts w:ascii="Times New Roman" w:eastAsia="Times New Roman" w:hAnsi="Times New Roman" w:cs="Times New Roman"/>
          <w:i/>
          <w:iCs/>
          <w:sz w:val="24"/>
          <w:szCs w:val="24"/>
        </w:rPr>
        <w:t>ʿ</w:t>
      </w:r>
      <w:r w:rsidRPr="0067475C">
        <w:rPr>
          <w:rFonts w:ascii="Garamond" w:eastAsia="Times New Roman" w:hAnsi="Garamond"/>
          <w:i/>
          <w:iCs/>
          <w:sz w:val="24"/>
          <w:szCs w:val="24"/>
        </w:rPr>
        <w:t>Uthm</w:t>
      </w:r>
      <w:r w:rsidRPr="0067475C">
        <w:rPr>
          <w:rFonts w:ascii="Garamond" w:eastAsia="Times New Roman" w:hAnsi="Garamond" w:cs="Garamond"/>
          <w:i/>
          <w:iCs/>
          <w:sz w:val="24"/>
          <w:szCs w:val="24"/>
        </w:rPr>
        <w:t>ā</w:t>
      </w:r>
      <w:r w:rsidRPr="0067475C">
        <w:rPr>
          <w:rFonts w:ascii="Garamond" w:eastAsia="Times New Roman" w:hAnsi="Garamond"/>
          <w:i/>
          <w:iCs/>
          <w:sz w:val="24"/>
          <w:szCs w:val="24"/>
        </w:rPr>
        <w:t>n</w:t>
      </w:r>
      <w:proofErr w:type="spellEnd"/>
      <w:r w:rsidRPr="0067475C">
        <w:rPr>
          <w:rFonts w:ascii="Garamond" w:eastAsia="Times New Roman" w:hAnsi="Garamond"/>
          <w:i/>
          <w:iCs/>
          <w:sz w:val="24"/>
          <w:szCs w:val="24"/>
        </w:rPr>
        <w:t xml:space="preserve"> choose not to fight back?</w:t>
      </w:r>
    </w:p>
    <w:p w14:paraId="5A62B273" w14:textId="77777777" w:rsidR="00EB2426" w:rsidRPr="0067475C" w:rsidRDefault="00EB2426">
      <w:pPr>
        <w:numPr>
          <w:ilvl w:val="0"/>
          <w:numId w:val="60"/>
        </w:numPr>
        <w:spacing w:before="120" w:after="0" w:line="240" w:lineRule="auto"/>
        <w:jc w:val="thaiDistribute"/>
        <w:rPr>
          <w:rFonts w:ascii="Garamond" w:hAnsi="Garamond"/>
          <w:sz w:val="24"/>
          <w:szCs w:val="24"/>
        </w:rPr>
      </w:pPr>
      <w:r w:rsidRPr="0067475C">
        <w:rPr>
          <w:rFonts w:ascii="Garamond" w:hAnsi="Garamond"/>
          <w:sz w:val="24"/>
          <w:szCs w:val="24"/>
        </w:rPr>
        <w:t>Ask students to discuss situations where they can choose peace like him.</w:t>
      </w:r>
    </w:p>
    <w:p w14:paraId="1764CEFB" w14:textId="76BB5156"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2. Qur</w:t>
      </w:r>
      <w:r w:rsidR="00E70324">
        <w:rPr>
          <w:rFonts w:ascii="Garamond" w:eastAsia="Times New Roman" w:hAnsi="Garamond"/>
          <w:b/>
          <w:bCs/>
          <w:sz w:val="24"/>
          <w:szCs w:val="24"/>
        </w:rPr>
        <w:t>’</w:t>
      </w:r>
      <w:r w:rsidRPr="0067475C">
        <w:rPr>
          <w:rFonts w:ascii="Garamond" w:eastAsia="Times New Roman" w:hAnsi="Garamond"/>
          <w:b/>
          <w:bCs/>
          <w:sz w:val="24"/>
          <w:szCs w:val="24"/>
        </w:rPr>
        <w:t>an Preservation Project</w:t>
      </w:r>
    </w:p>
    <w:p w14:paraId="11652790" w14:textId="3DA11C8A" w:rsidR="00EB2426" w:rsidRPr="0067475C" w:rsidRDefault="00EB2426">
      <w:pPr>
        <w:numPr>
          <w:ilvl w:val="0"/>
          <w:numId w:val="61"/>
        </w:numPr>
        <w:spacing w:before="120" w:after="0" w:line="240" w:lineRule="auto"/>
        <w:jc w:val="thaiDistribute"/>
        <w:rPr>
          <w:rFonts w:ascii="Garamond" w:hAnsi="Garamond"/>
          <w:sz w:val="24"/>
          <w:szCs w:val="24"/>
        </w:rPr>
      </w:pPr>
      <w:r w:rsidRPr="0067475C">
        <w:rPr>
          <w:rFonts w:ascii="Garamond" w:hAnsi="Garamond"/>
          <w:sz w:val="24"/>
          <w:szCs w:val="24"/>
        </w:rPr>
        <w:t>Create a poster or timeline showing how the Qur</w:t>
      </w:r>
      <w:r w:rsidR="00E70324">
        <w:rPr>
          <w:rFonts w:ascii="Garamond" w:hAnsi="Garamond"/>
          <w:sz w:val="24"/>
          <w:szCs w:val="24"/>
        </w:rPr>
        <w:t>’</w:t>
      </w:r>
      <w:r w:rsidRPr="0067475C">
        <w:rPr>
          <w:rFonts w:ascii="Garamond" w:hAnsi="Garamond"/>
          <w:sz w:val="24"/>
          <w:szCs w:val="24"/>
        </w:rPr>
        <w:t xml:space="preserve">an was passed from the Prophet to the </w:t>
      </w:r>
      <w:proofErr w:type="spellStart"/>
      <w:r w:rsidRPr="0067475C">
        <w:rPr>
          <w:rFonts w:ascii="Garamond" w:hAnsi="Garamond"/>
          <w:sz w:val="24"/>
          <w:szCs w:val="24"/>
        </w:rPr>
        <w:t>Mushaf</w:t>
      </w:r>
      <w:proofErr w:type="spellEnd"/>
      <w:r w:rsidRPr="0067475C">
        <w:rPr>
          <w:rFonts w:ascii="Garamond" w:hAnsi="Garamond"/>
          <w:sz w:val="24"/>
          <w:szCs w:val="24"/>
        </w:rPr>
        <w:t xml:space="preserve"> of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proofErr w:type="spellEnd"/>
      <w:r w:rsidRPr="0067475C">
        <w:rPr>
          <w:rFonts w:ascii="Garamond" w:hAnsi="Garamond"/>
          <w:sz w:val="24"/>
          <w:szCs w:val="24"/>
        </w:rPr>
        <w:t>.</w:t>
      </w:r>
    </w:p>
    <w:p w14:paraId="7C2EA340" w14:textId="3174A31F"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3. Drama Skit: </w:t>
      </w:r>
      <w:r w:rsidR="00E70324">
        <w:rPr>
          <w:rFonts w:ascii="Garamond" w:eastAsia="Times New Roman" w:hAnsi="Garamond"/>
          <w:b/>
          <w:bCs/>
          <w:sz w:val="24"/>
          <w:szCs w:val="24"/>
        </w:rPr>
        <w:t>“</w:t>
      </w:r>
      <w:r w:rsidRPr="0067475C">
        <w:rPr>
          <w:rFonts w:ascii="Garamond" w:eastAsia="Times New Roman" w:hAnsi="Garamond"/>
          <w:b/>
          <w:bCs/>
          <w:sz w:val="24"/>
          <w:szCs w:val="24"/>
        </w:rPr>
        <w:t>The Patient Caliph</w:t>
      </w:r>
      <w:r w:rsidR="00E70324">
        <w:rPr>
          <w:rFonts w:ascii="Garamond" w:eastAsia="Times New Roman" w:hAnsi="Garamond"/>
          <w:b/>
          <w:bCs/>
          <w:sz w:val="24"/>
          <w:szCs w:val="24"/>
        </w:rPr>
        <w:t>”</w:t>
      </w:r>
    </w:p>
    <w:p w14:paraId="2439C769" w14:textId="54D31E1E" w:rsidR="00EB2426" w:rsidRPr="0067475C" w:rsidRDefault="00EB2426">
      <w:pPr>
        <w:numPr>
          <w:ilvl w:val="0"/>
          <w:numId w:val="62"/>
        </w:numPr>
        <w:spacing w:before="120" w:after="0" w:line="240" w:lineRule="auto"/>
        <w:jc w:val="thaiDistribute"/>
        <w:rPr>
          <w:rFonts w:ascii="Garamond" w:hAnsi="Garamond"/>
          <w:sz w:val="24"/>
          <w:szCs w:val="24"/>
        </w:rPr>
      </w:pPr>
      <w:r w:rsidRPr="0067475C">
        <w:rPr>
          <w:rFonts w:ascii="Garamond" w:hAnsi="Garamond"/>
          <w:sz w:val="24"/>
          <w:szCs w:val="24"/>
        </w:rPr>
        <w:t xml:space="preserve">Students act out the final days of </w:t>
      </w:r>
      <w:proofErr w:type="spellStart"/>
      <w:r w:rsidRPr="0067475C">
        <w:rPr>
          <w:rFonts w:ascii="Times New Roman" w:hAnsi="Times New Roman" w:cs="Times New Roman"/>
          <w:sz w:val="24"/>
          <w:szCs w:val="24"/>
        </w:rPr>
        <w:t>ʿ</w:t>
      </w:r>
      <w:r w:rsidRPr="0067475C">
        <w:rPr>
          <w:rFonts w:ascii="Garamond" w:hAnsi="Garamond"/>
          <w:sz w:val="24"/>
          <w:szCs w:val="24"/>
        </w:rPr>
        <w:t>Uthm</w:t>
      </w:r>
      <w:r w:rsidRPr="0067475C">
        <w:rPr>
          <w:rFonts w:ascii="Garamond" w:hAnsi="Garamond" w:cs="Garamond"/>
          <w:sz w:val="24"/>
          <w:szCs w:val="24"/>
        </w:rPr>
        <w:t>ā</w:t>
      </w:r>
      <w:r w:rsidRPr="0067475C">
        <w:rPr>
          <w:rFonts w:ascii="Garamond" w:hAnsi="Garamond"/>
          <w:sz w:val="24"/>
          <w:szCs w:val="24"/>
        </w:rPr>
        <w:t>n</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life (with sensitivity and respect), showing how he treated the rebels and read the Qur</w:t>
      </w:r>
      <w:r w:rsidR="00E70324">
        <w:rPr>
          <w:rFonts w:ascii="Garamond" w:hAnsi="Garamond" w:cs="Garamond"/>
          <w:sz w:val="24"/>
          <w:szCs w:val="24"/>
        </w:rPr>
        <w:t>’</w:t>
      </w:r>
      <w:r w:rsidRPr="0067475C">
        <w:rPr>
          <w:rFonts w:ascii="Garamond" w:hAnsi="Garamond"/>
          <w:sz w:val="24"/>
          <w:szCs w:val="24"/>
        </w:rPr>
        <w:t>an till the end.</w:t>
      </w:r>
    </w:p>
    <w:p w14:paraId="57A3D60B" w14:textId="77777777" w:rsidR="00EB2426" w:rsidRPr="00C87B6E" w:rsidRDefault="00EB2426" w:rsidP="00EB2426">
      <w:pPr>
        <w:spacing w:before="120" w:after="0" w:line="240" w:lineRule="auto"/>
        <w:jc w:val="thaiDistribute"/>
        <w:rPr>
          <w:rFonts w:ascii="Garamond" w:hAnsi="Garamond"/>
          <w:sz w:val="24"/>
          <w:szCs w:val="24"/>
        </w:rPr>
      </w:pPr>
    </w:p>
    <w:p w14:paraId="4357481A" w14:textId="77777777" w:rsidR="00EB2426" w:rsidRPr="00C87B6E"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References</w:t>
      </w:r>
      <w:r w:rsidRPr="0067475C">
        <w:rPr>
          <w:rFonts w:ascii="Garamond" w:hAnsi="Garamond"/>
          <w:b/>
          <w:bCs/>
          <w:sz w:val="24"/>
          <w:szCs w:val="24"/>
        </w:rPr>
        <w:t xml:space="preserve"> </w:t>
      </w:r>
    </w:p>
    <w:p w14:paraId="0675DAB3"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Al-Bukhārī, M. I. (1997).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al-</w:t>
      </w:r>
      <w:proofErr w:type="spellStart"/>
      <w:r w:rsidRPr="0067475C">
        <w:rPr>
          <w:rFonts w:ascii="Garamond" w:eastAsia="Times New Roman" w:hAnsi="Garamond"/>
          <w:i/>
          <w:iCs/>
          <w:sz w:val="24"/>
          <w:szCs w:val="24"/>
        </w:rPr>
        <w:t>Bukh</w:t>
      </w:r>
      <w:r w:rsidRPr="0067475C">
        <w:rPr>
          <w:rFonts w:ascii="Garamond" w:eastAsia="Times New Roman" w:hAnsi="Garamond" w:cs="Garamond"/>
          <w:i/>
          <w:iCs/>
          <w:sz w:val="24"/>
          <w:szCs w:val="24"/>
        </w:rPr>
        <w:t>ā</w:t>
      </w:r>
      <w:r w:rsidRPr="0067475C">
        <w:rPr>
          <w:rFonts w:ascii="Garamond" w:eastAsia="Times New Roman" w:hAnsi="Garamond"/>
          <w:i/>
          <w:iCs/>
          <w:sz w:val="24"/>
          <w:szCs w:val="24"/>
        </w:rPr>
        <w:t>r</w:t>
      </w:r>
      <w:r w:rsidRPr="0067475C">
        <w:rPr>
          <w:rFonts w:ascii="Garamond" w:eastAsia="Times New Roman" w:hAnsi="Garamond" w:cs="Garamond"/>
          <w:i/>
          <w:iCs/>
          <w:sz w:val="24"/>
          <w:szCs w:val="24"/>
        </w:rPr>
        <w:t>ī</w:t>
      </w:r>
      <w:proofErr w:type="spellEnd"/>
      <w:r w:rsidRPr="0067475C">
        <w:rPr>
          <w:rFonts w:ascii="Garamond" w:hAnsi="Garamond"/>
          <w:sz w:val="24"/>
          <w:szCs w:val="24"/>
        </w:rPr>
        <w:t xml:space="preserve"> (Vol. 1–9). </w:t>
      </w:r>
      <w:proofErr w:type="spellStart"/>
      <w:r w:rsidRPr="0067475C">
        <w:rPr>
          <w:rFonts w:ascii="Garamond" w:hAnsi="Garamond"/>
          <w:sz w:val="24"/>
          <w:szCs w:val="24"/>
        </w:rPr>
        <w:t>Dār</w:t>
      </w:r>
      <w:proofErr w:type="spellEnd"/>
      <w:r w:rsidRPr="0067475C">
        <w:rPr>
          <w:rFonts w:ascii="Garamond" w:hAnsi="Garamond"/>
          <w:sz w:val="24"/>
          <w:szCs w:val="24"/>
        </w:rPr>
        <w:t xml:space="preserve"> al-Fikr.</w:t>
      </w:r>
    </w:p>
    <w:p w14:paraId="7253C2EA" w14:textId="5D0CDA38" w:rsidR="00EB2426" w:rsidRPr="0067475C" w:rsidRDefault="00EB2426" w:rsidP="00EB2426">
      <w:pPr>
        <w:spacing w:before="120" w:after="0" w:line="240" w:lineRule="auto"/>
        <w:ind w:left="142"/>
        <w:jc w:val="thaiDistribute"/>
        <w:rPr>
          <w:rFonts w:ascii="Garamond" w:hAnsi="Garamond"/>
          <w:sz w:val="24"/>
          <w:szCs w:val="24"/>
        </w:rPr>
      </w:pPr>
      <w:r w:rsidRPr="0067475C">
        <w:rPr>
          <w:rFonts w:ascii="Garamond" w:hAnsi="Garamond"/>
          <w:sz w:val="24"/>
          <w:szCs w:val="24"/>
        </w:rPr>
        <w:t xml:space="preserve">Asad, M. (2003). </w:t>
      </w:r>
      <w:r w:rsidRPr="0067475C">
        <w:rPr>
          <w:rFonts w:ascii="Garamond" w:eastAsia="Times New Roman" w:hAnsi="Garamond"/>
          <w:i/>
          <w:iCs/>
          <w:sz w:val="24"/>
          <w:szCs w:val="24"/>
        </w:rPr>
        <w:t>The Message of the Qur</w:t>
      </w:r>
      <w:r w:rsidR="00E70324">
        <w:rPr>
          <w:rFonts w:ascii="Garamond" w:eastAsia="Times New Roman" w:hAnsi="Garamond"/>
          <w:i/>
          <w:iCs/>
          <w:sz w:val="24"/>
          <w:szCs w:val="24"/>
        </w:rPr>
        <w:t>’</w:t>
      </w:r>
      <w:r w:rsidRPr="0067475C">
        <w:rPr>
          <w:rFonts w:ascii="Garamond" w:eastAsia="Times New Roman" w:hAnsi="Garamond"/>
          <w:i/>
          <w:iCs/>
          <w:sz w:val="24"/>
          <w:szCs w:val="24"/>
        </w:rPr>
        <w:t>an</w:t>
      </w:r>
      <w:r w:rsidRPr="0067475C">
        <w:rPr>
          <w:rFonts w:ascii="Garamond" w:hAnsi="Garamond"/>
          <w:sz w:val="24"/>
          <w:szCs w:val="24"/>
        </w:rPr>
        <w:t>. The Book Foundation.</w:t>
      </w:r>
    </w:p>
    <w:p w14:paraId="12698C90" w14:textId="77777777" w:rsidR="00EB2426" w:rsidRPr="0067475C" w:rsidRDefault="00EB2426" w:rsidP="00EB2426">
      <w:pPr>
        <w:spacing w:before="120" w:after="0" w:line="240" w:lineRule="auto"/>
        <w:ind w:left="142"/>
        <w:jc w:val="thaiDistribute"/>
        <w:rPr>
          <w:rFonts w:ascii="Garamond" w:hAnsi="Garamond"/>
          <w:sz w:val="24"/>
          <w:szCs w:val="24"/>
        </w:rPr>
      </w:pPr>
      <w:r w:rsidRPr="0067475C">
        <w:rPr>
          <w:rFonts w:ascii="Garamond" w:hAnsi="Garamond"/>
          <w:sz w:val="24"/>
          <w:szCs w:val="24"/>
        </w:rPr>
        <w:t xml:space="preserve">Lings, M. (2006). </w:t>
      </w:r>
      <w:r w:rsidRPr="0067475C">
        <w:rPr>
          <w:rFonts w:ascii="Garamond" w:eastAsia="Times New Roman" w:hAnsi="Garamond"/>
          <w:i/>
          <w:iCs/>
          <w:sz w:val="24"/>
          <w:szCs w:val="24"/>
        </w:rPr>
        <w:t>Muhammad: His Life Based on the Earliest Sources</w:t>
      </w:r>
      <w:r w:rsidRPr="0067475C">
        <w:rPr>
          <w:rFonts w:ascii="Garamond" w:hAnsi="Garamond"/>
          <w:sz w:val="24"/>
          <w:szCs w:val="24"/>
        </w:rPr>
        <w:t>. Inner Traditions.</w:t>
      </w:r>
    </w:p>
    <w:p w14:paraId="76422608" w14:textId="4FE254E0" w:rsidR="00EB2426" w:rsidRPr="0067475C" w:rsidRDefault="00EB2426" w:rsidP="00EB2426">
      <w:pPr>
        <w:spacing w:before="120" w:after="0" w:line="240" w:lineRule="auto"/>
        <w:ind w:left="142"/>
        <w:jc w:val="thaiDistribute"/>
        <w:rPr>
          <w:rFonts w:ascii="Garamond" w:hAnsi="Garamond"/>
          <w:sz w:val="24"/>
          <w:szCs w:val="24"/>
        </w:rPr>
      </w:pPr>
      <w:r w:rsidRPr="0067475C">
        <w:rPr>
          <w:rFonts w:ascii="Garamond" w:hAnsi="Garamond"/>
          <w:sz w:val="24"/>
          <w:szCs w:val="24"/>
        </w:rPr>
        <w:t xml:space="preserve">Muslim, I. H. (2000).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Muslim</w:t>
      </w:r>
      <w:r w:rsidRPr="0067475C">
        <w:rPr>
          <w:rFonts w:ascii="Garamond" w:hAnsi="Garamond"/>
          <w:sz w:val="24"/>
          <w:szCs w:val="24"/>
        </w:rPr>
        <w:t xml:space="preserve">. </w:t>
      </w:r>
      <w:proofErr w:type="spellStart"/>
      <w:r w:rsidRPr="0067475C">
        <w:rPr>
          <w:rFonts w:ascii="Garamond" w:hAnsi="Garamond"/>
          <w:sz w:val="24"/>
          <w:szCs w:val="24"/>
        </w:rPr>
        <w:t>Dār</w:t>
      </w:r>
      <w:proofErr w:type="spellEnd"/>
      <w:r w:rsidRPr="0067475C">
        <w:rPr>
          <w:rFonts w:ascii="Garamond" w:hAnsi="Garamond"/>
          <w:sz w:val="24"/>
          <w:szCs w:val="24"/>
        </w:rPr>
        <w:t xml:space="preserve"> al-</w:t>
      </w:r>
      <w:proofErr w:type="spellStart"/>
      <w:r w:rsidRPr="0067475C">
        <w:rPr>
          <w:rFonts w:ascii="Garamond" w:hAnsi="Garamond"/>
          <w:sz w:val="24"/>
          <w:szCs w:val="24"/>
        </w:rPr>
        <w:t>Ma</w:t>
      </w:r>
      <w:r w:rsidR="00E70324">
        <w:rPr>
          <w:rFonts w:ascii="Garamond" w:hAnsi="Garamond"/>
          <w:sz w:val="24"/>
          <w:szCs w:val="24"/>
        </w:rPr>
        <w:t>’</w:t>
      </w:r>
      <w:r w:rsidRPr="0067475C">
        <w:rPr>
          <w:rFonts w:ascii="Garamond" w:hAnsi="Garamond"/>
          <w:sz w:val="24"/>
          <w:szCs w:val="24"/>
        </w:rPr>
        <w:t>rifah</w:t>
      </w:r>
      <w:proofErr w:type="spellEnd"/>
      <w:r w:rsidRPr="0067475C">
        <w:rPr>
          <w:rFonts w:ascii="Garamond" w:hAnsi="Garamond"/>
          <w:sz w:val="24"/>
          <w:szCs w:val="24"/>
        </w:rPr>
        <w:t>.</w:t>
      </w:r>
    </w:p>
    <w:p w14:paraId="16253133" w14:textId="25A2DC40" w:rsidR="00EB2426" w:rsidRPr="0067475C" w:rsidRDefault="00EB2426" w:rsidP="00882031">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sz w:val="24"/>
          <w:szCs w:val="24"/>
        </w:rPr>
        <w:br w:type="page"/>
      </w:r>
      <w:r w:rsidR="00882031" w:rsidRPr="00C87B6E">
        <w:rPr>
          <w:rFonts w:ascii="Garamond" w:hAnsi="Garamond"/>
          <w:b/>
          <w:bCs/>
          <w:sz w:val="24"/>
          <w:szCs w:val="24"/>
        </w:rPr>
        <w:lastRenderedPageBreak/>
        <w:t>CHAPTER</w:t>
      </w:r>
      <w:r w:rsidR="00882031">
        <w:rPr>
          <w:rFonts w:ascii="Garamond" w:hAnsi="Garamond"/>
          <w:b/>
          <w:bCs/>
          <w:sz w:val="24"/>
          <w:szCs w:val="24"/>
        </w:rPr>
        <w:t xml:space="preserve"> 7</w:t>
      </w:r>
      <w:r w:rsidR="00882031" w:rsidRPr="00C87B6E">
        <w:rPr>
          <w:rFonts w:ascii="Garamond" w:hAnsi="Garamond"/>
          <w:b/>
          <w:bCs/>
          <w:sz w:val="24"/>
          <w:szCs w:val="24"/>
        </w:rPr>
        <w:t xml:space="preserve">: </w:t>
      </w:r>
      <w:r w:rsidR="00882031">
        <w:rPr>
          <w:rFonts w:ascii="Garamond" w:hAnsi="Garamond"/>
          <w:b/>
          <w:bCs/>
          <w:sz w:val="24"/>
          <w:szCs w:val="24"/>
        </w:rPr>
        <w:t>C</w:t>
      </w:r>
      <w:r w:rsidR="00882031" w:rsidRPr="00C87B6E">
        <w:rPr>
          <w:rFonts w:ascii="Garamond" w:hAnsi="Garamond"/>
          <w:b/>
          <w:bCs/>
          <w:sz w:val="24"/>
          <w:szCs w:val="24"/>
        </w:rPr>
        <w:t xml:space="preserve">ALIPH </w:t>
      </w:r>
      <w:proofErr w:type="spellStart"/>
      <w:r w:rsidR="00882031" w:rsidRPr="00C87B6E">
        <w:rPr>
          <w:rFonts w:ascii="Times New Roman" w:hAnsi="Times New Roman" w:cs="Times New Roman"/>
          <w:b/>
          <w:bCs/>
          <w:sz w:val="24"/>
          <w:szCs w:val="24"/>
        </w:rPr>
        <w:t>ʿ</w:t>
      </w:r>
      <w:r w:rsidR="00882031" w:rsidRPr="00C87B6E">
        <w:rPr>
          <w:rFonts w:ascii="Garamond" w:hAnsi="Garamond"/>
          <w:b/>
          <w:bCs/>
          <w:sz w:val="24"/>
          <w:szCs w:val="24"/>
        </w:rPr>
        <w:t>AL</w:t>
      </w:r>
      <w:r w:rsidR="00882031" w:rsidRPr="00C87B6E">
        <w:rPr>
          <w:rFonts w:ascii="Garamond" w:hAnsi="Garamond" w:cs="Garamond"/>
          <w:b/>
          <w:bCs/>
          <w:sz w:val="24"/>
          <w:szCs w:val="24"/>
        </w:rPr>
        <w:t>Ī</w:t>
      </w:r>
      <w:proofErr w:type="spellEnd"/>
      <w:r w:rsidR="00882031" w:rsidRPr="00C87B6E">
        <w:rPr>
          <w:rFonts w:ascii="Garamond" w:hAnsi="Garamond"/>
          <w:b/>
          <w:bCs/>
          <w:sz w:val="24"/>
          <w:szCs w:val="24"/>
        </w:rPr>
        <w:t xml:space="preserve"> IBN AB</w:t>
      </w:r>
      <w:r w:rsidR="00882031" w:rsidRPr="00C87B6E">
        <w:rPr>
          <w:rFonts w:ascii="Garamond" w:hAnsi="Garamond" w:cs="Garamond"/>
          <w:b/>
          <w:bCs/>
          <w:sz w:val="24"/>
          <w:szCs w:val="24"/>
        </w:rPr>
        <w:t>Ī</w:t>
      </w:r>
      <w:r w:rsidR="00882031" w:rsidRPr="00C87B6E">
        <w:rPr>
          <w:rFonts w:ascii="Garamond" w:hAnsi="Garamond"/>
          <w:b/>
          <w:bCs/>
          <w:sz w:val="24"/>
          <w:szCs w:val="24"/>
        </w:rPr>
        <w:t xml:space="preserve"> </w:t>
      </w:r>
      <w:r w:rsidR="00882031" w:rsidRPr="00C87B6E">
        <w:rPr>
          <w:rFonts w:ascii="Cambria" w:hAnsi="Cambria" w:cs="Cambria"/>
          <w:b/>
          <w:bCs/>
          <w:sz w:val="24"/>
          <w:szCs w:val="24"/>
        </w:rPr>
        <w:t>Ṭ</w:t>
      </w:r>
      <w:r w:rsidR="00882031" w:rsidRPr="00C87B6E">
        <w:rPr>
          <w:rFonts w:ascii="Garamond" w:hAnsi="Garamond" w:cs="Garamond"/>
          <w:b/>
          <w:bCs/>
          <w:sz w:val="24"/>
          <w:szCs w:val="24"/>
        </w:rPr>
        <w:t>Ā</w:t>
      </w:r>
      <w:r w:rsidR="00882031" w:rsidRPr="00C87B6E">
        <w:rPr>
          <w:rFonts w:ascii="Garamond" w:hAnsi="Garamond"/>
          <w:b/>
          <w:bCs/>
          <w:sz w:val="24"/>
          <w:szCs w:val="24"/>
        </w:rPr>
        <w:t>LIB (RA)</w:t>
      </w:r>
    </w:p>
    <w:p w14:paraId="2BDD24A1" w14:textId="77777777" w:rsidR="00EB2426" w:rsidRPr="00C87B6E" w:rsidRDefault="00EB2426" w:rsidP="00EB2426">
      <w:pPr>
        <w:spacing w:before="120" w:after="0" w:line="240" w:lineRule="auto"/>
        <w:jc w:val="thaiDistribute"/>
        <w:rPr>
          <w:rFonts w:ascii="Garamond" w:hAnsi="Garamond"/>
          <w:sz w:val="24"/>
          <w:szCs w:val="24"/>
        </w:rPr>
      </w:pPr>
    </w:p>
    <w:p w14:paraId="5DD309AE"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Introduction</w:t>
      </w:r>
    </w:p>
    <w:p w14:paraId="04274636"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ibn Ab</w:t>
      </w:r>
      <w:r w:rsidRPr="0067475C">
        <w:rPr>
          <w:rFonts w:ascii="Garamond" w:hAnsi="Garamond" w:cs="Garamond"/>
          <w:sz w:val="24"/>
          <w:szCs w:val="24"/>
        </w:rPr>
        <w:t>ī</w:t>
      </w:r>
      <w:r w:rsidRPr="0067475C">
        <w:rPr>
          <w:rFonts w:ascii="Garamond" w:hAnsi="Garamond"/>
          <w:sz w:val="24"/>
          <w:szCs w:val="24"/>
        </w:rPr>
        <w:t xml:space="preserve"> </w:t>
      </w:r>
      <w:r w:rsidRPr="0067475C">
        <w:rPr>
          <w:rFonts w:ascii="Cambria" w:hAnsi="Cambria" w:cs="Cambria"/>
          <w:sz w:val="24"/>
          <w:szCs w:val="24"/>
        </w:rPr>
        <w:t>Ṭ</w:t>
      </w:r>
      <w:r w:rsidRPr="0067475C">
        <w:rPr>
          <w:rFonts w:ascii="Garamond" w:hAnsi="Garamond" w:cs="Garamond"/>
          <w:sz w:val="24"/>
          <w:szCs w:val="24"/>
        </w:rPr>
        <w:t>ā</w:t>
      </w:r>
      <w:r w:rsidRPr="0067475C">
        <w:rPr>
          <w:rFonts w:ascii="Garamond" w:hAnsi="Garamond"/>
          <w:sz w:val="24"/>
          <w:szCs w:val="24"/>
        </w:rPr>
        <w:t xml:space="preserve">lib (may Allah be pleased with him) was the fourth and last of the Rightly Guided Caliphs. He was the cousin and son-in-law of Prophet Muhammad (peace be upon him). Known for his wisdom, bravery, and deep knowledge of Islam,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faced many difficult challenges as Caliph, including major wars that divided the Muslim community. His life ended sadly when he was assassinated. This chapter tells the story of his life, leadership, and his sacrifice for Islam.</w:t>
      </w:r>
    </w:p>
    <w:p w14:paraId="71BD2B9A" w14:textId="77777777" w:rsidR="00EB2426" w:rsidRPr="00C87B6E" w:rsidRDefault="00EB2426" w:rsidP="00EB2426">
      <w:pPr>
        <w:spacing w:before="120" w:after="0" w:line="240" w:lineRule="auto"/>
        <w:jc w:val="thaiDistribute"/>
        <w:rPr>
          <w:rFonts w:ascii="Garamond" w:hAnsi="Garamond"/>
          <w:sz w:val="24"/>
          <w:szCs w:val="24"/>
        </w:rPr>
      </w:pPr>
    </w:p>
    <w:p w14:paraId="013EB6AC"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Learning Objectives</w:t>
      </w:r>
    </w:p>
    <w:p w14:paraId="5DF2A48C"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By the end of this chapter, students will be able to:</w:t>
      </w:r>
    </w:p>
    <w:p w14:paraId="409F7450" w14:textId="77777777" w:rsidR="00EB2426" w:rsidRPr="0067475C" w:rsidRDefault="00EB2426">
      <w:pPr>
        <w:numPr>
          <w:ilvl w:val="0"/>
          <w:numId w:val="63"/>
        </w:numPr>
        <w:spacing w:before="120" w:after="0" w:line="240" w:lineRule="auto"/>
        <w:jc w:val="thaiDistribute"/>
        <w:rPr>
          <w:rFonts w:ascii="Garamond" w:hAnsi="Garamond"/>
          <w:sz w:val="24"/>
          <w:szCs w:val="24"/>
        </w:rPr>
      </w:pPr>
      <w:r w:rsidRPr="0067475C">
        <w:rPr>
          <w:rFonts w:ascii="Garamond" w:hAnsi="Garamond"/>
          <w:sz w:val="24"/>
          <w:szCs w:val="24"/>
        </w:rPr>
        <w:t xml:space="preserve">Describe the early life and close relationship of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with the Prophet Muhammad (PBUH).</w:t>
      </w:r>
    </w:p>
    <w:p w14:paraId="403E041E" w14:textId="5EE47C1D" w:rsidR="00EB2426" w:rsidRPr="0067475C" w:rsidRDefault="00EB2426">
      <w:pPr>
        <w:numPr>
          <w:ilvl w:val="0"/>
          <w:numId w:val="63"/>
        </w:numPr>
        <w:spacing w:before="120" w:after="0" w:line="240" w:lineRule="auto"/>
        <w:jc w:val="thaiDistribute"/>
        <w:rPr>
          <w:rFonts w:ascii="Garamond" w:hAnsi="Garamond"/>
          <w:sz w:val="24"/>
          <w:szCs w:val="24"/>
        </w:rPr>
      </w:pPr>
      <w:r w:rsidRPr="0067475C">
        <w:rPr>
          <w:rFonts w:ascii="Garamond" w:hAnsi="Garamond"/>
          <w:sz w:val="24"/>
          <w:szCs w:val="24"/>
        </w:rPr>
        <w:t xml:space="preserve">Explain the important contributions of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during and after the Prophet</w:t>
      </w:r>
      <w:r w:rsidR="00E70324">
        <w:rPr>
          <w:rFonts w:ascii="Garamond" w:hAnsi="Garamond" w:cs="Garamond"/>
          <w:sz w:val="24"/>
          <w:szCs w:val="24"/>
        </w:rPr>
        <w:t>’</w:t>
      </w:r>
      <w:r w:rsidRPr="0067475C">
        <w:rPr>
          <w:rFonts w:ascii="Garamond" w:hAnsi="Garamond"/>
          <w:sz w:val="24"/>
          <w:szCs w:val="24"/>
        </w:rPr>
        <w:t>s life.</w:t>
      </w:r>
    </w:p>
    <w:p w14:paraId="2630D1AF" w14:textId="77777777" w:rsidR="00EB2426" w:rsidRPr="0067475C" w:rsidRDefault="00EB2426">
      <w:pPr>
        <w:numPr>
          <w:ilvl w:val="0"/>
          <w:numId w:val="63"/>
        </w:numPr>
        <w:spacing w:before="120" w:after="0" w:line="240" w:lineRule="auto"/>
        <w:jc w:val="thaiDistribute"/>
        <w:rPr>
          <w:rFonts w:ascii="Garamond" w:hAnsi="Garamond"/>
          <w:sz w:val="24"/>
          <w:szCs w:val="24"/>
        </w:rPr>
      </w:pPr>
      <w:r w:rsidRPr="0067475C">
        <w:rPr>
          <w:rFonts w:ascii="Garamond" w:hAnsi="Garamond"/>
          <w:sz w:val="24"/>
          <w:szCs w:val="24"/>
        </w:rPr>
        <w:t xml:space="preserve">Understand the major conflicts during his caliphate, including the battles of Jamal and </w:t>
      </w:r>
      <w:proofErr w:type="spellStart"/>
      <w:r w:rsidRPr="0067475C">
        <w:rPr>
          <w:rFonts w:ascii="Cambria" w:hAnsi="Cambria" w:cs="Cambria"/>
          <w:sz w:val="24"/>
          <w:szCs w:val="24"/>
        </w:rPr>
        <w:t>Ṣ</w:t>
      </w:r>
      <w:r w:rsidRPr="0067475C">
        <w:rPr>
          <w:rFonts w:ascii="Garamond" w:hAnsi="Garamond"/>
          <w:sz w:val="24"/>
          <w:szCs w:val="24"/>
        </w:rPr>
        <w:t>iff</w:t>
      </w:r>
      <w:r w:rsidRPr="0067475C">
        <w:rPr>
          <w:rFonts w:ascii="Garamond" w:hAnsi="Garamond" w:cs="Garamond"/>
          <w:sz w:val="24"/>
          <w:szCs w:val="24"/>
        </w:rPr>
        <w:t>ī</w:t>
      </w:r>
      <w:r w:rsidRPr="0067475C">
        <w:rPr>
          <w:rFonts w:ascii="Garamond" w:hAnsi="Garamond"/>
          <w:sz w:val="24"/>
          <w:szCs w:val="24"/>
        </w:rPr>
        <w:t>n</w:t>
      </w:r>
      <w:proofErr w:type="spellEnd"/>
      <w:r w:rsidRPr="0067475C">
        <w:rPr>
          <w:rFonts w:ascii="Garamond" w:hAnsi="Garamond"/>
          <w:sz w:val="24"/>
          <w:szCs w:val="24"/>
        </w:rPr>
        <w:t>.</w:t>
      </w:r>
    </w:p>
    <w:p w14:paraId="39E8F7CC" w14:textId="77777777" w:rsidR="00EB2426" w:rsidRPr="0067475C" w:rsidRDefault="00EB2426">
      <w:pPr>
        <w:numPr>
          <w:ilvl w:val="0"/>
          <w:numId w:val="63"/>
        </w:numPr>
        <w:spacing w:before="120" w:after="0" w:line="240" w:lineRule="auto"/>
        <w:jc w:val="thaiDistribute"/>
        <w:rPr>
          <w:rFonts w:ascii="Garamond" w:hAnsi="Garamond"/>
          <w:sz w:val="24"/>
          <w:szCs w:val="24"/>
        </w:rPr>
      </w:pPr>
      <w:r w:rsidRPr="0067475C">
        <w:rPr>
          <w:rFonts w:ascii="Garamond" w:hAnsi="Garamond"/>
          <w:sz w:val="24"/>
          <w:szCs w:val="24"/>
        </w:rPr>
        <w:t>Learn about his character, wisdom, and justice as a leader.</w:t>
      </w:r>
    </w:p>
    <w:p w14:paraId="3977230E" w14:textId="77777777" w:rsidR="00EB2426" w:rsidRPr="0067475C" w:rsidRDefault="00EB2426">
      <w:pPr>
        <w:numPr>
          <w:ilvl w:val="0"/>
          <w:numId w:val="63"/>
        </w:numPr>
        <w:spacing w:before="120" w:after="0" w:line="240" w:lineRule="auto"/>
        <w:jc w:val="thaiDistribute"/>
        <w:rPr>
          <w:rFonts w:ascii="Garamond" w:hAnsi="Garamond"/>
          <w:sz w:val="24"/>
          <w:szCs w:val="24"/>
        </w:rPr>
      </w:pPr>
      <w:r w:rsidRPr="0067475C">
        <w:rPr>
          <w:rFonts w:ascii="Garamond" w:hAnsi="Garamond"/>
          <w:sz w:val="24"/>
          <w:szCs w:val="24"/>
        </w:rPr>
        <w:t>Reflect on his tragic assassination and its impact on Islamic history.</w:t>
      </w:r>
    </w:p>
    <w:p w14:paraId="6E3E62C2" w14:textId="77777777" w:rsidR="00F31585" w:rsidRDefault="00F31585" w:rsidP="00EB2426">
      <w:pPr>
        <w:spacing w:before="120" w:after="0" w:line="240" w:lineRule="auto"/>
        <w:jc w:val="thaiDistribute"/>
        <w:rPr>
          <w:rFonts w:ascii="Garamond" w:eastAsia="Times New Roman" w:hAnsi="Garamond"/>
          <w:b/>
          <w:bCs/>
          <w:sz w:val="24"/>
          <w:szCs w:val="24"/>
        </w:rPr>
      </w:pPr>
    </w:p>
    <w:p w14:paraId="2A8890AD" w14:textId="17107AA9"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Key Terminologies</w:t>
      </w:r>
    </w:p>
    <w:tbl>
      <w:tblPr>
        <w:tblStyle w:val="PlainTable5"/>
        <w:tblW w:w="0" w:type="auto"/>
        <w:tblLook w:val="04A0" w:firstRow="1" w:lastRow="0" w:firstColumn="1" w:lastColumn="0" w:noHBand="0" w:noVBand="1"/>
      </w:tblPr>
      <w:tblGrid>
        <w:gridCol w:w="1846"/>
        <w:gridCol w:w="4066"/>
      </w:tblGrid>
      <w:tr w:rsidR="00EB2426" w:rsidRPr="0067475C" w14:paraId="427B20E6"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423065A" w14:textId="77777777" w:rsidR="00EB2426" w:rsidRPr="0067475C" w:rsidRDefault="00EB2426" w:rsidP="007702D2">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Term</w:t>
            </w:r>
          </w:p>
        </w:tc>
        <w:tc>
          <w:tcPr>
            <w:tcW w:w="0" w:type="auto"/>
            <w:hideMark/>
          </w:tcPr>
          <w:p w14:paraId="5EB78BCD" w14:textId="77777777" w:rsidR="00EB2426" w:rsidRPr="0067475C"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b/>
                <w:bCs/>
                <w:sz w:val="24"/>
                <w:szCs w:val="24"/>
              </w:rPr>
            </w:pPr>
            <w:r w:rsidRPr="0067475C">
              <w:rPr>
                <w:rFonts w:ascii="Garamond" w:eastAsia="Times New Roman" w:hAnsi="Garamond"/>
                <w:b/>
                <w:bCs/>
                <w:sz w:val="24"/>
                <w:szCs w:val="24"/>
              </w:rPr>
              <w:t>Meaning (Simple English)</w:t>
            </w:r>
          </w:p>
        </w:tc>
      </w:tr>
      <w:tr w:rsidR="00EB2426" w:rsidRPr="0067475C" w14:paraId="7B0C3C56"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9E0D7"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Caliph (</w:t>
            </w:r>
            <w:proofErr w:type="spellStart"/>
            <w:r w:rsidRPr="0067475C">
              <w:rPr>
                <w:rFonts w:ascii="Garamond" w:eastAsia="Times New Roman" w:hAnsi="Garamond"/>
                <w:b/>
                <w:bCs/>
                <w:sz w:val="24"/>
                <w:szCs w:val="24"/>
              </w:rPr>
              <w:t>Khalīfa</w:t>
            </w:r>
            <w:proofErr w:type="spellEnd"/>
            <w:r w:rsidRPr="0067475C">
              <w:rPr>
                <w:rFonts w:ascii="Garamond" w:eastAsia="Times New Roman" w:hAnsi="Garamond"/>
                <w:b/>
                <w:bCs/>
                <w:sz w:val="24"/>
                <w:szCs w:val="24"/>
              </w:rPr>
              <w:t>)</w:t>
            </w:r>
          </w:p>
        </w:tc>
        <w:tc>
          <w:tcPr>
            <w:tcW w:w="0" w:type="auto"/>
            <w:hideMark/>
          </w:tcPr>
          <w:p w14:paraId="78233DF1"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Leader of the Muslim community.</w:t>
            </w:r>
          </w:p>
        </w:tc>
      </w:tr>
      <w:tr w:rsidR="00EB2426" w:rsidRPr="0067475C" w14:paraId="6757B90E"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1F739DC4"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Battle of Jamal</w:t>
            </w:r>
          </w:p>
        </w:tc>
        <w:tc>
          <w:tcPr>
            <w:tcW w:w="0" w:type="auto"/>
            <w:hideMark/>
          </w:tcPr>
          <w:p w14:paraId="317818AF" w14:textId="32953C1A"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 xml:space="preserve">A civil war battle during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caliphate.</w:t>
            </w:r>
          </w:p>
        </w:tc>
      </w:tr>
      <w:tr w:rsidR="00EB2426" w:rsidRPr="0067475C" w14:paraId="6A2442FE"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332DE"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 xml:space="preserve">Battle of </w:t>
            </w:r>
            <w:proofErr w:type="spellStart"/>
            <w:r w:rsidRPr="0067475C">
              <w:rPr>
                <w:rFonts w:ascii="Cambria" w:eastAsia="Times New Roman" w:hAnsi="Cambria" w:cs="Cambria"/>
                <w:b/>
                <w:bCs/>
                <w:sz w:val="24"/>
                <w:szCs w:val="24"/>
              </w:rPr>
              <w:t>Ṣ</w:t>
            </w:r>
            <w:r w:rsidRPr="0067475C">
              <w:rPr>
                <w:rFonts w:ascii="Garamond" w:eastAsia="Times New Roman" w:hAnsi="Garamond"/>
                <w:b/>
                <w:bCs/>
                <w:sz w:val="24"/>
                <w:szCs w:val="24"/>
              </w:rPr>
              <w:t>iff</w:t>
            </w:r>
            <w:r w:rsidRPr="0067475C">
              <w:rPr>
                <w:rFonts w:ascii="Garamond" w:eastAsia="Times New Roman" w:hAnsi="Garamond" w:cs="Garamond"/>
                <w:b/>
                <w:bCs/>
                <w:sz w:val="24"/>
                <w:szCs w:val="24"/>
              </w:rPr>
              <w:t>ī</w:t>
            </w:r>
            <w:r w:rsidRPr="0067475C">
              <w:rPr>
                <w:rFonts w:ascii="Garamond" w:eastAsia="Times New Roman" w:hAnsi="Garamond"/>
                <w:b/>
                <w:bCs/>
                <w:sz w:val="24"/>
                <w:szCs w:val="24"/>
              </w:rPr>
              <w:t>n</w:t>
            </w:r>
            <w:proofErr w:type="spellEnd"/>
          </w:p>
        </w:tc>
        <w:tc>
          <w:tcPr>
            <w:tcW w:w="0" w:type="auto"/>
            <w:hideMark/>
          </w:tcPr>
          <w:p w14:paraId="17A32DE4"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Another major battle against rebel forces.</w:t>
            </w:r>
          </w:p>
        </w:tc>
      </w:tr>
      <w:tr w:rsidR="00EB2426" w:rsidRPr="0067475C" w14:paraId="73E21FC1"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0C2AE8D6"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Kharijites</w:t>
            </w:r>
          </w:p>
        </w:tc>
        <w:tc>
          <w:tcPr>
            <w:tcW w:w="0" w:type="auto"/>
            <w:hideMark/>
          </w:tcPr>
          <w:p w14:paraId="6533160F" w14:textId="77777777" w:rsidR="00EB2426" w:rsidRPr="0067475C"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7475C">
              <w:rPr>
                <w:rFonts w:ascii="Garamond" w:hAnsi="Garamond"/>
                <w:sz w:val="24"/>
                <w:szCs w:val="24"/>
              </w:rPr>
              <w:t xml:space="preserve">A group that rebelled against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w:t>
            </w:r>
          </w:p>
        </w:tc>
      </w:tr>
      <w:tr w:rsidR="00EB2426" w:rsidRPr="0067475C" w14:paraId="5A79C6D4"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914F1" w14:textId="77777777" w:rsidR="00EB2426" w:rsidRPr="0067475C" w:rsidRDefault="00EB2426" w:rsidP="007702D2">
            <w:pPr>
              <w:spacing w:before="120" w:after="0" w:line="240" w:lineRule="auto"/>
              <w:jc w:val="thaiDistribute"/>
              <w:rPr>
                <w:rFonts w:ascii="Garamond" w:hAnsi="Garamond"/>
                <w:sz w:val="24"/>
                <w:szCs w:val="24"/>
              </w:rPr>
            </w:pPr>
            <w:r w:rsidRPr="0067475C">
              <w:rPr>
                <w:rFonts w:ascii="Garamond" w:eastAsia="Times New Roman" w:hAnsi="Garamond"/>
                <w:b/>
                <w:bCs/>
                <w:sz w:val="24"/>
                <w:szCs w:val="24"/>
              </w:rPr>
              <w:t>Assassination</w:t>
            </w:r>
          </w:p>
        </w:tc>
        <w:tc>
          <w:tcPr>
            <w:tcW w:w="0" w:type="auto"/>
            <w:hideMark/>
          </w:tcPr>
          <w:p w14:paraId="3CD535B2" w14:textId="77777777" w:rsidR="00EB2426" w:rsidRPr="0067475C"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7475C">
              <w:rPr>
                <w:rFonts w:ascii="Garamond" w:hAnsi="Garamond"/>
                <w:sz w:val="24"/>
                <w:szCs w:val="24"/>
              </w:rPr>
              <w:t>Secret and unjust killing.</w:t>
            </w:r>
          </w:p>
        </w:tc>
      </w:tr>
    </w:tbl>
    <w:p w14:paraId="0CCD92B4" w14:textId="77777777" w:rsidR="00EB2426" w:rsidRPr="00C87B6E" w:rsidRDefault="00EB2426" w:rsidP="00EB2426">
      <w:pPr>
        <w:spacing w:before="120" w:after="0" w:line="240" w:lineRule="auto"/>
        <w:jc w:val="thaiDistribute"/>
        <w:rPr>
          <w:rFonts w:ascii="Garamond" w:hAnsi="Garamond"/>
          <w:sz w:val="24"/>
          <w:szCs w:val="24"/>
        </w:rPr>
      </w:pPr>
    </w:p>
    <w:p w14:paraId="4581B525" w14:textId="77777777" w:rsidR="00EB2426" w:rsidRPr="00E94885" w:rsidRDefault="00EB2426" w:rsidP="00EB2426">
      <w:pPr>
        <w:spacing w:before="120" w:after="0" w:line="240" w:lineRule="auto"/>
        <w:outlineLvl w:val="2"/>
        <w:rPr>
          <w:rFonts w:ascii="Garamond" w:hAnsi="Garamond" w:cs="Times New Roman"/>
          <w:b/>
          <w:bCs/>
          <w:sz w:val="24"/>
          <w:szCs w:val="24"/>
        </w:rPr>
      </w:pPr>
      <w:r w:rsidRPr="00E94885">
        <w:rPr>
          <w:rFonts w:ascii="Garamond" w:eastAsia="Times New Roman" w:hAnsi="Garamond" w:cs="Times New Roman"/>
          <w:b/>
          <w:bCs/>
          <w:sz w:val="24"/>
          <w:szCs w:val="24"/>
        </w:rPr>
        <w:t xml:space="preserve">The Life of </w:t>
      </w:r>
      <w:proofErr w:type="spellStart"/>
      <w:r w:rsidRPr="00E94885">
        <w:rPr>
          <w:rFonts w:ascii="Times New Roman" w:eastAsia="Times New Roman" w:hAnsi="Times New Roman" w:cs="Times New Roman"/>
          <w:b/>
          <w:bCs/>
          <w:sz w:val="24"/>
          <w:szCs w:val="24"/>
        </w:rPr>
        <w:t>ʿ</w:t>
      </w:r>
      <w:r w:rsidRPr="00E94885">
        <w:rPr>
          <w:rFonts w:ascii="Garamond" w:eastAsia="Times New Roman" w:hAnsi="Garamond" w:cs="Times New Roman"/>
          <w:b/>
          <w:bCs/>
          <w:sz w:val="24"/>
          <w:szCs w:val="24"/>
        </w:rPr>
        <w:t>Al</w:t>
      </w:r>
      <w:r w:rsidRPr="00E94885">
        <w:rPr>
          <w:rFonts w:ascii="Garamond" w:eastAsia="Times New Roman" w:hAnsi="Garamond" w:cs="Aptos"/>
          <w:b/>
          <w:bCs/>
          <w:sz w:val="24"/>
          <w:szCs w:val="24"/>
        </w:rPr>
        <w:t>ī</w:t>
      </w:r>
      <w:proofErr w:type="spellEnd"/>
      <w:r w:rsidRPr="00E94885">
        <w:rPr>
          <w:rFonts w:ascii="Garamond" w:eastAsia="Times New Roman" w:hAnsi="Garamond" w:cs="Times New Roman"/>
          <w:b/>
          <w:bCs/>
          <w:sz w:val="24"/>
          <w:szCs w:val="24"/>
        </w:rPr>
        <w:t xml:space="preserve"> ibn Ab</w:t>
      </w:r>
      <w:r w:rsidRPr="00E94885">
        <w:rPr>
          <w:rFonts w:ascii="Garamond" w:eastAsia="Times New Roman" w:hAnsi="Garamond" w:cs="Aptos"/>
          <w:b/>
          <w:bCs/>
          <w:sz w:val="24"/>
          <w:szCs w:val="24"/>
        </w:rPr>
        <w:t>ī</w:t>
      </w:r>
      <w:r w:rsidRPr="00E94885">
        <w:rPr>
          <w:rFonts w:ascii="Garamond" w:eastAsia="Times New Roman" w:hAnsi="Garamond" w:cs="Times New Roman"/>
          <w:b/>
          <w:bCs/>
          <w:sz w:val="24"/>
          <w:szCs w:val="24"/>
        </w:rPr>
        <w:t xml:space="preserve"> </w:t>
      </w:r>
      <w:r w:rsidRPr="00E94885">
        <w:rPr>
          <w:rFonts w:ascii="Cambria" w:eastAsia="Times New Roman" w:hAnsi="Cambria" w:cs="Cambria"/>
          <w:b/>
          <w:bCs/>
          <w:sz w:val="24"/>
          <w:szCs w:val="24"/>
        </w:rPr>
        <w:t>Ṭ</w:t>
      </w:r>
      <w:r w:rsidRPr="00E94885">
        <w:rPr>
          <w:rFonts w:ascii="Garamond" w:eastAsia="Times New Roman" w:hAnsi="Garamond" w:cs="Times New Roman"/>
          <w:b/>
          <w:bCs/>
          <w:sz w:val="24"/>
          <w:szCs w:val="24"/>
        </w:rPr>
        <w:t>ālib (RA)</w:t>
      </w:r>
    </w:p>
    <w:p w14:paraId="1C0F174C" w14:textId="77777777" w:rsidR="00EB2426" w:rsidRPr="00E94885" w:rsidRDefault="00EB2426" w:rsidP="00EB2426">
      <w:pPr>
        <w:spacing w:before="120" w:after="0" w:line="240" w:lineRule="auto"/>
        <w:outlineLvl w:val="2"/>
        <w:rPr>
          <w:rFonts w:ascii="Garamond" w:hAnsi="Garamond" w:cs="Times New Roman"/>
          <w:b/>
          <w:bCs/>
          <w:sz w:val="24"/>
          <w:szCs w:val="24"/>
        </w:rPr>
      </w:pPr>
      <w:r w:rsidRPr="00E94885">
        <w:rPr>
          <w:rFonts w:ascii="Garamond" w:eastAsia="Times New Roman" w:hAnsi="Garamond" w:cs="Times New Roman"/>
          <w:b/>
          <w:bCs/>
          <w:sz w:val="24"/>
          <w:szCs w:val="24"/>
        </w:rPr>
        <w:t>1. Early Life and Relationship with the Prophet</w:t>
      </w:r>
    </w:p>
    <w:p w14:paraId="09FD83B2" w14:textId="77777777" w:rsidR="00EB2426" w:rsidRPr="00E94885" w:rsidRDefault="00EB2426" w:rsidP="00EB2426">
      <w:pPr>
        <w:spacing w:before="120" w:after="0" w:line="240" w:lineRule="auto"/>
        <w:jc w:val="thaiDistribute"/>
        <w:rPr>
          <w:rFonts w:ascii="Garamond" w:hAnsi="Garamond" w:cs="Times New Roman"/>
          <w:sz w:val="24"/>
          <w:szCs w:val="24"/>
        </w:rPr>
      </w:pP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ibn Ab</w:t>
      </w:r>
      <w:r w:rsidRPr="00E94885">
        <w:rPr>
          <w:rFonts w:ascii="Garamond" w:hAnsi="Garamond" w:cs="Garamond"/>
          <w:sz w:val="24"/>
          <w:szCs w:val="24"/>
        </w:rPr>
        <w:t>ī</w:t>
      </w:r>
      <w:r w:rsidRPr="00E94885">
        <w:rPr>
          <w:rFonts w:ascii="Garamond" w:hAnsi="Garamond" w:cs="Times New Roman"/>
          <w:sz w:val="24"/>
          <w:szCs w:val="24"/>
        </w:rPr>
        <w:t xml:space="preserve"> </w:t>
      </w:r>
      <w:r w:rsidRPr="00E94885">
        <w:rPr>
          <w:rFonts w:ascii="Cambria" w:hAnsi="Cambria" w:cs="Cambria"/>
          <w:sz w:val="24"/>
          <w:szCs w:val="24"/>
        </w:rPr>
        <w:t>Ṭ</w:t>
      </w:r>
      <w:r w:rsidRPr="00E94885">
        <w:rPr>
          <w:rFonts w:ascii="Garamond" w:hAnsi="Garamond" w:cs="Garamond"/>
          <w:sz w:val="24"/>
          <w:szCs w:val="24"/>
        </w:rPr>
        <w:t>ā</w:t>
      </w:r>
      <w:r w:rsidRPr="00E94885">
        <w:rPr>
          <w:rFonts w:ascii="Garamond" w:hAnsi="Garamond" w:cs="Times New Roman"/>
          <w:sz w:val="24"/>
          <w:szCs w:val="24"/>
        </w:rPr>
        <w:t xml:space="preserve">lib was born in </w:t>
      </w:r>
      <w:r w:rsidRPr="00E94885">
        <w:rPr>
          <w:rFonts w:ascii="Garamond" w:eastAsia="Times New Roman" w:hAnsi="Garamond" w:cs="Times New Roman"/>
          <w:b/>
          <w:bCs/>
          <w:sz w:val="24"/>
          <w:szCs w:val="24"/>
        </w:rPr>
        <w:t>Makkah</w:t>
      </w:r>
      <w:r w:rsidRPr="00E94885">
        <w:rPr>
          <w:rFonts w:ascii="Garamond" w:hAnsi="Garamond" w:cs="Times New Roman"/>
          <w:sz w:val="24"/>
          <w:szCs w:val="24"/>
        </w:rPr>
        <w:t xml:space="preserve">, around the year </w:t>
      </w:r>
      <w:r w:rsidRPr="00E94885">
        <w:rPr>
          <w:rFonts w:ascii="Garamond" w:eastAsia="Times New Roman" w:hAnsi="Garamond" w:cs="Times New Roman"/>
          <w:b/>
          <w:bCs/>
          <w:sz w:val="24"/>
          <w:szCs w:val="24"/>
        </w:rPr>
        <w:t>600 CE</w:t>
      </w:r>
      <w:r w:rsidRPr="00E94885">
        <w:rPr>
          <w:rFonts w:ascii="Garamond" w:hAnsi="Garamond" w:cs="Times New Roman"/>
          <w:sz w:val="24"/>
          <w:szCs w:val="24"/>
        </w:rPr>
        <w:t xml:space="preserve">. He was born </w:t>
      </w:r>
      <w:r w:rsidRPr="00E94885">
        <w:rPr>
          <w:rFonts w:ascii="Garamond" w:eastAsia="Times New Roman" w:hAnsi="Garamond" w:cs="Times New Roman"/>
          <w:b/>
          <w:bCs/>
          <w:sz w:val="24"/>
          <w:szCs w:val="24"/>
        </w:rPr>
        <w:t xml:space="preserve">inside the </w:t>
      </w:r>
      <w:proofErr w:type="spellStart"/>
      <w:r w:rsidRPr="00E94885">
        <w:rPr>
          <w:rFonts w:ascii="Garamond" w:eastAsia="Times New Roman" w:hAnsi="Garamond" w:cs="Times New Roman"/>
          <w:b/>
          <w:bCs/>
          <w:sz w:val="24"/>
          <w:szCs w:val="24"/>
        </w:rPr>
        <w:t>Ka</w:t>
      </w:r>
      <w:r w:rsidRPr="00E94885">
        <w:rPr>
          <w:rFonts w:ascii="Times New Roman" w:eastAsia="Times New Roman" w:hAnsi="Times New Roman" w:cs="Times New Roman"/>
          <w:b/>
          <w:bCs/>
          <w:sz w:val="24"/>
          <w:szCs w:val="24"/>
        </w:rPr>
        <w:t>ʿ</w:t>
      </w:r>
      <w:r w:rsidRPr="00E94885">
        <w:rPr>
          <w:rFonts w:ascii="Garamond" w:eastAsia="Times New Roman" w:hAnsi="Garamond" w:cs="Times New Roman"/>
          <w:b/>
          <w:bCs/>
          <w:sz w:val="24"/>
          <w:szCs w:val="24"/>
        </w:rPr>
        <w:t>bah</w:t>
      </w:r>
      <w:proofErr w:type="spellEnd"/>
      <w:r w:rsidRPr="00E94885">
        <w:rPr>
          <w:rFonts w:ascii="Garamond" w:hAnsi="Garamond" w:cs="Times New Roman"/>
          <w:sz w:val="24"/>
          <w:szCs w:val="24"/>
        </w:rPr>
        <w:t xml:space="preserve">, a very holy place for Muslims. His father was </w:t>
      </w:r>
      <w:r w:rsidRPr="00E94885">
        <w:rPr>
          <w:rFonts w:ascii="Garamond" w:eastAsia="Times New Roman" w:hAnsi="Garamond" w:cs="Times New Roman"/>
          <w:b/>
          <w:bCs/>
          <w:sz w:val="24"/>
          <w:szCs w:val="24"/>
        </w:rPr>
        <w:t xml:space="preserve">Abu </w:t>
      </w:r>
      <w:r w:rsidRPr="00E94885">
        <w:rPr>
          <w:rFonts w:ascii="Cambria" w:eastAsia="Times New Roman" w:hAnsi="Cambria" w:cs="Cambria"/>
          <w:b/>
          <w:bCs/>
          <w:sz w:val="24"/>
          <w:szCs w:val="24"/>
        </w:rPr>
        <w:t>Ṭ</w:t>
      </w:r>
      <w:r w:rsidRPr="00E94885">
        <w:rPr>
          <w:rFonts w:ascii="Garamond" w:eastAsia="Times New Roman" w:hAnsi="Garamond" w:cs="Garamond"/>
          <w:b/>
          <w:bCs/>
          <w:sz w:val="24"/>
          <w:szCs w:val="24"/>
        </w:rPr>
        <w:t>ā</w:t>
      </w:r>
      <w:r w:rsidRPr="00E94885">
        <w:rPr>
          <w:rFonts w:ascii="Garamond" w:eastAsia="Times New Roman" w:hAnsi="Garamond" w:cs="Times New Roman"/>
          <w:b/>
          <w:bCs/>
          <w:sz w:val="24"/>
          <w:szCs w:val="24"/>
        </w:rPr>
        <w:t>lib</w:t>
      </w:r>
      <w:r w:rsidRPr="00E94885">
        <w:rPr>
          <w:rFonts w:ascii="Garamond" w:hAnsi="Garamond" w:cs="Times New Roman"/>
          <w:sz w:val="24"/>
          <w:szCs w:val="24"/>
        </w:rPr>
        <w:t xml:space="preserve">, the uncle of </w:t>
      </w:r>
      <w:r w:rsidRPr="00E94885">
        <w:rPr>
          <w:rFonts w:ascii="Garamond" w:eastAsia="Times New Roman" w:hAnsi="Garamond" w:cs="Times New Roman"/>
          <w:b/>
          <w:bCs/>
          <w:sz w:val="24"/>
          <w:szCs w:val="24"/>
        </w:rPr>
        <w:t>Prophet Muhammad (PBUH)</w:t>
      </w:r>
      <w:r w:rsidRPr="00E94885">
        <w:rPr>
          <w:rFonts w:ascii="Garamond" w:hAnsi="Garamond" w:cs="Times New Roman"/>
          <w:sz w:val="24"/>
          <w:szCs w:val="24"/>
        </w:rPr>
        <w:t xml:space="preserve">. This means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and the Prophet were from the same family.</w:t>
      </w:r>
    </w:p>
    <w:p w14:paraId="5DB20945"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From a young age,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very </w:t>
      </w:r>
      <w:r w:rsidRPr="00E94885">
        <w:rPr>
          <w:rFonts w:ascii="Garamond" w:eastAsia="Times New Roman" w:hAnsi="Garamond" w:cs="Times New Roman"/>
          <w:b/>
          <w:bCs/>
          <w:sz w:val="24"/>
          <w:szCs w:val="24"/>
        </w:rPr>
        <w:t>close to the Prophet</w:t>
      </w:r>
      <w:r w:rsidRPr="00E94885">
        <w:rPr>
          <w:rFonts w:ascii="Garamond" w:hAnsi="Garamond" w:cs="Times New Roman"/>
          <w:sz w:val="24"/>
          <w:szCs w:val="24"/>
        </w:rPr>
        <w:t xml:space="preserve">. When the Prophet started to tell people about </w:t>
      </w:r>
      <w:r w:rsidRPr="00E94885">
        <w:rPr>
          <w:rFonts w:ascii="Garamond" w:eastAsia="Times New Roman" w:hAnsi="Garamond" w:cs="Times New Roman"/>
          <w:b/>
          <w:bCs/>
          <w:sz w:val="24"/>
          <w:szCs w:val="24"/>
        </w:rPr>
        <w:t>Islam</w:t>
      </w:r>
      <w:r w:rsidRPr="00E94885">
        <w:rPr>
          <w:rFonts w:ascii="Garamond" w:hAnsi="Garamond" w:cs="Times New Roman"/>
          <w:sz w:val="24"/>
          <w:szCs w:val="24"/>
        </w:rPr>
        <w:t xml:space="preserv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the </w:t>
      </w:r>
      <w:r w:rsidRPr="00E94885">
        <w:rPr>
          <w:rFonts w:ascii="Garamond" w:eastAsia="Times New Roman" w:hAnsi="Garamond" w:cs="Times New Roman"/>
          <w:b/>
          <w:bCs/>
          <w:sz w:val="24"/>
          <w:szCs w:val="24"/>
        </w:rPr>
        <w:t>first boy</w:t>
      </w:r>
      <w:r w:rsidRPr="00E94885">
        <w:rPr>
          <w:rFonts w:ascii="Garamond" w:hAnsi="Garamond" w:cs="Times New Roman"/>
          <w:sz w:val="24"/>
          <w:szCs w:val="24"/>
        </w:rPr>
        <w:t xml:space="preserve"> to accept it. He believed in the message of Allah without fear.</w:t>
      </w:r>
    </w:p>
    <w:p w14:paraId="121A9275" w14:textId="10DD70C9" w:rsidR="00EB2426" w:rsidRPr="00E94885" w:rsidRDefault="00EB2426" w:rsidP="00EB2426">
      <w:pPr>
        <w:spacing w:before="120" w:after="0" w:line="240" w:lineRule="auto"/>
        <w:jc w:val="thaiDistribute"/>
        <w:rPr>
          <w:rFonts w:ascii="Garamond" w:hAnsi="Garamond" w:cs="Times New Roman"/>
          <w:sz w:val="24"/>
          <w:szCs w:val="24"/>
        </w:rPr>
      </w:pP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known for being very </w:t>
      </w:r>
      <w:r w:rsidRPr="00E94885">
        <w:rPr>
          <w:rFonts w:ascii="Garamond" w:eastAsia="Times New Roman" w:hAnsi="Garamond" w:cs="Times New Roman"/>
          <w:b/>
          <w:bCs/>
          <w:sz w:val="24"/>
          <w:szCs w:val="24"/>
        </w:rPr>
        <w:t>brave</w:t>
      </w:r>
      <w:r w:rsidRPr="00E94885">
        <w:rPr>
          <w:rFonts w:ascii="Garamond" w:hAnsi="Garamond" w:cs="Times New Roman"/>
          <w:sz w:val="24"/>
          <w:szCs w:val="24"/>
        </w:rPr>
        <w:t xml:space="preserve">, very </w:t>
      </w:r>
      <w:r w:rsidRPr="00E94885">
        <w:rPr>
          <w:rFonts w:ascii="Garamond" w:eastAsia="Times New Roman" w:hAnsi="Garamond" w:cs="Times New Roman"/>
          <w:b/>
          <w:bCs/>
          <w:sz w:val="24"/>
          <w:szCs w:val="24"/>
        </w:rPr>
        <w:t>honest</w:t>
      </w:r>
      <w:r w:rsidRPr="00E94885">
        <w:rPr>
          <w:rFonts w:ascii="Garamond" w:hAnsi="Garamond" w:cs="Times New Roman"/>
          <w:sz w:val="24"/>
          <w:szCs w:val="24"/>
        </w:rPr>
        <w:t xml:space="preserve">, and full of </w:t>
      </w:r>
      <w:r w:rsidRPr="00E94885">
        <w:rPr>
          <w:rFonts w:ascii="Garamond" w:eastAsia="Times New Roman" w:hAnsi="Garamond" w:cs="Times New Roman"/>
          <w:b/>
          <w:bCs/>
          <w:sz w:val="24"/>
          <w:szCs w:val="24"/>
        </w:rPr>
        <w:t>Islamic knowledge</w:t>
      </w:r>
      <w:r w:rsidRPr="00E94885">
        <w:rPr>
          <w:rFonts w:ascii="Garamond" w:hAnsi="Garamond" w:cs="Times New Roman"/>
          <w:sz w:val="24"/>
          <w:szCs w:val="24"/>
        </w:rPr>
        <w:t xml:space="preserve">. The Prophet loved him very much. Later, the Prophet gave his daughter, </w:t>
      </w:r>
      <w:r w:rsidRPr="00E94885">
        <w:rPr>
          <w:rFonts w:ascii="Garamond" w:eastAsia="Times New Roman" w:hAnsi="Garamond" w:cs="Times New Roman"/>
          <w:b/>
          <w:bCs/>
          <w:sz w:val="24"/>
          <w:szCs w:val="24"/>
        </w:rPr>
        <w:t>Fā</w:t>
      </w:r>
      <w:r w:rsidRPr="00E94885">
        <w:rPr>
          <w:rFonts w:ascii="Cambria" w:eastAsia="Times New Roman" w:hAnsi="Cambria" w:cs="Cambria"/>
          <w:b/>
          <w:bCs/>
          <w:sz w:val="24"/>
          <w:szCs w:val="24"/>
        </w:rPr>
        <w:t>ṭ</w:t>
      </w:r>
      <w:r w:rsidRPr="00E94885">
        <w:rPr>
          <w:rFonts w:ascii="Garamond" w:eastAsia="Times New Roman" w:hAnsi="Garamond" w:cs="Times New Roman"/>
          <w:b/>
          <w:bCs/>
          <w:sz w:val="24"/>
          <w:szCs w:val="24"/>
        </w:rPr>
        <w:t>imah</w:t>
      </w:r>
      <w:r w:rsidRPr="00E94885">
        <w:rPr>
          <w:rFonts w:ascii="Garamond" w:hAnsi="Garamond" w:cs="Times New Roman"/>
          <w:sz w:val="24"/>
          <w:szCs w:val="24"/>
        </w:rPr>
        <w:t xml:space="preserve">, in marriage to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So,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became the Prophet</w:t>
      </w:r>
      <w:r w:rsidR="00E70324">
        <w:rPr>
          <w:rFonts w:ascii="Garamond" w:hAnsi="Garamond" w:cs="Garamond"/>
          <w:sz w:val="24"/>
          <w:szCs w:val="24"/>
        </w:rPr>
        <w:t>’</w:t>
      </w:r>
      <w:r w:rsidRPr="00E94885">
        <w:rPr>
          <w:rFonts w:ascii="Garamond" w:hAnsi="Garamond" w:cs="Times New Roman"/>
          <w:sz w:val="24"/>
          <w:szCs w:val="24"/>
        </w:rPr>
        <w:t xml:space="preserve">s </w:t>
      </w:r>
      <w:r w:rsidRPr="00E94885">
        <w:rPr>
          <w:rFonts w:ascii="Garamond" w:eastAsia="Times New Roman" w:hAnsi="Garamond" w:cs="Times New Roman"/>
          <w:b/>
          <w:bCs/>
          <w:sz w:val="24"/>
          <w:szCs w:val="24"/>
        </w:rPr>
        <w:t>son-in-law</w:t>
      </w:r>
      <w:r w:rsidRPr="00E94885">
        <w:rPr>
          <w:rFonts w:ascii="Garamond" w:hAnsi="Garamond" w:cs="Times New Roman"/>
          <w:sz w:val="24"/>
          <w:szCs w:val="24"/>
        </w:rPr>
        <w:t>.</w:t>
      </w:r>
    </w:p>
    <w:p w14:paraId="207145AF"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lastRenderedPageBreak/>
        <w:t xml:space="preserve">He was part of many </w:t>
      </w:r>
      <w:r w:rsidRPr="00E94885">
        <w:rPr>
          <w:rFonts w:ascii="Garamond" w:eastAsia="Times New Roman" w:hAnsi="Garamond" w:cs="Times New Roman"/>
          <w:b/>
          <w:bCs/>
          <w:sz w:val="24"/>
          <w:szCs w:val="24"/>
        </w:rPr>
        <w:t>important moments</w:t>
      </w:r>
      <w:r w:rsidRPr="00E94885">
        <w:rPr>
          <w:rFonts w:ascii="Garamond" w:hAnsi="Garamond" w:cs="Times New Roman"/>
          <w:sz w:val="24"/>
          <w:szCs w:val="24"/>
        </w:rPr>
        <w:t xml:space="preserve"> in early Islamic history and stayed loyal to the Prophet throughout his life.</w:t>
      </w:r>
    </w:p>
    <w:p w14:paraId="5BBF70B1" w14:textId="77777777" w:rsidR="00EB2426" w:rsidRPr="00E94885" w:rsidRDefault="00EB2426" w:rsidP="00EB2426">
      <w:pPr>
        <w:spacing w:before="120" w:after="0" w:line="240" w:lineRule="auto"/>
        <w:jc w:val="thaiDistribute"/>
        <w:outlineLvl w:val="2"/>
        <w:rPr>
          <w:rFonts w:ascii="Garamond" w:hAnsi="Garamond" w:cs="Times New Roman"/>
          <w:b/>
          <w:bCs/>
          <w:sz w:val="24"/>
          <w:szCs w:val="24"/>
        </w:rPr>
      </w:pPr>
      <w:r w:rsidRPr="00E94885">
        <w:rPr>
          <w:rFonts w:ascii="Garamond" w:eastAsia="Times New Roman" w:hAnsi="Garamond" w:cs="Times New Roman"/>
          <w:b/>
          <w:bCs/>
          <w:sz w:val="24"/>
          <w:szCs w:val="24"/>
        </w:rPr>
        <w:t>2. Contributions to Islam</w:t>
      </w:r>
    </w:p>
    <w:p w14:paraId="5A531023"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Even </w:t>
      </w:r>
      <w:r w:rsidRPr="00E94885">
        <w:rPr>
          <w:rFonts w:ascii="Garamond" w:eastAsia="Times New Roman" w:hAnsi="Garamond" w:cs="Times New Roman"/>
          <w:b/>
          <w:bCs/>
          <w:sz w:val="24"/>
          <w:szCs w:val="24"/>
        </w:rPr>
        <w:t>before</w:t>
      </w:r>
      <w:r w:rsidRPr="00E94885">
        <w:rPr>
          <w:rFonts w:ascii="Garamond" w:hAnsi="Garamond" w:cs="Times New Roman"/>
          <w:sz w:val="24"/>
          <w:szCs w:val="24"/>
        </w:rPr>
        <w:t xml:space="preserve"> he became Caliph,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did a lot to help Islam grow:</w:t>
      </w:r>
    </w:p>
    <w:p w14:paraId="3F9F06C0" w14:textId="77777777" w:rsidR="00EB2426" w:rsidRPr="00E94885" w:rsidRDefault="00EB2426">
      <w:pPr>
        <w:numPr>
          <w:ilvl w:val="0"/>
          <w:numId w:val="112"/>
        </w:num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He </w:t>
      </w:r>
      <w:r w:rsidRPr="00E94885">
        <w:rPr>
          <w:rFonts w:ascii="Garamond" w:eastAsia="Times New Roman" w:hAnsi="Garamond" w:cs="Times New Roman"/>
          <w:b/>
          <w:bCs/>
          <w:sz w:val="24"/>
          <w:szCs w:val="24"/>
        </w:rPr>
        <w:t>fought bravely</w:t>
      </w:r>
      <w:r w:rsidRPr="00E94885">
        <w:rPr>
          <w:rFonts w:ascii="Garamond" w:hAnsi="Garamond" w:cs="Times New Roman"/>
          <w:sz w:val="24"/>
          <w:szCs w:val="24"/>
        </w:rPr>
        <w:t xml:space="preserve"> in many important battles like the </w:t>
      </w:r>
      <w:r w:rsidRPr="00E94885">
        <w:rPr>
          <w:rFonts w:ascii="Garamond" w:eastAsia="Times New Roman" w:hAnsi="Garamond" w:cs="Times New Roman"/>
          <w:b/>
          <w:bCs/>
          <w:sz w:val="24"/>
          <w:szCs w:val="24"/>
        </w:rPr>
        <w:t>Battle of Badr</w:t>
      </w:r>
      <w:r w:rsidRPr="00E94885">
        <w:rPr>
          <w:rFonts w:ascii="Garamond" w:hAnsi="Garamond" w:cs="Times New Roman"/>
          <w:sz w:val="24"/>
          <w:szCs w:val="24"/>
        </w:rPr>
        <w:t xml:space="preserve">, </w:t>
      </w:r>
      <w:r w:rsidRPr="00E94885">
        <w:rPr>
          <w:rFonts w:ascii="Garamond" w:eastAsia="Times New Roman" w:hAnsi="Garamond" w:cs="Times New Roman"/>
          <w:b/>
          <w:bCs/>
          <w:sz w:val="24"/>
          <w:szCs w:val="24"/>
        </w:rPr>
        <w:t>Battle of Uhud</w:t>
      </w:r>
      <w:r w:rsidRPr="00E94885">
        <w:rPr>
          <w:rFonts w:ascii="Garamond" w:hAnsi="Garamond" w:cs="Times New Roman"/>
          <w:sz w:val="24"/>
          <w:szCs w:val="24"/>
        </w:rPr>
        <w:t xml:space="preserve">, and </w:t>
      </w:r>
      <w:r w:rsidRPr="00E94885">
        <w:rPr>
          <w:rFonts w:ascii="Garamond" w:eastAsia="Times New Roman" w:hAnsi="Garamond" w:cs="Times New Roman"/>
          <w:b/>
          <w:bCs/>
          <w:sz w:val="24"/>
          <w:szCs w:val="24"/>
        </w:rPr>
        <w:t xml:space="preserve">Battle of </w:t>
      </w:r>
      <w:proofErr w:type="spellStart"/>
      <w:r w:rsidRPr="00E94885">
        <w:rPr>
          <w:rFonts w:ascii="Garamond" w:eastAsia="Times New Roman" w:hAnsi="Garamond" w:cs="Times New Roman"/>
          <w:b/>
          <w:bCs/>
          <w:sz w:val="24"/>
          <w:szCs w:val="24"/>
        </w:rPr>
        <w:t>Khandaq</w:t>
      </w:r>
      <w:proofErr w:type="spellEnd"/>
      <w:r w:rsidRPr="00E94885">
        <w:rPr>
          <w:rFonts w:ascii="Garamond" w:hAnsi="Garamond" w:cs="Times New Roman"/>
          <w:sz w:val="24"/>
          <w:szCs w:val="24"/>
        </w:rPr>
        <w:t>.</w:t>
      </w:r>
    </w:p>
    <w:p w14:paraId="52D2CD23" w14:textId="77777777" w:rsidR="00EB2426" w:rsidRPr="00E94885" w:rsidRDefault="00EB2426">
      <w:pPr>
        <w:numPr>
          <w:ilvl w:val="0"/>
          <w:numId w:val="112"/>
        </w:num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He was a </w:t>
      </w:r>
      <w:r w:rsidRPr="00E94885">
        <w:rPr>
          <w:rFonts w:ascii="Garamond" w:eastAsia="Times New Roman" w:hAnsi="Garamond" w:cs="Times New Roman"/>
          <w:b/>
          <w:bCs/>
          <w:sz w:val="24"/>
          <w:szCs w:val="24"/>
        </w:rPr>
        <w:t>great warrior</w:t>
      </w:r>
      <w:r w:rsidRPr="00E94885">
        <w:rPr>
          <w:rFonts w:ascii="Garamond" w:hAnsi="Garamond" w:cs="Times New Roman"/>
          <w:sz w:val="24"/>
          <w:szCs w:val="24"/>
        </w:rPr>
        <w:t xml:space="preserve"> and also a </w:t>
      </w:r>
      <w:r w:rsidRPr="00E94885">
        <w:rPr>
          <w:rFonts w:ascii="Garamond" w:eastAsia="Times New Roman" w:hAnsi="Garamond" w:cs="Times New Roman"/>
          <w:b/>
          <w:bCs/>
          <w:sz w:val="24"/>
          <w:szCs w:val="24"/>
        </w:rPr>
        <w:t>fair judge</w:t>
      </w:r>
      <w:r w:rsidRPr="00E94885">
        <w:rPr>
          <w:rFonts w:ascii="Garamond" w:hAnsi="Garamond" w:cs="Times New Roman"/>
          <w:sz w:val="24"/>
          <w:szCs w:val="24"/>
        </w:rPr>
        <w:t>. People respected how he solved problems justly.</w:t>
      </w:r>
    </w:p>
    <w:p w14:paraId="7C14AC4D" w14:textId="06F8780C" w:rsidR="00EB2426" w:rsidRPr="00E94885" w:rsidRDefault="00EB2426">
      <w:pPr>
        <w:numPr>
          <w:ilvl w:val="0"/>
          <w:numId w:val="112"/>
        </w:num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The Prophet once said that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the </w:t>
      </w:r>
      <w:r w:rsidR="00E70324">
        <w:rPr>
          <w:rFonts w:ascii="Garamond" w:eastAsia="Times New Roman" w:hAnsi="Garamond" w:cs="Times New Roman"/>
          <w:b/>
          <w:bCs/>
          <w:sz w:val="24"/>
          <w:szCs w:val="24"/>
        </w:rPr>
        <w:t>“</w:t>
      </w:r>
      <w:r w:rsidRPr="00E94885">
        <w:rPr>
          <w:rFonts w:ascii="Garamond" w:eastAsia="Times New Roman" w:hAnsi="Garamond" w:cs="Times New Roman"/>
          <w:b/>
          <w:bCs/>
          <w:sz w:val="24"/>
          <w:szCs w:val="24"/>
        </w:rPr>
        <w:t>Gateway to Knowledge</w:t>
      </w:r>
      <w:r w:rsidR="00E70324">
        <w:rPr>
          <w:rFonts w:ascii="Garamond" w:eastAsia="Times New Roman" w:hAnsi="Garamond" w:cs="Times New Roman"/>
          <w:b/>
          <w:bCs/>
          <w:sz w:val="24"/>
          <w:szCs w:val="24"/>
        </w:rPr>
        <w:t>”</w:t>
      </w:r>
      <w:r w:rsidRPr="00E94885">
        <w:rPr>
          <w:rFonts w:ascii="Garamond" w:hAnsi="Garamond" w:cs="Times New Roman"/>
          <w:sz w:val="24"/>
          <w:szCs w:val="24"/>
        </w:rPr>
        <w:t>, showing that he was very wise.</w:t>
      </w:r>
    </w:p>
    <w:p w14:paraId="4022F817" w14:textId="2163B169" w:rsidR="00EB2426" w:rsidRPr="00E94885" w:rsidRDefault="00EB2426">
      <w:pPr>
        <w:numPr>
          <w:ilvl w:val="0"/>
          <w:numId w:val="112"/>
        </w:num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He helped other Muslims understand the </w:t>
      </w:r>
      <w:r w:rsidRPr="00E94885">
        <w:rPr>
          <w:rFonts w:ascii="Garamond" w:eastAsia="Times New Roman" w:hAnsi="Garamond" w:cs="Times New Roman"/>
          <w:b/>
          <w:bCs/>
          <w:sz w:val="24"/>
          <w:szCs w:val="24"/>
        </w:rPr>
        <w:t>Qur</w:t>
      </w:r>
      <w:r w:rsidR="00E70324">
        <w:rPr>
          <w:rFonts w:ascii="Garamond" w:eastAsia="Times New Roman" w:hAnsi="Garamond" w:cs="Times New Roman"/>
          <w:b/>
          <w:bCs/>
          <w:sz w:val="24"/>
          <w:szCs w:val="24"/>
        </w:rPr>
        <w:t>’</w:t>
      </w:r>
      <w:r w:rsidRPr="00E94885">
        <w:rPr>
          <w:rFonts w:ascii="Garamond" w:eastAsia="Times New Roman" w:hAnsi="Garamond" w:cs="Times New Roman"/>
          <w:b/>
          <w:bCs/>
          <w:sz w:val="24"/>
          <w:szCs w:val="24"/>
        </w:rPr>
        <w:t>an</w:t>
      </w:r>
      <w:r w:rsidRPr="00E94885">
        <w:rPr>
          <w:rFonts w:ascii="Garamond" w:hAnsi="Garamond" w:cs="Times New Roman"/>
          <w:sz w:val="24"/>
          <w:szCs w:val="24"/>
        </w:rPr>
        <w:t xml:space="preserve"> and </w:t>
      </w:r>
      <w:r w:rsidRPr="00E94885">
        <w:rPr>
          <w:rFonts w:ascii="Garamond" w:eastAsia="Times New Roman" w:hAnsi="Garamond" w:cs="Times New Roman"/>
          <w:b/>
          <w:bCs/>
          <w:sz w:val="24"/>
          <w:szCs w:val="24"/>
        </w:rPr>
        <w:t>Islamic law</w:t>
      </w:r>
      <w:r w:rsidRPr="00E94885">
        <w:rPr>
          <w:rFonts w:ascii="Garamond" w:hAnsi="Garamond" w:cs="Times New Roman"/>
          <w:sz w:val="24"/>
          <w:szCs w:val="24"/>
        </w:rPr>
        <w:t>.</w:t>
      </w:r>
    </w:p>
    <w:p w14:paraId="18945669"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After Caliph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Uthm</w:t>
      </w:r>
      <w:r w:rsidRPr="00E94885">
        <w:rPr>
          <w:rFonts w:ascii="Garamond" w:hAnsi="Garamond" w:cs="Garamond"/>
          <w:sz w:val="24"/>
          <w:szCs w:val="24"/>
        </w:rPr>
        <w:t>ā</w:t>
      </w:r>
      <w:r w:rsidRPr="00E94885">
        <w:rPr>
          <w:rFonts w:ascii="Garamond" w:hAnsi="Garamond" w:cs="Times New Roman"/>
          <w:sz w:val="24"/>
          <w:szCs w:val="24"/>
        </w:rPr>
        <w:t>n</w:t>
      </w:r>
      <w:proofErr w:type="spellEnd"/>
      <w:r w:rsidRPr="00E94885">
        <w:rPr>
          <w:rFonts w:ascii="Garamond" w:hAnsi="Garamond" w:cs="Times New Roman"/>
          <w:sz w:val="24"/>
          <w:szCs w:val="24"/>
        </w:rPr>
        <w:t xml:space="preserve"> was killed, the Muslim people chose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as the </w:t>
      </w:r>
      <w:r w:rsidRPr="00E94885">
        <w:rPr>
          <w:rFonts w:ascii="Garamond" w:eastAsia="Times New Roman" w:hAnsi="Garamond" w:cs="Times New Roman"/>
          <w:b/>
          <w:bCs/>
          <w:sz w:val="24"/>
          <w:szCs w:val="24"/>
        </w:rPr>
        <w:t>fourth Caliph</w:t>
      </w:r>
      <w:r w:rsidRPr="00E94885">
        <w:rPr>
          <w:rFonts w:ascii="Garamond" w:hAnsi="Garamond" w:cs="Times New Roman"/>
          <w:sz w:val="24"/>
          <w:szCs w:val="24"/>
        </w:rPr>
        <w:t xml:space="preserve"> in </w:t>
      </w:r>
      <w:r w:rsidRPr="00E94885">
        <w:rPr>
          <w:rFonts w:ascii="Garamond" w:eastAsia="Times New Roman" w:hAnsi="Garamond" w:cs="Times New Roman"/>
          <w:b/>
          <w:bCs/>
          <w:sz w:val="24"/>
          <w:szCs w:val="24"/>
        </w:rPr>
        <w:t>656 CE</w:t>
      </w:r>
      <w:r w:rsidRPr="00E94885">
        <w:rPr>
          <w:rFonts w:ascii="Garamond" w:hAnsi="Garamond" w:cs="Times New Roman"/>
          <w:sz w:val="24"/>
          <w:szCs w:val="24"/>
        </w:rPr>
        <w:t>.</w:t>
      </w:r>
    </w:p>
    <w:p w14:paraId="0DC3BBA3" w14:textId="77777777" w:rsidR="00EB2426" w:rsidRPr="00C87B6E" w:rsidRDefault="00EB2426" w:rsidP="00EB2426">
      <w:pPr>
        <w:spacing w:before="120" w:after="0" w:line="240" w:lineRule="auto"/>
        <w:jc w:val="thaiDistribute"/>
        <w:outlineLvl w:val="2"/>
        <w:rPr>
          <w:rFonts w:ascii="Garamond" w:hAnsi="Garamond" w:cs="Times New Roman"/>
          <w:sz w:val="24"/>
          <w:szCs w:val="24"/>
        </w:rPr>
      </w:pPr>
    </w:p>
    <w:p w14:paraId="29020640" w14:textId="77777777" w:rsidR="00EB2426" w:rsidRPr="00E94885" w:rsidRDefault="00EB2426" w:rsidP="00EB2426">
      <w:pPr>
        <w:spacing w:before="120" w:after="0" w:line="240" w:lineRule="auto"/>
        <w:jc w:val="thaiDistribute"/>
        <w:outlineLvl w:val="2"/>
        <w:rPr>
          <w:rFonts w:ascii="Garamond" w:hAnsi="Garamond" w:cs="Times New Roman"/>
          <w:b/>
          <w:bCs/>
          <w:sz w:val="24"/>
          <w:szCs w:val="24"/>
        </w:rPr>
      </w:pPr>
      <w:r w:rsidRPr="00E94885">
        <w:rPr>
          <w:rFonts w:ascii="Garamond" w:eastAsia="Times New Roman" w:hAnsi="Garamond" w:cs="Times New Roman"/>
          <w:b/>
          <w:bCs/>
          <w:sz w:val="24"/>
          <w:szCs w:val="24"/>
        </w:rPr>
        <w:t>3. Challenges During His Caliphate</w:t>
      </w:r>
    </w:p>
    <w:p w14:paraId="4DB69B44"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When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became Caliph, there were </w:t>
      </w:r>
      <w:r w:rsidRPr="00E94885">
        <w:rPr>
          <w:rFonts w:ascii="Garamond" w:eastAsia="Times New Roman" w:hAnsi="Garamond" w:cs="Times New Roman"/>
          <w:b/>
          <w:bCs/>
          <w:sz w:val="24"/>
          <w:szCs w:val="24"/>
        </w:rPr>
        <w:t>many serious problems</w:t>
      </w:r>
      <w:r w:rsidRPr="00E94885">
        <w:rPr>
          <w:rFonts w:ascii="Garamond" w:hAnsi="Garamond" w:cs="Times New Roman"/>
          <w:sz w:val="24"/>
          <w:szCs w:val="24"/>
        </w:rPr>
        <w:t>. These issues made Muslims fight among themselves.</w:t>
      </w:r>
    </w:p>
    <w:p w14:paraId="716F6D9F" w14:textId="77777777" w:rsidR="00EB2426" w:rsidRPr="00E94885" w:rsidRDefault="00EB2426" w:rsidP="00EB2426">
      <w:pPr>
        <w:spacing w:before="120" w:after="0" w:line="240" w:lineRule="auto"/>
        <w:jc w:val="thaiDistribute"/>
        <w:outlineLvl w:val="3"/>
        <w:rPr>
          <w:rFonts w:ascii="Garamond" w:hAnsi="Garamond" w:cs="Times New Roman"/>
          <w:b/>
          <w:bCs/>
          <w:sz w:val="24"/>
          <w:szCs w:val="24"/>
        </w:rPr>
      </w:pPr>
      <w:r w:rsidRPr="00E94885">
        <w:rPr>
          <w:rFonts w:ascii="Garamond" w:hAnsi="Garamond" w:cs="Times New Roman"/>
          <w:b/>
          <w:bCs/>
          <w:sz w:val="24"/>
          <w:szCs w:val="24"/>
        </w:rPr>
        <w:t>a. The Battle of Jamal (Camel)</w:t>
      </w:r>
    </w:p>
    <w:p w14:paraId="5ACD5882" w14:textId="0F475605"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Some Muslims wanted to punish the </w:t>
      </w:r>
      <w:r w:rsidRPr="00E94885">
        <w:rPr>
          <w:rFonts w:ascii="Garamond" w:eastAsia="Times New Roman" w:hAnsi="Garamond" w:cs="Times New Roman"/>
          <w:b/>
          <w:bCs/>
          <w:sz w:val="24"/>
          <w:szCs w:val="24"/>
        </w:rPr>
        <w:t xml:space="preserve">killers of Caliph </w:t>
      </w:r>
      <w:proofErr w:type="spellStart"/>
      <w:r w:rsidRPr="00E94885">
        <w:rPr>
          <w:rFonts w:ascii="Times New Roman" w:eastAsia="Times New Roman" w:hAnsi="Times New Roman" w:cs="Times New Roman"/>
          <w:b/>
          <w:bCs/>
          <w:sz w:val="24"/>
          <w:szCs w:val="24"/>
        </w:rPr>
        <w:t>ʿ</w:t>
      </w:r>
      <w:r w:rsidRPr="00E94885">
        <w:rPr>
          <w:rFonts w:ascii="Garamond" w:eastAsia="Times New Roman" w:hAnsi="Garamond" w:cs="Times New Roman"/>
          <w:b/>
          <w:bCs/>
          <w:sz w:val="24"/>
          <w:szCs w:val="24"/>
        </w:rPr>
        <w:t>Uthm</w:t>
      </w:r>
      <w:r w:rsidRPr="00E94885">
        <w:rPr>
          <w:rFonts w:ascii="Garamond" w:eastAsia="Times New Roman" w:hAnsi="Garamond" w:cs="Garamond"/>
          <w:b/>
          <w:bCs/>
          <w:sz w:val="24"/>
          <w:szCs w:val="24"/>
        </w:rPr>
        <w:t>ā</w:t>
      </w:r>
      <w:r w:rsidRPr="00E94885">
        <w:rPr>
          <w:rFonts w:ascii="Garamond" w:eastAsia="Times New Roman" w:hAnsi="Garamond" w:cs="Times New Roman"/>
          <w:b/>
          <w:bCs/>
          <w:sz w:val="24"/>
          <w:szCs w:val="24"/>
        </w:rPr>
        <w:t>n</w:t>
      </w:r>
      <w:proofErr w:type="spellEnd"/>
      <w:r w:rsidRPr="00E94885">
        <w:rPr>
          <w:rFonts w:ascii="Garamond" w:hAnsi="Garamond" w:cs="Times New Roman"/>
          <w:sz w:val="24"/>
          <w:szCs w:val="24"/>
        </w:rPr>
        <w:t xml:space="preserve"> quickly. They didn</w:t>
      </w:r>
      <w:r w:rsidR="00E70324">
        <w:rPr>
          <w:rFonts w:ascii="Garamond" w:hAnsi="Garamond" w:cs="Times New Roman"/>
          <w:sz w:val="24"/>
          <w:szCs w:val="24"/>
        </w:rPr>
        <w:t>’</w:t>
      </w:r>
      <w:r w:rsidRPr="00E94885">
        <w:rPr>
          <w:rFonts w:ascii="Garamond" w:hAnsi="Garamond" w:cs="Times New Roman"/>
          <w:sz w:val="24"/>
          <w:szCs w:val="24"/>
        </w:rPr>
        <w:t xml:space="preserve">t agree with how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handling it. This disagreement led to a battle near </w:t>
      </w:r>
      <w:r w:rsidRPr="00E94885">
        <w:rPr>
          <w:rFonts w:ascii="Garamond" w:eastAsia="Times New Roman" w:hAnsi="Garamond" w:cs="Times New Roman"/>
          <w:b/>
          <w:bCs/>
          <w:sz w:val="24"/>
          <w:szCs w:val="24"/>
        </w:rPr>
        <w:t>Basra</w:t>
      </w:r>
      <w:r w:rsidRPr="00E94885">
        <w:rPr>
          <w:rFonts w:ascii="Garamond" w:hAnsi="Garamond" w:cs="Times New Roman"/>
          <w:sz w:val="24"/>
          <w:szCs w:val="24"/>
        </w:rPr>
        <w:t xml:space="preserve">, called the </w:t>
      </w:r>
      <w:r w:rsidRPr="00E94885">
        <w:rPr>
          <w:rFonts w:ascii="Garamond" w:eastAsia="Times New Roman" w:hAnsi="Garamond" w:cs="Times New Roman"/>
          <w:b/>
          <w:bCs/>
          <w:sz w:val="24"/>
          <w:szCs w:val="24"/>
        </w:rPr>
        <w:t>Battle of Jamal</w:t>
      </w:r>
      <w:r w:rsidRPr="00E94885">
        <w:rPr>
          <w:rFonts w:ascii="Garamond" w:hAnsi="Garamond" w:cs="Times New Roman"/>
          <w:sz w:val="24"/>
          <w:szCs w:val="24"/>
        </w:rPr>
        <w:t>.</w:t>
      </w:r>
    </w:p>
    <w:p w14:paraId="12C954DC" w14:textId="6F3CEB25"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This battle was between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r w:rsidR="00E70324">
        <w:rPr>
          <w:rFonts w:ascii="Garamond" w:hAnsi="Garamond" w:cs="Garamond"/>
          <w:sz w:val="24"/>
          <w:szCs w:val="24"/>
        </w:rPr>
        <w:t>’</w:t>
      </w:r>
      <w:r w:rsidRPr="00E94885">
        <w:rPr>
          <w:rFonts w:ascii="Garamond" w:hAnsi="Garamond" w:cs="Times New Roman"/>
          <w:sz w:val="24"/>
          <w:szCs w:val="24"/>
        </w:rPr>
        <w:t>s</w:t>
      </w:r>
      <w:proofErr w:type="spellEnd"/>
      <w:r w:rsidRPr="00E94885">
        <w:rPr>
          <w:rFonts w:ascii="Garamond" w:hAnsi="Garamond" w:cs="Times New Roman"/>
          <w:sz w:val="24"/>
          <w:szCs w:val="24"/>
        </w:rPr>
        <w:t xml:space="preserve"> army and a group led by </w:t>
      </w:r>
      <w:proofErr w:type="spellStart"/>
      <w:r w:rsidRPr="00E94885">
        <w:rPr>
          <w:rFonts w:ascii="Times New Roman" w:eastAsia="Times New Roman" w:hAnsi="Times New Roman" w:cs="Times New Roman"/>
          <w:b/>
          <w:bCs/>
          <w:sz w:val="24"/>
          <w:szCs w:val="24"/>
        </w:rPr>
        <w:t>ʿ</w:t>
      </w:r>
      <w:r w:rsidRPr="00E94885">
        <w:rPr>
          <w:rFonts w:ascii="Garamond" w:eastAsia="Times New Roman" w:hAnsi="Garamond" w:cs="Garamond"/>
          <w:b/>
          <w:bCs/>
          <w:sz w:val="24"/>
          <w:szCs w:val="24"/>
        </w:rPr>
        <w:t>Ā</w:t>
      </w:r>
      <w:r w:rsidRPr="00E94885">
        <w:rPr>
          <w:rFonts w:ascii="Times New Roman" w:eastAsia="Times New Roman" w:hAnsi="Times New Roman" w:cs="Times New Roman"/>
          <w:b/>
          <w:bCs/>
          <w:sz w:val="24"/>
          <w:szCs w:val="24"/>
        </w:rPr>
        <w:t>ʾ</w:t>
      </w:r>
      <w:r w:rsidRPr="00E94885">
        <w:rPr>
          <w:rFonts w:ascii="Garamond" w:eastAsia="Times New Roman" w:hAnsi="Garamond" w:cs="Times New Roman"/>
          <w:b/>
          <w:bCs/>
          <w:sz w:val="24"/>
          <w:szCs w:val="24"/>
        </w:rPr>
        <w:t>isha</w:t>
      </w:r>
      <w:proofErr w:type="spellEnd"/>
      <w:r w:rsidRPr="00E94885">
        <w:rPr>
          <w:rFonts w:ascii="Garamond" w:hAnsi="Garamond" w:cs="Times New Roman"/>
          <w:sz w:val="24"/>
          <w:szCs w:val="24"/>
        </w:rPr>
        <w:t xml:space="preserve"> (the Prophet</w:t>
      </w:r>
      <w:r w:rsidR="00E70324">
        <w:rPr>
          <w:rFonts w:ascii="Garamond" w:hAnsi="Garamond" w:cs="Times New Roman"/>
          <w:sz w:val="24"/>
          <w:szCs w:val="24"/>
        </w:rPr>
        <w:t>’</w:t>
      </w:r>
      <w:r w:rsidRPr="00E94885">
        <w:rPr>
          <w:rFonts w:ascii="Garamond" w:hAnsi="Garamond" w:cs="Times New Roman"/>
          <w:sz w:val="24"/>
          <w:szCs w:val="24"/>
        </w:rPr>
        <w:t xml:space="preserve">s wife), and two companions, </w:t>
      </w:r>
      <w:r w:rsidRPr="00E94885">
        <w:rPr>
          <w:rFonts w:ascii="Garamond" w:eastAsia="Times New Roman" w:hAnsi="Garamond" w:cs="Times New Roman"/>
          <w:b/>
          <w:bCs/>
          <w:sz w:val="24"/>
          <w:szCs w:val="24"/>
        </w:rPr>
        <w:t>Talhah</w:t>
      </w:r>
      <w:r w:rsidRPr="00E94885">
        <w:rPr>
          <w:rFonts w:ascii="Garamond" w:hAnsi="Garamond" w:cs="Times New Roman"/>
          <w:sz w:val="24"/>
          <w:szCs w:val="24"/>
        </w:rPr>
        <w:t xml:space="preserve"> and </w:t>
      </w:r>
      <w:r w:rsidRPr="00E94885">
        <w:rPr>
          <w:rFonts w:ascii="Garamond" w:eastAsia="Times New Roman" w:hAnsi="Garamond" w:cs="Times New Roman"/>
          <w:b/>
          <w:bCs/>
          <w:sz w:val="24"/>
          <w:szCs w:val="24"/>
        </w:rPr>
        <w:t>Zubayr</w:t>
      </w:r>
      <w:r w:rsidRPr="00E94885">
        <w:rPr>
          <w:rFonts w:ascii="Garamond" w:hAnsi="Garamond" w:cs="Times New Roman"/>
          <w:sz w:val="24"/>
          <w:szCs w:val="24"/>
        </w:rPr>
        <w:t xml:space="preserv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r w:rsidR="00E70324">
        <w:rPr>
          <w:rFonts w:ascii="Garamond" w:hAnsi="Garamond" w:cs="Garamond"/>
          <w:sz w:val="24"/>
          <w:szCs w:val="24"/>
        </w:rPr>
        <w:t>’</w:t>
      </w:r>
      <w:r w:rsidRPr="00E94885">
        <w:rPr>
          <w:rFonts w:ascii="Garamond" w:hAnsi="Garamond" w:cs="Times New Roman"/>
          <w:sz w:val="24"/>
          <w:szCs w:val="24"/>
        </w:rPr>
        <w:t>s</w:t>
      </w:r>
      <w:proofErr w:type="spellEnd"/>
      <w:r w:rsidRPr="00E94885">
        <w:rPr>
          <w:rFonts w:ascii="Garamond" w:hAnsi="Garamond" w:cs="Times New Roman"/>
          <w:sz w:val="24"/>
          <w:szCs w:val="24"/>
        </w:rPr>
        <w:t xml:space="preserve"> side won the battle, but it made many Muslims feel </w:t>
      </w:r>
      <w:r w:rsidRPr="00E94885">
        <w:rPr>
          <w:rFonts w:ascii="Garamond" w:eastAsia="Times New Roman" w:hAnsi="Garamond" w:cs="Times New Roman"/>
          <w:b/>
          <w:bCs/>
          <w:sz w:val="24"/>
          <w:szCs w:val="24"/>
        </w:rPr>
        <w:t>sad</w:t>
      </w:r>
      <w:r w:rsidRPr="00E94885">
        <w:rPr>
          <w:rFonts w:ascii="Garamond" w:hAnsi="Garamond" w:cs="Times New Roman"/>
          <w:sz w:val="24"/>
          <w:szCs w:val="24"/>
        </w:rPr>
        <w:t xml:space="preserve"> and divided.</w:t>
      </w:r>
    </w:p>
    <w:p w14:paraId="50C94966" w14:textId="77777777" w:rsidR="00EB2426" w:rsidRPr="00E94885" w:rsidRDefault="00EB2426" w:rsidP="00EB2426">
      <w:pPr>
        <w:spacing w:before="120" w:after="0" w:line="240" w:lineRule="auto"/>
        <w:jc w:val="thaiDistribute"/>
        <w:outlineLvl w:val="3"/>
        <w:rPr>
          <w:rFonts w:ascii="Garamond" w:hAnsi="Garamond" w:cs="Times New Roman"/>
          <w:b/>
          <w:bCs/>
          <w:sz w:val="24"/>
          <w:szCs w:val="24"/>
        </w:rPr>
      </w:pPr>
      <w:r w:rsidRPr="00E94885">
        <w:rPr>
          <w:rFonts w:ascii="Garamond" w:hAnsi="Garamond" w:cs="Times New Roman"/>
          <w:b/>
          <w:bCs/>
          <w:sz w:val="24"/>
          <w:szCs w:val="24"/>
        </w:rPr>
        <w:t xml:space="preserve">b. The Battle of </w:t>
      </w:r>
      <w:proofErr w:type="spellStart"/>
      <w:r w:rsidRPr="00E94885">
        <w:rPr>
          <w:rFonts w:ascii="Cambria" w:hAnsi="Cambria" w:cs="Cambria"/>
          <w:b/>
          <w:bCs/>
          <w:sz w:val="24"/>
          <w:szCs w:val="24"/>
        </w:rPr>
        <w:t>Ṣ</w:t>
      </w:r>
      <w:r w:rsidRPr="00E94885">
        <w:rPr>
          <w:rFonts w:ascii="Garamond" w:hAnsi="Garamond" w:cs="Times New Roman"/>
          <w:b/>
          <w:bCs/>
          <w:sz w:val="24"/>
          <w:szCs w:val="24"/>
        </w:rPr>
        <w:t>iff</w:t>
      </w:r>
      <w:r w:rsidRPr="00E94885">
        <w:rPr>
          <w:rFonts w:ascii="Garamond" w:hAnsi="Garamond" w:cs="Garamond"/>
          <w:b/>
          <w:bCs/>
          <w:sz w:val="24"/>
          <w:szCs w:val="24"/>
        </w:rPr>
        <w:t>ī</w:t>
      </w:r>
      <w:r w:rsidRPr="00E94885">
        <w:rPr>
          <w:rFonts w:ascii="Garamond" w:hAnsi="Garamond" w:cs="Times New Roman"/>
          <w:b/>
          <w:bCs/>
          <w:sz w:val="24"/>
          <w:szCs w:val="24"/>
        </w:rPr>
        <w:t>n</w:t>
      </w:r>
      <w:proofErr w:type="spellEnd"/>
    </w:p>
    <w:p w14:paraId="5511A0D9"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Another leader named </w:t>
      </w:r>
      <w:proofErr w:type="spellStart"/>
      <w:r w:rsidRPr="00E94885">
        <w:rPr>
          <w:rFonts w:ascii="Garamond" w:eastAsia="Times New Roman" w:hAnsi="Garamond" w:cs="Times New Roman"/>
          <w:b/>
          <w:bCs/>
          <w:sz w:val="24"/>
          <w:szCs w:val="24"/>
        </w:rPr>
        <w:t>Mu</w:t>
      </w:r>
      <w:r w:rsidRPr="00E94885">
        <w:rPr>
          <w:rFonts w:ascii="Times New Roman" w:eastAsia="Times New Roman" w:hAnsi="Times New Roman" w:cs="Times New Roman"/>
          <w:b/>
          <w:bCs/>
          <w:sz w:val="24"/>
          <w:szCs w:val="24"/>
        </w:rPr>
        <w:t>ʿ</w:t>
      </w:r>
      <w:r w:rsidRPr="00E94885">
        <w:rPr>
          <w:rFonts w:ascii="Garamond" w:eastAsia="Times New Roman" w:hAnsi="Garamond" w:cs="Garamond"/>
          <w:b/>
          <w:bCs/>
          <w:sz w:val="24"/>
          <w:szCs w:val="24"/>
        </w:rPr>
        <w:t>ā</w:t>
      </w:r>
      <w:r w:rsidRPr="00E94885">
        <w:rPr>
          <w:rFonts w:ascii="Garamond" w:eastAsia="Times New Roman" w:hAnsi="Garamond" w:cs="Times New Roman"/>
          <w:b/>
          <w:bCs/>
          <w:sz w:val="24"/>
          <w:szCs w:val="24"/>
        </w:rPr>
        <w:t>wiyah</w:t>
      </w:r>
      <w:proofErr w:type="spellEnd"/>
      <w:r w:rsidRPr="00E94885">
        <w:rPr>
          <w:rFonts w:ascii="Garamond" w:hAnsi="Garamond" w:cs="Times New Roman"/>
          <w:sz w:val="24"/>
          <w:szCs w:val="24"/>
        </w:rPr>
        <w:t xml:space="preserve">, who was the governor of </w:t>
      </w:r>
      <w:r w:rsidRPr="00E94885">
        <w:rPr>
          <w:rFonts w:ascii="Garamond" w:eastAsia="Times New Roman" w:hAnsi="Garamond" w:cs="Times New Roman"/>
          <w:b/>
          <w:bCs/>
          <w:sz w:val="24"/>
          <w:szCs w:val="24"/>
        </w:rPr>
        <w:t>Syria</w:t>
      </w:r>
      <w:r w:rsidRPr="00E94885">
        <w:rPr>
          <w:rFonts w:ascii="Garamond" w:hAnsi="Garamond" w:cs="Times New Roman"/>
          <w:sz w:val="24"/>
          <w:szCs w:val="24"/>
        </w:rPr>
        <w:t xml:space="preserve"> and a relative of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Uthm</w:t>
      </w:r>
      <w:r w:rsidRPr="00E94885">
        <w:rPr>
          <w:rFonts w:ascii="Garamond" w:hAnsi="Garamond" w:cs="Garamond"/>
          <w:sz w:val="24"/>
          <w:szCs w:val="24"/>
        </w:rPr>
        <w:t>ā</w:t>
      </w:r>
      <w:r w:rsidRPr="00E94885">
        <w:rPr>
          <w:rFonts w:ascii="Garamond" w:hAnsi="Garamond" w:cs="Times New Roman"/>
          <w:sz w:val="24"/>
          <w:szCs w:val="24"/>
        </w:rPr>
        <w:t>n</w:t>
      </w:r>
      <w:proofErr w:type="spellEnd"/>
      <w:r w:rsidRPr="00E94885">
        <w:rPr>
          <w:rFonts w:ascii="Garamond" w:hAnsi="Garamond" w:cs="Times New Roman"/>
          <w:sz w:val="24"/>
          <w:szCs w:val="24"/>
        </w:rPr>
        <w:t xml:space="preserve">, </w:t>
      </w:r>
      <w:r w:rsidRPr="00E94885">
        <w:rPr>
          <w:rFonts w:ascii="Garamond" w:eastAsia="Times New Roman" w:hAnsi="Garamond" w:cs="Times New Roman"/>
          <w:b/>
          <w:bCs/>
          <w:sz w:val="24"/>
          <w:szCs w:val="24"/>
        </w:rPr>
        <w:t>did not accept</w:t>
      </w:r>
      <w:r w:rsidRPr="00E94885">
        <w:rPr>
          <w:rFonts w:ascii="Garamond" w:hAnsi="Garamond" w:cs="Times New Roman"/>
          <w:sz w:val="24"/>
          <w:szCs w:val="24"/>
        </w:rPr>
        <w:t xml:space="preserv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as Caliph. This led to another major fight called the </w:t>
      </w:r>
      <w:r w:rsidRPr="00E94885">
        <w:rPr>
          <w:rFonts w:ascii="Garamond" w:eastAsia="Times New Roman" w:hAnsi="Garamond" w:cs="Times New Roman"/>
          <w:b/>
          <w:bCs/>
          <w:sz w:val="24"/>
          <w:szCs w:val="24"/>
        </w:rPr>
        <w:t xml:space="preserve">Battle of </w:t>
      </w:r>
      <w:proofErr w:type="spellStart"/>
      <w:r w:rsidRPr="00E94885">
        <w:rPr>
          <w:rFonts w:ascii="Cambria" w:eastAsia="Times New Roman" w:hAnsi="Cambria" w:cs="Cambria"/>
          <w:b/>
          <w:bCs/>
          <w:sz w:val="24"/>
          <w:szCs w:val="24"/>
        </w:rPr>
        <w:t>Ṣ</w:t>
      </w:r>
      <w:r w:rsidRPr="00E94885">
        <w:rPr>
          <w:rFonts w:ascii="Garamond" w:eastAsia="Times New Roman" w:hAnsi="Garamond" w:cs="Times New Roman"/>
          <w:b/>
          <w:bCs/>
          <w:sz w:val="24"/>
          <w:szCs w:val="24"/>
        </w:rPr>
        <w:t>iff</w:t>
      </w:r>
      <w:r w:rsidRPr="00E94885">
        <w:rPr>
          <w:rFonts w:ascii="Garamond" w:eastAsia="Times New Roman" w:hAnsi="Garamond" w:cs="Garamond"/>
          <w:b/>
          <w:bCs/>
          <w:sz w:val="24"/>
          <w:szCs w:val="24"/>
        </w:rPr>
        <w:t>ī</w:t>
      </w:r>
      <w:r w:rsidRPr="00E94885">
        <w:rPr>
          <w:rFonts w:ascii="Garamond" w:eastAsia="Times New Roman" w:hAnsi="Garamond" w:cs="Times New Roman"/>
          <w:b/>
          <w:bCs/>
          <w:sz w:val="24"/>
          <w:szCs w:val="24"/>
        </w:rPr>
        <w:t>n</w:t>
      </w:r>
      <w:proofErr w:type="spellEnd"/>
      <w:r w:rsidRPr="00E94885">
        <w:rPr>
          <w:rFonts w:ascii="Garamond" w:hAnsi="Garamond" w:cs="Times New Roman"/>
          <w:sz w:val="24"/>
          <w:szCs w:val="24"/>
        </w:rPr>
        <w:t xml:space="preserve"> in </w:t>
      </w:r>
      <w:r w:rsidRPr="00E94885">
        <w:rPr>
          <w:rFonts w:ascii="Garamond" w:eastAsia="Times New Roman" w:hAnsi="Garamond" w:cs="Times New Roman"/>
          <w:b/>
          <w:bCs/>
          <w:sz w:val="24"/>
          <w:szCs w:val="24"/>
        </w:rPr>
        <w:t>657 CE</w:t>
      </w:r>
      <w:r w:rsidRPr="00E94885">
        <w:rPr>
          <w:rFonts w:ascii="Garamond" w:hAnsi="Garamond" w:cs="Times New Roman"/>
          <w:sz w:val="24"/>
          <w:szCs w:val="24"/>
        </w:rPr>
        <w:t>.</w:t>
      </w:r>
    </w:p>
    <w:p w14:paraId="20549A06"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The battle ended without a clear winner. But after that, Muslims became </w:t>
      </w:r>
      <w:r w:rsidRPr="00E94885">
        <w:rPr>
          <w:rFonts w:ascii="Garamond" w:eastAsia="Times New Roman" w:hAnsi="Garamond" w:cs="Times New Roman"/>
          <w:b/>
          <w:bCs/>
          <w:sz w:val="24"/>
          <w:szCs w:val="24"/>
        </w:rPr>
        <w:t>more divided</w:t>
      </w:r>
      <w:r w:rsidRPr="00E94885">
        <w:rPr>
          <w:rFonts w:ascii="Garamond" w:hAnsi="Garamond" w:cs="Times New Roman"/>
          <w:sz w:val="24"/>
          <w:szCs w:val="24"/>
        </w:rPr>
        <w:t>, and some stopped following both leaders.</w:t>
      </w:r>
    </w:p>
    <w:p w14:paraId="68A58EF3" w14:textId="77777777" w:rsidR="00EB2426" w:rsidRPr="00E94885" w:rsidRDefault="00EB2426" w:rsidP="00EB2426">
      <w:pPr>
        <w:spacing w:before="120" w:after="0" w:line="240" w:lineRule="auto"/>
        <w:jc w:val="thaiDistribute"/>
        <w:outlineLvl w:val="3"/>
        <w:rPr>
          <w:rFonts w:ascii="Garamond" w:hAnsi="Garamond" w:cs="Times New Roman"/>
          <w:b/>
          <w:bCs/>
          <w:sz w:val="24"/>
          <w:szCs w:val="24"/>
        </w:rPr>
      </w:pPr>
      <w:r w:rsidRPr="00E94885">
        <w:rPr>
          <w:rFonts w:ascii="Garamond" w:hAnsi="Garamond" w:cs="Times New Roman"/>
          <w:b/>
          <w:bCs/>
          <w:sz w:val="24"/>
          <w:szCs w:val="24"/>
        </w:rPr>
        <w:t>c. The Kharijites Rebellion</w:t>
      </w:r>
    </w:p>
    <w:p w14:paraId="3269F804"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After </w:t>
      </w:r>
      <w:proofErr w:type="spellStart"/>
      <w:r w:rsidRPr="00E94885">
        <w:rPr>
          <w:rFonts w:ascii="Cambria" w:hAnsi="Cambria" w:cs="Cambria"/>
          <w:sz w:val="24"/>
          <w:szCs w:val="24"/>
        </w:rPr>
        <w:t>Ṣ</w:t>
      </w:r>
      <w:r w:rsidRPr="00E94885">
        <w:rPr>
          <w:rFonts w:ascii="Garamond" w:hAnsi="Garamond" w:cs="Times New Roman"/>
          <w:sz w:val="24"/>
          <w:szCs w:val="24"/>
        </w:rPr>
        <w:t>iff</w:t>
      </w:r>
      <w:r w:rsidRPr="00E94885">
        <w:rPr>
          <w:rFonts w:ascii="Garamond" w:hAnsi="Garamond" w:cs="Garamond"/>
          <w:sz w:val="24"/>
          <w:szCs w:val="24"/>
        </w:rPr>
        <w:t>ī</w:t>
      </w:r>
      <w:r w:rsidRPr="00E94885">
        <w:rPr>
          <w:rFonts w:ascii="Garamond" w:hAnsi="Garamond" w:cs="Times New Roman"/>
          <w:sz w:val="24"/>
          <w:szCs w:val="24"/>
        </w:rPr>
        <w:t>n</w:t>
      </w:r>
      <w:proofErr w:type="spellEnd"/>
      <w:r w:rsidRPr="00E94885">
        <w:rPr>
          <w:rFonts w:ascii="Garamond" w:hAnsi="Garamond" w:cs="Times New Roman"/>
          <w:sz w:val="24"/>
          <w:szCs w:val="24"/>
        </w:rPr>
        <w:t xml:space="preserve">, a group called the </w:t>
      </w:r>
      <w:r w:rsidRPr="00E94885">
        <w:rPr>
          <w:rFonts w:ascii="Garamond" w:eastAsia="Times New Roman" w:hAnsi="Garamond" w:cs="Times New Roman"/>
          <w:b/>
          <w:bCs/>
          <w:sz w:val="24"/>
          <w:szCs w:val="24"/>
        </w:rPr>
        <w:t>Kharijites</w:t>
      </w:r>
      <w:r w:rsidRPr="00E94885">
        <w:rPr>
          <w:rFonts w:ascii="Garamond" w:hAnsi="Garamond" w:cs="Times New Roman"/>
          <w:sz w:val="24"/>
          <w:szCs w:val="24"/>
        </w:rPr>
        <w:t xml:space="preserve"> came out. They rejected both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and </w:t>
      </w:r>
      <w:proofErr w:type="spellStart"/>
      <w:r w:rsidRPr="00E94885">
        <w:rPr>
          <w:rFonts w:ascii="Garamond" w:hAnsi="Garamond" w:cs="Times New Roman"/>
          <w:sz w:val="24"/>
          <w:szCs w:val="24"/>
        </w:rPr>
        <w:t>Mu</w:t>
      </w:r>
      <w:r w:rsidRPr="00E94885">
        <w:rPr>
          <w:rFonts w:ascii="Times New Roman" w:hAnsi="Times New Roman" w:cs="Times New Roman"/>
          <w:sz w:val="24"/>
          <w:szCs w:val="24"/>
        </w:rPr>
        <w:t>ʿ</w:t>
      </w:r>
      <w:r w:rsidRPr="00E94885">
        <w:rPr>
          <w:rFonts w:ascii="Garamond" w:hAnsi="Garamond" w:cs="Garamond"/>
          <w:sz w:val="24"/>
          <w:szCs w:val="24"/>
        </w:rPr>
        <w:t>ā</w:t>
      </w:r>
      <w:r w:rsidRPr="00E94885">
        <w:rPr>
          <w:rFonts w:ascii="Garamond" w:hAnsi="Garamond" w:cs="Times New Roman"/>
          <w:sz w:val="24"/>
          <w:szCs w:val="24"/>
        </w:rPr>
        <w:t>wiyah</w:t>
      </w:r>
      <w:proofErr w:type="spellEnd"/>
      <w:r w:rsidRPr="00E94885">
        <w:rPr>
          <w:rFonts w:ascii="Garamond" w:hAnsi="Garamond" w:cs="Times New Roman"/>
          <w:sz w:val="24"/>
          <w:szCs w:val="24"/>
        </w:rPr>
        <w:t xml:space="preserve">. They said both were wrong. The Kharijites became </w:t>
      </w:r>
      <w:r w:rsidRPr="00E94885">
        <w:rPr>
          <w:rFonts w:ascii="Garamond" w:eastAsia="Times New Roman" w:hAnsi="Garamond" w:cs="Times New Roman"/>
          <w:b/>
          <w:bCs/>
          <w:sz w:val="24"/>
          <w:szCs w:val="24"/>
        </w:rPr>
        <w:t>very extreme</w:t>
      </w:r>
      <w:r w:rsidRPr="00E94885">
        <w:rPr>
          <w:rFonts w:ascii="Garamond" w:hAnsi="Garamond" w:cs="Times New Roman"/>
          <w:sz w:val="24"/>
          <w:szCs w:val="24"/>
        </w:rPr>
        <w:t xml:space="preserve"> and </w:t>
      </w:r>
      <w:r w:rsidRPr="00E94885">
        <w:rPr>
          <w:rFonts w:ascii="Garamond" w:eastAsia="Times New Roman" w:hAnsi="Garamond" w:cs="Times New Roman"/>
          <w:b/>
          <w:bCs/>
          <w:sz w:val="24"/>
          <w:szCs w:val="24"/>
        </w:rPr>
        <w:t>violent</w:t>
      </w:r>
      <w:r w:rsidRPr="00E94885">
        <w:rPr>
          <w:rFonts w:ascii="Garamond" w:hAnsi="Garamond" w:cs="Times New Roman"/>
          <w:sz w:val="24"/>
          <w:szCs w:val="24"/>
        </w:rPr>
        <w:t>.</w:t>
      </w:r>
    </w:p>
    <w:p w14:paraId="265C6EF9"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They started their own group and caused </w:t>
      </w:r>
      <w:r w:rsidRPr="00E94885">
        <w:rPr>
          <w:rFonts w:ascii="Garamond" w:eastAsia="Times New Roman" w:hAnsi="Garamond" w:cs="Times New Roman"/>
          <w:b/>
          <w:bCs/>
          <w:sz w:val="24"/>
          <w:szCs w:val="24"/>
        </w:rPr>
        <w:t>more fighting</w:t>
      </w:r>
      <w:r w:rsidRPr="00E94885">
        <w:rPr>
          <w:rFonts w:ascii="Garamond" w:hAnsi="Garamond" w:cs="Times New Roman"/>
          <w:sz w:val="24"/>
          <w:szCs w:val="24"/>
        </w:rPr>
        <w:t xml:space="preserve">. Later, one of them would kill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w:t>
      </w:r>
    </w:p>
    <w:p w14:paraId="5750EF17" w14:textId="2D5CF7A8" w:rsidR="00EB2426" w:rsidRPr="00E94885" w:rsidRDefault="00EB2426" w:rsidP="00EB2426">
      <w:pPr>
        <w:spacing w:before="120" w:after="0" w:line="240" w:lineRule="auto"/>
        <w:jc w:val="thaiDistribute"/>
        <w:outlineLvl w:val="2"/>
        <w:rPr>
          <w:rFonts w:ascii="Garamond" w:hAnsi="Garamond" w:cs="Times New Roman"/>
          <w:b/>
          <w:bCs/>
          <w:sz w:val="24"/>
          <w:szCs w:val="24"/>
        </w:rPr>
      </w:pPr>
      <w:r w:rsidRPr="00E94885">
        <w:rPr>
          <w:rFonts w:ascii="Garamond" w:eastAsia="Times New Roman" w:hAnsi="Garamond" w:cs="Times New Roman"/>
          <w:b/>
          <w:bCs/>
          <w:sz w:val="24"/>
          <w:szCs w:val="24"/>
        </w:rPr>
        <w:t>4. Tragic Assassination</w:t>
      </w:r>
    </w:p>
    <w:p w14:paraId="56F11F6B" w14:textId="77777777" w:rsidR="00EB2426" w:rsidRPr="00E94885" w:rsidRDefault="00EB2426" w:rsidP="00EB2426">
      <w:pPr>
        <w:spacing w:before="120" w:after="0" w:line="240" w:lineRule="auto"/>
        <w:jc w:val="thaiDistribute"/>
        <w:rPr>
          <w:rFonts w:ascii="Garamond" w:hAnsi="Garamond" w:cs="Times New Roman"/>
          <w:sz w:val="24"/>
          <w:szCs w:val="24"/>
        </w:rPr>
      </w:pPr>
      <w:r w:rsidRPr="00E94885">
        <w:rPr>
          <w:rFonts w:ascii="Garamond" w:hAnsi="Garamond" w:cs="Times New Roman"/>
          <w:sz w:val="24"/>
          <w:szCs w:val="24"/>
        </w:rPr>
        <w:t xml:space="preserve">On the </w:t>
      </w:r>
      <w:r w:rsidRPr="00E94885">
        <w:rPr>
          <w:rFonts w:ascii="Garamond" w:eastAsia="Times New Roman" w:hAnsi="Garamond" w:cs="Times New Roman"/>
          <w:b/>
          <w:bCs/>
          <w:sz w:val="24"/>
          <w:szCs w:val="24"/>
        </w:rPr>
        <w:t>19th of Ramadan</w:t>
      </w:r>
      <w:r w:rsidRPr="00E94885">
        <w:rPr>
          <w:rFonts w:ascii="Garamond" w:hAnsi="Garamond" w:cs="Times New Roman"/>
          <w:sz w:val="24"/>
          <w:szCs w:val="24"/>
        </w:rPr>
        <w:t xml:space="preserve">, in </w:t>
      </w:r>
      <w:r w:rsidRPr="00E94885">
        <w:rPr>
          <w:rFonts w:ascii="Garamond" w:eastAsia="Times New Roman" w:hAnsi="Garamond" w:cs="Times New Roman"/>
          <w:b/>
          <w:bCs/>
          <w:sz w:val="24"/>
          <w:szCs w:val="24"/>
        </w:rPr>
        <w:t>661 CE</w:t>
      </w:r>
      <w:r w:rsidRPr="00E94885">
        <w:rPr>
          <w:rFonts w:ascii="Garamond" w:hAnsi="Garamond" w:cs="Times New Roman"/>
          <w:sz w:val="24"/>
          <w:szCs w:val="24"/>
        </w:rPr>
        <w:t xml:space="preserve">, </w:t>
      </w: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in the </w:t>
      </w:r>
      <w:r w:rsidRPr="00E94885">
        <w:rPr>
          <w:rFonts w:ascii="Garamond" w:eastAsia="Times New Roman" w:hAnsi="Garamond" w:cs="Times New Roman"/>
          <w:b/>
          <w:bCs/>
          <w:sz w:val="24"/>
          <w:szCs w:val="24"/>
        </w:rPr>
        <w:t>mosque</w:t>
      </w:r>
      <w:r w:rsidRPr="00E94885">
        <w:rPr>
          <w:rFonts w:ascii="Garamond" w:hAnsi="Garamond" w:cs="Times New Roman"/>
          <w:sz w:val="24"/>
          <w:szCs w:val="24"/>
        </w:rPr>
        <w:t xml:space="preserve"> in </w:t>
      </w:r>
      <w:r w:rsidRPr="00E94885">
        <w:rPr>
          <w:rFonts w:ascii="Garamond" w:eastAsia="Times New Roman" w:hAnsi="Garamond" w:cs="Times New Roman"/>
          <w:b/>
          <w:bCs/>
          <w:sz w:val="24"/>
          <w:szCs w:val="24"/>
        </w:rPr>
        <w:t>Kufa</w:t>
      </w:r>
      <w:r w:rsidRPr="00E94885">
        <w:rPr>
          <w:rFonts w:ascii="Garamond" w:hAnsi="Garamond" w:cs="Times New Roman"/>
          <w:sz w:val="24"/>
          <w:szCs w:val="24"/>
        </w:rPr>
        <w:t xml:space="preserve"> (modern-day Iraq). While he was praying, a Kharijite named </w:t>
      </w:r>
      <w:proofErr w:type="spellStart"/>
      <w:r w:rsidRPr="00E94885">
        <w:rPr>
          <w:rFonts w:ascii="Times New Roman" w:eastAsia="Times New Roman" w:hAnsi="Times New Roman" w:cs="Times New Roman"/>
          <w:b/>
          <w:bCs/>
          <w:sz w:val="24"/>
          <w:szCs w:val="24"/>
        </w:rPr>
        <w:t>ʿ</w:t>
      </w:r>
      <w:r w:rsidRPr="00E94885">
        <w:rPr>
          <w:rFonts w:ascii="Garamond" w:eastAsia="Times New Roman" w:hAnsi="Garamond" w:cs="Times New Roman"/>
          <w:b/>
          <w:bCs/>
          <w:sz w:val="24"/>
          <w:szCs w:val="24"/>
        </w:rPr>
        <w:t>Abd</w:t>
      </w:r>
      <w:proofErr w:type="spellEnd"/>
      <w:r w:rsidRPr="00E94885">
        <w:rPr>
          <w:rFonts w:ascii="Garamond" w:eastAsia="Times New Roman" w:hAnsi="Garamond" w:cs="Times New Roman"/>
          <w:b/>
          <w:bCs/>
          <w:sz w:val="24"/>
          <w:szCs w:val="24"/>
        </w:rPr>
        <w:t xml:space="preserve"> al-</w:t>
      </w:r>
      <w:proofErr w:type="spellStart"/>
      <w:r w:rsidRPr="00E94885">
        <w:rPr>
          <w:rFonts w:ascii="Garamond" w:eastAsia="Times New Roman" w:hAnsi="Garamond" w:cs="Times New Roman"/>
          <w:b/>
          <w:bCs/>
          <w:sz w:val="24"/>
          <w:szCs w:val="24"/>
        </w:rPr>
        <w:t>Ra</w:t>
      </w:r>
      <w:r w:rsidRPr="00E94885">
        <w:rPr>
          <w:rFonts w:ascii="Cambria" w:eastAsia="Times New Roman" w:hAnsi="Cambria" w:cs="Cambria"/>
          <w:b/>
          <w:bCs/>
          <w:sz w:val="24"/>
          <w:szCs w:val="24"/>
        </w:rPr>
        <w:t>ḥ</w:t>
      </w:r>
      <w:r w:rsidRPr="00E94885">
        <w:rPr>
          <w:rFonts w:ascii="Garamond" w:eastAsia="Times New Roman" w:hAnsi="Garamond" w:cs="Times New Roman"/>
          <w:b/>
          <w:bCs/>
          <w:sz w:val="24"/>
          <w:szCs w:val="24"/>
        </w:rPr>
        <w:t>m</w:t>
      </w:r>
      <w:r w:rsidRPr="00E94885">
        <w:rPr>
          <w:rFonts w:ascii="Garamond" w:eastAsia="Times New Roman" w:hAnsi="Garamond" w:cs="Garamond"/>
          <w:b/>
          <w:bCs/>
          <w:sz w:val="24"/>
          <w:szCs w:val="24"/>
        </w:rPr>
        <w:t>ā</w:t>
      </w:r>
      <w:r w:rsidRPr="00E94885">
        <w:rPr>
          <w:rFonts w:ascii="Garamond" w:eastAsia="Times New Roman" w:hAnsi="Garamond" w:cs="Times New Roman"/>
          <w:b/>
          <w:bCs/>
          <w:sz w:val="24"/>
          <w:szCs w:val="24"/>
        </w:rPr>
        <w:t>n</w:t>
      </w:r>
      <w:proofErr w:type="spellEnd"/>
      <w:r w:rsidRPr="00E94885">
        <w:rPr>
          <w:rFonts w:ascii="Garamond" w:eastAsia="Times New Roman" w:hAnsi="Garamond" w:cs="Times New Roman"/>
          <w:b/>
          <w:bCs/>
          <w:sz w:val="24"/>
          <w:szCs w:val="24"/>
        </w:rPr>
        <w:t xml:space="preserve"> ibn </w:t>
      </w:r>
      <w:proofErr w:type="spellStart"/>
      <w:r w:rsidRPr="00E94885">
        <w:rPr>
          <w:rFonts w:ascii="Garamond" w:eastAsia="Times New Roman" w:hAnsi="Garamond" w:cs="Times New Roman"/>
          <w:b/>
          <w:bCs/>
          <w:sz w:val="24"/>
          <w:szCs w:val="24"/>
        </w:rPr>
        <w:t>Muljam</w:t>
      </w:r>
      <w:proofErr w:type="spellEnd"/>
      <w:r w:rsidRPr="00E94885">
        <w:rPr>
          <w:rFonts w:ascii="Garamond" w:hAnsi="Garamond" w:cs="Times New Roman"/>
          <w:sz w:val="24"/>
          <w:szCs w:val="24"/>
        </w:rPr>
        <w:t xml:space="preserve"> attacked him with a </w:t>
      </w:r>
      <w:r w:rsidRPr="00E94885">
        <w:rPr>
          <w:rFonts w:ascii="Garamond" w:eastAsia="Times New Roman" w:hAnsi="Garamond" w:cs="Times New Roman"/>
          <w:b/>
          <w:bCs/>
          <w:sz w:val="24"/>
          <w:szCs w:val="24"/>
        </w:rPr>
        <w:t>poisoned sword</w:t>
      </w:r>
      <w:r w:rsidRPr="00E94885">
        <w:rPr>
          <w:rFonts w:ascii="Garamond" w:hAnsi="Garamond" w:cs="Times New Roman"/>
          <w:sz w:val="24"/>
          <w:szCs w:val="24"/>
        </w:rPr>
        <w:t>.</w:t>
      </w:r>
    </w:p>
    <w:p w14:paraId="284F32CE" w14:textId="721490AE" w:rsidR="00EB2426" w:rsidRPr="00E94885" w:rsidRDefault="00EB2426" w:rsidP="00F31585">
      <w:pPr>
        <w:spacing w:before="120" w:after="0" w:line="240" w:lineRule="auto"/>
        <w:jc w:val="thaiDistribute"/>
        <w:rPr>
          <w:rFonts w:ascii="Garamond" w:hAnsi="Garamond" w:cs="Times New Roman"/>
          <w:sz w:val="24"/>
          <w:szCs w:val="24"/>
        </w:rPr>
      </w:pPr>
      <w:proofErr w:type="spellStart"/>
      <w:r w:rsidRPr="00E94885">
        <w:rPr>
          <w:rFonts w:ascii="Times New Roman" w:hAnsi="Times New Roman" w:cs="Times New Roman"/>
          <w:sz w:val="24"/>
          <w:szCs w:val="24"/>
        </w:rPr>
        <w:t>ʿ</w:t>
      </w:r>
      <w:r w:rsidRPr="00E94885">
        <w:rPr>
          <w:rFonts w:ascii="Garamond" w:hAnsi="Garamond" w:cs="Times New Roman"/>
          <w:sz w:val="24"/>
          <w:szCs w:val="24"/>
        </w:rPr>
        <w:t>Al</w:t>
      </w:r>
      <w:r w:rsidRPr="00E94885">
        <w:rPr>
          <w:rFonts w:ascii="Garamond" w:hAnsi="Garamond" w:cs="Garamond"/>
          <w:sz w:val="24"/>
          <w:szCs w:val="24"/>
        </w:rPr>
        <w:t>ī</w:t>
      </w:r>
      <w:proofErr w:type="spellEnd"/>
      <w:r w:rsidRPr="00E94885">
        <w:rPr>
          <w:rFonts w:ascii="Garamond" w:hAnsi="Garamond" w:cs="Times New Roman"/>
          <w:sz w:val="24"/>
          <w:szCs w:val="24"/>
        </w:rPr>
        <w:t xml:space="preserve"> was hurt very badly. He died </w:t>
      </w:r>
      <w:r w:rsidRPr="00E94885">
        <w:rPr>
          <w:rFonts w:ascii="Garamond" w:eastAsia="Times New Roman" w:hAnsi="Garamond" w:cs="Times New Roman"/>
          <w:b/>
          <w:bCs/>
          <w:sz w:val="24"/>
          <w:szCs w:val="24"/>
        </w:rPr>
        <w:t>two days later</w:t>
      </w:r>
      <w:r w:rsidRPr="00E94885">
        <w:rPr>
          <w:rFonts w:ascii="Garamond" w:hAnsi="Garamond" w:cs="Times New Roman"/>
          <w:sz w:val="24"/>
          <w:szCs w:val="24"/>
        </w:rPr>
        <w:t>.</w:t>
      </w:r>
      <w:r w:rsidR="00F31585">
        <w:rPr>
          <w:rFonts w:ascii="Garamond" w:hAnsi="Garamond" w:cs="Times New Roman"/>
          <w:sz w:val="24"/>
          <w:szCs w:val="24"/>
        </w:rPr>
        <w:t xml:space="preserve"> </w:t>
      </w:r>
      <w:r w:rsidRPr="00E94885">
        <w:rPr>
          <w:rFonts w:ascii="Garamond" w:hAnsi="Garamond" w:cs="Times New Roman"/>
          <w:sz w:val="24"/>
          <w:szCs w:val="24"/>
        </w:rPr>
        <w:t xml:space="preserve">His death was a very sad moment for Muslims. It also marked the </w:t>
      </w:r>
      <w:r w:rsidRPr="00E94885">
        <w:rPr>
          <w:rFonts w:ascii="Garamond" w:eastAsia="Times New Roman" w:hAnsi="Garamond" w:cs="Times New Roman"/>
          <w:b/>
          <w:bCs/>
          <w:sz w:val="24"/>
          <w:szCs w:val="24"/>
        </w:rPr>
        <w:t>end</w:t>
      </w:r>
      <w:r w:rsidRPr="00E94885">
        <w:rPr>
          <w:rFonts w:ascii="Garamond" w:hAnsi="Garamond" w:cs="Times New Roman"/>
          <w:sz w:val="24"/>
          <w:szCs w:val="24"/>
        </w:rPr>
        <w:t xml:space="preserve"> of the time of the </w:t>
      </w:r>
      <w:r w:rsidRPr="00E94885">
        <w:rPr>
          <w:rFonts w:ascii="Garamond" w:eastAsia="Times New Roman" w:hAnsi="Garamond" w:cs="Times New Roman"/>
          <w:b/>
          <w:bCs/>
          <w:sz w:val="24"/>
          <w:szCs w:val="24"/>
        </w:rPr>
        <w:t>Rightly Guided Caliphs</w:t>
      </w:r>
      <w:r w:rsidRPr="00E94885">
        <w:rPr>
          <w:rFonts w:ascii="Garamond" w:hAnsi="Garamond" w:cs="Times New Roman"/>
          <w:sz w:val="24"/>
          <w:szCs w:val="24"/>
        </w:rPr>
        <w:t xml:space="preserve">. After that, Islamic leadership moved into a </w:t>
      </w:r>
      <w:r w:rsidRPr="00E94885">
        <w:rPr>
          <w:rFonts w:ascii="Garamond" w:eastAsia="Times New Roman" w:hAnsi="Garamond" w:cs="Times New Roman"/>
          <w:b/>
          <w:bCs/>
          <w:sz w:val="24"/>
          <w:szCs w:val="24"/>
        </w:rPr>
        <w:t>new and different period</w:t>
      </w:r>
      <w:r w:rsidRPr="00E94885">
        <w:rPr>
          <w:rFonts w:ascii="Garamond" w:hAnsi="Garamond" w:cs="Times New Roman"/>
          <w:sz w:val="24"/>
          <w:szCs w:val="24"/>
        </w:rPr>
        <w:t>.</w:t>
      </w:r>
    </w:p>
    <w:p w14:paraId="61DE6AA0"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lastRenderedPageBreak/>
        <w:t>Summary</w:t>
      </w:r>
    </w:p>
    <w:p w14:paraId="2CAD5704" w14:textId="54482B2C" w:rsidR="00EB2426" w:rsidRPr="0067475C" w:rsidRDefault="00EB2426">
      <w:pPr>
        <w:numPr>
          <w:ilvl w:val="0"/>
          <w:numId w:val="64"/>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was the Prophet</w:t>
      </w:r>
      <w:r w:rsidR="00E70324">
        <w:rPr>
          <w:rFonts w:ascii="Garamond" w:hAnsi="Garamond" w:cs="Garamond"/>
          <w:sz w:val="24"/>
          <w:szCs w:val="24"/>
        </w:rPr>
        <w:t>’</w:t>
      </w:r>
      <w:r w:rsidRPr="0067475C">
        <w:rPr>
          <w:rFonts w:ascii="Garamond" w:hAnsi="Garamond"/>
          <w:sz w:val="24"/>
          <w:szCs w:val="24"/>
        </w:rPr>
        <w:t>s cousin, son-in-law, and a brave, wise Muslim.</w:t>
      </w:r>
    </w:p>
    <w:p w14:paraId="10F0000F" w14:textId="77777777" w:rsidR="00EB2426" w:rsidRPr="0067475C" w:rsidRDefault="00EB2426">
      <w:pPr>
        <w:numPr>
          <w:ilvl w:val="0"/>
          <w:numId w:val="64"/>
        </w:numPr>
        <w:spacing w:before="120" w:after="0" w:line="240" w:lineRule="auto"/>
        <w:jc w:val="thaiDistribute"/>
        <w:rPr>
          <w:rFonts w:ascii="Garamond" w:hAnsi="Garamond"/>
          <w:sz w:val="24"/>
          <w:szCs w:val="24"/>
        </w:rPr>
      </w:pPr>
      <w:r w:rsidRPr="0067475C">
        <w:rPr>
          <w:rFonts w:ascii="Garamond" w:hAnsi="Garamond"/>
          <w:sz w:val="24"/>
          <w:szCs w:val="24"/>
        </w:rPr>
        <w:t>He was the first boy to accept Islam and helped the Prophet in many battles.</w:t>
      </w:r>
    </w:p>
    <w:p w14:paraId="623EFD7D" w14:textId="77777777" w:rsidR="00EB2426" w:rsidRPr="0067475C" w:rsidRDefault="00EB2426">
      <w:pPr>
        <w:numPr>
          <w:ilvl w:val="0"/>
          <w:numId w:val="64"/>
        </w:numPr>
        <w:spacing w:before="120" w:after="0" w:line="240" w:lineRule="auto"/>
        <w:jc w:val="thaiDistribute"/>
        <w:rPr>
          <w:rFonts w:ascii="Garamond" w:hAnsi="Garamond"/>
          <w:sz w:val="24"/>
          <w:szCs w:val="24"/>
        </w:rPr>
      </w:pPr>
      <w:r w:rsidRPr="0067475C">
        <w:rPr>
          <w:rFonts w:ascii="Garamond" w:hAnsi="Garamond"/>
          <w:sz w:val="24"/>
          <w:szCs w:val="24"/>
        </w:rPr>
        <w:t xml:space="preserve">As Caliph, he faced many internal conflicts, including the battles of Jamal and </w:t>
      </w:r>
      <w:proofErr w:type="spellStart"/>
      <w:r w:rsidRPr="0067475C">
        <w:rPr>
          <w:rFonts w:ascii="Cambria" w:hAnsi="Cambria" w:cs="Cambria"/>
          <w:sz w:val="24"/>
          <w:szCs w:val="24"/>
        </w:rPr>
        <w:t>Ṣ</w:t>
      </w:r>
      <w:r w:rsidRPr="0067475C">
        <w:rPr>
          <w:rFonts w:ascii="Garamond" w:hAnsi="Garamond"/>
          <w:sz w:val="24"/>
          <w:szCs w:val="24"/>
        </w:rPr>
        <w:t>iff</w:t>
      </w:r>
      <w:r w:rsidRPr="0067475C">
        <w:rPr>
          <w:rFonts w:ascii="Garamond" w:hAnsi="Garamond" w:cs="Garamond"/>
          <w:sz w:val="24"/>
          <w:szCs w:val="24"/>
        </w:rPr>
        <w:t>ī</w:t>
      </w:r>
      <w:r w:rsidRPr="0067475C">
        <w:rPr>
          <w:rFonts w:ascii="Garamond" w:hAnsi="Garamond"/>
          <w:sz w:val="24"/>
          <w:szCs w:val="24"/>
        </w:rPr>
        <w:t>n</w:t>
      </w:r>
      <w:proofErr w:type="spellEnd"/>
      <w:r w:rsidRPr="0067475C">
        <w:rPr>
          <w:rFonts w:ascii="Garamond" w:hAnsi="Garamond"/>
          <w:sz w:val="24"/>
          <w:szCs w:val="24"/>
        </w:rPr>
        <w:t>.</w:t>
      </w:r>
    </w:p>
    <w:p w14:paraId="258F8D89" w14:textId="77777777" w:rsidR="00EB2426" w:rsidRPr="0067475C" w:rsidRDefault="00EB2426">
      <w:pPr>
        <w:numPr>
          <w:ilvl w:val="0"/>
          <w:numId w:val="64"/>
        </w:numPr>
        <w:spacing w:before="120" w:after="0" w:line="240" w:lineRule="auto"/>
        <w:jc w:val="thaiDistribute"/>
        <w:rPr>
          <w:rFonts w:ascii="Garamond" w:hAnsi="Garamond"/>
          <w:sz w:val="24"/>
          <w:szCs w:val="24"/>
        </w:rPr>
      </w:pPr>
      <w:r w:rsidRPr="0067475C">
        <w:rPr>
          <w:rFonts w:ascii="Garamond" w:hAnsi="Garamond"/>
          <w:sz w:val="24"/>
          <w:szCs w:val="24"/>
        </w:rPr>
        <w:t>He tried to keep Muslims united but faced rebellion from different groups.</w:t>
      </w:r>
    </w:p>
    <w:p w14:paraId="0F35948B" w14:textId="77777777" w:rsidR="00EB2426" w:rsidRPr="0067475C" w:rsidRDefault="00EB2426">
      <w:pPr>
        <w:numPr>
          <w:ilvl w:val="0"/>
          <w:numId w:val="64"/>
        </w:numPr>
        <w:spacing w:before="120" w:after="0" w:line="240" w:lineRule="auto"/>
        <w:jc w:val="thaiDistribute"/>
        <w:rPr>
          <w:rFonts w:ascii="Garamond" w:hAnsi="Garamond"/>
          <w:sz w:val="24"/>
          <w:szCs w:val="24"/>
        </w:rPr>
      </w:pPr>
      <w:r w:rsidRPr="0067475C">
        <w:rPr>
          <w:rFonts w:ascii="Garamond" w:hAnsi="Garamond"/>
          <w:sz w:val="24"/>
          <w:szCs w:val="24"/>
        </w:rPr>
        <w:t>He was assassinated in 661 CE, becoming a martyr for Islam.</w:t>
      </w:r>
    </w:p>
    <w:p w14:paraId="15904ED2" w14:textId="77777777" w:rsidR="00EB2426" w:rsidRPr="00C87B6E" w:rsidRDefault="00EB2426" w:rsidP="00EB2426">
      <w:pPr>
        <w:spacing w:before="120" w:after="0" w:line="240" w:lineRule="auto"/>
        <w:jc w:val="thaiDistribute"/>
        <w:rPr>
          <w:rFonts w:ascii="Garamond" w:hAnsi="Garamond"/>
          <w:b/>
          <w:bCs/>
          <w:sz w:val="24"/>
          <w:szCs w:val="24"/>
        </w:rPr>
      </w:pPr>
    </w:p>
    <w:p w14:paraId="5C2C9C37"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Conclusion</w:t>
      </w:r>
    </w:p>
    <w:p w14:paraId="3671C039" w14:textId="77777777" w:rsidR="00EB2426" w:rsidRPr="0067475C" w:rsidRDefault="00EB2426" w:rsidP="00EB2426">
      <w:pPr>
        <w:spacing w:before="120" w:after="0" w:line="240" w:lineRule="auto"/>
        <w:jc w:val="thaiDistribute"/>
        <w:rPr>
          <w:rFonts w:ascii="Garamond" w:hAnsi="Garamond"/>
          <w:sz w:val="24"/>
          <w:szCs w:val="24"/>
        </w:rPr>
      </w:pPr>
      <w:r w:rsidRPr="0067475C">
        <w:rPr>
          <w:rFonts w:ascii="Garamond" w:hAnsi="Garamond"/>
          <w:sz w:val="24"/>
          <w:szCs w:val="24"/>
        </w:rPr>
        <w:t xml:space="preserve">Caliph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ibn Ab</w:t>
      </w:r>
      <w:r w:rsidRPr="0067475C">
        <w:rPr>
          <w:rFonts w:ascii="Garamond" w:hAnsi="Garamond" w:cs="Garamond"/>
          <w:sz w:val="24"/>
          <w:szCs w:val="24"/>
        </w:rPr>
        <w:t>ī</w:t>
      </w:r>
      <w:r w:rsidRPr="0067475C">
        <w:rPr>
          <w:rFonts w:ascii="Garamond" w:hAnsi="Garamond"/>
          <w:sz w:val="24"/>
          <w:szCs w:val="24"/>
        </w:rPr>
        <w:t xml:space="preserve"> </w:t>
      </w:r>
      <w:r w:rsidRPr="0067475C">
        <w:rPr>
          <w:rFonts w:ascii="Cambria" w:hAnsi="Cambria" w:cs="Cambria"/>
          <w:sz w:val="24"/>
          <w:szCs w:val="24"/>
        </w:rPr>
        <w:t>Ṭ</w:t>
      </w:r>
      <w:r w:rsidRPr="0067475C">
        <w:rPr>
          <w:rFonts w:ascii="Garamond" w:hAnsi="Garamond" w:cs="Garamond"/>
          <w:sz w:val="24"/>
          <w:szCs w:val="24"/>
        </w:rPr>
        <w:t>ā</w:t>
      </w:r>
      <w:r w:rsidRPr="0067475C">
        <w:rPr>
          <w:rFonts w:ascii="Garamond" w:hAnsi="Garamond"/>
          <w:sz w:val="24"/>
          <w:szCs w:val="24"/>
        </w:rPr>
        <w:t>lib (RA) is remembered as a symbol of courage, justice, and knowledge. Despite many hardships, he remained patient and fair. His tragic death reminds Muslims of the challenges that come with leadership and the importance of unity and peace. His life teaches us to be strong in faith, to seek knowledge, and to always stand for justice.</w:t>
      </w:r>
    </w:p>
    <w:p w14:paraId="44E8272B" w14:textId="77777777" w:rsidR="00EB2426" w:rsidRPr="00C87B6E" w:rsidRDefault="00EB2426" w:rsidP="00EB2426">
      <w:pPr>
        <w:spacing w:before="120" w:after="0" w:line="240" w:lineRule="auto"/>
        <w:jc w:val="thaiDistribute"/>
        <w:rPr>
          <w:rFonts w:ascii="Garamond" w:hAnsi="Garamond"/>
          <w:sz w:val="24"/>
          <w:szCs w:val="24"/>
        </w:rPr>
      </w:pPr>
    </w:p>
    <w:p w14:paraId="19337C0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 xml:space="preserve">Student Worksheet: Caliph </w:t>
      </w:r>
      <w:proofErr w:type="spellStart"/>
      <w:r w:rsidRPr="0067475C">
        <w:rPr>
          <w:rFonts w:ascii="Times New Roman" w:eastAsia="Times New Roman" w:hAnsi="Times New Roman" w:cs="Times New Roman"/>
          <w:b/>
          <w:bCs/>
          <w:sz w:val="24"/>
          <w:szCs w:val="24"/>
        </w:rPr>
        <w:t>ʿ</w:t>
      </w:r>
      <w:r w:rsidRPr="0067475C">
        <w:rPr>
          <w:rFonts w:ascii="Garamond" w:eastAsia="Times New Roman" w:hAnsi="Garamond"/>
          <w:b/>
          <w:bCs/>
          <w:sz w:val="24"/>
          <w:szCs w:val="24"/>
        </w:rPr>
        <w:t>Al</w:t>
      </w:r>
      <w:r w:rsidRPr="0067475C">
        <w:rPr>
          <w:rFonts w:ascii="Garamond" w:eastAsia="Times New Roman" w:hAnsi="Garamond" w:cs="Garamond"/>
          <w:b/>
          <w:bCs/>
          <w:sz w:val="24"/>
          <w:szCs w:val="24"/>
        </w:rPr>
        <w:t>ī</w:t>
      </w:r>
      <w:proofErr w:type="spellEnd"/>
      <w:r w:rsidRPr="0067475C">
        <w:rPr>
          <w:rFonts w:ascii="Garamond" w:eastAsia="Times New Roman" w:hAnsi="Garamond"/>
          <w:b/>
          <w:bCs/>
          <w:sz w:val="24"/>
          <w:szCs w:val="24"/>
        </w:rPr>
        <w:t xml:space="preserve"> (RA)</w:t>
      </w:r>
    </w:p>
    <w:p w14:paraId="672914F8" w14:textId="77777777" w:rsidR="00EB2426" w:rsidRPr="00C87B6E" w:rsidRDefault="00EB2426" w:rsidP="00EB2426">
      <w:pPr>
        <w:spacing w:before="120" w:after="0" w:line="240" w:lineRule="auto"/>
        <w:jc w:val="thaiDistribute"/>
        <w:rPr>
          <w:rFonts w:ascii="Garamond" w:hAnsi="Garamond"/>
          <w:sz w:val="24"/>
          <w:szCs w:val="24"/>
        </w:rPr>
      </w:pPr>
    </w:p>
    <w:p w14:paraId="2E16496F"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A: Multiple Choice Questions</w:t>
      </w:r>
    </w:p>
    <w:p w14:paraId="280BEAE9" w14:textId="77777777" w:rsidR="00EB2426" w:rsidRPr="0067475C" w:rsidRDefault="00EB2426">
      <w:pPr>
        <w:numPr>
          <w:ilvl w:val="0"/>
          <w:numId w:val="65"/>
        </w:numPr>
        <w:spacing w:before="120" w:after="0" w:line="240" w:lineRule="auto"/>
        <w:jc w:val="thaiDistribute"/>
        <w:rPr>
          <w:rFonts w:ascii="Garamond" w:hAnsi="Garamond"/>
          <w:sz w:val="24"/>
          <w:szCs w:val="24"/>
        </w:rPr>
      </w:pPr>
      <w:r w:rsidRPr="0067475C">
        <w:rPr>
          <w:rFonts w:ascii="Garamond" w:hAnsi="Garamond"/>
          <w:sz w:val="24"/>
          <w:szCs w:val="24"/>
        </w:rPr>
        <w:t xml:space="preserve">Who was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in relation to the Prophet Muhammad (PBUH)?</w:t>
      </w:r>
    </w:p>
    <w:p w14:paraId="6C3FC056"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a) His son</w:t>
      </w:r>
    </w:p>
    <w:p w14:paraId="64C29F52"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b) His uncle</w:t>
      </w:r>
    </w:p>
    <w:p w14:paraId="19670534"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His cousin and son-in-law</w:t>
      </w:r>
      <w:r w:rsidRPr="0067475C">
        <w:rPr>
          <w:rFonts w:ascii="Garamond" w:hAnsi="Garamond"/>
          <w:sz w:val="24"/>
          <w:szCs w:val="24"/>
        </w:rPr>
        <w:t xml:space="preserve"> </w:t>
      </w:r>
    </w:p>
    <w:p w14:paraId="203F4B66"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d) His brother</w:t>
      </w:r>
    </w:p>
    <w:p w14:paraId="373C41AD" w14:textId="77777777" w:rsidR="00EB2426" w:rsidRPr="0067475C" w:rsidRDefault="00EB2426">
      <w:pPr>
        <w:numPr>
          <w:ilvl w:val="0"/>
          <w:numId w:val="65"/>
        </w:numPr>
        <w:spacing w:before="120" w:after="0" w:line="240" w:lineRule="auto"/>
        <w:jc w:val="thaiDistribute"/>
        <w:rPr>
          <w:rFonts w:ascii="Garamond" w:hAnsi="Garamond"/>
          <w:sz w:val="24"/>
          <w:szCs w:val="24"/>
        </w:rPr>
      </w:pPr>
      <w:r w:rsidRPr="0067475C">
        <w:rPr>
          <w:rFonts w:ascii="Garamond" w:hAnsi="Garamond"/>
          <w:sz w:val="24"/>
          <w:szCs w:val="24"/>
        </w:rPr>
        <w:t>What was the Battle of Jamal named after?</w:t>
      </w:r>
    </w:p>
    <w:p w14:paraId="1DB0577A"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a) A mountain</w:t>
      </w:r>
    </w:p>
    <w:p w14:paraId="11189DB1"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 xml:space="preserve">b) </w:t>
      </w:r>
      <w:r w:rsidRPr="0067475C">
        <w:rPr>
          <w:rFonts w:ascii="Garamond" w:hAnsi="Garamond"/>
          <w:sz w:val="24"/>
          <w:szCs w:val="24"/>
          <w:u w:val="single"/>
        </w:rPr>
        <w:t>A camel</w:t>
      </w:r>
      <w:r w:rsidRPr="0067475C">
        <w:rPr>
          <w:rFonts w:ascii="Garamond" w:hAnsi="Garamond"/>
          <w:sz w:val="24"/>
          <w:szCs w:val="24"/>
        </w:rPr>
        <w:t xml:space="preserve"> </w:t>
      </w:r>
    </w:p>
    <w:p w14:paraId="786655E1"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c) A river</w:t>
      </w:r>
    </w:p>
    <w:p w14:paraId="08F99CFE"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d) A city</w:t>
      </w:r>
    </w:p>
    <w:p w14:paraId="6B086050" w14:textId="77777777" w:rsidR="00EB2426" w:rsidRPr="0067475C" w:rsidRDefault="00EB2426">
      <w:pPr>
        <w:numPr>
          <w:ilvl w:val="0"/>
          <w:numId w:val="65"/>
        </w:numPr>
        <w:spacing w:before="120" w:after="0" w:line="240" w:lineRule="auto"/>
        <w:jc w:val="thaiDistribute"/>
        <w:rPr>
          <w:rFonts w:ascii="Garamond" w:hAnsi="Garamond"/>
          <w:sz w:val="24"/>
          <w:szCs w:val="24"/>
        </w:rPr>
      </w:pPr>
      <w:r w:rsidRPr="0067475C">
        <w:rPr>
          <w:rFonts w:ascii="Garamond" w:hAnsi="Garamond"/>
          <w:sz w:val="24"/>
          <w:szCs w:val="24"/>
        </w:rPr>
        <w:t xml:space="preserve">How did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die?</w:t>
      </w:r>
    </w:p>
    <w:p w14:paraId="3B63C510"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a) In battle</w:t>
      </w:r>
    </w:p>
    <w:p w14:paraId="7D8BD525"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b) From old age</w:t>
      </w:r>
    </w:p>
    <w:p w14:paraId="787CE094"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 xml:space="preserve">c) </w:t>
      </w:r>
      <w:r w:rsidRPr="0067475C">
        <w:rPr>
          <w:rFonts w:ascii="Garamond" w:hAnsi="Garamond"/>
          <w:sz w:val="24"/>
          <w:szCs w:val="24"/>
          <w:u w:val="single"/>
        </w:rPr>
        <w:t>Assassinated while praying</w:t>
      </w:r>
      <w:r w:rsidRPr="0067475C">
        <w:rPr>
          <w:rFonts w:ascii="Garamond" w:hAnsi="Garamond"/>
          <w:sz w:val="24"/>
          <w:szCs w:val="24"/>
        </w:rPr>
        <w:t xml:space="preserve"> </w:t>
      </w:r>
    </w:p>
    <w:p w14:paraId="69C07C95" w14:textId="77777777" w:rsidR="00EB2426" w:rsidRPr="0067475C" w:rsidRDefault="00EB2426">
      <w:pPr>
        <w:numPr>
          <w:ilvl w:val="1"/>
          <w:numId w:val="65"/>
        </w:numPr>
        <w:spacing w:before="120" w:after="0" w:line="240" w:lineRule="auto"/>
        <w:jc w:val="thaiDistribute"/>
        <w:rPr>
          <w:rFonts w:ascii="Garamond" w:hAnsi="Garamond"/>
          <w:sz w:val="24"/>
          <w:szCs w:val="24"/>
        </w:rPr>
      </w:pPr>
      <w:r w:rsidRPr="0067475C">
        <w:rPr>
          <w:rFonts w:ascii="Garamond" w:hAnsi="Garamond"/>
          <w:sz w:val="24"/>
          <w:szCs w:val="24"/>
        </w:rPr>
        <w:t>d) Poisoned in his food</w:t>
      </w:r>
    </w:p>
    <w:p w14:paraId="187852D9" w14:textId="77777777" w:rsidR="00EB2426" w:rsidRPr="00C87B6E" w:rsidRDefault="00EB2426" w:rsidP="00EB2426">
      <w:pPr>
        <w:spacing w:before="120" w:after="0" w:line="240" w:lineRule="auto"/>
        <w:jc w:val="thaiDistribute"/>
        <w:rPr>
          <w:rFonts w:ascii="Garamond" w:hAnsi="Garamond"/>
          <w:sz w:val="24"/>
          <w:szCs w:val="24"/>
        </w:rPr>
      </w:pPr>
    </w:p>
    <w:p w14:paraId="5B0F05D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B: True or False</w:t>
      </w:r>
    </w:p>
    <w:p w14:paraId="6A5F7C4A" w14:textId="77777777" w:rsidR="00EB2426" w:rsidRPr="0067475C" w:rsidRDefault="00EB2426">
      <w:pPr>
        <w:numPr>
          <w:ilvl w:val="0"/>
          <w:numId w:val="66"/>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was the first boy to accept Islam.  True</w:t>
      </w:r>
    </w:p>
    <w:p w14:paraId="6C3020C3" w14:textId="77777777" w:rsidR="00EB2426" w:rsidRPr="0067475C" w:rsidRDefault="00EB2426">
      <w:pPr>
        <w:numPr>
          <w:ilvl w:val="0"/>
          <w:numId w:val="66"/>
        </w:numPr>
        <w:spacing w:before="120" w:after="0" w:line="240" w:lineRule="auto"/>
        <w:jc w:val="thaiDistribute"/>
        <w:rPr>
          <w:rFonts w:ascii="Garamond" w:hAnsi="Garamond"/>
          <w:sz w:val="24"/>
          <w:szCs w:val="24"/>
        </w:rPr>
      </w:pPr>
      <w:r w:rsidRPr="0067475C">
        <w:rPr>
          <w:rFonts w:ascii="Garamond" w:hAnsi="Garamond"/>
          <w:sz w:val="24"/>
          <w:szCs w:val="24"/>
        </w:rPr>
        <w:t xml:space="preserve">The Battle of </w:t>
      </w:r>
      <w:proofErr w:type="spellStart"/>
      <w:r w:rsidRPr="0067475C">
        <w:rPr>
          <w:rFonts w:ascii="Cambria" w:hAnsi="Cambria" w:cs="Cambria"/>
          <w:sz w:val="24"/>
          <w:szCs w:val="24"/>
        </w:rPr>
        <w:t>Ṣ</w:t>
      </w:r>
      <w:r w:rsidRPr="0067475C">
        <w:rPr>
          <w:rFonts w:ascii="Garamond" w:hAnsi="Garamond"/>
          <w:sz w:val="24"/>
          <w:szCs w:val="24"/>
        </w:rPr>
        <w:t>iff</w:t>
      </w:r>
      <w:r w:rsidRPr="0067475C">
        <w:rPr>
          <w:rFonts w:ascii="Garamond" w:hAnsi="Garamond" w:cs="Garamond"/>
          <w:sz w:val="24"/>
          <w:szCs w:val="24"/>
        </w:rPr>
        <w:t>ī</w:t>
      </w:r>
      <w:r w:rsidRPr="0067475C">
        <w:rPr>
          <w:rFonts w:ascii="Garamond" w:hAnsi="Garamond"/>
          <w:sz w:val="24"/>
          <w:szCs w:val="24"/>
        </w:rPr>
        <w:t>n</w:t>
      </w:r>
      <w:proofErr w:type="spellEnd"/>
      <w:r w:rsidRPr="0067475C">
        <w:rPr>
          <w:rFonts w:ascii="Garamond" w:hAnsi="Garamond"/>
          <w:sz w:val="24"/>
          <w:szCs w:val="24"/>
        </w:rPr>
        <w:t xml:space="preserve"> was between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and </w:t>
      </w:r>
      <w:proofErr w:type="spellStart"/>
      <w:r w:rsidRPr="0067475C">
        <w:rPr>
          <w:rFonts w:ascii="Garamond" w:hAnsi="Garamond"/>
          <w:sz w:val="24"/>
          <w:szCs w:val="24"/>
        </w:rPr>
        <w:t>Mu</w:t>
      </w:r>
      <w:r w:rsidRPr="0067475C">
        <w:rPr>
          <w:rFonts w:ascii="Times New Roman" w:hAnsi="Times New Roman" w:cs="Times New Roman"/>
          <w:sz w:val="24"/>
          <w:szCs w:val="24"/>
        </w:rPr>
        <w:t>ʿ</w:t>
      </w:r>
      <w:r w:rsidRPr="0067475C">
        <w:rPr>
          <w:rFonts w:ascii="Garamond" w:hAnsi="Garamond" w:cs="Garamond"/>
          <w:sz w:val="24"/>
          <w:szCs w:val="24"/>
        </w:rPr>
        <w:t>ā</w:t>
      </w:r>
      <w:r w:rsidRPr="0067475C">
        <w:rPr>
          <w:rFonts w:ascii="Garamond" w:hAnsi="Garamond"/>
          <w:sz w:val="24"/>
          <w:szCs w:val="24"/>
        </w:rPr>
        <w:t>wiyah</w:t>
      </w:r>
      <w:proofErr w:type="spellEnd"/>
      <w:r w:rsidRPr="0067475C">
        <w:rPr>
          <w:rFonts w:ascii="Garamond" w:hAnsi="Garamond"/>
          <w:sz w:val="24"/>
          <w:szCs w:val="24"/>
        </w:rPr>
        <w:t>.  True</w:t>
      </w:r>
    </w:p>
    <w:p w14:paraId="0D65B8AD" w14:textId="6139B47B" w:rsidR="00EB2426" w:rsidRPr="0067475C" w:rsidRDefault="00EB2426">
      <w:pPr>
        <w:numPr>
          <w:ilvl w:val="0"/>
          <w:numId w:val="66"/>
        </w:numPr>
        <w:spacing w:before="120" w:after="0" w:line="240" w:lineRule="auto"/>
        <w:jc w:val="thaiDistribute"/>
        <w:rPr>
          <w:rFonts w:ascii="Garamond" w:hAnsi="Garamond"/>
          <w:sz w:val="24"/>
          <w:szCs w:val="24"/>
        </w:rPr>
      </w:pP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rule was peaceful and without conflict.  False</w:t>
      </w:r>
    </w:p>
    <w:p w14:paraId="126A849D" w14:textId="77777777" w:rsidR="00EB2426" w:rsidRPr="00C87B6E" w:rsidRDefault="00EB2426" w:rsidP="00EB2426">
      <w:pPr>
        <w:spacing w:before="120" w:after="0" w:line="240" w:lineRule="auto"/>
        <w:jc w:val="thaiDistribute"/>
        <w:rPr>
          <w:rFonts w:ascii="Garamond" w:hAnsi="Garamond"/>
          <w:sz w:val="24"/>
          <w:szCs w:val="24"/>
        </w:rPr>
      </w:pPr>
    </w:p>
    <w:p w14:paraId="1B6E449E"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Part C: Short Answer Questions</w:t>
      </w:r>
    </w:p>
    <w:p w14:paraId="704B231C" w14:textId="77777777" w:rsidR="00EB2426" w:rsidRPr="0067475C" w:rsidRDefault="00EB2426">
      <w:pPr>
        <w:numPr>
          <w:ilvl w:val="0"/>
          <w:numId w:val="67"/>
        </w:numPr>
        <w:spacing w:before="120" w:after="0" w:line="240" w:lineRule="auto"/>
        <w:jc w:val="thaiDistribute"/>
        <w:rPr>
          <w:rFonts w:ascii="Garamond" w:hAnsi="Garamond"/>
          <w:sz w:val="24"/>
          <w:szCs w:val="24"/>
        </w:rPr>
      </w:pPr>
      <w:r w:rsidRPr="0067475C">
        <w:rPr>
          <w:rFonts w:ascii="Garamond" w:hAnsi="Garamond"/>
          <w:sz w:val="24"/>
          <w:szCs w:val="24"/>
        </w:rPr>
        <w:t xml:space="preserve">Why was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xml:space="preserve"> important in early Islam?</w:t>
      </w:r>
    </w:p>
    <w:p w14:paraId="0D8ECE7A" w14:textId="59AD7C54" w:rsidR="00EB2426" w:rsidRPr="0067475C" w:rsidRDefault="00EB2426">
      <w:pPr>
        <w:numPr>
          <w:ilvl w:val="0"/>
          <w:numId w:val="67"/>
        </w:numPr>
        <w:spacing w:before="120" w:after="0" w:line="240" w:lineRule="auto"/>
        <w:jc w:val="thaiDistribute"/>
        <w:rPr>
          <w:rFonts w:ascii="Garamond" w:hAnsi="Garamond"/>
          <w:sz w:val="24"/>
          <w:szCs w:val="24"/>
        </w:rPr>
      </w:pPr>
      <w:r w:rsidRPr="0067475C">
        <w:rPr>
          <w:rFonts w:ascii="Garamond" w:hAnsi="Garamond"/>
          <w:sz w:val="24"/>
          <w:szCs w:val="24"/>
        </w:rPr>
        <w:t xml:space="preserve">What were two major battles during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caliphate?</w:t>
      </w:r>
    </w:p>
    <w:p w14:paraId="3A93E7FA" w14:textId="77777777" w:rsidR="00EB2426" w:rsidRPr="0067475C" w:rsidRDefault="00EB2426">
      <w:pPr>
        <w:numPr>
          <w:ilvl w:val="0"/>
          <w:numId w:val="67"/>
        </w:numPr>
        <w:spacing w:before="120" w:after="0" w:line="240" w:lineRule="auto"/>
        <w:jc w:val="thaiDistribute"/>
        <w:rPr>
          <w:rFonts w:ascii="Garamond" w:hAnsi="Garamond"/>
          <w:sz w:val="24"/>
          <w:szCs w:val="24"/>
        </w:rPr>
      </w:pPr>
      <w:r w:rsidRPr="0067475C">
        <w:rPr>
          <w:rFonts w:ascii="Garamond" w:hAnsi="Garamond"/>
          <w:sz w:val="24"/>
          <w:szCs w:val="24"/>
        </w:rPr>
        <w:t xml:space="preserve">Who assassinated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proofErr w:type="spellEnd"/>
      <w:r w:rsidRPr="0067475C">
        <w:rPr>
          <w:rFonts w:ascii="Garamond" w:hAnsi="Garamond"/>
          <w:sz w:val="24"/>
          <w:szCs w:val="24"/>
        </w:rPr>
        <w:t>, and where did it happen?</w:t>
      </w:r>
    </w:p>
    <w:p w14:paraId="57372A80" w14:textId="77777777" w:rsidR="00EB2426" w:rsidRPr="00C87B6E" w:rsidRDefault="00EB2426" w:rsidP="00EB2426">
      <w:pPr>
        <w:spacing w:before="120" w:after="0" w:line="240" w:lineRule="auto"/>
        <w:jc w:val="thaiDistribute"/>
        <w:rPr>
          <w:rFonts w:ascii="Garamond" w:hAnsi="Garamond"/>
          <w:sz w:val="24"/>
          <w:szCs w:val="24"/>
        </w:rPr>
      </w:pPr>
    </w:p>
    <w:p w14:paraId="7A6651AE"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Interactive Activities</w:t>
      </w:r>
    </w:p>
    <w:p w14:paraId="55E4AF77"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1. Timeline Creation</w:t>
      </w:r>
    </w:p>
    <w:p w14:paraId="412C5B2C" w14:textId="3E1065D5" w:rsidR="00EB2426" w:rsidRPr="0067475C" w:rsidRDefault="00EB2426">
      <w:pPr>
        <w:numPr>
          <w:ilvl w:val="0"/>
          <w:numId w:val="68"/>
        </w:numPr>
        <w:spacing w:before="120" w:after="0" w:line="240" w:lineRule="auto"/>
        <w:jc w:val="thaiDistribute"/>
        <w:rPr>
          <w:rFonts w:ascii="Garamond" w:hAnsi="Garamond"/>
          <w:sz w:val="24"/>
          <w:szCs w:val="24"/>
        </w:rPr>
      </w:pPr>
      <w:r w:rsidRPr="0067475C">
        <w:rPr>
          <w:rFonts w:ascii="Garamond" w:hAnsi="Garamond"/>
          <w:sz w:val="24"/>
          <w:szCs w:val="24"/>
        </w:rPr>
        <w:t xml:space="preserve">Students create a timeline showing major events in </w:t>
      </w:r>
      <w:proofErr w:type="spellStart"/>
      <w:r w:rsidRPr="0067475C">
        <w:rPr>
          <w:rFonts w:ascii="Times New Roman" w:hAnsi="Times New Roman" w:cs="Times New Roman"/>
          <w:sz w:val="24"/>
          <w:szCs w:val="24"/>
        </w:rPr>
        <w:t>ʿ</w:t>
      </w:r>
      <w:r w:rsidRPr="0067475C">
        <w:rPr>
          <w:rFonts w:ascii="Garamond" w:hAnsi="Garamond"/>
          <w:sz w:val="24"/>
          <w:szCs w:val="24"/>
        </w:rPr>
        <w:t>Al</w:t>
      </w:r>
      <w:r w:rsidRPr="0067475C">
        <w:rPr>
          <w:rFonts w:ascii="Garamond" w:hAnsi="Garamond" w:cs="Garamond"/>
          <w:sz w:val="24"/>
          <w:szCs w:val="24"/>
        </w:rPr>
        <w:t>ī</w:t>
      </w:r>
      <w:r w:rsidR="00E70324">
        <w:rPr>
          <w:rFonts w:ascii="Garamond" w:hAnsi="Garamond" w:cs="Garamond"/>
          <w:sz w:val="24"/>
          <w:szCs w:val="24"/>
        </w:rPr>
        <w:t>’</w:t>
      </w:r>
      <w:r w:rsidRPr="0067475C">
        <w:rPr>
          <w:rFonts w:ascii="Garamond" w:hAnsi="Garamond"/>
          <w:sz w:val="24"/>
          <w:szCs w:val="24"/>
        </w:rPr>
        <w:t>s</w:t>
      </w:r>
      <w:proofErr w:type="spellEnd"/>
      <w:r w:rsidRPr="0067475C">
        <w:rPr>
          <w:rFonts w:ascii="Garamond" w:hAnsi="Garamond"/>
          <w:sz w:val="24"/>
          <w:szCs w:val="24"/>
        </w:rPr>
        <w:t xml:space="preserve"> life: birth, acceptance of Islam, battles, becoming Caliph, assassination.</w:t>
      </w:r>
    </w:p>
    <w:p w14:paraId="5DB272E3" w14:textId="77777777" w:rsidR="00EB2426" w:rsidRPr="00C87B6E" w:rsidRDefault="00EB2426" w:rsidP="00EB2426">
      <w:pPr>
        <w:spacing w:before="120" w:after="0" w:line="240" w:lineRule="auto"/>
        <w:jc w:val="thaiDistribute"/>
        <w:rPr>
          <w:rFonts w:ascii="Garamond" w:hAnsi="Garamond"/>
          <w:sz w:val="24"/>
          <w:szCs w:val="24"/>
        </w:rPr>
      </w:pPr>
    </w:p>
    <w:p w14:paraId="21EE4862"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2. Group Discussion</w:t>
      </w:r>
    </w:p>
    <w:p w14:paraId="4D5B89E1" w14:textId="17A5E633" w:rsidR="00EB2426" w:rsidRPr="0067475C" w:rsidRDefault="00EB2426">
      <w:pPr>
        <w:numPr>
          <w:ilvl w:val="0"/>
          <w:numId w:val="69"/>
        </w:numPr>
        <w:spacing w:before="120" w:after="0" w:line="240" w:lineRule="auto"/>
        <w:jc w:val="thaiDistribute"/>
        <w:rPr>
          <w:rFonts w:ascii="Garamond" w:hAnsi="Garamond"/>
          <w:sz w:val="24"/>
          <w:szCs w:val="24"/>
        </w:rPr>
      </w:pPr>
      <w:r w:rsidRPr="0067475C">
        <w:rPr>
          <w:rFonts w:ascii="Garamond" w:hAnsi="Garamond"/>
          <w:sz w:val="24"/>
          <w:szCs w:val="24"/>
        </w:rPr>
        <w:t xml:space="preserve">Topic: </w:t>
      </w:r>
      <w:r w:rsidRPr="0067475C">
        <w:rPr>
          <w:rFonts w:ascii="Garamond" w:eastAsia="Times New Roman" w:hAnsi="Garamond"/>
          <w:i/>
          <w:iCs/>
          <w:sz w:val="24"/>
          <w:szCs w:val="24"/>
        </w:rPr>
        <w:t xml:space="preserve">How can we learn from </w:t>
      </w:r>
      <w:proofErr w:type="spellStart"/>
      <w:r w:rsidRPr="0067475C">
        <w:rPr>
          <w:rFonts w:ascii="Times New Roman" w:eastAsia="Times New Roman" w:hAnsi="Times New Roman" w:cs="Times New Roman"/>
          <w:i/>
          <w:iCs/>
          <w:sz w:val="24"/>
          <w:szCs w:val="24"/>
        </w:rPr>
        <w:t>ʿ</w:t>
      </w:r>
      <w:r w:rsidRPr="0067475C">
        <w:rPr>
          <w:rFonts w:ascii="Garamond" w:eastAsia="Times New Roman" w:hAnsi="Garamond"/>
          <w:i/>
          <w:iCs/>
          <w:sz w:val="24"/>
          <w:szCs w:val="24"/>
        </w:rPr>
        <w:t>Al</w:t>
      </w:r>
      <w:r w:rsidRPr="0067475C">
        <w:rPr>
          <w:rFonts w:ascii="Garamond" w:eastAsia="Times New Roman" w:hAnsi="Garamond" w:cs="Garamond"/>
          <w:i/>
          <w:iCs/>
          <w:sz w:val="24"/>
          <w:szCs w:val="24"/>
        </w:rPr>
        <w:t>ī</w:t>
      </w:r>
      <w:r w:rsidR="00E70324">
        <w:rPr>
          <w:rFonts w:ascii="Garamond" w:eastAsia="Times New Roman" w:hAnsi="Garamond" w:cs="Garamond"/>
          <w:i/>
          <w:iCs/>
          <w:sz w:val="24"/>
          <w:szCs w:val="24"/>
        </w:rPr>
        <w:t>’</w:t>
      </w:r>
      <w:r w:rsidRPr="0067475C">
        <w:rPr>
          <w:rFonts w:ascii="Garamond" w:eastAsia="Times New Roman" w:hAnsi="Garamond"/>
          <w:i/>
          <w:iCs/>
          <w:sz w:val="24"/>
          <w:szCs w:val="24"/>
        </w:rPr>
        <w:t>s</w:t>
      </w:r>
      <w:proofErr w:type="spellEnd"/>
      <w:r w:rsidRPr="0067475C">
        <w:rPr>
          <w:rFonts w:ascii="Garamond" w:eastAsia="Times New Roman" w:hAnsi="Garamond"/>
          <w:i/>
          <w:iCs/>
          <w:sz w:val="24"/>
          <w:szCs w:val="24"/>
        </w:rPr>
        <w:t xml:space="preserve"> patience and justice in today</w:t>
      </w:r>
      <w:r w:rsidR="00E70324">
        <w:rPr>
          <w:rFonts w:ascii="Garamond" w:eastAsia="Times New Roman" w:hAnsi="Garamond" w:cs="Garamond"/>
          <w:i/>
          <w:iCs/>
          <w:sz w:val="24"/>
          <w:szCs w:val="24"/>
        </w:rPr>
        <w:t>’</w:t>
      </w:r>
      <w:r w:rsidRPr="0067475C">
        <w:rPr>
          <w:rFonts w:ascii="Garamond" w:eastAsia="Times New Roman" w:hAnsi="Garamond"/>
          <w:i/>
          <w:iCs/>
          <w:sz w:val="24"/>
          <w:szCs w:val="24"/>
        </w:rPr>
        <w:t>s world?</w:t>
      </w:r>
    </w:p>
    <w:p w14:paraId="4BC55202" w14:textId="77777777" w:rsidR="00EB2426" w:rsidRPr="00C87B6E" w:rsidRDefault="00EB2426" w:rsidP="00EB2426">
      <w:pPr>
        <w:spacing w:before="120" w:after="0" w:line="240" w:lineRule="auto"/>
        <w:jc w:val="thaiDistribute"/>
        <w:rPr>
          <w:rFonts w:ascii="Garamond" w:hAnsi="Garamond"/>
          <w:sz w:val="24"/>
          <w:szCs w:val="24"/>
        </w:rPr>
      </w:pPr>
    </w:p>
    <w:p w14:paraId="6BE7E553"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3. Storytelling</w:t>
      </w:r>
    </w:p>
    <w:p w14:paraId="3A558FBF" w14:textId="77777777" w:rsidR="00EB2426" w:rsidRPr="0067475C" w:rsidRDefault="00EB2426">
      <w:pPr>
        <w:numPr>
          <w:ilvl w:val="0"/>
          <w:numId w:val="70"/>
        </w:numPr>
        <w:spacing w:before="120" w:after="0" w:line="240" w:lineRule="auto"/>
        <w:jc w:val="thaiDistribute"/>
        <w:rPr>
          <w:rFonts w:ascii="Garamond" w:hAnsi="Garamond"/>
          <w:sz w:val="24"/>
          <w:szCs w:val="24"/>
        </w:rPr>
      </w:pPr>
      <w:r w:rsidRPr="0067475C">
        <w:rPr>
          <w:rFonts w:ascii="Garamond" w:hAnsi="Garamond"/>
          <w:sz w:val="24"/>
          <w:szCs w:val="24"/>
        </w:rPr>
        <w:t xml:space="preserve">Students retell the story of the Battle of Jamal or </w:t>
      </w:r>
      <w:proofErr w:type="spellStart"/>
      <w:r w:rsidRPr="0067475C">
        <w:rPr>
          <w:rFonts w:ascii="Cambria" w:hAnsi="Cambria" w:cs="Cambria"/>
          <w:sz w:val="24"/>
          <w:szCs w:val="24"/>
        </w:rPr>
        <w:t>Ṣ</w:t>
      </w:r>
      <w:r w:rsidRPr="0067475C">
        <w:rPr>
          <w:rFonts w:ascii="Garamond" w:hAnsi="Garamond"/>
          <w:sz w:val="24"/>
          <w:szCs w:val="24"/>
        </w:rPr>
        <w:t>iff</w:t>
      </w:r>
      <w:r w:rsidRPr="0067475C">
        <w:rPr>
          <w:rFonts w:ascii="Garamond" w:hAnsi="Garamond" w:cs="Garamond"/>
          <w:sz w:val="24"/>
          <w:szCs w:val="24"/>
        </w:rPr>
        <w:t>ī</w:t>
      </w:r>
      <w:r w:rsidRPr="0067475C">
        <w:rPr>
          <w:rFonts w:ascii="Garamond" w:hAnsi="Garamond"/>
          <w:sz w:val="24"/>
          <w:szCs w:val="24"/>
        </w:rPr>
        <w:t>n</w:t>
      </w:r>
      <w:proofErr w:type="spellEnd"/>
      <w:r w:rsidRPr="0067475C">
        <w:rPr>
          <w:rFonts w:ascii="Garamond" w:hAnsi="Garamond"/>
          <w:sz w:val="24"/>
          <w:szCs w:val="24"/>
        </w:rPr>
        <w:t xml:space="preserve"> in their own words to practice speaking and understanding.</w:t>
      </w:r>
    </w:p>
    <w:p w14:paraId="7F78701E" w14:textId="77777777" w:rsidR="00EB2426" w:rsidRPr="00C87B6E" w:rsidRDefault="00EB2426" w:rsidP="00EB2426">
      <w:pPr>
        <w:spacing w:before="120" w:after="0" w:line="240" w:lineRule="auto"/>
        <w:jc w:val="thaiDistribute"/>
        <w:rPr>
          <w:rFonts w:ascii="Garamond" w:hAnsi="Garamond"/>
          <w:sz w:val="24"/>
          <w:szCs w:val="24"/>
        </w:rPr>
      </w:pPr>
    </w:p>
    <w:p w14:paraId="4A723804" w14:textId="77777777" w:rsidR="00EB2426" w:rsidRPr="0067475C" w:rsidRDefault="00EB2426" w:rsidP="00EB2426">
      <w:pPr>
        <w:spacing w:before="120" w:after="0" w:line="240" w:lineRule="auto"/>
        <w:jc w:val="thaiDistribute"/>
        <w:rPr>
          <w:rFonts w:ascii="Garamond" w:hAnsi="Garamond"/>
          <w:b/>
          <w:bCs/>
          <w:sz w:val="24"/>
          <w:szCs w:val="24"/>
        </w:rPr>
      </w:pPr>
      <w:r w:rsidRPr="0067475C">
        <w:rPr>
          <w:rFonts w:ascii="Garamond" w:eastAsia="Times New Roman" w:hAnsi="Garamond"/>
          <w:b/>
          <w:bCs/>
          <w:sz w:val="24"/>
          <w:szCs w:val="24"/>
        </w:rPr>
        <w:t>References</w:t>
      </w:r>
      <w:r w:rsidRPr="0067475C">
        <w:rPr>
          <w:rFonts w:ascii="Garamond" w:hAnsi="Garamond"/>
          <w:b/>
          <w:bCs/>
          <w:sz w:val="24"/>
          <w:szCs w:val="24"/>
        </w:rPr>
        <w:t xml:space="preserve"> (APA 7th Edition)</w:t>
      </w:r>
    </w:p>
    <w:p w14:paraId="1ADBDAE1" w14:textId="77777777" w:rsidR="00EB2426" w:rsidRPr="0067475C" w:rsidRDefault="00EB2426">
      <w:pPr>
        <w:numPr>
          <w:ilvl w:val="0"/>
          <w:numId w:val="71"/>
        </w:numPr>
        <w:spacing w:before="120" w:after="0" w:line="240" w:lineRule="auto"/>
        <w:jc w:val="thaiDistribute"/>
        <w:rPr>
          <w:rFonts w:ascii="Garamond" w:hAnsi="Garamond"/>
          <w:sz w:val="24"/>
          <w:szCs w:val="24"/>
        </w:rPr>
      </w:pPr>
      <w:r w:rsidRPr="0067475C">
        <w:rPr>
          <w:rFonts w:ascii="Garamond" w:hAnsi="Garamond"/>
          <w:sz w:val="24"/>
          <w:szCs w:val="24"/>
        </w:rPr>
        <w:t xml:space="preserve">Al-Bukhārī, M. I. (1997).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al-</w:t>
      </w:r>
      <w:proofErr w:type="spellStart"/>
      <w:r w:rsidRPr="0067475C">
        <w:rPr>
          <w:rFonts w:ascii="Garamond" w:eastAsia="Times New Roman" w:hAnsi="Garamond"/>
          <w:i/>
          <w:iCs/>
          <w:sz w:val="24"/>
          <w:szCs w:val="24"/>
        </w:rPr>
        <w:t>Bukh</w:t>
      </w:r>
      <w:r w:rsidRPr="0067475C">
        <w:rPr>
          <w:rFonts w:ascii="Garamond" w:eastAsia="Times New Roman" w:hAnsi="Garamond" w:cs="Garamond"/>
          <w:i/>
          <w:iCs/>
          <w:sz w:val="24"/>
          <w:szCs w:val="24"/>
        </w:rPr>
        <w:t>ā</w:t>
      </w:r>
      <w:r w:rsidRPr="0067475C">
        <w:rPr>
          <w:rFonts w:ascii="Garamond" w:eastAsia="Times New Roman" w:hAnsi="Garamond"/>
          <w:i/>
          <w:iCs/>
          <w:sz w:val="24"/>
          <w:szCs w:val="24"/>
        </w:rPr>
        <w:t>r</w:t>
      </w:r>
      <w:r w:rsidRPr="0067475C">
        <w:rPr>
          <w:rFonts w:ascii="Garamond" w:eastAsia="Times New Roman" w:hAnsi="Garamond" w:cs="Garamond"/>
          <w:i/>
          <w:iCs/>
          <w:sz w:val="24"/>
          <w:szCs w:val="24"/>
        </w:rPr>
        <w:t>ī</w:t>
      </w:r>
      <w:proofErr w:type="spellEnd"/>
      <w:r w:rsidRPr="0067475C">
        <w:rPr>
          <w:rFonts w:ascii="Garamond" w:hAnsi="Garamond"/>
          <w:sz w:val="24"/>
          <w:szCs w:val="24"/>
        </w:rPr>
        <w:t xml:space="preserve"> (Vol. 1–9). </w:t>
      </w:r>
      <w:proofErr w:type="spellStart"/>
      <w:r w:rsidRPr="0067475C">
        <w:rPr>
          <w:rFonts w:ascii="Garamond" w:hAnsi="Garamond"/>
          <w:sz w:val="24"/>
          <w:szCs w:val="24"/>
        </w:rPr>
        <w:t>Dār</w:t>
      </w:r>
      <w:proofErr w:type="spellEnd"/>
      <w:r w:rsidRPr="0067475C">
        <w:rPr>
          <w:rFonts w:ascii="Garamond" w:hAnsi="Garamond"/>
          <w:sz w:val="24"/>
          <w:szCs w:val="24"/>
        </w:rPr>
        <w:t xml:space="preserve"> al-Fikr.</w:t>
      </w:r>
    </w:p>
    <w:p w14:paraId="7F68B304" w14:textId="1D767BB1" w:rsidR="00EB2426" w:rsidRPr="0067475C" w:rsidRDefault="00EB2426">
      <w:pPr>
        <w:numPr>
          <w:ilvl w:val="0"/>
          <w:numId w:val="71"/>
        </w:numPr>
        <w:spacing w:before="120" w:after="0" w:line="240" w:lineRule="auto"/>
        <w:jc w:val="thaiDistribute"/>
        <w:rPr>
          <w:rFonts w:ascii="Garamond" w:hAnsi="Garamond"/>
          <w:sz w:val="24"/>
          <w:szCs w:val="24"/>
        </w:rPr>
      </w:pPr>
      <w:r w:rsidRPr="0067475C">
        <w:rPr>
          <w:rFonts w:ascii="Garamond" w:hAnsi="Garamond"/>
          <w:sz w:val="24"/>
          <w:szCs w:val="24"/>
        </w:rPr>
        <w:t xml:space="preserve">Asad, M. (2003). </w:t>
      </w:r>
      <w:r w:rsidRPr="0067475C">
        <w:rPr>
          <w:rFonts w:ascii="Garamond" w:eastAsia="Times New Roman" w:hAnsi="Garamond"/>
          <w:i/>
          <w:iCs/>
          <w:sz w:val="24"/>
          <w:szCs w:val="24"/>
        </w:rPr>
        <w:t>The Message of the Qur</w:t>
      </w:r>
      <w:r w:rsidR="00E70324">
        <w:rPr>
          <w:rFonts w:ascii="Garamond" w:eastAsia="Times New Roman" w:hAnsi="Garamond"/>
          <w:i/>
          <w:iCs/>
          <w:sz w:val="24"/>
          <w:szCs w:val="24"/>
        </w:rPr>
        <w:t>’</w:t>
      </w:r>
      <w:r w:rsidRPr="0067475C">
        <w:rPr>
          <w:rFonts w:ascii="Garamond" w:eastAsia="Times New Roman" w:hAnsi="Garamond"/>
          <w:i/>
          <w:iCs/>
          <w:sz w:val="24"/>
          <w:szCs w:val="24"/>
        </w:rPr>
        <w:t>an</w:t>
      </w:r>
      <w:r w:rsidRPr="0067475C">
        <w:rPr>
          <w:rFonts w:ascii="Garamond" w:hAnsi="Garamond"/>
          <w:sz w:val="24"/>
          <w:szCs w:val="24"/>
        </w:rPr>
        <w:t>. The Book Foundation.</w:t>
      </w:r>
    </w:p>
    <w:p w14:paraId="6EA89304" w14:textId="77777777" w:rsidR="00EB2426" w:rsidRPr="0067475C" w:rsidRDefault="00EB2426">
      <w:pPr>
        <w:numPr>
          <w:ilvl w:val="0"/>
          <w:numId w:val="71"/>
        </w:numPr>
        <w:spacing w:before="120" w:after="0" w:line="240" w:lineRule="auto"/>
        <w:jc w:val="thaiDistribute"/>
        <w:rPr>
          <w:rFonts w:ascii="Garamond" w:hAnsi="Garamond"/>
          <w:sz w:val="24"/>
          <w:szCs w:val="24"/>
        </w:rPr>
      </w:pPr>
      <w:r w:rsidRPr="0067475C">
        <w:rPr>
          <w:rFonts w:ascii="Garamond" w:hAnsi="Garamond"/>
          <w:sz w:val="24"/>
          <w:szCs w:val="24"/>
        </w:rPr>
        <w:t xml:space="preserve">Lings, M. (2006). </w:t>
      </w:r>
      <w:r w:rsidRPr="0067475C">
        <w:rPr>
          <w:rFonts w:ascii="Garamond" w:eastAsia="Times New Roman" w:hAnsi="Garamond"/>
          <w:i/>
          <w:iCs/>
          <w:sz w:val="24"/>
          <w:szCs w:val="24"/>
        </w:rPr>
        <w:t>Muhammad: His Life Based on the Earliest Sources</w:t>
      </w:r>
      <w:r w:rsidRPr="0067475C">
        <w:rPr>
          <w:rFonts w:ascii="Garamond" w:hAnsi="Garamond"/>
          <w:sz w:val="24"/>
          <w:szCs w:val="24"/>
        </w:rPr>
        <w:t>. Inner Traditions.</w:t>
      </w:r>
    </w:p>
    <w:p w14:paraId="541CF650" w14:textId="2CFA91D8" w:rsidR="00EB2426" w:rsidRPr="0067475C" w:rsidRDefault="00EB2426">
      <w:pPr>
        <w:numPr>
          <w:ilvl w:val="0"/>
          <w:numId w:val="71"/>
        </w:numPr>
        <w:spacing w:before="120" w:after="0" w:line="240" w:lineRule="auto"/>
        <w:jc w:val="thaiDistribute"/>
        <w:rPr>
          <w:rFonts w:ascii="Garamond" w:hAnsi="Garamond"/>
          <w:sz w:val="24"/>
          <w:szCs w:val="24"/>
        </w:rPr>
      </w:pPr>
      <w:r w:rsidRPr="0067475C">
        <w:rPr>
          <w:rFonts w:ascii="Garamond" w:hAnsi="Garamond"/>
          <w:sz w:val="24"/>
          <w:szCs w:val="24"/>
        </w:rPr>
        <w:t xml:space="preserve">Muslim, I. H. (2000). </w:t>
      </w:r>
      <w:proofErr w:type="spellStart"/>
      <w:r w:rsidRPr="0067475C">
        <w:rPr>
          <w:rFonts w:ascii="Cambria" w:eastAsia="Times New Roman" w:hAnsi="Cambria" w:cs="Cambria"/>
          <w:i/>
          <w:iCs/>
          <w:sz w:val="24"/>
          <w:szCs w:val="24"/>
        </w:rPr>
        <w:t>Ṣ</w:t>
      </w:r>
      <w:r w:rsidRPr="0067475C">
        <w:rPr>
          <w:rFonts w:ascii="Garamond" w:eastAsia="Times New Roman" w:hAnsi="Garamond"/>
          <w:i/>
          <w:iCs/>
          <w:sz w:val="24"/>
          <w:szCs w:val="24"/>
        </w:rPr>
        <w:t>a</w:t>
      </w:r>
      <w:r w:rsidRPr="0067475C">
        <w:rPr>
          <w:rFonts w:ascii="Cambria" w:eastAsia="Times New Roman" w:hAnsi="Cambria" w:cs="Cambria"/>
          <w:i/>
          <w:iCs/>
          <w:sz w:val="24"/>
          <w:szCs w:val="24"/>
        </w:rPr>
        <w:t>ḥ</w:t>
      </w:r>
      <w:r w:rsidRPr="0067475C">
        <w:rPr>
          <w:rFonts w:ascii="Garamond" w:eastAsia="Times New Roman" w:hAnsi="Garamond" w:cs="Garamond"/>
          <w:i/>
          <w:iCs/>
          <w:sz w:val="24"/>
          <w:szCs w:val="24"/>
        </w:rPr>
        <w:t>ī</w:t>
      </w:r>
      <w:r w:rsidRPr="0067475C">
        <w:rPr>
          <w:rFonts w:ascii="Cambria" w:eastAsia="Times New Roman" w:hAnsi="Cambria" w:cs="Cambria"/>
          <w:i/>
          <w:iCs/>
          <w:sz w:val="24"/>
          <w:szCs w:val="24"/>
        </w:rPr>
        <w:t>ḥ</w:t>
      </w:r>
      <w:proofErr w:type="spellEnd"/>
      <w:r w:rsidRPr="0067475C">
        <w:rPr>
          <w:rFonts w:ascii="Garamond" w:eastAsia="Times New Roman" w:hAnsi="Garamond"/>
          <w:i/>
          <w:iCs/>
          <w:sz w:val="24"/>
          <w:szCs w:val="24"/>
        </w:rPr>
        <w:t xml:space="preserve"> Muslim</w:t>
      </w:r>
      <w:r w:rsidRPr="0067475C">
        <w:rPr>
          <w:rFonts w:ascii="Garamond" w:hAnsi="Garamond"/>
          <w:sz w:val="24"/>
          <w:szCs w:val="24"/>
        </w:rPr>
        <w:t xml:space="preserve">. </w:t>
      </w:r>
      <w:proofErr w:type="spellStart"/>
      <w:r w:rsidRPr="0067475C">
        <w:rPr>
          <w:rFonts w:ascii="Garamond" w:hAnsi="Garamond"/>
          <w:sz w:val="24"/>
          <w:szCs w:val="24"/>
        </w:rPr>
        <w:t>Dār</w:t>
      </w:r>
      <w:proofErr w:type="spellEnd"/>
      <w:r w:rsidRPr="0067475C">
        <w:rPr>
          <w:rFonts w:ascii="Garamond" w:hAnsi="Garamond"/>
          <w:sz w:val="24"/>
          <w:szCs w:val="24"/>
        </w:rPr>
        <w:t xml:space="preserve"> al-</w:t>
      </w:r>
      <w:proofErr w:type="spellStart"/>
      <w:r w:rsidRPr="0067475C">
        <w:rPr>
          <w:rFonts w:ascii="Garamond" w:hAnsi="Garamond"/>
          <w:sz w:val="24"/>
          <w:szCs w:val="24"/>
        </w:rPr>
        <w:t>Ma</w:t>
      </w:r>
      <w:r w:rsidR="00E70324">
        <w:rPr>
          <w:rFonts w:ascii="Garamond" w:hAnsi="Garamond"/>
          <w:sz w:val="24"/>
          <w:szCs w:val="24"/>
        </w:rPr>
        <w:t>’</w:t>
      </w:r>
      <w:r w:rsidRPr="0067475C">
        <w:rPr>
          <w:rFonts w:ascii="Garamond" w:hAnsi="Garamond"/>
          <w:sz w:val="24"/>
          <w:szCs w:val="24"/>
        </w:rPr>
        <w:t>rifah</w:t>
      </w:r>
      <w:proofErr w:type="spellEnd"/>
      <w:r w:rsidRPr="0067475C">
        <w:rPr>
          <w:rFonts w:ascii="Garamond" w:hAnsi="Garamond"/>
          <w:sz w:val="24"/>
          <w:szCs w:val="24"/>
        </w:rPr>
        <w:t>.</w:t>
      </w:r>
    </w:p>
    <w:p w14:paraId="7622509F" w14:textId="24724E40" w:rsidR="00E70324" w:rsidRDefault="00E70324">
      <w:pPr>
        <w:spacing w:after="0" w:line="240" w:lineRule="auto"/>
        <w:rPr>
          <w:rFonts w:ascii="Garamond" w:hAnsi="Garamond"/>
          <w:sz w:val="24"/>
          <w:szCs w:val="24"/>
        </w:rPr>
      </w:pPr>
      <w:r>
        <w:rPr>
          <w:rFonts w:ascii="Garamond" w:hAnsi="Garamond"/>
          <w:sz w:val="24"/>
          <w:szCs w:val="24"/>
        </w:rPr>
        <w:br w:type="page"/>
      </w:r>
    </w:p>
    <w:p w14:paraId="1D7BE3BE" w14:textId="77777777" w:rsidR="00EB2426" w:rsidRPr="00F91A20" w:rsidRDefault="00EB2426" w:rsidP="00882031">
      <w:pPr>
        <w:pBdr>
          <w:top w:val="single" w:sz="4" w:space="1" w:color="auto"/>
          <w:bottom w:val="single" w:sz="4" w:space="1" w:color="auto"/>
        </w:pBdr>
        <w:spacing w:after="0" w:line="240" w:lineRule="auto"/>
        <w:jc w:val="center"/>
        <w:rPr>
          <w:rFonts w:ascii="Garamond" w:hAnsi="Garamond" w:cs="Times New Roman"/>
          <w:b/>
          <w:bCs/>
          <w:sz w:val="24"/>
          <w:szCs w:val="24"/>
        </w:rPr>
      </w:pPr>
      <w:r w:rsidRPr="00C87B6E">
        <w:rPr>
          <w:rFonts w:ascii="Garamond" w:hAnsi="Garamond" w:cs="Times New Roman"/>
          <w:b/>
          <w:bCs/>
          <w:sz w:val="24"/>
          <w:szCs w:val="24"/>
        </w:rPr>
        <w:lastRenderedPageBreak/>
        <w:t>CHAPTER: ISLAMIC HISTORY DURING THE UMAYYAD DYNASTY</w:t>
      </w:r>
    </w:p>
    <w:p w14:paraId="34DCACCB" w14:textId="77777777" w:rsidR="00EB2426" w:rsidRPr="00C87B6E" w:rsidRDefault="00EB2426" w:rsidP="00EB2426">
      <w:pPr>
        <w:spacing w:before="120" w:after="0" w:line="240" w:lineRule="auto"/>
        <w:jc w:val="thaiDistribute"/>
        <w:rPr>
          <w:rFonts w:ascii="Garamond" w:hAnsi="Garamond" w:cs="Times New Roman"/>
          <w:sz w:val="24"/>
          <w:szCs w:val="24"/>
        </w:rPr>
      </w:pPr>
    </w:p>
    <w:p w14:paraId="10DDA723"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Introduction</w:t>
      </w:r>
    </w:p>
    <w:p w14:paraId="2261B6D1"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Umayyad Dynasty was the first great Muslim empire after the Rightly Guided Caliphs. It started in 661 CE and lasted about 90 years. The Umayyads made the Muslim world much larger than before and built strong governments. This chapter explains how the Umayyad Dynasty rose, the challenges it faced, and why it eventually fell. You will learn about the important events and problems during this time.</w:t>
      </w:r>
    </w:p>
    <w:p w14:paraId="19AF463F" w14:textId="77777777" w:rsidR="00EB2426" w:rsidRPr="00C87B6E" w:rsidRDefault="00EB2426" w:rsidP="00EB2426">
      <w:pPr>
        <w:spacing w:before="120" w:after="0" w:line="240" w:lineRule="auto"/>
        <w:jc w:val="thaiDistribute"/>
        <w:rPr>
          <w:rFonts w:ascii="Garamond" w:hAnsi="Garamond" w:cs="Times New Roman"/>
          <w:sz w:val="24"/>
          <w:szCs w:val="24"/>
        </w:rPr>
      </w:pPr>
    </w:p>
    <w:p w14:paraId="74269BF3"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Learning Objectives</w:t>
      </w:r>
    </w:p>
    <w:p w14:paraId="0839BAE8"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By the end of this chapter, students will be able to:</w:t>
      </w:r>
    </w:p>
    <w:p w14:paraId="29C4130D" w14:textId="77777777" w:rsidR="00EB2426" w:rsidRPr="00F91A20" w:rsidRDefault="00EB2426">
      <w:pPr>
        <w:numPr>
          <w:ilvl w:val="0"/>
          <w:numId w:val="7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Understand what caused the rise of the Umayyad Dynasty.</w:t>
      </w:r>
    </w:p>
    <w:p w14:paraId="621B991C" w14:textId="77777777" w:rsidR="00EB2426" w:rsidRPr="00F91A20" w:rsidRDefault="00EB2426">
      <w:pPr>
        <w:numPr>
          <w:ilvl w:val="0"/>
          <w:numId w:val="7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Describe the main achievements of the Umayyad rulers.</w:t>
      </w:r>
    </w:p>
    <w:p w14:paraId="57CDBAA3" w14:textId="77777777" w:rsidR="00EB2426" w:rsidRPr="00F91A20" w:rsidRDefault="00EB2426">
      <w:pPr>
        <w:numPr>
          <w:ilvl w:val="0"/>
          <w:numId w:val="7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Identify the problems and challenges the dynasty faced.</w:t>
      </w:r>
    </w:p>
    <w:p w14:paraId="0A7DD589" w14:textId="77777777" w:rsidR="00EB2426" w:rsidRPr="00F91A20" w:rsidRDefault="00EB2426">
      <w:pPr>
        <w:numPr>
          <w:ilvl w:val="0"/>
          <w:numId w:val="7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Explain the reasons for the fall of the Umayyad Dynasty.</w:t>
      </w:r>
    </w:p>
    <w:p w14:paraId="1875A5D7" w14:textId="77777777" w:rsidR="00EB2426" w:rsidRPr="00F91A20" w:rsidRDefault="00EB2426">
      <w:pPr>
        <w:numPr>
          <w:ilvl w:val="0"/>
          <w:numId w:val="7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Learn key Islamic terms related to this era.</w:t>
      </w:r>
    </w:p>
    <w:p w14:paraId="7467DE01" w14:textId="77777777" w:rsidR="00EB2426" w:rsidRPr="00C87B6E" w:rsidRDefault="00EB2426" w:rsidP="00EB2426">
      <w:pPr>
        <w:spacing w:before="120" w:after="0" w:line="240" w:lineRule="auto"/>
        <w:jc w:val="thaiDistribute"/>
        <w:rPr>
          <w:rFonts w:ascii="Garamond" w:hAnsi="Garamond" w:cs="Times New Roman"/>
          <w:sz w:val="24"/>
          <w:szCs w:val="24"/>
        </w:rPr>
      </w:pPr>
    </w:p>
    <w:p w14:paraId="4FBCAF58"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Key Terminologies</w:t>
      </w:r>
    </w:p>
    <w:tbl>
      <w:tblPr>
        <w:tblStyle w:val="PlainTable5"/>
        <w:tblW w:w="0" w:type="auto"/>
        <w:tblLook w:val="04A0" w:firstRow="1" w:lastRow="0" w:firstColumn="1" w:lastColumn="0" w:noHBand="0" w:noVBand="1"/>
      </w:tblPr>
      <w:tblGrid>
        <w:gridCol w:w="2915"/>
        <w:gridCol w:w="6111"/>
      </w:tblGrid>
      <w:tr w:rsidR="00EB2426" w:rsidRPr="00F91A20" w14:paraId="3435BD3F"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49F9ADD" w14:textId="77777777" w:rsidR="00EB2426" w:rsidRPr="00F91A20" w:rsidRDefault="00EB2426" w:rsidP="007702D2">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Term</w:t>
            </w:r>
          </w:p>
        </w:tc>
        <w:tc>
          <w:tcPr>
            <w:tcW w:w="0" w:type="auto"/>
            <w:hideMark/>
          </w:tcPr>
          <w:p w14:paraId="4A04C63C" w14:textId="77777777" w:rsidR="00EB2426" w:rsidRPr="00F91A2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F91A20">
              <w:rPr>
                <w:rFonts w:ascii="Garamond" w:hAnsi="Garamond" w:cs="Times New Roman"/>
                <w:b/>
                <w:bCs/>
                <w:sz w:val="24"/>
                <w:szCs w:val="24"/>
              </w:rPr>
              <w:t>Meaning (Simple English)</w:t>
            </w:r>
          </w:p>
        </w:tc>
      </w:tr>
      <w:tr w:rsidR="00EB2426" w:rsidRPr="00F91A20" w14:paraId="75975912"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9DE60"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Umayyad Dynasty</w:t>
            </w:r>
          </w:p>
        </w:tc>
        <w:tc>
          <w:tcPr>
            <w:tcW w:w="0" w:type="auto"/>
            <w:hideMark/>
          </w:tcPr>
          <w:p w14:paraId="6BC4BD19"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The first Muslim ruling family after the Rightly Guided Caliphs.</w:t>
            </w:r>
          </w:p>
        </w:tc>
      </w:tr>
      <w:tr w:rsidR="00EB2426" w:rsidRPr="00F91A20" w14:paraId="2E4593BD"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4A410472"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Caliph</w:t>
            </w:r>
          </w:p>
        </w:tc>
        <w:tc>
          <w:tcPr>
            <w:tcW w:w="0" w:type="auto"/>
            <w:hideMark/>
          </w:tcPr>
          <w:p w14:paraId="3B545B76"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Leader of the Muslim community.</w:t>
            </w:r>
          </w:p>
        </w:tc>
      </w:tr>
      <w:tr w:rsidR="00EB2426" w:rsidRPr="00F91A20" w14:paraId="7370FF63"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17348" w14:textId="77777777" w:rsidR="00EB2426" w:rsidRPr="00F91A20" w:rsidRDefault="00EB2426" w:rsidP="007702D2">
            <w:pPr>
              <w:spacing w:before="120" w:after="0" w:line="240" w:lineRule="auto"/>
              <w:jc w:val="thaiDistribute"/>
              <w:rPr>
                <w:rFonts w:ascii="Garamond" w:hAnsi="Garamond" w:cs="Times New Roman"/>
                <w:sz w:val="24"/>
                <w:szCs w:val="24"/>
              </w:rPr>
            </w:pPr>
            <w:proofErr w:type="spellStart"/>
            <w:r w:rsidRPr="00F91A20">
              <w:rPr>
                <w:rFonts w:ascii="Garamond" w:eastAsia="Times New Roman" w:hAnsi="Garamond" w:cs="Times New Roman"/>
                <w:b/>
                <w:bCs/>
                <w:sz w:val="24"/>
                <w:szCs w:val="24"/>
              </w:rPr>
              <w:t>Mu</w:t>
            </w:r>
            <w:r w:rsidRPr="00F91A20">
              <w:rPr>
                <w:rFonts w:ascii="Times New Roman" w:eastAsia="Times New Roman" w:hAnsi="Times New Roman" w:cs="Times New Roman"/>
                <w:b/>
                <w:bCs/>
                <w:sz w:val="24"/>
                <w:szCs w:val="24"/>
              </w:rPr>
              <w:t>ʿ</w:t>
            </w:r>
            <w:r w:rsidRPr="00F91A20">
              <w:rPr>
                <w:rFonts w:ascii="Garamond" w:eastAsia="Times New Roman" w:hAnsi="Garamond" w:cs="Garamond"/>
                <w:b/>
                <w:bCs/>
                <w:sz w:val="24"/>
                <w:szCs w:val="24"/>
              </w:rPr>
              <w:t>ā</w:t>
            </w:r>
            <w:r w:rsidRPr="00F91A20">
              <w:rPr>
                <w:rFonts w:ascii="Garamond" w:eastAsia="Times New Roman" w:hAnsi="Garamond" w:cs="Times New Roman"/>
                <w:b/>
                <w:bCs/>
                <w:sz w:val="24"/>
                <w:szCs w:val="24"/>
              </w:rPr>
              <w:t>wiyah</w:t>
            </w:r>
            <w:proofErr w:type="spellEnd"/>
            <w:r w:rsidRPr="00F91A20">
              <w:rPr>
                <w:rFonts w:ascii="Garamond" w:eastAsia="Times New Roman" w:hAnsi="Garamond" w:cs="Times New Roman"/>
                <w:b/>
                <w:bCs/>
                <w:sz w:val="24"/>
                <w:szCs w:val="24"/>
              </w:rPr>
              <w:t xml:space="preserve"> ibn Ab</w:t>
            </w:r>
            <w:r w:rsidRPr="00F91A20">
              <w:rPr>
                <w:rFonts w:ascii="Garamond" w:eastAsia="Times New Roman" w:hAnsi="Garamond" w:cs="Garamond"/>
                <w:b/>
                <w:bCs/>
                <w:sz w:val="24"/>
                <w:szCs w:val="24"/>
              </w:rPr>
              <w:t>ī</w:t>
            </w:r>
            <w:r w:rsidRPr="00F91A20">
              <w:rPr>
                <w:rFonts w:ascii="Garamond" w:eastAsia="Times New Roman" w:hAnsi="Garamond" w:cs="Times New Roman"/>
                <w:b/>
                <w:bCs/>
                <w:sz w:val="24"/>
                <w:szCs w:val="24"/>
              </w:rPr>
              <w:t xml:space="preserve"> </w:t>
            </w:r>
            <w:proofErr w:type="spellStart"/>
            <w:r w:rsidRPr="00F91A20">
              <w:rPr>
                <w:rFonts w:ascii="Garamond" w:eastAsia="Times New Roman" w:hAnsi="Garamond" w:cs="Times New Roman"/>
                <w:b/>
                <w:bCs/>
                <w:sz w:val="24"/>
                <w:szCs w:val="24"/>
              </w:rPr>
              <w:t>Sufy</w:t>
            </w:r>
            <w:r w:rsidRPr="00F91A20">
              <w:rPr>
                <w:rFonts w:ascii="Garamond" w:eastAsia="Times New Roman" w:hAnsi="Garamond" w:cs="Garamond"/>
                <w:b/>
                <w:bCs/>
                <w:sz w:val="24"/>
                <w:szCs w:val="24"/>
              </w:rPr>
              <w:t>ā</w:t>
            </w:r>
            <w:r w:rsidRPr="00F91A20">
              <w:rPr>
                <w:rFonts w:ascii="Garamond" w:eastAsia="Times New Roman" w:hAnsi="Garamond" w:cs="Times New Roman"/>
                <w:b/>
                <w:bCs/>
                <w:sz w:val="24"/>
                <w:szCs w:val="24"/>
              </w:rPr>
              <w:t>n</w:t>
            </w:r>
            <w:proofErr w:type="spellEnd"/>
          </w:p>
        </w:tc>
        <w:tc>
          <w:tcPr>
            <w:tcW w:w="0" w:type="auto"/>
            <w:hideMark/>
          </w:tcPr>
          <w:p w14:paraId="6FF05EC8"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The founder of the Umayyad Dynasty.</w:t>
            </w:r>
          </w:p>
        </w:tc>
      </w:tr>
      <w:tr w:rsidR="00EB2426" w:rsidRPr="00F91A20" w14:paraId="3BE86A7F"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510265FC" w14:textId="77777777" w:rsidR="00EB2426" w:rsidRPr="00F91A20" w:rsidRDefault="00EB2426" w:rsidP="007702D2">
            <w:pPr>
              <w:spacing w:before="120" w:after="0" w:line="240" w:lineRule="auto"/>
              <w:jc w:val="thaiDistribute"/>
              <w:rPr>
                <w:rFonts w:ascii="Garamond" w:hAnsi="Garamond" w:cs="Times New Roman"/>
                <w:sz w:val="24"/>
                <w:szCs w:val="24"/>
              </w:rPr>
            </w:pPr>
            <w:proofErr w:type="spellStart"/>
            <w:r w:rsidRPr="00F91A20">
              <w:rPr>
                <w:rFonts w:ascii="Garamond" w:eastAsia="Times New Roman" w:hAnsi="Garamond" w:cs="Times New Roman"/>
                <w:b/>
                <w:bCs/>
                <w:sz w:val="24"/>
                <w:szCs w:val="24"/>
              </w:rPr>
              <w:t>Shūrā</w:t>
            </w:r>
            <w:proofErr w:type="spellEnd"/>
          </w:p>
        </w:tc>
        <w:tc>
          <w:tcPr>
            <w:tcW w:w="0" w:type="auto"/>
            <w:hideMark/>
          </w:tcPr>
          <w:p w14:paraId="640F5979"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Council or group that advises the Caliph.</w:t>
            </w:r>
          </w:p>
        </w:tc>
      </w:tr>
      <w:tr w:rsidR="00EB2426" w:rsidRPr="00F91A20" w14:paraId="1439A523"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A676C"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Rebellion</w:t>
            </w:r>
          </w:p>
        </w:tc>
        <w:tc>
          <w:tcPr>
            <w:tcW w:w="0" w:type="auto"/>
            <w:hideMark/>
          </w:tcPr>
          <w:p w14:paraId="676E798B"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When groups fight against the government.</w:t>
            </w:r>
          </w:p>
        </w:tc>
      </w:tr>
      <w:tr w:rsidR="00EB2426" w:rsidRPr="00F91A20" w14:paraId="39F22126"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0280E8D0"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Abbasids</w:t>
            </w:r>
          </w:p>
        </w:tc>
        <w:tc>
          <w:tcPr>
            <w:tcW w:w="0" w:type="auto"/>
            <w:hideMark/>
          </w:tcPr>
          <w:p w14:paraId="267036C6"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The dynasty that replaced the Umayyads.</w:t>
            </w:r>
          </w:p>
        </w:tc>
      </w:tr>
    </w:tbl>
    <w:p w14:paraId="18EE89C5" w14:textId="77777777" w:rsidR="00EB2426" w:rsidRPr="00C87B6E" w:rsidRDefault="00EB2426" w:rsidP="00EB2426">
      <w:pPr>
        <w:spacing w:before="120" w:after="0" w:line="240" w:lineRule="auto"/>
        <w:jc w:val="thaiDistribute"/>
        <w:rPr>
          <w:rFonts w:ascii="Garamond" w:hAnsi="Garamond" w:cs="Times New Roman"/>
          <w:sz w:val="24"/>
          <w:szCs w:val="24"/>
        </w:rPr>
      </w:pPr>
    </w:p>
    <w:p w14:paraId="122811AD"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The Rise of the Umayyad Dynasty</w:t>
      </w:r>
    </w:p>
    <w:p w14:paraId="263ADBC9" w14:textId="29888873"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 Umayyad Dynasty began after the death of Caliph </w:t>
      </w:r>
      <w:proofErr w:type="spellStart"/>
      <w:r w:rsidRPr="00F91A20">
        <w:rPr>
          <w:rFonts w:ascii="Times New Roman" w:hAnsi="Times New Roman" w:cs="Times New Roman"/>
          <w:sz w:val="24"/>
          <w:szCs w:val="24"/>
        </w:rPr>
        <w:t>ʿ</w:t>
      </w:r>
      <w:r w:rsidRPr="00F91A20">
        <w:rPr>
          <w:rFonts w:ascii="Garamond" w:hAnsi="Garamond" w:cs="Times New Roman"/>
          <w:sz w:val="24"/>
          <w:szCs w:val="24"/>
        </w:rPr>
        <w:t>Al</w:t>
      </w:r>
      <w:r w:rsidRPr="00F91A20">
        <w:rPr>
          <w:rFonts w:ascii="Garamond" w:hAnsi="Garamond" w:cs="Garamond"/>
          <w:sz w:val="24"/>
          <w:szCs w:val="24"/>
        </w:rPr>
        <w:t>ī</w:t>
      </w:r>
      <w:proofErr w:type="spellEnd"/>
      <w:r w:rsidRPr="00F91A20">
        <w:rPr>
          <w:rFonts w:ascii="Garamond" w:hAnsi="Garamond" w:cs="Times New Roman"/>
          <w:sz w:val="24"/>
          <w:szCs w:val="24"/>
        </w:rPr>
        <w:t xml:space="preserve"> ibn Ab</w:t>
      </w:r>
      <w:r w:rsidRPr="00F91A20">
        <w:rPr>
          <w:rFonts w:ascii="Garamond" w:hAnsi="Garamond" w:cs="Garamond"/>
          <w:sz w:val="24"/>
          <w:szCs w:val="24"/>
        </w:rPr>
        <w:t>ī</w:t>
      </w:r>
      <w:r w:rsidRPr="00F91A20">
        <w:rPr>
          <w:rFonts w:ascii="Garamond" w:hAnsi="Garamond" w:cs="Times New Roman"/>
          <w:sz w:val="24"/>
          <w:szCs w:val="24"/>
        </w:rPr>
        <w:t xml:space="preserve"> </w:t>
      </w:r>
      <w:r w:rsidRPr="00F91A20">
        <w:rPr>
          <w:rFonts w:ascii="Cambria" w:hAnsi="Cambria" w:cs="Cambria"/>
          <w:sz w:val="24"/>
          <w:szCs w:val="24"/>
        </w:rPr>
        <w:t>Ṭ</w:t>
      </w:r>
      <w:r w:rsidRPr="00F91A20">
        <w:rPr>
          <w:rFonts w:ascii="Garamond" w:hAnsi="Garamond" w:cs="Garamond"/>
          <w:sz w:val="24"/>
          <w:szCs w:val="24"/>
        </w:rPr>
        <w:t>ā</w:t>
      </w:r>
      <w:r w:rsidRPr="00F91A20">
        <w:rPr>
          <w:rFonts w:ascii="Garamond" w:hAnsi="Garamond" w:cs="Times New Roman"/>
          <w:sz w:val="24"/>
          <w:szCs w:val="24"/>
        </w:rPr>
        <w:t xml:space="preserve">lib in 661 CE. </w:t>
      </w:r>
      <w:proofErr w:type="spellStart"/>
      <w:r w:rsidRPr="00F91A20">
        <w:rPr>
          <w:rFonts w:ascii="Times New Roman" w:hAnsi="Times New Roman" w:cs="Times New Roman"/>
          <w:sz w:val="24"/>
          <w:szCs w:val="24"/>
        </w:rPr>
        <w:t>ʿ</w:t>
      </w:r>
      <w:r w:rsidRPr="00F91A20">
        <w:rPr>
          <w:rFonts w:ascii="Garamond" w:hAnsi="Garamond" w:cs="Times New Roman"/>
          <w:sz w:val="24"/>
          <w:szCs w:val="24"/>
        </w:rPr>
        <w:t>Al</w:t>
      </w:r>
      <w:r w:rsidRPr="00F91A20">
        <w:rPr>
          <w:rFonts w:ascii="Garamond" w:hAnsi="Garamond" w:cs="Garamond"/>
          <w:sz w:val="24"/>
          <w:szCs w:val="24"/>
        </w:rPr>
        <w:t>ī</w:t>
      </w:r>
      <w:r w:rsidR="00E70324">
        <w:rPr>
          <w:rFonts w:ascii="Garamond" w:hAnsi="Garamond" w:cs="Garamond"/>
          <w:sz w:val="24"/>
          <w:szCs w:val="24"/>
        </w:rPr>
        <w:t>’</w:t>
      </w:r>
      <w:r w:rsidRPr="00F91A20">
        <w:rPr>
          <w:rFonts w:ascii="Garamond" w:hAnsi="Garamond" w:cs="Times New Roman"/>
          <w:sz w:val="24"/>
          <w:szCs w:val="24"/>
        </w:rPr>
        <w:t>s</w:t>
      </w:r>
      <w:proofErr w:type="spellEnd"/>
      <w:r w:rsidRPr="00F91A20">
        <w:rPr>
          <w:rFonts w:ascii="Garamond" w:hAnsi="Garamond" w:cs="Times New Roman"/>
          <w:sz w:val="24"/>
          <w:szCs w:val="24"/>
        </w:rPr>
        <w:t xml:space="preserve"> cousin, </w:t>
      </w:r>
      <w:proofErr w:type="spellStart"/>
      <w:r w:rsidRPr="00F91A20">
        <w:rPr>
          <w:rFonts w:ascii="Garamond" w:eastAsia="Times New Roman" w:hAnsi="Garamond" w:cs="Times New Roman"/>
          <w:b/>
          <w:bCs/>
          <w:sz w:val="24"/>
          <w:szCs w:val="24"/>
        </w:rPr>
        <w:t>Mu</w:t>
      </w:r>
      <w:r w:rsidRPr="00F91A20">
        <w:rPr>
          <w:rFonts w:ascii="Times New Roman" w:eastAsia="Times New Roman" w:hAnsi="Times New Roman" w:cs="Times New Roman"/>
          <w:b/>
          <w:bCs/>
          <w:sz w:val="24"/>
          <w:szCs w:val="24"/>
        </w:rPr>
        <w:t>ʿ</w:t>
      </w:r>
      <w:r w:rsidRPr="00F91A20">
        <w:rPr>
          <w:rFonts w:ascii="Garamond" w:eastAsia="Times New Roman" w:hAnsi="Garamond" w:cs="Garamond"/>
          <w:b/>
          <w:bCs/>
          <w:sz w:val="24"/>
          <w:szCs w:val="24"/>
        </w:rPr>
        <w:t>ā</w:t>
      </w:r>
      <w:r w:rsidRPr="00F91A20">
        <w:rPr>
          <w:rFonts w:ascii="Garamond" w:eastAsia="Times New Roman" w:hAnsi="Garamond" w:cs="Times New Roman"/>
          <w:b/>
          <w:bCs/>
          <w:sz w:val="24"/>
          <w:szCs w:val="24"/>
        </w:rPr>
        <w:t>wiyah</w:t>
      </w:r>
      <w:proofErr w:type="spellEnd"/>
      <w:r w:rsidRPr="00F91A20">
        <w:rPr>
          <w:rFonts w:ascii="Garamond" w:eastAsia="Times New Roman" w:hAnsi="Garamond" w:cs="Times New Roman"/>
          <w:b/>
          <w:bCs/>
          <w:sz w:val="24"/>
          <w:szCs w:val="24"/>
        </w:rPr>
        <w:t xml:space="preserve"> ibn Ab</w:t>
      </w:r>
      <w:r w:rsidRPr="00F91A20">
        <w:rPr>
          <w:rFonts w:ascii="Garamond" w:eastAsia="Times New Roman" w:hAnsi="Garamond" w:cs="Garamond"/>
          <w:b/>
          <w:bCs/>
          <w:sz w:val="24"/>
          <w:szCs w:val="24"/>
        </w:rPr>
        <w:t>ī</w:t>
      </w:r>
      <w:r w:rsidRPr="00F91A20">
        <w:rPr>
          <w:rFonts w:ascii="Garamond" w:eastAsia="Times New Roman" w:hAnsi="Garamond" w:cs="Times New Roman"/>
          <w:b/>
          <w:bCs/>
          <w:sz w:val="24"/>
          <w:szCs w:val="24"/>
        </w:rPr>
        <w:t xml:space="preserve"> Sufy</w:t>
      </w:r>
      <w:r w:rsidRPr="00F91A20">
        <w:rPr>
          <w:rFonts w:ascii="Garamond" w:eastAsia="Times New Roman" w:hAnsi="Garamond" w:cs="Garamond"/>
          <w:b/>
          <w:bCs/>
          <w:sz w:val="24"/>
          <w:szCs w:val="24"/>
        </w:rPr>
        <w:t>ā</w:t>
      </w:r>
      <w:r w:rsidRPr="00F91A20">
        <w:rPr>
          <w:rFonts w:ascii="Garamond" w:eastAsia="Times New Roman" w:hAnsi="Garamond" w:cs="Times New Roman"/>
          <w:b/>
          <w:bCs/>
          <w:sz w:val="24"/>
          <w:szCs w:val="24"/>
        </w:rPr>
        <w:t>n</w:t>
      </w:r>
      <w:r w:rsidRPr="00F91A20">
        <w:rPr>
          <w:rFonts w:ascii="Garamond" w:hAnsi="Garamond" w:cs="Times New Roman"/>
          <w:sz w:val="24"/>
          <w:szCs w:val="24"/>
        </w:rPr>
        <w:t xml:space="preserve">, became the new Caliph and started the Umayyad rule. He made the capital city in </w:t>
      </w:r>
      <w:r w:rsidRPr="00F91A20">
        <w:rPr>
          <w:rFonts w:ascii="Garamond" w:eastAsia="Times New Roman" w:hAnsi="Garamond" w:cs="Times New Roman"/>
          <w:b/>
          <w:bCs/>
          <w:sz w:val="24"/>
          <w:szCs w:val="24"/>
        </w:rPr>
        <w:t>Damascus</w:t>
      </w:r>
      <w:r w:rsidRPr="00F91A20">
        <w:rPr>
          <w:rFonts w:ascii="Garamond" w:hAnsi="Garamond" w:cs="Times New Roman"/>
          <w:sz w:val="24"/>
          <w:szCs w:val="24"/>
        </w:rPr>
        <w:t xml:space="preserve"> (modern-day Syria).</w:t>
      </w:r>
    </w:p>
    <w:p w14:paraId="3B0E81DD"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Several factors helped the Umayyads rise to power:</w:t>
      </w:r>
    </w:p>
    <w:p w14:paraId="3698DEF1" w14:textId="77777777" w:rsidR="00EB2426" w:rsidRPr="00F91A20" w:rsidRDefault="00EB2426">
      <w:pPr>
        <w:numPr>
          <w:ilvl w:val="0"/>
          <w:numId w:val="73"/>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Strong Leadership</w:t>
      </w:r>
      <w:r w:rsidRPr="00F91A20">
        <w:rPr>
          <w:rFonts w:ascii="Garamond" w:hAnsi="Garamond" w:cs="Times New Roman"/>
          <w:sz w:val="24"/>
          <w:szCs w:val="24"/>
        </w:rPr>
        <w:t xml:space="preserve">: </w:t>
      </w:r>
      <w:proofErr w:type="spellStart"/>
      <w:r w:rsidRPr="00F91A20">
        <w:rPr>
          <w:rFonts w:ascii="Garamond" w:hAnsi="Garamond" w:cs="Times New Roman"/>
          <w:sz w:val="24"/>
          <w:szCs w:val="24"/>
        </w:rPr>
        <w:t>Mu</w:t>
      </w:r>
      <w:r w:rsidRPr="00F91A20">
        <w:rPr>
          <w:rFonts w:ascii="Times New Roman" w:hAnsi="Times New Roman" w:cs="Times New Roman"/>
          <w:sz w:val="24"/>
          <w:szCs w:val="24"/>
        </w:rPr>
        <w:t>ʿ</w:t>
      </w:r>
      <w:r w:rsidRPr="00F91A20">
        <w:rPr>
          <w:rFonts w:ascii="Garamond" w:hAnsi="Garamond" w:cs="Garamond"/>
          <w:sz w:val="24"/>
          <w:szCs w:val="24"/>
        </w:rPr>
        <w:t>ā</w:t>
      </w:r>
      <w:r w:rsidRPr="00F91A20">
        <w:rPr>
          <w:rFonts w:ascii="Garamond" w:hAnsi="Garamond" w:cs="Times New Roman"/>
          <w:sz w:val="24"/>
          <w:szCs w:val="24"/>
        </w:rPr>
        <w:t>wiyah</w:t>
      </w:r>
      <w:proofErr w:type="spellEnd"/>
      <w:r w:rsidRPr="00F91A20">
        <w:rPr>
          <w:rFonts w:ascii="Garamond" w:hAnsi="Garamond" w:cs="Times New Roman"/>
          <w:sz w:val="24"/>
          <w:szCs w:val="24"/>
        </w:rPr>
        <w:t xml:space="preserve"> was a skilled leader and general. He united many Muslims and created a strong army (Asad, 2003).</w:t>
      </w:r>
    </w:p>
    <w:p w14:paraId="21AD8D5B" w14:textId="77777777" w:rsidR="00EB2426" w:rsidRPr="00F91A20" w:rsidRDefault="00EB2426">
      <w:pPr>
        <w:numPr>
          <w:ilvl w:val="0"/>
          <w:numId w:val="73"/>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Large Empire</w:t>
      </w:r>
      <w:r w:rsidRPr="00F91A20">
        <w:rPr>
          <w:rFonts w:ascii="Garamond" w:hAnsi="Garamond" w:cs="Times New Roman"/>
          <w:sz w:val="24"/>
          <w:szCs w:val="24"/>
        </w:rPr>
        <w:t>: The Muslim empire was already big, and the Umayyads expanded it even more, including parts of Spain, North Africa, and Central Asia.</w:t>
      </w:r>
    </w:p>
    <w:p w14:paraId="1A14B2AE" w14:textId="77777777" w:rsidR="00EB2426" w:rsidRPr="00F91A20" w:rsidRDefault="00EB2426">
      <w:pPr>
        <w:numPr>
          <w:ilvl w:val="0"/>
          <w:numId w:val="73"/>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Good Government System</w:t>
      </w:r>
      <w:r w:rsidRPr="00F91A20">
        <w:rPr>
          <w:rFonts w:ascii="Garamond" w:hAnsi="Garamond" w:cs="Times New Roman"/>
          <w:sz w:val="24"/>
          <w:szCs w:val="24"/>
        </w:rPr>
        <w:t xml:space="preserve">: They used a system called </w:t>
      </w:r>
      <w:proofErr w:type="spellStart"/>
      <w:r w:rsidRPr="00F91A20">
        <w:rPr>
          <w:rFonts w:ascii="Garamond" w:eastAsia="Times New Roman" w:hAnsi="Garamond" w:cs="Times New Roman"/>
          <w:b/>
          <w:bCs/>
          <w:sz w:val="24"/>
          <w:szCs w:val="24"/>
        </w:rPr>
        <w:t>Shūrā</w:t>
      </w:r>
      <w:proofErr w:type="spellEnd"/>
      <w:r w:rsidRPr="00F91A20">
        <w:rPr>
          <w:rFonts w:ascii="Garamond" w:hAnsi="Garamond" w:cs="Times New Roman"/>
          <w:sz w:val="24"/>
          <w:szCs w:val="24"/>
        </w:rPr>
        <w:t xml:space="preserve"> to help advise the Caliph.</w:t>
      </w:r>
    </w:p>
    <w:p w14:paraId="27176FCA" w14:textId="77777777" w:rsidR="00EB2426" w:rsidRPr="00F91A20" w:rsidRDefault="00EB2426">
      <w:pPr>
        <w:numPr>
          <w:ilvl w:val="0"/>
          <w:numId w:val="73"/>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Use of Arabic</w:t>
      </w:r>
      <w:r w:rsidRPr="00F91A20">
        <w:rPr>
          <w:rFonts w:ascii="Garamond" w:hAnsi="Garamond" w:cs="Times New Roman"/>
          <w:sz w:val="24"/>
          <w:szCs w:val="24"/>
        </w:rPr>
        <w:t>: They made Arabic the official language to unite the empire.</w:t>
      </w:r>
    </w:p>
    <w:p w14:paraId="49286329" w14:textId="77777777" w:rsidR="00EB2426" w:rsidRPr="00F91A20" w:rsidRDefault="00EB2426">
      <w:pPr>
        <w:numPr>
          <w:ilvl w:val="0"/>
          <w:numId w:val="73"/>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lastRenderedPageBreak/>
        <w:t>Building Infrastructure</w:t>
      </w:r>
      <w:r w:rsidRPr="00F91A20">
        <w:rPr>
          <w:rFonts w:ascii="Garamond" w:hAnsi="Garamond" w:cs="Times New Roman"/>
          <w:sz w:val="24"/>
          <w:szCs w:val="24"/>
        </w:rPr>
        <w:t>: The Umayyads built roads, mosques, and public buildings to make the empire stronger.</w:t>
      </w:r>
    </w:p>
    <w:p w14:paraId="2D710060" w14:textId="77777777" w:rsidR="00EB2426" w:rsidRPr="00C87B6E" w:rsidRDefault="00EB2426" w:rsidP="00EB2426">
      <w:pPr>
        <w:spacing w:before="120" w:after="0" w:line="240" w:lineRule="auto"/>
        <w:jc w:val="thaiDistribute"/>
        <w:rPr>
          <w:rFonts w:ascii="Garamond" w:hAnsi="Garamond" w:cs="Times New Roman"/>
          <w:sz w:val="24"/>
          <w:szCs w:val="24"/>
        </w:rPr>
      </w:pPr>
    </w:p>
    <w:p w14:paraId="63282C9A"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Problems During the Umayyad Era</w:t>
      </w:r>
    </w:p>
    <w:p w14:paraId="174405F6"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Despite their success, the Umayyads faced many problems:</w:t>
      </w:r>
    </w:p>
    <w:p w14:paraId="27A56511" w14:textId="77777777" w:rsidR="00EB2426" w:rsidRPr="00F91A20" w:rsidRDefault="00EB2426">
      <w:pPr>
        <w:numPr>
          <w:ilvl w:val="0"/>
          <w:numId w:val="74"/>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Opposition from Muslims</w:t>
      </w:r>
      <w:r w:rsidRPr="00F91A20">
        <w:rPr>
          <w:rFonts w:ascii="Garamond" w:hAnsi="Garamond" w:cs="Times New Roman"/>
          <w:sz w:val="24"/>
          <w:szCs w:val="24"/>
        </w:rPr>
        <w:t>: Many Muslims thought the Umayyads ruled like kings and not like true Caliphs. They were unhappy that the Umayyads favored their family and tribe (the Quraysh).</w:t>
      </w:r>
    </w:p>
    <w:p w14:paraId="0F230795" w14:textId="77777777" w:rsidR="00EB2426" w:rsidRPr="00F91A20" w:rsidRDefault="00EB2426">
      <w:pPr>
        <w:numPr>
          <w:ilvl w:val="0"/>
          <w:numId w:val="74"/>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Religious Disagreements</w:t>
      </w:r>
      <w:r w:rsidRPr="00F91A20">
        <w:rPr>
          <w:rFonts w:ascii="Garamond" w:hAnsi="Garamond" w:cs="Times New Roman"/>
          <w:sz w:val="24"/>
          <w:szCs w:val="24"/>
        </w:rPr>
        <w:t xml:space="preserve">: Some groups, like the </w:t>
      </w:r>
      <w:proofErr w:type="spellStart"/>
      <w:r w:rsidRPr="00F91A20">
        <w:rPr>
          <w:rFonts w:ascii="Garamond" w:hAnsi="Garamond" w:cs="Times New Roman"/>
          <w:sz w:val="24"/>
          <w:szCs w:val="24"/>
        </w:rPr>
        <w:t>Shi</w:t>
      </w:r>
      <w:r w:rsidRPr="00F91A20">
        <w:rPr>
          <w:rFonts w:ascii="Times New Roman" w:hAnsi="Times New Roman" w:cs="Times New Roman"/>
          <w:sz w:val="24"/>
          <w:szCs w:val="24"/>
        </w:rPr>
        <w:t>ʿ</w:t>
      </w:r>
      <w:r w:rsidRPr="00F91A20">
        <w:rPr>
          <w:rFonts w:ascii="Garamond" w:hAnsi="Garamond" w:cs="Times New Roman"/>
          <w:sz w:val="24"/>
          <w:szCs w:val="24"/>
        </w:rPr>
        <w:t>a</w:t>
      </w:r>
      <w:proofErr w:type="spellEnd"/>
      <w:r w:rsidRPr="00F91A20">
        <w:rPr>
          <w:rFonts w:ascii="Garamond" w:hAnsi="Garamond" w:cs="Times New Roman"/>
          <w:sz w:val="24"/>
          <w:szCs w:val="24"/>
        </w:rPr>
        <w:t>, wanted leadership to stay in the family of the Prophet Muhammad (PBUH). This caused divisions.</w:t>
      </w:r>
    </w:p>
    <w:p w14:paraId="4DE6A0C4" w14:textId="77777777" w:rsidR="00EB2426" w:rsidRPr="00F91A20" w:rsidRDefault="00EB2426">
      <w:pPr>
        <w:numPr>
          <w:ilvl w:val="0"/>
          <w:numId w:val="74"/>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Rebellions</w:t>
      </w:r>
      <w:r w:rsidRPr="00F91A20">
        <w:rPr>
          <w:rFonts w:ascii="Garamond" w:hAnsi="Garamond" w:cs="Times New Roman"/>
          <w:sz w:val="24"/>
          <w:szCs w:val="24"/>
        </w:rPr>
        <w:t>: Many people, especially in Persia and Iraq, rebelled against Umayyad rule.</w:t>
      </w:r>
    </w:p>
    <w:p w14:paraId="23B25D8A" w14:textId="77777777" w:rsidR="00EB2426" w:rsidRPr="00F91A20" w:rsidRDefault="00EB2426">
      <w:pPr>
        <w:numPr>
          <w:ilvl w:val="0"/>
          <w:numId w:val="74"/>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Corruption</w:t>
      </w:r>
      <w:r w:rsidRPr="00F91A20">
        <w:rPr>
          <w:rFonts w:ascii="Garamond" w:hAnsi="Garamond" w:cs="Times New Roman"/>
          <w:sz w:val="24"/>
          <w:szCs w:val="24"/>
        </w:rPr>
        <w:t>: Some Umayyad rulers were corrupt and spent too much money on luxury. This caused anger among the poor and the religious scholars.</w:t>
      </w:r>
    </w:p>
    <w:p w14:paraId="0CBB44E9" w14:textId="77777777" w:rsidR="00EB2426" w:rsidRPr="00F91A20" w:rsidRDefault="00EB2426">
      <w:pPr>
        <w:numPr>
          <w:ilvl w:val="0"/>
          <w:numId w:val="74"/>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Non-Arab Muslims</w:t>
      </w:r>
      <w:r w:rsidRPr="00F91A20">
        <w:rPr>
          <w:rFonts w:ascii="Garamond" w:hAnsi="Garamond" w:cs="Times New Roman"/>
          <w:sz w:val="24"/>
          <w:szCs w:val="24"/>
        </w:rPr>
        <w:t>: Many new Muslims from non-Arab countries were treated unfairly, leading to more dissatisfaction.</w:t>
      </w:r>
    </w:p>
    <w:p w14:paraId="074F66F4" w14:textId="77777777" w:rsidR="00EB2426" w:rsidRPr="00C87B6E" w:rsidRDefault="00EB2426" w:rsidP="00EB2426">
      <w:pPr>
        <w:spacing w:before="120" w:after="0" w:line="240" w:lineRule="auto"/>
        <w:jc w:val="thaiDistribute"/>
        <w:rPr>
          <w:rFonts w:ascii="Garamond" w:hAnsi="Garamond" w:cs="Times New Roman"/>
          <w:sz w:val="24"/>
          <w:szCs w:val="24"/>
        </w:rPr>
      </w:pPr>
    </w:p>
    <w:p w14:paraId="0C2D5CFC"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The Fall of the Umayyad Dynasty</w:t>
      </w:r>
    </w:p>
    <w:p w14:paraId="4354E7D1"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Umayyad Dynasty fell in 750 CE after almost 90 years. The main reasons were:</w:t>
      </w:r>
    </w:p>
    <w:p w14:paraId="2B4E2694" w14:textId="77777777" w:rsidR="00EB2426" w:rsidRPr="00F91A20" w:rsidRDefault="00EB2426">
      <w:pPr>
        <w:numPr>
          <w:ilvl w:val="0"/>
          <w:numId w:val="75"/>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The Abbasid Revolution</w:t>
      </w:r>
      <w:r w:rsidRPr="00F91A20">
        <w:rPr>
          <w:rFonts w:ascii="Garamond" w:hAnsi="Garamond" w:cs="Times New Roman"/>
          <w:sz w:val="24"/>
          <w:szCs w:val="24"/>
        </w:rPr>
        <w:t xml:space="preserve">: A group called the </w:t>
      </w:r>
      <w:r w:rsidRPr="00F91A20">
        <w:rPr>
          <w:rFonts w:ascii="Garamond" w:eastAsia="Times New Roman" w:hAnsi="Garamond" w:cs="Times New Roman"/>
          <w:b/>
          <w:bCs/>
          <w:sz w:val="24"/>
          <w:szCs w:val="24"/>
        </w:rPr>
        <w:t>Abbasids</w:t>
      </w:r>
      <w:r w:rsidRPr="00F91A20">
        <w:rPr>
          <w:rFonts w:ascii="Garamond" w:hAnsi="Garamond" w:cs="Times New Roman"/>
          <w:sz w:val="24"/>
          <w:szCs w:val="24"/>
        </w:rPr>
        <w:t xml:space="preserve"> claimed they were better leaders because they were relatives of the Prophet. They gathered support from those unhappy with the Umayyads and led a big rebellion (Lings, 2006).</w:t>
      </w:r>
    </w:p>
    <w:p w14:paraId="702AB396" w14:textId="77777777" w:rsidR="00EB2426" w:rsidRPr="00F91A20" w:rsidRDefault="00EB2426">
      <w:pPr>
        <w:numPr>
          <w:ilvl w:val="0"/>
          <w:numId w:val="75"/>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Loss of Support</w:t>
      </w:r>
      <w:r w:rsidRPr="00F91A20">
        <w:rPr>
          <w:rFonts w:ascii="Garamond" w:hAnsi="Garamond" w:cs="Times New Roman"/>
          <w:sz w:val="24"/>
          <w:szCs w:val="24"/>
        </w:rPr>
        <w:t>: Many Muslims no longer trusted the Umayyads because of their unfair rule.</w:t>
      </w:r>
    </w:p>
    <w:p w14:paraId="313867B2" w14:textId="77777777" w:rsidR="00EB2426" w:rsidRPr="00F91A20" w:rsidRDefault="00EB2426">
      <w:pPr>
        <w:numPr>
          <w:ilvl w:val="0"/>
          <w:numId w:val="75"/>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Internal Conflict</w:t>
      </w:r>
      <w:r w:rsidRPr="00F91A20">
        <w:rPr>
          <w:rFonts w:ascii="Garamond" w:hAnsi="Garamond" w:cs="Times New Roman"/>
          <w:sz w:val="24"/>
          <w:szCs w:val="24"/>
        </w:rPr>
        <w:t>: The Umayyads had problems within their own family and government.</w:t>
      </w:r>
    </w:p>
    <w:p w14:paraId="5BEEE836" w14:textId="77777777" w:rsidR="00EB2426" w:rsidRPr="00F91A20" w:rsidRDefault="00EB2426">
      <w:pPr>
        <w:numPr>
          <w:ilvl w:val="0"/>
          <w:numId w:val="75"/>
        </w:num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Changing Power Centers</w:t>
      </w:r>
      <w:r w:rsidRPr="00F91A20">
        <w:rPr>
          <w:rFonts w:ascii="Garamond" w:hAnsi="Garamond" w:cs="Times New Roman"/>
          <w:sz w:val="24"/>
          <w:szCs w:val="24"/>
        </w:rPr>
        <w:t>: The capital moved from Damascus to Baghdad under the Abbasids, marking the end of Umayyad power.</w:t>
      </w:r>
    </w:p>
    <w:p w14:paraId="774F4392"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Though the Umayyads lost the main empire, a branch of their family continued to rule in Spain for many more years, called the </w:t>
      </w:r>
      <w:r w:rsidRPr="00F91A20">
        <w:rPr>
          <w:rFonts w:ascii="Garamond" w:eastAsia="Times New Roman" w:hAnsi="Garamond" w:cs="Times New Roman"/>
          <w:b/>
          <w:bCs/>
          <w:sz w:val="24"/>
          <w:szCs w:val="24"/>
        </w:rPr>
        <w:t>Umayyad Emirate of Córdoba</w:t>
      </w:r>
      <w:r w:rsidRPr="00F91A20">
        <w:rPr>
          <w:rFonts w:ascii="Garamond" w:hAnsi="Garamond" w:cs="Times New Roman"/>
          <w:sz w:val="24"/>
          <w:szCs w:val="24"/>
        </w:rPr>
        <w:t>.</w:t>
      </w:r>
    </w:p>
    <w:p w14:paraId="36E01DB8" w14:textId="77777777" w:rsidR="00EB2426" w:rsidRPr="00C87B6E" w:rsidRDefault="00EB2426" w:rsidP="00EB2426">
      <w:pPr>
        <w:spacing w:before="120" w:after="0" w:line="240" w:lineRule="auto"/>
        <w:jc w:val="thaiDistribute"/>
        <w:rPr>
          <w:rFonts w:ascii="Garamond" w:hAnsi="Garamond" w:cs="Times New Roman"/>
          <w:sz w:val="24"/>
          <w:szCs w:val="24"/>
        </w:rPr>
      </w:pPr>
    </w:p>
    <w:p w14:paraId="4EE0E20D"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Summary</w:t>
      </w:r>
    </w:p>
    <w:p w14:paraId="244CEE22" w14:textId="77777777" w:rsidR="00EB2426" w:rsidRPr="00F91A20" w:rsidRDefault="00EB2426">
      <w:pPr>
        <w:numPr>
          <w:ilvl w:val="0"/>
          <w:numId w:val="7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 Umayyad Dynasty started with </w:t>
      </w:r>
      <w:proofErr w:type="spellStart"/>
      <w:r w:rsidRPr="00F91A20">
        <w:rPr>
          <w:rFonts w:ascii="Garamond" w:hAnsi="Garamond" w:cs="Times New Roman"/>
          <w:sz w:val="24"/>
          <w:szCs w:val="24"/>
        </w:rPr>
        <w:t>Mu</w:t>
      </w:r>
      <w:r w:rsidRPr="00F91A20">
        <w:rPr>
          <w:rFonts w:ascii="Times New Roman" w:hAnsi="Times New Roman" w:cs="Times New Roman"/>
          <w:sz w:val="24"/>
          <w:szCs w:val="24"/>
        </w:rPr>
        <w:t>ʿ</w:t>
      </w:r>
      <w:r w:rsidRPr="00F91A20">
        <w:rPr>
          <w:rFonts w:ascii="Garamond" w:hAnsi="Garamond" w:cs="Garamond"/>
          <w:sz w:val="24"/>
          <w:szCs w:val="24"/>
        </w:rPr>
        <w:t>ā</w:t>
      </w:r>
      <w:r w:rsidRPr="00F91A20">
        <w:rPr>
          <w:rFonts w:ascii="Garamond" w:hAnsi="Garamond" w:cs="Times New Roman"/>
          <w:sz w:val="24"/>
          <w:szCs w:val="24"/>
        </w:rPr>
        <w:t>wiyah</w:t>
      </w:r>
      <w:proofErr w:type="spellEnd"/>
      <w:r w:rsidRPr="00F91A20">
        <w:rPr>
          <w:rFonts w:ascii="Garamond" w:hAnsi="Garamond" w:cs="Times New Roman"/>
          <w:sz w:val="24"/>
          <w:szCs w:val="24"/>
        </w:rPr>
        <w:t xml:space="preserve"> after the death of Caliph </w:t>
      </w:r>
      <w:proofErr w:type="spellStart"/>
      <w:r w:rsidRPr="00F91A20">
        <w:rPr>
          <w:rFonts w:ascii="Times New Roman" w:hAnsi="Times New Roman" w:cs="Times New Roman"/>
          <w:sz w:val="24"/>
          <w:szCs w:val="24"/>
        </w:rPr>
        <w:t>ʿ</w:t>
      </w:r>
      <w:r w:rsidRPr="00F91A20">
        <w:rPr>
          <w:rFonts w:ascii="Garamond" w:hAnsi="Garamond" w:cs="Times New Roman"/>
          <w:sz w:val="24"/>
          <w:szCs w:val="24"/>
        </w:rPr>
        <w:t>Al</w:t>
      </w:r>
      <w:r w:rsidRPr="00F91A20">
        <w:rPr>
          <w:rFonts w:ascii="Garamond" w:hAnsi="Garamond" w:cs="Garamond"/>
          <w:sz w:val="24"/>
          <w:szCs w:val="24"/>
        </w:rPr>
        <w:t>ī</w:t>
      </w:r>
      <w:proofErr w:type="spellEnd"/>
      <w:r w:rsidRPr="00F91A20">
        <w:rPr>
          <w:rFonts w:ascii="Garamond" w:hAnsi="Garamond" w:cs="Times New Roman"/>
          <w:sz w:val="24"/>
          <w:szCs w:val="24"/>
        </w:rPr>
        <w:t>.</w:t>
      </w:r>
    </w:p>
    <w:p w14:paraId="365846EC" w14:textId="77777777" w:rsidR="00EB2426" w:rsidRPr="00F91A20" w:rsidRDefault="00EB2426">
      <w:pPr>
        <w:numPr>
          <w:ilvl w:val="0"/>
          <w:numId w:val="7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They expanded the Muslim empire greatly and made Arabic the official language.</w:t>
      </w:r>
    </w:p>
    <w:p w14:paraId="73A5AAE4" w14:textId="77777777" w:rsidR="00EB2426" w:rsidRPr="00F91A20" w:rsidRDefault="00EB2426">
      <w:pPr>
        <w:numPr>
          <w:ilvl w:val="0"/>
          <w:numId w:val="7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Problems like unfair treatment, religious divisions, and corruption weakened their rule.</w:t>
      </w:r>
    </w:p>
    <w:p w14:paraId="3599E0E5" w14:textId="77777777" w:rsidR="00EB2426" w:rsidRPr="00F91A20" w:rsidRDefault="00EB2426">
      <w:pPr>
        <w:numPr>
          <w:ilvl w:val="0"/>
          <w:numId w:val="7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Abbasid Revolution ended the Umayyad Dynasty in 750 CE.</w:t>
      </w:r>
    </w:p>
    <w:p w14:paraId="6B55729A" w14:textId="77777777" w:rsidR="00EB2426" w:rsidRPr="00F91A20" w:rsidRDefault="00EB2426">
      <w:pPr>
        <w:numPr>
          <w:ilvl w:val="0"/>
          <w:numId w:val="7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A part of the Umayyad family ruled in Spain later on.</w:t>
      </w:r>
    </w:p>
    <w:p w14:paraId="481A6DBD" w14:textId="77777777" w:rsidR="00EB2426" w:rsidRPr="00C87B6E" w:rsidRDefault="00EB2426" w:rsidP="00EB2426">
      <w:pPr>
        <w:spacing w:before="120" w:after="0" w:line="240" w:lineRule="auto"/>
        <w:jc w:val="thaiDistribute"/>
        <w:rPr>
          <w:rFonts w:ascii="Garamond" w:hAnsi="Garamond" w:cs="Times New Roman"/>
          <w:sz w:val="24"/>
          <w:szCs w:val="24"/>
        </w:rPr>
      </w:pPr>
    </w:p>
    <w:p w14:paraId="38F0C5CD"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Conclusion</w:t>
      </w:r>
    </w:p>
    <w:p w14:paraId="07E110A9"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 Umayyad Dynasty was an important period in Islamic history. It helped spread Islam far and created a strong government system. However, their mistakes, such as unfairness and ignoring </w:t>
      </w:r>
      <w:r w:rsidRPr="00F91A20">
        <w:rPr>
          <w:rFonts w:ascii="Garamond" w:hAnsi="Garamond" w:cs="Times New Roman"/>
          <w:sz w:val="24"/>
          <w:szCs w:val="24"/>
        </w:rPr>
        <w:lastRenderedPageBreak/>
        <w:t>some groups, caused big problems that led to their fall. Studying this era helps us understand how leadership and justice are important for any community to stay strong.</w:t>
      </w:r>
    </w:p>
    <w:p w14:paraId="6048C5EF" w14:textId="77777777" w:rsidR="00EB2426" w:rsidRPr="00C87B6E" w:rsidRDefault="00EB2426" w:rsidP="00EB2426">
      <w:pPr>
        <w:spacing w:before="120" w:after="0" w:line="240" w:lineRule="auto"/>
        <w:jc w:val="thaiDistribute"/>
        <w:rPr>
          <w:rFonts w:ascii="Garamond" w:hAnsi="Garamond" w:cs="Times New Roman"/>
          <w:sz w:val="24"/>
          <w:szCs w:val="24"/>
        </w:rPr>
      </w:pPr>
    </w:p>
    <w:p w14:paraId="62DE57E9"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Student Worksheet: The Umayyad Dynasty</w:t>
      </w:r>
    </w:p>
    <w:p w14:paraId="06DF69AD"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Part A: Multiple Choice Questions</w:t>
      </w:r>
    </w:p>
    <w:p w14:paraId="43E5D821" w14:textId="77777777" w:rsidR="00EB2426" w:rsidRPr="00F91A20" w:rsidRDefault="00EB2426">
      <w:pPr>
        <w:numPr>
          <w:ilvl w:val="0"/>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Who founded the Umayyad Dynasty?</w:t>
      </w:r>
    </w:p>
    <w:p w14:paraId="63A1525D"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a) </w:t>
      </w:r>
      <w:proofErr w:type="spellStart"/>
      <w:r w:rsidRPr="00F91A20">
        <w:rPr>
          <w:rFonts w:ascii="Times New Roman" w:hAnsi="Times New Roman" w:cs="Times New Roman"/>
          <w:sz w:val="24"/>
          <w:szCs w:val="24"/>
        </w:rPr>
        <w:t>ʿ</w:t>
      </w:r>
      <w:r w:rsidRPr="00F91A20">
        <w:rPr>
          <w:rFonts w:ascii="Garamond" w:hAnsi="Garamond" w:cs="Times New Roman"/>
          <w:sz w:val="24"/>
          <w:szCs w:val="24"/>
        </w:rPr>
        <w:t>Al</w:t>
      </w:r>
      <w:r w:rsidRPr="00F91A20">
        <w:rPr>
          <w:rFonts w:ascii="Garamond" w:hAnsi="Garamond" w:cs="Garamond"/>
          <w:sz w:val="24"/>
          <w:szCs w:val="24"/>
        </w:rPr>
        <w:t>ī</w:t>
      </w:r>
      <w:proofErr w:type="spellEnd"/>
      <w:r w:rsidRPr="00F91A20">
        <w:rPr>
          <w:rFonts w:ascii="Garamond" w:hAnsi="Garamond" w:cs="Times New Roman"/>
          <w:sz w:val="24"/>
          <w:szCs w:val="24"/>
        </w:rPr>
        <w:t xml:space="preserve"> ibn Ab</w:t>
      </w:r>
      <w:r w:rsidRPr="00F91A20">
        <w:rPr>
          <w:rFonts w:ascii="Garamond" w:hAnsi="Garamond" w:cs="Garamond"/>
          <w:sz w:val="24"/>
          <w:szCs w:val="24"/>
        </w:rPr>
        <w:t>ī</w:t>
      </w:r>
      <w:r w:rsidRPr="00F91A20">
        <w:rPr>
          <w:rFonts w:ascii="Garamond" w:hAnsi="Garamond" w:cs="Times New Roman"/>
          <w:sz w:val="24"/>
          <w:szCs w:val="24"/>
        </w:rPr>
        <w:t xml:space="preserve"> </w:t>
      </w:r>
      <w:r w:rsidRPr="00F91A20">
        <w:rPr>
          <w:rFonts w:ascii="Cambria" w:hAnsi="Cambria" w:cs="Cambria"/>
          <w:sz w:val="24"/>
          <w:szCs w:val="24"/>
        </w:rPr>
        <w:t>Ṭ</w:t>
      </w:r>
      <w:r w:rsidRPr="00F91A20">
        <w:rPr>
          <w:rFonts w:ascii="Garamond" w:hAnsi="Garamond" w:cs="Garamond"/>
          <w:sz w:val="24"/>
          <w:szCs w:val="24"/>
        </w:rPr>
        <w:t>ā</w:t>
      </w:r>
      <w:r w:rsidRPr="00F91A20">
        <w:rPr>
          <w:rFonts w:ascii="Garamond" w:hAnsi="Garamond" w:cs="Times New Roman"/>
          <w:sz w:val="24"/>
          <w:szCs w:val="24"/>
        </w:rPr>
        <w:t>lib</w:t>
      </w:r>
    </w:p>
    <w:p w14:paraId="3EE19499"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b) </w:t>
      </w:r>
      <w:proofErr w:type="spellStart"/>
      <w:r w:rsidRPr="00F91A20">
        <w:rPr>
          <w:rFonts w:ascii="Garamond" w:hAnsi="Garamond" w:cs="Times New Roman"/>
          <w:sz w:val="24"/>
          <w:szCs w:val="24"/>
          <w:u w:val="single"/>
        </w:rPr>
        <w:t>Mu</w:t>
      </w:r>
      <w:r w:rsidRPr="00F91A20">
        <w:rPr>
          <w:rFonts w:ascii="Times New Roman" w:hAnsi="Times New Roman" w:cs="Times New Roman"/>
          <w:sz w:val="24"/>
          <w:szCs w:val="24"/>
          <w:u w:val="single"/>
        </w:rPr>
        <w:t>ʿ</w:t>
      </w:r>
      <w:r w:rsidRPr="00F91A20">
        <w:rPr>
          <w:rFonts w:ascii="Garamond" w:hAnsi="Garamond" w:cs="Garamond"/>
          <w:sz w:val="24"/>
          <w:szCs w:val="24"/>
          <w:u w:val="single"/>
        </w:rPr>
        <w:t>ā</w:t>
      </w:r>
      <w:r w:rsidRPr="00F91A20">
        <w:rPr>
          <w:rFonts w:ascii="Garamond" w:hAnsi="Garamond" w:cs="Times New Roman"/>
          <w:sz w:val="24"/>
          <w:szCs w:val="24"/>
          <w:u w:val="single"/>
        </w:rPr>
        <w:t>wiyah</w:t>
      </w:r>
      <w:proofErr w:type="spellEnd"/>
      <w:r w:rsidRPr="00F91A20">
        <w:rPr>
          <w:rFonts w:ascii="Garamond" w:hAnsi="Garamond" w:cs="Times New Roman"/>
          <w:sz w:val="24"/>
          <w:szCs w:val="24"/>
          <w:u w:val="single"/>
        </w:rPr>
        <w:t xml:space="preserve"> ibn Ab</w:t>
      </w:r>
      <w:r w:rsidRPr="00F91A20">
        <w:rPr>
          <w:rFonts w:ascii="Garamond" w:hAnsi="Garamond" w:cs="Garamond"/>
          <w:sz w:val="24"/>
          <w:szCs w:val="24"/>
          <w:u w:val="single"/>
        </w:rPr>
        <w:t>ī</w:t>
      </w:r>
      <w:r w:rsidRPr="00F91A20">
        <w:rPr>
          <w:rFonts w:ascii="Garamond" w:hAnsi="Garamond" w:cs="Times New Roman"/>
          <w:sz w:val="24"/>
          <w:szCs w:val="24"/>
          <w:u w:val="single"/>
        </w:rPr>
        <w:t xml:space="preserve"> </w:t>
      </w:r>
      <w:proofErr w:type="spellStart"/>
      <w:r w:rsidRPr="00F91A20">
        <w:rPr>
          <w:rFonts w:ascii="Garamond" w:hAnsi="Garamond" w:cs="Times New Roman"/>
          <w:sz w:val="24"/>
          <w:szCs w:val="24"/>
          <w:u w:val="single"/>
        </w:rPr>
        <w:t>Sufy</w:t>
      </w:r>
      <w:r w:rsidRPr="00F91A20">
        <w:rPr>
          <w:rFonts w:ascii="Garamond" w:hAnsi="Garamond" w:cs="Garamond"/>
          <w:sz w:val="24"/>
          <w:szCs w:val="24"/>
          <w:u w:val="single"/>
        </w:rPr>
        <w:t>ā</w:t>
      </w:r>
      <w:r w:rsidRPr="00F91A20">
        <w:rPr>
          <w:rFonts w:ascii="Garamond" w:hAnsi="Garamond" w:cs="Times New Roman"/>
          <w:sz w:val="24"/>
          <w:szCs w:val="24"/>
          <w:u w:val="single"/>
        </w:rPr>
        <w:t>n</w:t>
      </w:r>
      <w:proofErr w:type="spellEnd"/>
      <w:r w:rsidRPr="00F91A20">
        <w:rPr>
          <w:rFonts w:ascii="Garamond" w:hAnsi="Garamond" w:cs="Times New Roman"/>
          <w:sz w:val="24"/>
          <w:szCs w:val="24"/>
        </w:rPr>
        <w:t xml:space="preserve"> </w:t>
      </w:r>
    </w:p>
    <w:p w14:paraId="6F0E911D"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c) </w:t>
      </w:r>
      <w:proofErr w:type="spellStart"/>
      <w:r w:rsidRPr="00F91A20">
        <w:rPr>
          <w:rFonts w:ascii="Garamond" w:hAnsi="Garamond" w:cs="Times New Roman"/>
          <w:sz w:val="24"/>
          <w:szCs w:val="24"/>
        </w:rPr>
        <w:t>Abū</w:t>
      </w:r>
      <w:proofErr w:type="spellEnd"/>
      <w:r w:rsidRPr="00F91A20">
        <w:rPr>
          <w:rFonts w:ascii="Garamond" w:hAnsi="Garamond" w:cs="Times New Roman"/>
          <w:sz w:val="24"/>
          <w:szCs w:val="24"/>
        </w:rPr>
        <w:t xml:space="preserve"> Bakr</w:t>
      </w:r>
    </w:p>
    <w:p w14:paraId="1CE1F614"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d) </w:t>
      </w:r>
      <w:proofErr w:type="spellStart"/>
      <w:r w:rsidRPr="00F91A20">
        <w:rPr>
          <w:rFonts w:ascii="Times New Roman" w:hAnsi="Times New Roman" w:cs="Times New Roman"/>
          <w:sz w:val="24"/>
          <w:szCs w:val="24"/>
        </w:rPr>
        <w:t>ʿ</w:t>
      </w:r>
      <w:r w:rsidRPr="00F91A20">
        <w:rPr>
          <w:rFonts w:ascii="Garamond" w:hAnsi="Garamond" w:cs="Times New Roman"/>
          <w:sz w:val="24"/>
          <w:szCs w:val="24"/>
        </w:rPr>
        <w:t>Umar</w:t>
      </w:r>
      <w:proofErr w:type="spellEnd"/>
      <w:r w:rsidRPr="00F91A20">
        <w:rPr>
          <w:rFonts w:ascii="Garamond" w:hAnsi="Garamond" w:cs="Times New Roman"/>
          <w:sz w:val="24"/>
          <w:szCs w:val="24"/>
        </w:rPr>
        <w:t xml:space="preserve"> ibn al-</w:t>
      </w:r>
      <w:proofErr w:type="spellStart"/>
      <w:r w:rsidRPr="00F91A20">
        <w:rPr>
          <w:rFonts w:ascii="Garamond" w:hAnsi="Garamond" w:cs="Times New Roman"/>
          <w:sz w:val="24"/>
          <w:szCs w:val="24"/>
        </w:rPr>
        <w:t>Kha</w:t>
      </w:r>
      <w:r w:rsidRPr="00F91A20">
        <w:rPr>
          <w:rFonts w:ascii="Cambria" w:hAnsi="Cambria" w:cs="Cambria"/>
          <w:sz w:val="24"/>
          <w:szCs w:val="24"/>
        </w:rPr>
        <w:t>ṭṭ</w:t>
      </w:r>
      <w:r w:rsidRPr="00F91A20">
        <w:rPr>
          <w:rFonts w:ascii="Garamond" w:hAnsi="Garamond" w:cs="Garamond"/>
          <w:sz w:val="24"/>
          <w:szCs w:val="24"/>
        </w:rPr>
        <w:t>ā</w:t>
      </w:r>
      <w:r w:rsidRPr="00F91A20">
        <w:rPr>
          <w:rFonts w:ascii="Garamond" w:hAnsi="Garamond" w:cs="Times New Roman"/>
          <w:sz w:val="24"/>
          <w:szCs w:val="24"/>
        </w:rPr>
        <w:t>b</w:t>
      </w:r>
      <w:proofErr w:type="spellEnd"/>
    </w:p>
    <w:p w14:paraId="23AA3083" w14:textId="77777777" w:rsidR="00EB2426" w:rsidRPr="00F91A20" w:rsidRDefault="00EB2426">
      <w:pPr>
        <w:numPr>
          <w:ilvl w:val="0"/>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What was the capital of the Umayyad Empire?</w:t>
      </w:r>
    </w:p>
    <w:p w14:paraId="5313E3DC"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a) Madinah</w:t>
      </w:r>
    </w:p>
    <w:p w14:paraId="3D1959B2"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b) Baghdad</w:t>
      </w:r>
    </w:p>
    <w:p w14:paraId="1092D54A"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c) </w:t>
      </w:r>
      <w:r w:rsidRPr="00F91A20">
        <w:rPr>
          <w:rFonts w:ascii="Garamond" w:hAnsi="Garamond" w:cs="Times New Roman"/>
          <w:sz w:val="24"/>
          <w:szCs w:val="24"/>
          <w:u w:val="single"/>
        </w:rPr>
        <w:t>Damascus</w:t>
      </w:r>
      <w:r w:rsidRPr="00F91A20">
        <w:rPr>
          <w:rFonts w:ascii="Garamond" w:hAnsi="Garamond" w:cs="Times New Roman"/>
          <w:sz w:val="24"/>
          <w:szCs w:val="24"/>
        </w:rPr>
        <w:t xml:space="preserve"> </w:t>
      </w:r>
    </w:p>
    <w:p w14:paraId="6C0D2044"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 Córdoba</w:t>
      </w:r>
    </w:p>
    <w:p w14:paraId="4E9BCD3C" w14:textId="77777777" w:rsidR="00EB2426" w:rsidRPr="00F91A20" w:rsidRDefault="00EB2426">
      <w:pPr>
        <w:numPr>
          <w:ilvl w:val="0"/>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Which group led the rebellion that ended the Umayyad Dynasty?</w:t>
      </w:r>
    </w:p>
    <w:p w14:paraId="4A1D4C71"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a) The </w:t>
      </w:r>
      <w:proofErr w:type="spellStart"/>
      <w:r w:rsidRPr="00F91A20">
        <w:rPr>
          <w:rFonts w:ascii="Garamond" w:hAnsi="Garamond" w:cs="Times New Roman"/>
          <w:sz w:val="24"/>
          <w:szCs w:val="24"/>
        </w:rPr>
        <w:t>Shi</w:t>
      </w:r>
      <w:r w:rsidRPr="00F91A20">
        <w:rPr>
          <w:rFonts w:ascii="Times New Roman" w:hAnsi="Times New Roman" w:cs="Times New Roman"/>
          <w:sz w:val="24"/>
          <w:szCs w:val="24"/>
        </w:rPr>
        <w:t>ʿ</w:t>
      </w:r>
      <w:r w:rsidRPr="00F91A20">
        <w:rPr>
          <w:rFonts w:ascii="Garamond" w:hAnsi="Garamond" w:cs="Times New Roman"/>
          <w:sz w:val="24"/>
          <w:szCs w:val="24"/>
        </w:rPr>
        <w:t>a</w:t>
      </w:r>
      <w:proofErr w:type="spellEnd"/>
    </w:p>
    <w:p w14:paraId="610A5621"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b) </w:t>
      </w:r>
      <w:r w:rsidRPr="00F91A20">
        <w:rPr>
          <w:rFonts w:ascii="Garamond" w:hAnsi="Garamond" w:cs="Times New Roman"/>
          <w:sz w:val="24"/>
          <w:szCs w:val="24"/>
          <w:u w:val="single"/>
        </w:rPr>
        <w:t>The Abbasids</w:t>
      </w:r>
      <w:r w:rsidRPr="00F91A20">
        <w:rPr>
          <w:rFonts w:ascii="Garamond" w:hAnsi="Garamond" w:cs="Times New Roman"/>
          <w:sz w:val="24"/>
          <w:szCs w:val="24"/>
        </w:rPr>
        <w:t xml:space="preserve"> </w:t>
      </w:r>
    </w:p>
    <w:p w14:paraId="649709FA"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c) The Quraysh</w:t>
      </w:r>
    </w:p>
    <w:p w14:paraId="11669B6F" w14:textId="77777777" w:rsidR="00EB2426" w:rsidRPr="00F91A20" w:rsidRDefault="00EB2426">
      <w:pPr>
        <w:numPr>
          <w:ilvl w:val="1"/>
          <w:numId w:val="7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 The Kharijites</w:t>
      </w:r>
    </w:p>
    <w:p w14:paraId="28659C1C" w14:textId="77777777" w:rsidR="00EB2426" w:rsidRPr="00C87B6E" w:rsidRDefault="00EB2426" w:rsidP="00EB2426">
      <w:pPr>
        <w:spacing w:before="120" w:after="0" w:line="240" w:lineRule="auto"/>
        <w:jc w:val="thaiDistribute"/>
        <w:rPr>
          <w:rFonts w:ascii="Garamond" w:hAnsi="Garamond" w:cs="Times New Roman"/>
          <w:sz w:val="24"/>
          <w:szCs w:val="24"/>
        </w:rPr>
      </w:pPr>
    </w:p>
    <w:p w14:paraId="5D22AD25"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Part B: True or False</w:t>
      </w:r>
    </w:p>
    <w:p w14:paraId="16594F84" w14:textId="77777777" w:rsidR="00EB2426" w:rsidRPr="00F91A20" w:rsidRDefault="00EB2426">
      <w:pPr>
        <w:numPr>
          <w:ilvl w:val="0"/>
          <w:numId w:val="78"/>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Umayyads made Arabic the official language.  True</w:t>
      </w:r>
    </w:p>
    <w:p w14:paraId="7B4C4414" w14:textId="77777777" w:rsidR="00EB2426" w:rsidRPr="00F91A20" w:rsidRDefault="00EB2426">
      <w:pPr>
        <w:numPr>
          <w:ilvl w:val="0"/>
          <w:numId w:val="78"/>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Umayyad rulers were always fair and just.  False</w:t>
      </w:r>
    </w:p>
    <w:p w14:paraId="37DCBE42" w14:textId="77777777" w:rsidR="00EB2426" w:rsidRPr="00F91A20" w:rsidRDefault="00EB2426">
      <w:pPr>
        <w:numPr>
          <w:ilvl w:val="0"/>
          <w:numId w:val="78"/>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Umayyads lost power because of the Abbasid Revolution. True</w:t>
      </w:r>
    </w:p>
    <w:p w14:paraId="2A7BC1B8" w14:textId="77777777" w:rsidR="00EB2426" w:rsidRPr="00C87B6E" w:rsidRDefault="00EB2426" w:rsidP="00EB2426">
      <w:pPr>
        <w:spacing w:before="120" w:after="0" w:line="240" w:lineRule="auto"/>
        <w:jc w:val="thaiDistribute"/>
        <w:rPr>
          <w:rFonts w:ascii="Garamond" w:hAnsi="Garamond" w:cs="Times New Roman"/>
          <w:sz w:val="24"/>
          <w:szCs w:val="24"/>
        </w:rPr>
      </w:pPr>
    </w:p>
    <w:p w14:paraId="68C37E37"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Part C: Short Answer Questions</w:t>
      </w:r>
    </w:p>
    <w:p w14:paraId="2ECE0409" w14:textId="77777777" w:rsidR="00EB2426" w:rsidRPr="00F91A20" w:rsidRDefault="00EB2426">
      <w:pPr>
        <w:numPr>
          <w:ilvl w:val="0"/>
          <w:numId w:val="79"/>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Name one achievement of the Umayyad Dynasty.</w:t>
      </w:r>
    </w:p>
    <w:p w14:paraId="307D9102" w14:textId="77777777" w:rsidR="00EB2426" w:rsidRPr="00F91A20" w:rsidRDefault="00EB2426">
      <w:pPr>
        <w:numPr>
          <w:ilvl w:val="0"/>
          <w:numId w:val="79"/>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What problems did the Umayyads face during their rule?</w:t>
      </w:r>
    </w:p>
    <w:p w14:paraId="5C30B4FE" w14:textId="77777777" w:rsidR="00EB2426" w:rsidRPr="00F91A20" w:rsidRDefault="00EB2426">
      <w:pPr>
        <w:numPr>
          <w:ilvl w:val="0"/>
          <w:numId w:val="79"/>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Why did the Abbasids overthrow the Umayyads?</w:t>
      </w:r>
    </w:p>
    <w:p w14:paraId="539C681D" w14:textId="77777777" w:rsidR="00EB2426" w:rsidRPr="00C87B6E" w:rsidRDefault="00EB2426" w:rsidP="00EB2426">
      <w:pPr>
        <w:spacing w:before="120" w:after="0" w:line="240" w:lineRule="auto"/>
        <w:jc w:val="thaiDistribute"/>
        <w:rPr>
          <w:rFonts w:ascii="Garamond" w:hAnsi="Garamond" w:cs="Times New Roman"/>
          <w:sz w:val="24"/>
          <w:szCs w:val="24"/>
        </w:rPr>
      </w:pPr>
    </w:p>
    <w:p w14:paraId="3252F355"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Interactive Activities</w:t>
      </w:r>
    </w:p>
    <w:p w14:paraId="334DD2B4"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1. Timeline Activity</w:t>
      </w:r>
    </w:p>
    <w:p w14:paraId="4B992087" w14:textId="77777777" w:rsidR="00EB2426" w:rsidRPr="00F91A20" w:rsidRDefault="00EB2426">
      <w:pPr>
        <w:numPr>
          <w:ilvl w:val="0"/>
          <w:numId w:val="80"/>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Create a timeline showing important events in the Umayyad Dynasty:</w:t>
      </w:r>
    </w:p>
    <w:p w14:paraId="4C81AC6A" w14:textId="77777777" w:rsidR="00EB2426" w:rsidRPr="00F91A20" w:rsidRDefault="00EB2426">
      <w:pPr>
        <w:numPr>
          <w:ilvl w:val="1"/>
          <w:numId w:val="80"/>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Start of dynasty (661 CE)</w:t>
      </w:r>
    </w:p>
    <w:p w14:paraId="25C04264" w14:textId="77777777" w:rsidR="00EB2426" w:rsidRPr="00F91A20" w:rsidRDefault="00EB2426">
      <w:pPr>
        <w:numPr>
          <w:ilvl w:val="1"/>
          <w:numId w:val="80"/>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lastRenderedPageBreak/>
        <w:t>Expansion of the empire</w:t>
      </w:r>
    </w:p>
    <w:p w14:paraId="5BBFAEAC" w14:textId="77777777" w:rsidR="00EB2426" w:rsidRPr="00F91A20" w:rsidRDefault="00EB2426">
      <w:pPr>
        <w:numPr>
          <w:ilvl w:val="1"/>
          <w:numId w:val="80"/>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Problems and rebellions</w:t>
      </w:r>
    </w:p>
    <w:p w14:paraId="639CED1A" w14:textId="77777777" w:rsidR="00EB2426" w:rsidRPr="00F91A20" w:rsidRDefault="00EB2426">
      <w:pPr>
        <w:numPr>
          <w:ilvl w:val="1"/>
          <w:numId w:val="80"/>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Abbasid Revolution and fall (750 CE)</w:t>
      </w:r>
    </w:p>
    <w:p w14:paraId="1640D883" w14:textId="77777777" w:rsidR="00EB2426" w:rsidRPr="00C87B6E" w:rsidRDefault="00EB2426" w:rsidP="00EB2426">
      <w:pPr>
        <w:spacing w:before="120" w:after="0" w:line="240" w:lineRule="auto"/>
        <w:jc w:val="thaiDistribute"/>
        <w:rPr>
          <w:rFonts w:ascii="Garamond" w:hAnsi="Garamond" w:cs="Times New Roman"/>
          <w:sz w:val="24"/>
          <w:szCs w:val="24"/>
        </w:rPr>
      </w:pPr>
    </w:p>
    <w:p w14:paraId="50BED9CD"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2. Map Activity</w:t>
      </w:r>
    </w:p>
    <w:p w14:paraId="44B680DD" w14:textId="77777777" w:rsidR="00EB2426" w:rsidRPr="00F91A20" w:rsidRDefault="00EB2426">
      <w:pPr>
        <w:numPr>
          <w:ilvl w:val="0"/>
          <w:numId w:val="81"/>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Using a map, color the areas ruled by the Umayyads, including Spain, North Africa, the Middle East, and Central Asia.</w:t>
      </w:r>
    </w:p>
    <w:p w14:paraId="287A6DA3" w14:textId="77777777" w:rsidR="00EB2426" w:rsidRPr="00C87B6E" w:rsidRDefault="00EB2426" w:rsidP="00EB2426">
      <w:pPr>
        <w:spacing w:before="120" w:after="0" w:line="240" w:lineRule="auto"/>
        <w:jc w:val="thaiDistribute"/>
        <w:rPr>
          <w:rFonts w:ascii="Garamond" w:hAnsi="Garamond" w:cs="Times New Roman"/>
          <w:sz w:val="24"/>
          <w:szCs w:val="24"/>
        </w:rPr>
      </w:pPr>
    </w:p>
    <w:p w14:paraId="7BCCC766"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3. Group Discussion</w:t>
      </w:r>
    </w:p>
    <w:p w14:paraId="7A0A954E" w14:textId="77777777" w:rsidR="00EB2426" w:rsidRPr="00F91A20" w:rsidRDefault="00EB2426">
      <w:pPr>
        <w:numPr>
          <w:ilvl w:val="0"/>
          <w:numId w:val="8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Topic: </w:t>
      </w:r>
      <w:r w:rsidRPr="00F91A20">
        <w:rPr>
          <w:rFonts w:ascii="Garamond" w:eastAsia="Times New Roman" w:hAnsi="Garamond" w:cs="Times New Roman"/>
          <w:i/>
          <w:iCs/>
          <w:sz w:val="24"/>
          <w:szCs w:val="24"/>
        </w:rPr>
        <w:t>What makes a good leader?</w:t>
      </w:r>
    </w:p>
    <w:p w14:paraId="030EB7EB" w14:textId="77777777" w:rsidR="00EB2426" w:rsidRPr="00F91A20" w:rsidRDefault="00EB2426">
      <w:pPr>
        <w:numPr>
          <w:ilvl w:val="0"/>
          <w:numId w:val="82"/>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Discuss how the Umayyads succeeded and failed in leadership. What can we learn today?</w:t>
      </w:r>
    </w:p>
    <w:p w14:paraId="66B2591B" w14:textId="77777777" w:rsidR="00EB2426" w:rsidRPr="00C87B6E" w:rsidRDefault="00EB2426" w:rsidP="00EB2426">
      <w:pPr>
        <w:spacing w:before="120" w:after="0" w:line="240" w:lineRule="auto"/>
        <w:jc w:val="thaiDistribute"/>
        <w:rPr>
          <w:rFonts w:ascii="Garamond" w:hAnsi="Garamond" w:cs="Times New Roman"/>
          <w:sz w:val="24"/>
          <w:szCs w:val="24"/>
        </w:rPr>
      </w:pPr>
    </w:p>
    <w:p w14:paraId="63115D7D"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 xml:space="preserve">References </w:t>
      </w:r>
    </w:p>
    <w:p w14:paraId="2C3C7ED8" w14:textId="478F6456"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Asad, M. (2003). </w:t>
      </w:r>
      <w:r w:rsidRPr="00F91A20">
        <w:rPr>
          <w:rFonts w:ascii="Garamond" w:eastAsia="Times New Roman" w:hAnsi="Garamond" w:cs="Times New Roman"/>
          <w:i/>
          <w:iCs/>
          <w:sz w:val="24"/>
          <w:szCs w:val="24"/>
        </w:rPr>
        <w:t>The Message of the Qur</w:t>
      </w:r>
      <w:r w:rsidR="00E70324">
        <w:rPr>
          <w:rFonts w:ascii="Garamond" w:eastAsia="Times New Roman" w:hAnsi="Garamond" w:cs="Times New Roman"/>
          <w:i/>
          <w:iCs/>
          <w:sz w:val="24"/>
          <w:szCs w:val="24"/>
        </w:rPr>
        <w:t>’</w:t>
      </w:r>
      <w:r w:rsidRPr="00F91A20">
        <w:rPr>
          <w:rFonts w:ascii="Garamond" w:eastAsia="Times New Roman" w:hAnsi="Garamond" w:cs="Times New Roman"/>
          <w:i/>
          <w:iCs/>
          <w:sz w:val="24"/>
          <w:szCs w:val="24"/>
        </w:rPr>
        <w:t>an</w:t>
      </w:r>
      <w:r w:rsidRPr="00F91A20">
        <w:rPr>
          <w:rFonts w:ascii="Garamond" w:hAnsi="Garamond" w:cs="Times New Roman"/>
          <w:sz w:val="24"/>
          <w:szCs w:val="24"/>
        </w:rPr>
        <w:t>. The Book Foundation.</w:t>
      </w:r>
    </w:p>
    <w:p w14:paraId="27DAF6AB" w14:textId="77777777" w:rsidR="00EB2426" w:rsidRPr="00F91A20" w:rsidRDefault="00EB2426">
      <w:pPr>
        <w:numPr>
          <w:ilvl w:val="0"/>
          <w:numId w:val="83"/>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Lings, M. (2006). </w:t>
      </w:r>
      <w:r w:rsidRPr="00F91A20">
        <w:rPr>
          <w:rFonts w:ascii="Garamond" w:eastAsia="Times New Roman" w:hAnsi="Garamond" w:cs="Times New Roman"/>
          <w:i/>
          <w:iCs/>
          <w:sz w:val="24"/>
          <w:szCs w:val="24"/>
        </w:rPr>
        <w:t>Muhammad: His Life Based on the Earliest Sources</w:t>
      </w:r>
      <w:r w:rsidRPr="00F91A20">
        <w:rPr>
          <w:rFonts w:ascii="Garamond" w:hAnsi="Garamond" w:cs="Times New Roman"/>
          <w:sz w:val="24"/>
          <w:szCs w:val="24"/>
        </w:rPr>
        <w:t>. Inner Traditions.</w:t>
      </w:r>
    </w:p>
    <w:p w14:paraId="1635BB91" w14:textId="77777777" w:rsidR="00EB2426" w:rsidRPr="00F91A20" w:rsidRDefault="00EB2426">
      <w:pPr>
        <w:numPr>
          <w:ilvl w:val="0"/>
          <w:numId w:val="83"/>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Al-Bukhārī, M. I. (1997). </w:t>
      </w:r>
      <w:proofErr w:type="spellStart"/>
      <w:r w:rsidRPr="00F91A20">
        <w:rPr>
          <w:rFonts w:ascii="Cambria" w:eastAsia="Times New Roman" w:hAnsi="Cambria" w:cs="Cambria"/>
          <w:i/>
          <w:iCs/>
          <w:sz w:val="24"/>
          <w:szCs w:val="24"/>
        </w:rPr>
        <w:t>Ṣ</w:t>
      </w:r>
      <w:r w:rsidRPr="00F91A20">
        <w:rPr>
          <w:rFonts w:ascii="Garamond" w:eastAsia="Times New Roman" w:hAnsi="Garamond" w:cs="Times New Roman"/>
          <w:i/>
          <w:iCs/>
          <w:sz w:val="24"/>
          <w:szCs w:val="24"/>
        </w:rPr>
        <w:t>a</w:t>
      </w:r>
      <w:r w:rsidRPr="00F91A20">
        <w:rPr>
          <w:rFonts w:ascii="Cambria" w:eastAsia="Times New Roman" w:hAnsi="Cambria" w:cs="Cambria"/>
          <w:i/>
          <w:iCs/>
          <w:sz w:val="24"/>
          <w:szCs w:val="24"/>
        </w:rPr>
        <w:t>ḥ</w:t>
      </w:r>
      <w:r w:rsidRPr="00F91A20">
        <w:rPr>
          <w:rFonts w:ascii="Garamond" w:eastAsia="Times New Roman" w:hAnsi="Garamond" w:cs="Garamond"/>
          <w:i/>
          <w:iCs/>
          <w:sz w:val="24"/>
          <w:szCs w:val="24"/>
        </w:rPr>
        <w:t>ī</w:t>
      </w:r>
      <w:r w:rsidRPr="00F91A20">
        <w:rPr>
          <w:rFonts w:ascii="Cambria" w:eastAsia="Times New Roman" w:hAnsi="Cambria" w:cs="Cambria"/>
          <w:i/>
          <w:iCs/>
          <w:sz w:val="24"/>
          <w:szCs w:val="24"/>
        </w:rPr>
        <w:t>ḥ</w:t>
      </w:r>
      <w:proofErr w:type="spellEnd"/>
      <w:r w:rsidRPr="00F91A20">
        <w:rPr>
          <w:rFonts w:ascii="Garamond" w:eastAsia="Times New Roman" w:hAnsi="Garamond" w:cs="Times New Roman"/>
          <w:i/>
          <w:iCs/>
          <w:sz w:val="24"/>
          <w:szCs w:val="24"/>
        </w:rPr>
        <w:t xml:space="preserve"> al-</w:t>
      </w:r>
      <w:proofErr w:type="spellStart"/>
      <w:r w:rsidRPr="00F91A20">
        <w:rPr>
          <w:rFonts w:ascii="Garamond" w:eastAsia="Times New Roman" w:hAnsi="Garamond" w:cs="Times New Roman"/>
          <w:i/>
          <w:iCs/>
          <w:sz w:val="24"/>
          <w:szCs w:val="24"/>
        </w:rPr>
        <w:t>Bukh</w:t>
      </w:r>
      <w:r w:rsidRPr="00F91A20">
        <w:rPr>
          <w:rFonts w:ascii="Garamond" w:eastAsia="Times New Roman" w:hAnsi="Garamond" w:cs="Garamond"/>
          <w:i/>
          <w:iCs/>
          <w:sz w:val="24"/>
          <w:szCs w:val="24"/>
        </w:rPr>
        <w:t>ā</w:t>
      </w:r>
      <w:r w:rsidRPr="00F91A20">
        <w:rPr>
          <w:rFonts w:ascii="Garamond" w:eastAsia="Times New Roman" w:hAnsi="Garamond" w:cs="Times New Roman"/>
          <w:i/>
          <w:iCs/>
          <w:sz w:val="24"/>
          <w:szCs w:val="24"/>
        </w:rPr>
        <w:t>r</w:t>
      </w:r>
      <w:r w:rsidRPr="00F91A20">
        <w:rPr>
          <w:rFonts w:ascii="Garamond" w:eastAsia="Times New Roman" w:hAnsi="Garamond" w:cs="Garamond"/>
          <w:i/>
          <w:iCs/>
          <w:sz w:val="24"/>
          <w:szCs w:val="24"/>
        </w:rPr>
        <w:t>ī</w:t>
      </w:r>
      <w:proofErr w:type="spellEnd"/>
      <w:r w:rsidRPr="00F91A20">
        <w:rPr>
          <w:rFonts w:ascii="Garamond" w:hAnsi="Garamond" w:cs="Times New Roman"/>
          <w:sz w:val="24"/>
          <w:szCs w:val="24"/>
        </w:rPr>
        <w:t xml:space="preserve"> (Vol. 1–9). </w:t>
      </w:r>
      <w:proofErr w:type="spellStart"/>
      <w:r w:rsidRPr="00F91A20">
        <w:rPr>
          <w:rFonts w:ascii="Garamond" w:hAnsi="Garamond" w:cs="Times New Roman"/>
          <w:sz w:val="24"/>
          <w:szCs w:val="24"/>
        </w:rPr>
        <w:t>Dār</w:t>
      </w:r>
      <w:proofErr w:type="spellEnd"/>
      <w:r w:rsidRPr="00F91A20">
        <w:rPr>
          <w:rFonts w:ascii="Garamond" w:hAnsi="Garamond" w:cs="Times New Roman"/>
          <w:sz w:val="24"/>
          <w:szCs w:val="24"/>
        </w:rPr>
        <w:t xml:space="preserve"> al-Fikr.</w:t>
      </w:r>
    </w:p>
    <w:p w14:paraId="26695B0E" w14:textId="6E262132" w:rsidR="00EB2426" w:rsidRPr="00F91A20" w:rsidRDefault="00EB2426">
      <w:pPr>
        <w:numPr>
          <w:ilvl w:val="0"/>
          <w:numId w:val="83"/>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Muslim, I. H. (2000). </w:t>
      </w:r>
      <w:proofErr w:type="spellStart"/>
      <w:r w:rsidRPr="00F91A20">
        <w:rPr>
          <w:rFonts w:ascii="Cambria" w:eastAsia="Times New Roman" w:hAnsi="Cambria" w:cs="Cambria"/>
          <w:i/>
          <w:iCs/>
          <w:sz w:val="24"/>
          <w:szCs w:val="24"/>
        </w:rPr>
        <w:t>Ṣ</w:t>
      </w:r>
      <w:r w:rsidRPr="00F91A20">
        <w:rPr>
          <w:rFonts w:ascii="Garamond" w:eastAsia="Times New Roman" w:hAnsi="Garamond" w:cs="Times New Roman"/>
          <w:i/>
          <w:iCs/>
          <w:sz w:val="24"/>
          <w:szCs w:val="24"/>
        </w:rPr>
        <w:t>a</w:t>
      </w:r>
      <w:r w:rsidRPr="00F91A20">
        <w:rPr>
          <w:rFonts w:ascii="Cambria" w:eastAsia="Times New Roman" w:hAnsi="Cambria" w:cs="Cambria"/>
          <w:i/>
          <w:iCs/>
          <w:sz w:val="24"/>
          <w:szCs w:val="24"/>
        </w:rPr>
        <w:t>ḥ</w:t>
      </w:r>
      <w:r w:rsidRPr="00F91A20">
        <w:rPr>
          <w:rFonts w:ascii="Garamond" w:eastAsia="Times New Roman" w:hAnsi="Garamond" w:cs="Garamond"/>
          <w:i/>
          <w:iCs/>
          <w:sz w:val="24"/>
          <w:szCs w:val="24"/>
        </w:rPr>
        <w:t>ī</w:t>
      </w:r>
      <w:r w:rsidRPr="00F91A20">
        <w:rPr>
          <w:rFonts w:ascii="Cambria" w:eastAsia="Times New Roman" w:hAnsi="Cambria" w:cs="Cambria"/>
          <w:i/>
          <w:iCs/>
          <w:sz w:val="24"/>
          <w:szCs w:val="24"/>
        </w:rPr>
        <w:t>ḥ</w:t>
      </w:r>
      <w:proofErr w:type="spellEnd"/>
      <w:r w:rsidRPr="00F91A20">
        <w:rPr>
          <w:rFonts w:ascii="Garamond" w:eastAsia="Times New Roman" w:hAnsi="Garamond" w:cs="Times New Roman"/>
          <w:i/>
          <w:iCs/>
          <w:sz w:val="24"/>
          <w:szCs w:val="24"/>
        </w:rPr>
        <w:t xml:space="preserve"> Muslim</w:t>
      </w:r>
      <w:r w:rsidRPr="00F91A20">
        <w:rPr>
          <w:rFonts w:ascii="Garamond" w:hAnsi="Garamond" w:cs="Times New Roman"/>
          <w:sz w:val="24"/>
          <w:szCs w:val="24"/>
        </w:rPr>
        <w:t xml:space="preserve">. </w:t>
      </w:r>
      <w:proofErr w:type="spellStart"/>
      <w:r w:rsidRPr="00F91A20">
        <w:rPr>
          <w:rFonts w:ascii="Garamond" w:hAnsi="Garamond" w:cs="Times New Roman"/>
          <w:sz w:val="24"/>
          <w:szCs w:val="24"/>
        </w:rPr>
        <w:t>Dār</w:t>
      </w:r>
      <w:proofErr w:type="spellEnd"/>
      <w:r w:rsidRPr="00F91A20">
        <w:rPr>
          <w:rFonts w:ascii="Garamond" w:hAnsi="Garamond" w:cs="Times New Roman"/>
          <w:sz w:val="24"/>
          <w:szCs w:val="24"/>
        </w:rPr>
        <w:t xml:space="preserve"> al-</w:t>
      </w:r>
      <w:proofErr w:type="spellStart"/>
      <w:r w:rsidRPr="00F91A20">
        <w:rPr>
          <w:rFonts w:ascii="Garamond" w:hAnsi="Garamond" w:cs="Times New Roman"/>
          <w:sz w:val="24"/>
          <w:szCs w:val="24"/>
        </w:rPr>
        <w:t>Ma</w:t>
      </w:r>
      <w:r w:rsidR="00E70324">
        <w:rPr>
          <w:rFonts w:ascii="Garamond" w:hAnsi="Garamond" w:cs="Times New Roman"/>
          <w:sz w:val="24"/>
          <w:szCs w:val="24"/>
        </w:rPr>
        <w:t>’</w:t>
      </w:r>
      <w:r w:rsidRPr="00F91A20">
        <w:rPr>
          <w:rFonts w:ascii="Garamond" w:hAnsi="Garamond" w:cs="Times New Roman"/>
          <w:sz w:val="24"/>
          <w:szCs w:val="24"/>
        </w:rPr>
        <w:t>rifah</w:t>
      </w:r>
      <w:proofErr w:type="spellEnd"/>
      <w:r w:rsidRPr="00F91A20">
        <w:rPr>
          <w:rFonts w:ascii="Garamond" w:hAnsi="Garamond" w:cs="Times New Roman"/>
          <w:sz w:val="24"/>
          <w:szCs w:val="24"/>
        </w:rPr>
        <w:t>.</w:t>
      </w:r>
    </w:p>
    <w:p w14:paraId="32D6F676"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br w:type="page"/>
      </w:r>
    </w:p>
    <w:p w14:paraId="7BB9E68E" w14:textId="0F006A75" w:rsidR="00EB2426" w:rsidRPr="00F91A20" w:rsidRDefault="00EB2426" w:rsidP="00882031">
      <w:pPr>
        <w:pBdr>
          <w:top w:val="single" w:sz="4" w:space="1" w:color="auto"/>
          <w:bottom w:val="single" w:sz="4" w:space="1" w:color="auto"/>
        </w:pBdr>
        <w:spacing w:after="0" w:line="240" w:lineRule="auto"/>
        <w:jc w:val="center"/>
        <w:rPr>
          <w:rFonts w:ascii="Garamond" w:hAnsi="Garamond" w:cs="Times New Roman"/>
          <w:b/>
          <w:bCs/>
          <w:sz w:val="24"/>
          <w:szCs w:val="24"/>
        </w:rPr>
      </w:pPr>
      <w:r w:rsidRPr="00C87B6E">
        <w:rPr>
          <w:rFonts w:ascii="Garamond" w:hAnsi="Garamond" w:cs="Times New Roman"/>
          <w:b/>
          <w:bCs/>
          <w:sz w:val="24"/>
          <w:szCs w:val="24"/>
        </w:rPr>
        <w:lastRenderedPageBreak/>
        <w:t>CHAPTER</w:t>
      </w:r>
      <w:r w:rsidR="00272A77">
        <w:rPr>
          <w:rFonts w:ascii="Garamond" w:hAnsi="Garamond" w:cs="Times New Roman"/>
          <w:b/>
          <w:bCs/>
          <w:sz w:val="24"/>
          <w:szCs w:val="24"/>
        </w:rPr>
        <w:t xml:space="preserve"> 9</w:t>
      </w:r>
      <w:r w:rsidRPr="00C87B6E">
        <w:rPr>
          <w:rFonts w:ascii="Garamond" w:hAnsi="Garamond" w:cs="Times New Roman"/>
          <w:b/>
          <w:bCs/>
          <w:sz w:val="24"/>
          <w:szCs w:val="24"/>
        </w:rPr>
        <w:t>: THE ABBASID DYNASTY</w:t>
      </w:r>
    </w:p>
    <w:p w14:paraId="25CEBFB0" w14:textId="77777777" w:rsidR="00EB2426" w:rsidRPr="00C87B6E" w:rsidRDefault="00EB2426" w:rsidP="00EB2426">
      <w:pPr>
        <w:spacing w:before="120" w:after="0" w:line="240" w:lineRule="auto"/>
        <w:jc w:val="thaiDistribute"/>
        <w:rPr>
          <w:rFonts w:ascii="Garamond" w:hAnsi="Garamond" w:cs="Times New Roman"/>
          <w:sz w:val="24"/>
          <w:szCs w:val="24"/>
        </w:rPr>
      </w:pPr>
    </w:p>
    <w:p w14:paraId="079C7E36"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Introduction</w:t>
      </w:r>
    </w:p>
    <w:p w14:paraId="19A284BC"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 Abbasid Dynasty ruled the Islamic world after the Umayyads. It was one of the most powerful and longest Islamic empires in history. The Abbasids moved the capital to </w:t>
      </w:r>
      <w:r w:rsidRPr="00F91A20">
        <w:rPr>
          <w:rFonts w:ascii="Garamond" w:eastAsia="Times New Roman" w:hAnsi="Garamond" w:cs="Times New Roman"/>
          <w:b/>
          <w:bCs/>
          <w:sz w:val="24"/>
          <w:szCs w:val="24"/>
        </w:rPr>
        <w:t>Baghdad</w:t>
      </w:r>
      <w:r w:rsidRPr="00F91A20">
        <w:rPr>
          <w:rFonts w:ascii="Garamond" w:hAnsi="Garamond" w:cs="Times New Roman"/>
          <w:sz w:val="24"/>
          <w:szCs w:val="24"/>
        </w:rPr>
        <w:t xml:space="preserve">, and their rule became known as a </w:t>
      </w:r>
      <w:r w:rsidRPr="00F91A20">
        <w:rPr>
          <w:rFonts w:ascii="Garamond" w:eastAsia="Times New Roman" w:hAnsi="Garamond" w:cs="Times New Roman"/>
          <w:b/>
          <w:bCs/>
          <w:sz w:val="24"/>
          <w:szCs w:val="24"/>
        </w:rPr>
        <w:t>Golden Age</w:t>
      </w:r>
      <w:r w:rsidRPr="00F91A20">
        <w:rPr>
          <w:rFonts w:ascii="Garamond" w:hAnsi="Garamond" w:cs="Times New Roman"/>
          <w:sz w:val="24"/>
          <w:szCs w:val="24"/>
        </w:rPr>
        <w:t xml:space="preserve"> for science, culture, and learning. However, even great empires face problems. This chapter explains how the Abbasid Dynasty rose, what made it strong, and what led to its fall.</w:t>
      </w:r>
    </w:p>
    <w:p w14:paraId="0ACACCBC" w14:textId="77777777" w:rsidR="00EB2426" w:rsidRPr="00C87B6E" w:rsidRDefault="00EB2426" w:rsidP="00EB2426">
      <w:pPr>
        <w:spacing w:before="120" w:after="0" w:line="240" w:lineRule="auto"/>
        <w:jc w:val="thaiDistribute"/>
        <w:rPr>
          <w:rFonts w:ascii="Garamond" w:hAnsi="Garamond" w:cs="Times New Roman"/>
          <w:sz w:val="24"/>
          <w:szCs w:val="24"/>
        </w:rPr>
      </w:pPr>
    </w:p>
    <w:p w14:paraId="211CF0C3"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Learning Objectives</w:t>
      </w:r>
    </w:p>
    <w:p w14:paraId="6E4D1F9C"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By the end of this chapter, students will be able to:</w:t>
      </w:r>
    </w:p>
    <w:p w14:paraId="1FC29B69" w14:textId="77777777" w:rsidR="00EB2426" w:rsidRPr="00F91A20" w:rsidRDefault="00EB2426">
      <w:pPr>
        <w:numPr>
          <w:ilvl w:val="0"/>
          <w:numId w:val="84"/>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Describe how the Abbasid Dynasty began.</w:t>
      </w:r>
    </w:p>
    <w:p w14:paraId="07D0C8D0" w14:textId="77777777" w:rsidR="00EB2426" w:rsidRPr="00F91A20" w:rsidRDefault="00EB2426">
      <w:pPr>
        <w:numPr>
          <w:ilvl w:val="0"/>
          <w:numId w:val="84"/>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Identify the main achievements of the Abbasids.</w:t>
      </w:r>
    </w:p>
    <w:p w14:paraId="6FB499D8" w14:textId="77777777" w:rsidR="00EB2426" w:rsidRPr="00F91A20" w:rsidRDefault="00EB2426">
      <w:pPr>
        <w:numPr>
          <w:ilvl w:val="0"/>
          <w:numId w:val="84"/>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Explain the problems that the Abbasid rulers faced.</w:t>
      </w:r>
    </w:p>
    <w:p w14:paraId="7E7EDBD7" w14:textId="77777777" w:rsidR="00EB2426" w:rsidRPr="00F91A20" w:rsidRDefault="00EB2426">
      <w:pPr>
        <w:numPr>
          <w:ilvl w:val="0"/>
          <w:numId w:val="84"/>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Understand the reasons behind the fall of the dynasty.</w:t>
      </w:r>
    </w:p>
    <w:p w14:paraId="63C4C85B" w14:textId="77777777" w:rsidR="00EB2426" w:rsidRPr="00C87B6E" w:rsidRDefault="00EB2426" w:rsidP="00EB2426">
      <w:pPr>
        <w:spacing w:before="120" w:after="0" w:line="240" w:lineRule="auto"/>
        <w:jc w:val="thaiDistribute"/>
        <w:rPr>
          <w:rFonts w:ascii="Garamond" w:hAnsi="Garamond" w:cs="Times New Roman"/>
          <w:sz w:val="24"/>
          <w:szCs w:val="24"/>
        </w:rPr>
      </w:pPr>
    </w:p>
    <w:p w14:paraId="0F4731A4"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Key Terminologies</w:t>
      </w:r>
    </w:p>
    <w:tbl>
      <w:tblPr>
        <w:tblStyle w:val="PlainTable5"/>
        <w:tblW w:w="0" w:type="auto"/>
        <w:tblLook w:val="04A0" w:firstRow="1" w:lastRow="0" w:firstColumn="1" w:lastColumn="0" w:noHBand="0" w:noVBand="1"/>
      </w:tblPr>
      <w:tblGrid>
        <w:gridCol w:w="1351"/>
        <w:gridCol w:w="6393"/>
      </w:tblGrid>
      <w:tr w:rsidR="00EB2426" w:rsidRPr="00F91A20" w14:paraId="19A3E691"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948073E" w14:textId="77777777" w:rsidR="00EB2426" w:rsidRPr="00F91A20" w:rsidRDefault="00EB2426" w:rsidP="007702D2">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Term</w:t>
            </w:r>
          </w:p>
        </w:tc>
        <w:tc>
          <w:tcPr>
            <w:tcW w:w="0" w:type="auto"/>
            <w:hideMark/>
          </w:tcPr>
          <w:p w14:paraId="1B4AA4E0" w14:textId="77777777" w:rsidR="00EB2426" w:rsidRPr="00F91A2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F91A20">
              <w:rPr>
                <w:rFonts w:ascii="Garamond" w:hAnsi="Garamond" w:cs="Times New Roman"/>
                <w:b/>
                <w:bCs/>
                <w:sz w:val="24"/>
                <w:szCs w:val="24"/>
              </w:rPr>
              <w:t>Meaning</w:t>
            </w:r>
          </w:p>
        </w:tc>
      </w:tr>
      <w:tr w:rsidR="00EB2426" w:rsidRPr="00F91A20" w14:paraId="27061CF7"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0FD33"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Abbasid</w:t>
            </w:r>
          </w:p>
        </w:tc>
        <w:tc>
          <w:tcPr>
            <w:tcW w:w="0" w:type="auto"/>
            <w:hideMark/>
          </w:tcPr>
          <w:p w14:paraId="4F8E7407"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A dynasty of Muslim caliphs who ruled after the Umayyads.</w:t>
            </w:r>
          </w:p>
        </w:tc>
      </w:tr>
      <w:tr w:rsidR="00EB2426" w:rsidRPr="00F91A20" w14:paraId="2A1BB1CD"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30920334"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Caliph</w:t>
            </w:r>
          </w:p>
        </w:tc>
        <w:tc>
          <w:tcPr>
            <w:tcW w:w="0" w:type="auto"/>
            <w:hideMark/>
          </w:tcPr>
          <w:p w14:paraId="6C91A2B4"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A leader of the Muslim community (Ummah).</w:t>
            </w:r>
          </w:p>
        </w:tc>
      </w:tr>
      <w:tr w:rsidR="00EB2426" w:rsidRPr="00F91A20" w14:paraId="1CDDD220"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0DA38" w14:textId="77777777" w:rsidR="00EB2426" w:rsidRPr="00F91A20" w:rsidRDefault="00EB2426" w:rsidP="007702D2">
            <w:pPr>
              <w:spacing w:before="120" w:after="0" w:line="240" w:lineRule="auto"/>
              <w:jc w:val="thaiDistribute"/>
              <w:rPr>
                <w:rFonts w:ascii="Garamond" w:hAnsi="Garamond" w:cs="Times New Roman"/>
                <w:i w:val="0"/>
                <w:iCs w:val="0"/>
                <w:sz w:val="24"/>
                <w:szCs w:val="24"/>
              </w:rPr>
            </w:pPr>
            <w:r w:rsidRPr="00F91A20">
              <w:rPr>
                <w:rFonts w:ascii="Garamond" w:hAnsi="Garamond" w:cs="Times New Roman"/>
                <w:i w:val="0"/>
                <w:iCs w:val="0"/>
                <w:sz w:val="24"/>
                <w:szCs w:val="24"/>
              </w:rPr>
              <w:t>Baghdad</w:t>
            </w:r>
          </w:p>
        </w:tc>
        <w:tc>
          <w:tcPr>
            <w:tcW w:w="0" w:type="auto"/>
            <w:hideMark/>
          </w:tcPr>
          <w:p w14:paraId="01405A88"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Capital city of the Abbasid Dynasty.</w:t>
            </w:r>
          </w:p>
        </w:tc>
      </w:tr>
      <w:tr w:rsidR="00EB2426" w:rsidRPr="00F91A20" w14:paraId="1E98E894"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04D2CA61" w14:textId="77777777" w:rsidR="00EB2426" w:rsidRPr="00F91A20" w:rsidRDefault="00EB2426" w:rsidP="007702D2">
            <w:pPr>
              <w:spacing w:before="120" w:after="0" w:line="240" w:lineRule="auto"/>
              <w:jc w:val="thaiDistribute"/>
              <w:rPr>
                <w:rFonts w:ascii="Garamond" w:hAnsi="Garamond" w:cs="Times New Roman"/>
                <w:i w:val="0"/>
                <w:iCs w:val="0"/>
                <w:sz w:val="24"/>
                <w:szCs w:val="24"/>
              </w:rPr>
            </w:pPr>
            <w:r w:rsidRPr="00F91A20">
              <w:rPr>
                <w:rFonts w:ascii="Garamond" w:hAnsi="Garamond" w:cs="Times New Roman"/>
                <w:i w:val="0"/>
                <w:iCs w:val="0"/>
                <w:sz w:val="24"/>
                <w:szCs w:val="24"/>
              </w:rPr>
              <w:t>Golden Age</w:t>
            </w:r>
          </w:p>
        </w:tc>
        <w:tc>
          <w:tcPr>
            <w:tcW w:w="0" w:type="auto"/>
            <w:hideMark/>
          </w:tcPr>
          <w:p w14:paraId="25AAA56C"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A time of great achievements in science, art, and learning.</w:t>
            </w:r>
          </w:p>
        </w:tc>
      </w:tr>
      <w:tr w:rsidR="00EB2426" w:rsidRPr="00F91A20" w14:paraId="3216CEAA"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F4AC5"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Vizier</w:t>
            </w:r>
          </w:p>
        </w:tc>
        <w:tc>
          <w:tcPr>
            <w:tcW w:w="0" w:type="auto"/>
            <w:hideMark/>
          </w:tcPr>
          <w:p w14:paraId="2A845753"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A high government official who helped the caliph rule.</w:t>
            </w:r>
          </w:p>
        </w:tc>
      </w:tr>
      <w:tr w:rsidR="00EB2426" w:rsidRPr="00F91A20" w14:paraId="020AC824"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30031C7C"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Fatimids</w:t>
            </w:r>
          </w:p>
        </w:tc>
        <w:tc>
          <w:tcPr>
            <w:tcW w:w="0" w:type="auto"/>
            <w:hideMark/>
          </w:tcPr>
          <w:p w14:paraId="02689AE4" w14:textId="77777777" w:rsidR="00EB2426" w:rsidRPr="00F91A2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A rival Islamic dynasty that ruled parts of North Africa and Egypt.</w:t>
            </w:r>
          </w:p>
        </w:tc>
      </w:tr>
      <w:tr w:rsidR="00EB2426" w:rsidRPr="00F91A20" w14:paraId="475E6163"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CC01B" w14:textId="77777777" w:rsidR="00EB2426" w:rsidRPr="00F91A20" w:rsidRDefault="00EB2426" w:rsidP="007702D2">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Mongols</w:t>
            </w:r>
          </w:p>
        </w:tc>
        <w:tc>
          <w:tcPr>
            <w:tcW w:w="0" w:type="auto"/>
            <w:hideMark/>
          </w:tcPr>
          <w:p w14:paraId="6852B108" w14:textId="77777777" w:rsidR="00EB2426" w:rsidRPr="00F91A2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F91A20">
              <w:rPr>
                <w:rFonts w:ascii="Garamond" w:hAnsi="Garamond" w:cs="Times New Roman"/>
                <w:sz w:val="24"/>
                <w:szCs w:val="24"/>
              </w:rPr>
              <w:t>Invaders from Central Asia who destroyed Baghdad in 1258.</w:t>
            </w:r>
          </w:p>
        </w:tc>
      </w:tr>
    </w:tbl>
    <w:p w14:paraId="0ACAF8DF" w14:textId="77777777" w:rsidR="00EB2426" w:rsidRPr="00C87B6E" w:rsidRDefault="00EB2426" w:rsidP="00EB2426">
      <w:pPr>
        <w:spacing w:before="120" w:after="0" w:line="240" w:lineRule="auto"/>
        <w:jc w:val="thaiDistribute"/>
        <w:rPr>
          <w:rFonts w:ascii="Garamond" w:hAnsi="Garamond" w:cs="Times New Roman"/>
          <w:sz w:val="24"/>
          <w:szCs w:val="24"/>
        </w:rPr>
      </w:pPr>
    </w:p>
    <w:p w14:paraId="27BA37B0"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The Abbasid Dynasty in Islamic History</w:t>
      </w:r>
    </w:p>
    <w:p w14:paraId="2DF72904"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 xml:space="preserve"> The Rise of the Abbasids</w:t>
      </w:r>
    </w:p>
    <w:p w14:paraId="7DED3C44"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 Abbasid family claimed they were related to </w:t>
      </w:r>
      <w:r w:rsidRPr="00F91A20">
        <w:rPr>
          <w:rFonts w:ascii="Garamond" w:eastAsia="Times New Roman" w:hAnsi="Garamond" w:cs="Times New Roman"/>
          <w:b/>
          <w:bCs/>
          <w:sz w:val="24"/>
          <w:szCs w:val="24"/>
        </w:rPr>
        <w:t>Prophet Muhammad (PBUH)</w:t>
      </w:r>
      <w:r w:rsidRPr="00F91A20">
        <w:rPr>
          <w:rFonts w:ascii="Garamond" w:hAnsi="Garamond" w:cs="Times New Roman"/>
          <w:sz w:val="24"/>
          <w:szCs w:val="24"/>
        </w:rPr>
        <w:t xml:space="preserve"> through his uncle, </w:t>
      </w:r>
      <w:r w:rsidRPr="00F91A20">
        <w:rPr>
          <w:rFonts w:ascii="Garamond" w:eastAsia="Times New Roman" w:hAnsi="Garamond" w:cs="Times New Roman"/>
          <w:b/>
          <w:bCs/>
          <w:sz w:val="24"/>
          <w:szCs w:val="24"/>
        </w:rPr>
        <w:t>al-</w:t>
      </w:r>
      <w:proofErr w:type="spellStart"/>
      <w:r w:rsidRPr="00F91A20">
        <w:rPr>
          <w:rFonts w:ascii="Times New Roman" w:eastAsia="Times New Roman" w:hAnsi="Times New Roman" w:cs="Times New Roman"/>
          <w:b/>
          <w:bCs/>
          <w:sz w:val="24"/>
          <w:szCs w:val="24"/>
        </w:rPr>
        <w:t>ʿ</w:t>
      </w:r>
      <w:r w:rsidRPr="00F91A20">
        <w:rPr>
          <w:rFonts w:ascii="Garamond" w:eastAsia="Times New Roman" w:hAnsi="Garamond" w:cs="Times New Roman"/>
          <w:b/>
          <w:bCs/>
          <w:sz w:val="24"/>
          <w:szCs w:val="24"/>
        </w:rPr>
        <w:t>Abb</w:t>
      </w:r>
      <w:r w:rsidRPr="00F91A20">
        <w:rPr>
          <w:rFonts w:ascii="Garamond" w:eastAsia="Times New Roman" w:hAnsi="Garamond" w:cs="Garamond"/>
          <w:b/>
          <w:bCs/>
          <w:sz w:val="24"/>
          <w:szCs w:val="24"/>
        </w:rPr>
        <w:t>ā</w:t>
      </w:r>
      <w:r w:rsidRPr="00F91A20">
        <w:rPr>
          <w:rFonts w:ascii="Garamond" w:eastAsia="Times New Roman" w:hAnsi="Garamond" w:cs="Times New Roman"/>
          <w:b/>
          <w:bCs/>
          <w:sz w:val="24"/>
          <w:szCs w:val="24"/>
        </w:rPr>
        <w:t>s</w:t>
      </w:r>
      <w:proofErr w:type="spellEnd"/>
      <w:r w:rsidRPr="00F91A20">
        <w:rPr>
          <w:rFonts w:ascii="Garamond" w:hAnsi="Garamond" w:cs="Times New Roman"/>
          <w:sz w:val="24"/>
          <w:szCs w:val="24"/>
        </w:rPr>
        <w:t xml:space="preserve">. Many Muslims were unhappy with the Umayyad rulers, especially non-Arab Muslims. The Abbasids promised </w:t>
      </w:r>
      <w:r w:rsidRPr="00F91A20">
        <w:rPr>
          <w:rFonts w:ascii="Garamond" w:eastAsia="Times New Roman" w:hAnsi="Garamond" w:cs="Times New Roman"/>
          <w:b/>
          <w:bCs/>
          <w:sz w:val="24"/>
          <w:szCs w:val="24"/>
        </w:rPr>
        <w:t>justice and equality</w:t>
      </w:r>
      <w:r w:rsidRPr="00F91A20">
        <w:rPr>
          <w:rFonts w:ascii="Garamond" w:hAnsi="Garamond" w:cs="Times New Roman"/>
          <w:sz w:val="24"/>
          <w:szCs w:val="24"/>
        </w:rPr>
        <w:t xml:space="preserve"> for all Muslims. With this support, they defeated the Umayyads in </w:t>
      </w:r>
      <w:r w:rsidRPr="00F91A20">
        <w:rPr>
          <w:rFonts w:ascii="Garamond" w:eastAsia="Times New Roman" w:hAnsi="Garamond" w:cs="Times New Roman"/>
          <w:b/>
          <w:bCs/>
          <w:sz w:val="24"/>
          <w:szCs w:val="24"/>
        </w:rPr>
        <w:t>750 CE</w:t>
      </w:r>
      <w:r w:rsidRPr="00F91A20">
        <w:rPr>
          <w:rFonts w:ascii="Garamond" w:hAnsi="Garamond" w:cs="Times New Roman"/>
          <w:sz w:val="24"/>
          <w:szCs w:val="24"/>
        </w:rPr>
        <w:t xml:space="preserve"> and became the new leaders of the Muslim world (Kennedy, 2004).</w:t>
      </w:r>
    </w:p>
    <w:p w14:paraId="112DF74A" w14:textId="3A297DF4"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They moved the capital from Damascus to </w:t>
      </w:r>
      <w:r w:rsidRPr="00F91A20">
        <w:rPr>
          <w:rFonts w:ascii="Garamond" w:eastAsia="Times New Roman" w:hAnsi="Garamond" w:cs="Times New Roman"/>
          <w:b/>
          <w:bCs/>
          <w:sz w:val="24"/>
          <w:szCs w:val="24"/>
        </w:rPr>
        <w:t>Baghdad</w:t>
      </w:r>
      <w:r w:rsidRPr="00F91A20">
        <w:rPr>
          <w:rFonts w:ascii="Garamond" w:hAnsi="Garamond" w:cs="Times New Roman"/>
          <w:sz w:val="24"/>
          <w:szCs w:val="24"/>
        </w:rPr>
        <w:t xml:space="preserve">, a newly built city near the Tigris River. Baghdad became a center for </w:t>
      </w:r>
      <w:r w:rsidRPr="00F91A20">
        <w:rPr>
          <w:rFonts w:ascii="Garamond" w:eastAsia="Times New Roman" w:hAnsi="Garamond" w:cs="Times New Roman"/>
          <w:b/>
          <w:bCs/>
          <w:sz w:val="24"/>
          <w:szCs w:val="24"/>
        </w:rPr>
        <w:t>trade, knowledge, and culture</w:t>
      </w:r>
      <w:r w:rsidRPr="00F91A20">
        <w:rPr>
          <w:rFonts w:ascii="Garamond" w:hAnsi="Garamond" w:cs="Times New Roman"/>
          <w:sz w:val="24"/>
          <w:szCs w:val="24"/>
        </w:rPr>
        <w:t xml:space="preserve">. The early Abbasid caliphs like </w:t>
      </w:r>
      <w:r w:rsidRPr="00F91A20">
        <w:rPr>
          <w:rFonts w:ascii="Garamond" w:eastAsia="Times New Roman" w:hAnsi="Garamond" w:cs="Times New Roman"/>
          <w:b/>
          <w:bCs/>
          <w:sz w:val="24"/>
          <w:szCs w:val="24"/>
        </w:rPr>
        <w:t>Harun al-Rashid</w:t>
      </w:r>
      <w:r w:rsidRPr="00F91A20">
        <w:rPr>
          <w:rFonts w:ascii="Garamond" w:hAnsi="Garamond" w:cs="Times New Roman"/>
          <w:sz w:val="24"/>
          <w:szCs w:val="24"/>
        </w:rPr>
        <w:t xml:space="preserve"> and </w:t>
      </w:r>
      <w:r w:rsidRPr="00F91A20">
        <w:rPr>
          <w:rFonts w:ascii="Garamond" w:eastAsia="Times New Roman" w:hAnsi="Garamond" w:cs="Times New Roman"/>
          <w:b/>
          <w:bCs/>
          <w:sz w:val="24"/>
          <w:szCs w:val="24"/>
        </w:rPr>
        <w:t>al-Ma</w:t>
      </w:r>
      <w:r w:rsidR="00E70324">
        <w:rPr>
          <w:rFonts w:ascii="Garamond" w:eastAsia="Times New Roman" w:hAnsi="Garamond" w:cs="Times New Roman"/>
          <w:b/>
          <w:bCs/>
          <w:sz w:val="24"/>
          <w:szCs w:val="24"/>
        </w:rPr>
        <w:t>’</w:t>
      </w:r>
      <w:r w:rsidRPr="00F91A20">
        <w:rPr>
          <w:rFonts w:ascii="Garamond" w:eastAsia="Times New Roman" w:hAnsi="Garamond" w:cs="Times New Roman"/>
          <w:b/>
          <w:bCs/>
          <w:sz w:val="24"/>
          <w:szCs w:val="24"/>
        </w:rPr>
        <w:t>mun</w:t>
      </w:r>
      <w:r w:rsidRPr="00F91A20">
        <w:rPr>
          <w:rFonts w:ascii="Garamond" w:hAnsi="Garamond" w:cs="Times New Roman"/>
          <w:sz w:val="24"/>
          <w:szCs w:val="24"/>
        </w:rPr>
        <w:t xml:space="preserve"> supported scholars, scientists, and artists. This period is called the </w:t>
      </w:r>
      <w:r w:rsidRPr="00F91A20">
        <w:rPr>
          <w:rFonts w:ascii="Garamond" w:eastAsia="Times New Roman" w:hAnsi="Garamond" w:cs="Times New Roman"/>
          <w:b/>
          <w:bCs/>
          <w:sz w:val="24"/>
          <w:szCs w:val="24"/>
        </w:rPr>
        <w:t>Islamic Golden Age</w:t>
      </w:r>
      <w:r w:rsidRPr="00F91A20">
        <w:rPr>
          <w:rFonts w:ascii="Garamond" w:hAnsi="Garamond" w:cs="Times New Roman"/>
          <w:sz w:val="24"/>
          <w:szCs w:val="24"/>
        </w:rPr>
        <w:t xml:space="preserve"> (Hodgson, 1974).</w:t>
      </w:r>
    </w:p>
    <w:p w14:paraId="2B748BA7" w14:textId="77777777" w:rsidR="00EB2426" w:rsidRPr="00C87B6E" w:rsidRDefault="00EB2426" w:rsidP="00EB2426">
      <w:pPr>
        <w:spacing w:before="120" w:after="0" w:line="240" w:lineRule="auto"/>
        <w:jc w:val="thaiDistribute"/>
        <w:rPr>
          <w:rFonts w:ascii="Garamond" w:hAnsi="Garamond" w:cs="Times New Roman"/>
          <w:sz w:val="24"/>
          <w:szCs w:val="24"/>
        </w:rPr>
      </w:pPr>
    </w:p>
    <w:p w14:paraId="311E613B" w14:textId="77777777" w:rsidR="00EB2426" w:rsidRPr="00C87B6E" w:rsidRDefault="00EB2426" w:rsidP="00EB2426">
      <w:pPr>
        <w:pStyle w:val="Heading3"/>
        <w:spacing w:before="120" w:after="0" w:line="240" w:lineRule="auto"/>
        <w:jc w:val="thaiDistribute"/>
        <w:rPr>
          <w:rFonts w:ascii="Garamond" w:eastAsia="Times New Roman" w:hAnsi="Garamond" w:cs="Times New Roman"/>
          <w:b/>
          <w:bCs/>
          <w:color w:val="auto"/>
        </w:rPr>
      </w:pPr>
      <w:r w:rsidRPr="00F91A20">
        <w:rPr>
          <w:rFonts w:ascii="Garamond" w:hAnsi="Garamond" w:cs="Times New Roman"/>
          <w:b/>
          <w:bCs/>
        </w:rPr>
        <w:lastRenderedPageBreak/>
        <w:t xml:space="preserve"> </w:t>
      </w:r>
      <w:r w:rsidRPr="00C87B6E">
        <w:rPr>
          <w:rFonts w:ascii="Garamond" w:eastAsia="Times New Roman" w:hAnsi="Garamond" w:cs="Times New Roman"/>
          <w:b/>
          <w:bCs/>
          <w:color w:val="auto"/>
        </w:rPr>
        <w:t>Contributions and Achievements of the Abbasid Era (750–1258 CE)</w:t>
      </w:r>
    </w:p>
    <w:p w14:paraId="7584ECEC" w14:textId="77777777" w:rsidR="00EB2426" w:rsidRPr="00BC757F" w:rsidRDefault="00EB2426" w:rsidP="00EB2426">
      <w:pPr>
        <w:spacing w:before="120" w:after="0" w:line="240" w:lineRule="auto"/>
        <w:jc w:val="thaiDistribute"/>
        <w:rPr>
          <w:rFonts w:ascii="Garamond" w:hAnsi="Garamond" w:cs="Times New Roman"/>
          <w:sz w:val="24"/>
          <w:szCs w:val="24"/>
        </w:rPr>
      </w:pPr>
      <w:r w:rsidRPr="00BC757F">
        <w:rPr>
          <w:rFonts w:ascii="Garamond" w:hAnsi="Garamond" w:cs="Times New Roman"/>
          <w:sz w:val="24"/>
          <w:szCs w:val="24"/>
        </w:rPr>
        <w:t>The Abbasid period was one of the best times for learning, science, and culture in the Islamic world. Many great things were done during this time:</w:t>
      </w:r>
    </w:p>
    <w:p w14:paraId="0782076F"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Science and Medicine</w:t>
      </w:r>
      <w:r w:rsidRPr="00BC757F">
        <w:rPr>
          <w:rFonts w:ascii="Garamond" w:hAnsi="Garamond" w:cs="Times New Roman"/>
          <w:sz w:val="24"/>
          <w:szCs w:val="24"/>
        </w:rPr>
        <w:t xml:space="preserve">: Many smart people studied the human body and how to treat sickness. For example, </w:t>
      </w:r>
      <w:r w:rsidRPr="00BC757F">
        <w:rPr>
          <w:rFonts w:ascii="Garamond" w:eastAsia="Times New Roman" w:hAnsi="Garamond" w:cs="Times New Roman"/>
          <w:b/>
          <w:bCs/>
          <w:sz w:val="24"/>
          <w:szCs w:val="24"/>
        </w:rPr>
        <w:t>Al-Razi</w:t>
      </w:r>
      <w:r w:rsidRPr="00BC757F">
        <w:rPr>
          <w:rFonts w:ascii="Garamond" w:hAnsi="Garamond" w:cs="Times New Roman"/>
          <w:sz w:val="24"/>
          <w:szCs w:val="24"/>
        </w:rPr>
        <w:t xml:space="preserve"> (also known as Rhazes) wrote books about different diseases and how to cure them. Another famous scholar was </w:t>
      </w:r>
      <w:r w:rsidRPr="00BC757F">
        <w:rPr>
          <w:rFonts w:ascii="Garamond" w:eastAsia="Times New Roman" w:hAnsi="Garamond" w:cs="Times New Roman"/>
          <w:b/>
          <w:bCs/>
          <w:sz w:val="24"/>
          <w:szCs w:val="24"/>
        </w:rPr>
        <w:t>Ibn Sina</w:t>
      </w:r>
      <w:r w:rsidRPr="00BC757F">
        <w:rPr>
          <w:rFonts w:ascii="Garamond" w:hAnsi="Garamond" w:cs="Times New Roman"/>
          <w:sz w:val="24"/>
          <w:szCs w:val="24"/>
        </w:rPr>
        <w:t xml:space="preserve"> (known in the West as Avicenna). He wrote a very important book called </w:t>
      </w:r>
      <w:r w:rsidRPr="00BC757F">
        <w:rPr>
          <w:rFonts w:ascii="Garamond" w:eastAsia="Times New Roman" w:hAnsi="Garamond" w:cs="Times New Roman"/>
          <w:i/>
          <w:iCs/>
          <w:sz w:val="24"/>
          <w:szCs w:val="24"/>
        </w:rPr>
        <w:t>The Canon of Medicine</w:t>
      </w:r>
      <w:r w:rsidRPr="00BC757F">
        <w:rPr>
          <w:rFonts w:ascii="Garamond" w:hAnsi="Garamond" w:cs="Times New Roman"/>
          <w:sz w:val="24"/>
          <w:szCs w:val="24"/>
        </w:rPr>
        <w:t>, which was used in Europe and Asia for many centuries.</w:t>
      </w:r>
    </w:p>
    <w:p w14:paraId="2263DDCE"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Mathematics</w:t>
      </w:r>
      <w:r w:rsidRPr="00BC757F">
        <w:rPr>
          <w:rFonts w:ascii="Garamond" w:hAnsi="Garamond" w:cs="Times New Roman"/>
          <w:sz w:val="24"/>
          <w:szCs w:val="24"/>
        </w:rPr>
        <w:t xml:space="preserve">: A famous Muslim mathematician named </w:t>
      </w:r>
      <w:r w:rsidRPr="00BC757F">
        <w:rPr>
          <w:rFonts w:ascii="Garamond" w:eastAsia="Times New Roman" w:hAnsi="Garamond" w:cs="Times New Roman"/>
          <w:b/>
          <w:bCs/>
          <w:sz w:val="24"/>
          <w:szCs w:val="24"/>
        </w:rPr>
        <w:t>Al-Khwarizmi</w:t>
      </w:r>
      <w:r w:rsidRPr="00BC757F">
        <w:rPr>
          <w:rFonts w:ascii="Garamond" w:hAnsi="Garamond" w:cs="Times New Roman"/>
          <w:sz w:val="24"/>
          <w:szCs w:val="24"/>
        </w:rPr>
        <w:t xml:space="preserve"> created a new kind of math called </w:t>
      </w:r>
      <w:r w:rsidRPr="00BC757F">
        <w:rPr>
          <w:rFonts w:ascii="Garamond" w:eastAsia="Times New Roman" w:hAnsi="Garamond" w:cs="Times New Roman"/>
          <w:b/>
          <w:bCs/>
          <w:sz w:val="24"/>
          <w:szCs w:val="24"/>
        </w:rPr>
        <w:t>algebra</w:t>
      </w:r>
      <w:r w:rsidRPr="00BC757F">
        <w:rPr>
          <w:rFonts w:ascii="Garamond" w:hAnsi="Garamond" w:cs="Times New Roman"/>
          <w:sz w:val="24"/>
          <w:szCs w:val="24"/>
        </w:rPr>
        <w:t xml:space="preserve">. We still use algebra today all around the world. He also helped improve how we use numbers (like 1, 2, 3), which we call </w:t>
      </w:r>
      <w:r w:rsidRPr="00BC757F">
        <w:rPr>
          <w:rFonts w:ascii="Garamond" w:eastAsia="Times New Roman" w:hAnsi="Garamond" w:cs="Times New Roman"/>
          <w:b/>
          <w:bCs/>
          <w:sz w:val="24"/>
          <w:szCs w:val="24"/>
        </w:rPr>
        <w:t>Arabic numerals</w:t>
      </w:r>
      <w:r w:rsidRPr="00BC757F">
        <w:rPr>
          <w:rFonts w:ascii="Garamond" w:hAnsi="Garamond" w:cs="Times New Roman"/>
          <w:sz w:val="24"/>
          <w:szCs w:val="24"/>
        </w:rPr>
        <w:t>.</w:t>
      </w:r>
    </w:p>
    <w:p w14:paraId="6C40EF51"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Astronomy</w:t>
      </w:r>
      <w:r w:rsidRPr="00BC757F">
        <w:rPr>
          <w:rFonts w:ascii="Garamond" w:hAnsi="Garamond" w:cs="Times New Roman"/>
          <w:sz w:val="24"/>
          <w:szCs w:val="24"/>
        </w:rPr>
        <w:t xml:space="preserve">: The Abbasids built </w:t>
      </w:r>
      <w:r w:rsidRPr="00BC757F">
        <w:rPr>
          <w:rFonts w:ascii="Garamond" w:eastAsia="Times New Roman" w:hAnsi="Garamond" w:cs="Times New Roman"/>
          <w:b/>
          <w:bCs/>
          <w:sz w:val="24"/>
          <w:szCs w:val="24"/>
        </w:rPr>
        <w:t>observatories</w:t>
      </w:r>
      <w:r w:rsidRPr="00BC757F">
        <w:rPr>
          <w:rFonts w:ascii="Garamond" w:hAnsi="Garamond" w:cs="Times New Roman"/>
          <w:sz w:val="24"/>
          <w:szCs w:val="24"/>
        </w:rPr>
        <w:t>—special buildings with tools to study the stars, moon, and planets. This helped people understand the movement of the sky and made calendars more accurate.</w:t>
      </w:r>
    </w:p>
    <w:p w14:paraId="1229DB35"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Translation Movement</w:t>
      </w:r>
      <w:r w:rsidRPr="00BC757F">
        <w:rPr>
          <w:rFonts w:ascii="Garamond" w:hAnsi="Garamond" w:cs="Times New Roman"/>
          <w:sz w:val="24"/>
          <w:szCs w:val="24"/>
        </w:rPr>
        <w:t xml:space="preserve">: The Abbasid rulers supported the translation of important books from </w:t>
      </w:r>
      <w:r w:rsidRPr="00BC757F">
        <w:rPr>
          <w:rFonts w:ascii="Garamond" w:eastAsia="Times New Roman" w:hAnsi="Garamond" w:cs="Times New Roman"/>
          <w:b/>
          <w:bCs/>
          <w:sz w:val="24"/>
          <w:szCs w:val="24"/>
        </w:rPr>
        <w:t>Greek, Persian, and Indian</w:t>
      </w:r>
      <w:r w:rsidRPr="00BC757F">
        <w:rPr>
          <w:rFonts w:ascii="Garamond" w:hAnsi="Garamond" w:cs="Times New Roman"/>
          <w:sz w:val="24"/>
          <w:szCs w:val="24"/>
        </w:rPr>
        <w:t xml:space="preserve"> languages into </w:t>
      </w:r>
      <w:r w:rsidRPr="00BC757F">
        <w:rPr>
          <w:rFonts w:ascii="Garamond" w:eastAsia="Times New Roman" w:hAnsi="Garamond" w:cs="Times New Roman"/>
          <w:b/>
          <w:bCs/>
          <w:sz w:val="24"/>
          <w:szCs w:val="24"/>
        </w:rPr>
        <w:t>Arabic</w:t>
      </w:r>
      <w:r w:rsidRPr="00BC757F">
        <w:rPr>
          <w:rFonts w:ascii="Garamond" w:hAnsi="Garamond" w:cs="Times New Roman"/>
          <w:sz w:val="24"/>
          <w:szCs w:val="24"/>
        </w:rPr>
        <w:t xml:space="preserve">. This helped preserve old knowledge and allowed Muslim scholars to build new ideas on top of earlier ones. The most famous place for this work was the </w:t>
      </w:r>
      <w:r w:rsidRPr="00BC757F">
        <w:rPr>
          <w:rFonts w:ascii="Garamond" w:eastAsia="Times New Roman" w:hAnsi="Garamond" w:cs="Times New Roman"/>
          <w:b/>
          <w:bCs/>
          <w:sz w:val="24"/>
          <w:szCs w:val="24"/>
        </w:rPr>
        <w:t>House of Wisdom (Bayt al-</w:t>
      </w:r>
      <w:proofErr w:type="spellStart"/>
      <w:r w:rsidRPr="00BC757F">
        <w:rPr>
          <w:rFonts w:ascii="Cambria" w:eastAsia="Times New Roman" w:hAnsi="Cambria" w:cs="Cambria"/>
          <w:b/>
          <w:bCs/>
          <w:sz w:val="24"/>
          <w:szCs w:val="24"/>
        </w:rPr>
        <w:t>Ḥ</w:t>
      </w:r>
      <w:r w:rsidRPr="00BC757F">
        <w:rPr>
          <w:rFonts w:ascii="Garamond" w:eastAsia="Times New Roman" w:hAnsi="Garamond" w:cs="Times New Roman"/>
          <w:b/>
          <w:bCs/>
          <w:sz w:val="24"/>
          <w:szCs w:val="24"/>
        </w:rPr>
        <w:t>ikmah</w:t>
      </w:r>
      <w:proofErr w:type="spellEnd"/>
      <w:r w:rsidRPr="00BC757F">
        <w:rPr>
          <w:rFonts w:ascii="Garamond" w:eastAsia="Times New Roman" w:hAnsi="Garamond" w:cs="Times New Roman"/>
          <w:b/>
          <w:bCs/>
          <w:sz w:val="24"/>
          <w:szCs w:val="24"/>
        </w:rPr>
        <w:t>)</w:t>
      </w:r>
      <w:r w:rsidRPr="00BC757F">
        <w:rPr>
          <w:rFonts w:ascii="Garamond" w:hAnsi="Garamond" w:cs="Times New Roman"/>
          <w:sz w:val="24"/>
          <w:szCs w:val="24"/>
        </w:rPr>
        <w:t xml:space="preserve"> in </w:t>
      </w:r>
      <w:r w:rsidRPr="00BC757F">
        <w:rPr>
          <w:rFonts w:ascii="Garamond" w:eastAsia="Times New Roman" w:hAnsi="Garamond" w:cs="Times New Roman"/>
          <w:b/>
          <w:bCs/>
          <w:sz w:val="24"/>
          <w:szCs w:val="24"/>
        </w:rPr>
        <w:t>Baghdad</w:t>
      </w:r>
      <w:r w:rsidRPr="00BC757F">
        <w:rPr>
          <w:rFonts w:ascii="Garamond" w:hAnsi="Garamond" w:cs="Times New Roman"/>
          <w:sz w:val="24"/>
          <w:szCs w:val="24"/>
        </w:rPr>
        <w:t>.</w:t>
      </w:r>
    </w:p>
    <w:p w14:paraId="6ACB3F91"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Architecture</w:t>
      </w:r>
      <w:r w:rsidRPr="00BC757F">
        <w:rPr>
          <w:rFonts w:ascii="Garamond" w:hAnsi="Garamond" w:cs="Times New Roman"/>
          <w:sz w:val="24"/>
          <w:szCs w:val="24"/>
        </w:rPr>
        <w:t xml:space="preserve">: The Abbasids also built </w:t>
      </w:r>
      <w:r w:rsidRPr="00BC757F">
        <w:rPr>
          <w:rFonts w:ascii="Garamond" w:eastAsia="Times New Roman" w:hAnsi="Garamond" w:cs="Times New Roman"/>
          <w:b/>
          <w:bCs/>
          <w:sz w:val="24"/>
          <w:szCs w:val="24"/>
        </w:rPr>
        <w:t>beautiful buildings</w:t>
      </w:r>
      <w:r w:rsidRPr="00BC757F">
        <w:rPr>
          <w:rFonts w:ascii="Garamond" w:hAnsi="Garamond" w:cs="Times New Roman"/>
          <w:sz w:val="24"/>
          <w:szCs w:val="24"/>
        </w:rPr>
        <w:t xml:space="preserve">, such as </w:t>
      </w:r>
      <w:r w:rsidRPr="00BC757F">
        <w:rPr>
          <w:rFonts w:ascii="Garamond" w:eastAsia="Times New Roman" w:hAnsi="Garamond" w:cs="Times New Roman"/>
          <w:b/>
          <w:bCs/>
          <w:sz w:val="24"/>
          <w:szCs w:val="24"/>
        </w:rPr>
        <w:t>mosques, palaces, and schools</w:t>
      </w:r>
      <w:r w:rsidRPr="00BC757F">
        <w:rPr>
          <w:rFonts w:ascii="Garamond" w:hAnsi="Garamond" w:cs="Times New Roman"/>
          <w:sz w:val="24"/>
          <w:szCs w:val="24"/>
        </w:rPr>
        <w:t xml:space="preserve">. These buildings had amazing designs with decorations and domes. Two important cities for Abbasid architecture were </w:t>
      </w:r>
      <w:r w:rsidRPr="00BC757F">
        <w:rPr>
          <w:rFonts w:ascii="Garamond" w:eastAsia="Times New Roman" w:hAnsi="Garamond" w:cs="Times New Roman"/>
          <w:b/>
          <w:bCs/>
          <w:sz w:val="24"/>
          <w:szCs w:val="24"/>
        </w:rPr>
        <w:t>Baghdad</w:t>
      </w:r>
      <w:r w:rsidRPr="00BC757F">
        <w:rPr>
          <w:rFonts w:ascii="Garamond" w:hAnsi="Garamond" w:cs="Times New Roman"/>
          <w:sz w:val="24"/>
          <w:szCs w:val="24"/>
        </w:rPr>
        <w:t xml:space="preserve"> and </w:t>
      </w:r>
      <w:r w:rsidRPr="00BC757F">
        <w:rPr>
          <w:rFonts w:ascii="Garamond" w:eastAsia="Times New Roman" w:hAnsi="Garamond" w:cs="Times New Roman"/>
          <w:b/>
          <w:bCs/>
          <w:sz w:val="24"/>
          <w:szCs w:val="24"/>
        </w:rPr>
        <w:t>Samarra</w:t>
      </w:r>
      <w:r w:rsidRPr="00BC757F">
        <w:rPr>
          <w:rFonts w:ascii="Garamond" w:hAnsi="Garamond" w:cs="Times New Roman"/>
          <w:sz w:val="24"/>
          <w:szCs w:val="24"/>
        </w:rPr>
        <w:t>.</w:t>
      </w:r>
    </w:p>
    <w:p w14:paraId="12528A2D" w14:textId="77777777" w:rsidR="00EB2426" w:rsidRPr="00BC757F" w:rsidRDefault="00EB2426">
      <w:pPr>
        <w:numPr>
          <w:ilvl w:val="0"/>
          <w:numId w:val="113"/>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Government Improvements</w:t>
      </w:r>
      <w:r w:rsidRPr="00BC757F">
        <w:rPr>
          <w:rFonts w:ascii="Garamond" w:hAnsi="Garamond" w:cs="Times New Roman"/>
          <w:sz w:val="24"/>
          <w:szCs w:val="24"/>
        </w:rPr>
        <w:t xml:space="preserve">: The Abbasids made their empire stronger by organizing their government. They had </w:t>
      </w:r>
      <w:r w:rsidRPr="00BC757F">
        <w:rPr>
          <w:rFonts w:ascii="Garamond" w:eastAsia="Times New Roman" w:hAnsi="Garamond" w:cs="Times New Roman"/>
          <w:b/>
          <w:bCs/>
          <w:sz w:val="24"/>
          <w:szCs w:val="24"/>
        </w:rPr>
        <w:t>viziers</w:t>
      </w:r>
      <w:r w:rsidRPr="00BC757F">
        <w:rPr>
          <w:rFonts w:ascii="Garamond" w:hAnsi="Garamond" w:cs="Times New Roman"/>
          <w:sz w:val="24"/>
          <w:szCs w:val="24"/>
        </w:rPr>
        <w:t xml:space="preserve"> (top advisors) and </w:t>
      </w:r>
      <w:r w:rsidRPr="00BC757F">
        <w:rPr>
          <w:rFonts w:ascii="Garamond" w:eastAsia="Times New Roman" w:hAnsi="Garamond" w:cs="Times New Roman"/>
          <w:b/>
          <w:bCs/>
          <w:sz w:val="24"/>
          <w:szCs w:val="24"/>
        </w:rPr>
        <w:t>departments</w:t>
      </w:r>
      <w:r w:rsidRPr="00BC757F">
        <w:rPr>
          <w:rFonts w:ascii="Garamond" w:hAnsi="Garamond" w:cs="Times New Roman"/>
          <w:sz w:val="24"/>
          <w:szCs w:val="24"/>
        </w:rPr>
        <w:t xml:space="preserve"> to manage things like money, law, and the army. This helped the empire run more smoothly.</w:t>
      </w:r>
    </w:p>
    <w:p w14:paraId="038B946D" w14:textId="77777777" w:rsidR="00EB2426" w:rsidRDefault="00EB2426" w:rsidP="00EB2426">
      <w:pPr>
        <w:spacing w:before="120" w:after="0" w:line="240" w:lineRule="auto"/>
        <w:jc w:val="thaiDistribute"/>
        <w:outlineLvl w:val="2"/>
        <w:rPr>
          <w:rFonts w:ascii="Garamond" w:hAnsi="Garamond" w:cs="Times New Roman"/>
          <w:sz w:val="24"/>
          <w:szCs w:val="24"/>
        </w:rPr>
      </w:pPr>
    </w:p>
    <w:p w14:paraId="1CC9D64B" w14:textId="77777777" w:rsidR="00EB2426" w:rsidRPr="00BC757F" w:rsidRDefault="00EB2426" w:rsidP="00EB2426">
      <w:pPr>
        <w:spacing w:before="120" w:after="0" w:line="240" w:lineRule="auto"/>
        <w:jc w:val="thaiDistribute"/>
        <w:outlineLvl w:val="2"/>
        <w:rPr>
          <w:rFonts w:ascii="Garamond" w:hAnsi="Garamond" w:cs="Times New Roman"/>
          <w:b/>
          <w:bCs/>
          <w:sz w:val="24"/>
          <w:szCs w:val="24"/>
        </w:rPr>
      </w:pPr>
      <w:r w:rsidRPr="00BC757F">
        <w:rPr>
          <w:rFonts w:ascii="Garamond" w:eastAsia="Times New Roman" w:hAnsi="Garamond" w:cs="Times New Roman"/>
          <w:b/>
          <w:bCs/>
          <w:sz w:val="24"/>
          <w:szCs w:val="24"/>
        </w:rPr>
        <w:t>Problems Faced During the Abbasid Era</w:t>
      </w:r>
    </w:p>
    <w:p w14:paraId="062EB3AC" w14:textId="77777777" w:rsidR="00EB2426" w:rsidRPr="00BC757F" w:rsidRDefault="00EB2426" w:rsidP="00EB2426">
      <w:pPr>
        <w:spacing w:before="120" w:after="0" w:line="240" w:lineRule="auto"/>
        <w:jc w:val="thaiDistribute"/>
        <w:rPr>
          <w:rFonts w:ascii="Garamond" w:hAnsi="Garamond" w:cs="Times New Roman"/>
          <w:sz w:val="24"/>
          <w:szCs w:val="24"/>
        </w:rPr>
      </w:pPr>
      <w:r w:rsidRPr="00BC757F">
        <w:rPr>
          <w:rFonts w:ascii="Garamond" w:hAnsi="Garamond" w:cs="Times New Roman"/>
          <w:sz w:val="24"/>
          <w:szCs w:val="24"/>
        </w:rPr>
        <w:t>Even though the Abbasids were strong at the beginning, later they had many problems. These problems made their empire weak:</w:t>
      </w:r>
    </w:p>
    <w:p w14:paraId="48AF7858"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Too Large to Control</w:t>
      </w:r>
      <w:r w:rsidRPr="00BC757F">
        <w:rPr>
          <w:rFonts w:ascii="Garamond" w:hAnsi="Garamond" w:cs="Times New Roman"/>
          <w:sz w:val="24"/>
          <w:szCs w:val="24"/>
        </w:rPr>
        <w:t>: The Abbasid Empire became very big. It stretched from North Africa to Central Asia. This made it hard for the Caliph (leader) to control everything. Some areas wanted to rule themselves.</w:t>
      </w:r>
    </w:p>
    <w:p w14:paraId="0EA89DEA"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Internal Conflicts</w:t>
      </w:r>
      <w:r w:rsidRPr="00BC757F">
        <w:rPr>
          <w:rFonts w:ascii="Garamond" w:hAnsi="Garamond" w:cs="Times New Roman"/>
          <w:sz w:val="24"/>
          <w:szCs w:val="24"/>
        </w:rPr>
        <w:t xml:space="preserve">: There were </w:t>
      </w:r>
      <w:r w:rsidRPr="00BC757F">
        <w:rPr>
          <w:rFonts w:ascii="Garamond" w:eastAsia="Times New Roman" w:hAnsi="Garamond" w:cs="Times New Roman"/>
          <w:b/>
          <w:bCs/>
          <w:sz w:val="24"/>
          <w:szCs w:val="24"/>
        </w:rPr>
        <w:t>fights for power</w:t>
      </w:r>
      <w:r w:rsidRPr="00BC757F">
        <w:rPr>
          <w:rFonts w:ascii="Garamond" w:hAnsi="Garamond" w:cs="Times New Roman"/>
          <w:sz w:val="24"/>
          <w:szCs w:val="24"/>
        </w:rPr>
        <w:t xml:space="preserve"> inside the royal family and between governors. Some people wanted to become the new Caliph or have more control over their region. These fights caused </w:t>
      </w:r>
      <w:r w:rsidRPr="00BC757F">
        <w:rPr>
          <w:rFonts w:ascii="Garamond" w:eastAsia="Times New Roman" w:hAnsi="Garamond" w:cs="Times New Roman"/>
          <w:b/>
          <w:bCs/>
          <w:sz w:val="24"/>
          <w:szCs w:val="24"/>
        </w:rPr>
        <w:t>violence and confusion</w:t>
      </w:r>
      <w:r w:rsidRPr="00BC757F">
        <w:rPr>
          <w:rFonts w:ascii="Garamond" w:hAnsi="Garamond" w:cs="Times New Roman"/>
          <w:sz w:val="24"/>
          <w:szCs w:val="24"/>
        </w:rPr>
        <w:t>.</w:t>
      </w:r>
    </w:p>
    <w:p w14:paraId="75BEDA98"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Shia-Sunni Divide</w:t>
      </w:r>
      <w:r w:rsidRPr="00BC757F">
        <w:rPr>
          <w:rFonts w:ascii="Garamond" w:hAnsi="Garamond" w:cs="Times New Roman"/>
          <w:sz w:val="24"/>
          <w:szCs w:val="24"/>
        </w:rPr>
        <w:t xml:space="preserve">: The Abbasids were </w:t>
      </w:r>
      <w:r w:rsidRPr="00BC757F">
        <w:rPr>
          <w:rFonts w:ascii="Garamond" w:eastAsia="Times New Roman" w:hAnsi="Garamond" w:cs="Times New Roman"/>
          <w:b/>
          <w:bCs/>
          <w:sz w:val="24"/>
          <w:szCs w:val="24"/>
        </w:rPr>
        <w:t>Sunni Muslims</w:t>
      </w:r>
      <w:r w:rsidRPr="00BC757F">
        <w:rPr>
          <w:rFonts w:ascii="Garamond" w:hAnsi="Garamond" w:cs="Times New Roman"/>
          <w:sz w:val="24"/>
          <w:szCs w:val="24"/>
        </w:rPr>
        <w:t xml:space="preserve">, but many </w:t>
      </w:r>
      <w:proofErr w:type="gramStart"/>
      <w:r w:rsidRPr="00BC757F">
        <w:rPr>
          <w:rFonts w:ascii="Garamond" w:eastAsia="Times New Roman" w:hAnsi="Garamond" w:cs="Times New Roman"/>
          <w:b/>
          <w:bCs/>
          <w:sz w:val="24"/>
          <w:szCs w:val="24"/>
        </w:rPr>
        <w:t>Shia</w:t>
      </w:r>
      <w:proofErr w:type="gramEnd"/>
      <w:r w:rsidRPr="00BC757F">
        <w:rPr>
          <w:rFonts w:ascii="Garamond" w:eastAsia="Times New Roman" w:hAnsi="Garamond" w:cs="Times New Roman"/>
          <w:b/>
          <w:bCs/>
          <w:sz w:val="24"/>
          <w:szCs w:val="24"/>
        </w:rPr>
        <w:t xml:space="preserve"> Muslims</w:t>
      </w:r>
      <w:r w:rsidRPr="00BC757F">
        <w:rPr>
          <w:rFonts w:ascii="Garamond" w:hAnsi="Garamond" w:cs="Times New Roman"/>
          <w:sz w:val="24"/>
          <w:szCs w:val="24"/>
        </w:rPr>
        <w:t xml:space="preserve"> felt that they were not treated fairly. They believed that leadership should have stayed with the family of </w:t>
      </w:r>
      <w:proofErr w:type="spellStart"/>
      <w:r w:rsidRPr="00BC757F">
        <w:rPr>
          <w:rFonts w:ascii="Times New Roman" w:hAnsi="Times New Roman" w:cs="Times New Roman"/>
          <w:sz w:val="24"/>
          <w:szCs w:val="24"/>
        </w:rPr>
        <w:t>ʿ</w:t>
      </w:r>
      <w:r w:rsidRPr="00BC757F">
        <w:rPr>
          <w:rFonts w:ascii="Garamond" w:hAnsi="Garamond" w:cs="Times New Roman"/>
          <w:sz w:val="24"/>
          <w:szCs w:val="24"/>
        </w:rPr>
        <w:t>Al</w:t>
      </w:r>
      <w:r w:rsidRPr="00BC757F">
        <w:rPr>
          <w:rFonts w:ascii="Garamond" w:hAnsi="Garamond" w:cs="Garamond"/>
          <w:sz w:val="24"/>
          <w:szCs w:val="24"/>
        </w:rPr>
        <w:t>ī</w:t>
      </w:r>
      <w:proofErr w:type="spellEnd"/>
      <w:r w:rsidRPr="00BC757F">
        <w:rPr>
          <w:rFonts w:ascii="Garamond" w:hAnsi="Garamond" w:cs="Times New Roman"/>
          <w:sz w:val="24"/>
          <w:szCs w:val="24"/>
        </w:rPr>
        <w:t xml:space="preserve"> (RA). Because of this, some Shia groups started </w:t>
      </w:r>
      <w:r w:rsidRPr="00BC757F">
        <w:rPr>
          <w:rFonts w:ascii="Garamond" w:eastAsia="Times New Roman" w:hAnsi="Garamond" w:cs="Times New Roman"/>
          <w:b/>
          <w:bCs/>
          <w:sz w:val="24"/>
          <w:szCs w:val="24"/>
        </w:rPr>
        <w:t>rebellions</w:t>
      </w:r>
      <w:r w:rsidRPr="00BC757F">
        <w:rPr>
          <w:rFonts w:ascii="Garamond" w:hAnsi="Garamond" w:cs="Times New Roman"/>
          <w:sz w:val="24"/>
          <w:szCs w:val="24"/>
        </w:rPr>
        <w:t>.</w:t>
      </w:r>
    </w:p>
    <w:p w14:paraId="35D4E916"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Rise of Independent Dynasties</w:t>
      </w:r>
      <w:r w:rsidRPr="00BC757F">
        <w:rPr>
          <w:rFonts w:ascii="Garamond" w:hAnsi="Garamond" w:cs="Times New Roman"/>
          <w:sz w:val="24"/>
          <w:szCs w:val="24"/>
        </w:rPr>
        <w:t xml:space="preserve">: Over time, some areas stopped following the Abbasid Caliphs. For example, groups like the </w:t>
      </w:r>
      <w:r w:rsidRPr="00BC757F">
        <w:rPr>
          <w:rFonts w:ascii="Garamond" w:eastAsia="Times New Roman" w:hAnsi="Garamond" w:cs="Times New Roman"/>
          <w:b/>
          <w:bCs/>
          <w:sz w:val="24"/>
          <w:szCs w:val="24"/>
        </w:rPr>
        <w:t>Fatimids</w:t>
      </w:r>
      <w:r w:rsidRPr="00BC757F">
        <w:rPr>
          <w:rFonts w:ascii="Garamond" w:hAnsi="Garamond" w:cs="Times New Roman"/>
          <w:sz w:val="24"/>
          <w:szCs w:val="24"/>
        </w:rPr>
        <w:t xml:space="preserve"> in Egypt and the </w:t>
      </w:r>
      <w:r w:rsidRPr="00BC757F">
        <w:rPr>
          <w:rFonts w:ascii="Garamond" w:eastAsia="Times New Roman" w:hAnsi="Garamond" w:cs="Times New Roman"/>
          <w:b/>
          <w:bCs/>
          <w:sz w:val="24"/>
          <w:szCs w:val="24"/>
        </w:rPr>
        <w:t>Buyids</w:t>
      </w:r>
      <w:r w:rsidRPr="00BC757F">
        <w:rPr>
          <w:rFonts w:ascii="Garamond" w:hAnsi="Garamond" w:cs="Times New Roman"/>
          <w:sz w:val="24"/>
          <w:szCs w:val="24"/>
        </w:rPr>
        <w:t xml:space="preserve"> in Persia started their own governments. They ruled their lands without listening to the Abbasid rulers.</w:t>
      </w:r>
    </w:p>
    <w:p w14:paraId="43FED22D"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t>Economic Problems</w:t>
      </w:r>
      <w:r w:rsidRPr="00BC757F">
        <w:rPr>
          <w:rFonts w:ascii="Garamond" w:hAnsi="Garamond" w:cs="Times New Roman"/>
          <w:sz w:val="24"/>
          <w:szCs w:val="24"/>
        </w:rPr>
        <w:t xml:space="preserve">: The empire spent too much money on wars and buildings. Also, </w:t>
      </w:r>
      <w:r w:rsidRPr="00BC757F">
        <w:rPr>
          <w:rFonts w:ascii="Garamond" w:eastAsia="Times New Roman" w:hAnsi="Garamond" w:cs="Times New Roman"/>
          <w:b/>
          <w:bCs/>
          <w:sz w:val="24"/>
          <w:szCs w:val="24"/>
        </w:rPr>
        <w:t>high taxes</w:t>
      </w:r>
      <w:r w:rsidRPr="00BC757F">
        <w:rPr>
          <w:rFonts w:ascii="Garamond" w:hAnsi="Garamond" w:cs="Times New Roman"/>
          <w:sz w:val="24"/>
          <w:szCs w:val="24"/>
        </w:rPr>
        <w:t xml:space="preserve"> made people unhappy. Trade slowed down in some areas, and </w:t>
      </w:r>
      <w:r w:rsidRPr="00BC757F">
        <w:rPr>
          <w:rFonts w:ascii="Garamond" w:eastAsia="Times New Roman" w:hAnsi="Garamond" w:cs="Times New Roman"/>
          <w:b/>
          <w:bCs/>
          <w:sz w:val="24"/>
          <w:szCs w:val="24"/>
        </w:rPr>
        <w:t>poor management</w:t>
      </w:r>
      <w:r w:rsidRPr="00BC757F">
        <w:rPr>
          <w:rFonts w:ascii="Garamond" w:hAnsi="Garamond" w:cs="Times New Roman"/>
          <w:sz w:val="24"/>
          <w:szCs w:val="24"/>
        </w:rPr>
        <w:t xml:space="preserve"> led to less money for the government.</w:t>
      </w:r>
    </w:p>
    <w:p w14:paraId="21D1D261" w14:textId="77777777" w:rsidR="00EB2426" w:rsidRPr="00BC757F" w:rsidRDefault="00EB2426">
      <w:pPr>
        <w:numPr>
          <w:ilvl w:val="0"/>
          <w:numId w:val="114"/>
        </w:numPr>
        <w:spacing w:before="120" w:after="0" w:line="240" w:lineRule="auto"/>
        <w:jc w:val="thaiDistribute"/>
        <w:rPr>
          <w:rFonts w:ascii="Garamond" w:hAnsi="Garamond" w:cs="Times New Roman"/>
          <w:sz w:val="24"/>
          <w:szCs w:val="24"/>
        </w:rPr>
      </w:pPr>
      <w:r w:rsidRPr="00BC757F">
        <w:rPr>
          <w:rFonts w:ascii="Garamond" w:eastAsia="Times New Roman" w:hAnsi="Garamond" w:cs="Times New Roman"/>
          <w:b/>
          <w:bCs/>
          <w:sz w:val="24"/>
          <w:szCs w:val="24"/>
        </w:rPr>
        <w:lastRenderedPageBreak/>
        <w:t>Mongol Invasion (1258 CE)</w:t>
      </w:r>
      <w:r w:rsidRPr="00BC757F">
        <w:rPr>
          <w:rFonts w:ascii="Garamond" w:hAnsi="Garamond" w:cs="Times New Roman"/>
          <w:sz w:val="24"/>
          <w:szCs w:val="24"/>
        </w:rPr>
        <w:t xml:space="preserve">: One of the worst events happened when the </w:t>
      </w:r>
      <w:r w:rsidRPr="00BC757F">
        <w:rPr>
          <w:rFonts w:ascii="Garamond" w:eastAsia="Times New Roman" w:hAnsi="Garamond" w:cs="Times New Roman"/>
          <w:b/>
          <w:bCs/>
          <w:sz w:val="24"/>
          <w:szCs w:val="24"/>
        </w:rPr>
        <w:t>Mongols</w:t>
      </w:r>
      <w:r w:rsidRPr="00BC757F">
        <w:rPr>
          <w:rFonts w:ascii="Garamond" w:hAnsi="Garamond" w:cs="Times New Roman"/>
          <w:sz w:val="24"/>
          <w:szCs w:val="24"/>
        </w:rPr>
        <w:t xml:space="preserve">, a powerful army from Central Asia, invaded </w:t>
      </w:r>
      <w:r w:rsidRPr="00BC757F">
        <w:rPr>
          <w:rFonts w:ascii="Garamond" w:eastAsia="Times New Roman" w:hAnsi="Garamond" w:cs="Times New Roman"/>
          <w:b/>
          <w:bCs/>
          <w:sz w:val="24"/>
          <w:szCs w:val="24"/>
        </w:rPr>
        <w:t>Baghdad</w:t>
      </w:r>
      <w:r w:rsidRPr="00BC757F">
        <w:rPr>
          <w:rFonts w:ascii="Garamond" w:hAnsi="Garamond" w:cs="Times New Roman"/>
          <w:sz w:val="24"/>
          <w:szCs w:val="24"/>
        </w:rPr>
        <w:t xml:space="preserve"> in </w:t>
      </w:r>
      <w:r w:rsidRPr="00BC757F">
        <w:rPr>
          <w:rFonts w:ascii="Garamond" w:eastAsia="Times New Roman" w:hAnsi="Garamond" w:cs="Times New Roman"/>
          <w:b/>
          <w:bCs/>
          <w:sz w:val="24"/>
          <w:szCs w:val="24"/>
        </w:rPr>
        <w:t>1258 CE</w:t>
      </w:r>
      <w:r w:rsidRPr="00BC757F">
        <w:rPr>
          <w:rFonts w:ascii="Garamond" w:hAnsi="Garamond" w:cs="Times New Roman"/>
          <w:sz w:val="24"/>
          <w:szCs w:val="24"/>
        </w:rPr>
        <w:t>. They destroyed the city, killed many people, and ended the Abbasid Caliphate in Baghdad. This was a major blow to the Muslim world (Morgan, 2007).</w:t>
      </w:r>
    </w:p>
    <w:p w14:paraId="768DB6E3" w14:textId="77777777" w:rsidR="00272A77" w:rsidRDefault="00272A77" w:rsidP="00EB2426">
      <w:pPr>
        <w:spacing w:before="120" w:after="0" w:line="240" w:lineRule="auto"/>
        <w:jc w:val="thaiDistribute"/>
        <w:rPr>
          <w:rFonts w:ascii="Garamond" w:hAnsi="Garamond" w:cs="Times New Roman"/>
          <w:b/>
          <w:bCs/>
          <w:sz w:val="24"/>
          <w:szCs w:val="24"/>
        </w:rPr>
      </w:pPr>
    </w:p>
    <w:p w14:paraId="09809867" w14:textId="6E3B5DE3"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The Fall of the Abbasid Dynasty</w:t>
      </w:r>
    </w:p>
    <w:p w14:paraId="25634DA2"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By the 10th century, the Abbasids had lost control over much of the Islamic world. They became </w:t>
      </w:r>
      <w:r w:rsidRPr="00F91A20">
        <w:rPr>
          <w:rFonts w:ascii="Garamond" w:eastAsia="Times New Roman" w:hAnsi="Garamond" w:cs="Times New Roman"/>
          <w:b/>
          <w:bCs/>
          <w:sz w:val="24"/>
          <w:szCs w:val="24"/>
        </w:rPr>
        <w:t>symbolic leaders</w:t>
      </w:r>
      <w:r w:rsidRPr="00F91A20">
        <w:rPr>
          <w:rFonts w:ascii="Garamond" w:hAnsi="Garamond" w:cs="Times New Roman"/>
          <w:sz w:val="24"/>
          <w:szCs w:val="24"/>
        </w:rPr>
        <w:t xml:space="preserve"> with little real power. The final blow came in 1258 when </w:t>
      </w:r>
      <w:proofErr w:type="spellStart"/>
      <w:r w:rsidRPr="00F91A20">
        <w:rPr>
          <w:rFonts w:ascii="Garamond" w:eastAsia="Times New Roman" w:hAnsi="Garamond" w:cs="Times New Roman"/>
          <w:b/>
          <w:bCs/>
          <w:sz w:val="24"/>
          <w:szCs w:val="24"/>
        </w:rPr>
        <w:t>Hulagu</w:t>
      </w:r>
      <w:proofErr w:type="spellEnd"/>
      <w:r w:rsidRPr="00F91A20">
        <w:rPr>
          <w:rFonts w:ascii="Garamond" w:eastAsia="Times New Roman" w:hAnsi="Garamond" w:cs="Times New Roman"/>
          <w:b/>
          <w:bCs/>
          <w:sz w:val="24"/>
          <w:szCs w:val="24"/>
        </w:rPr>
        <w:t xml:space="preserve"> Khan</w:t>
      </w:r>
      <w:r w:rsidRPr="00F91A20">
        <w:rPr>
          <w:rFonts w:ascii="Garamond" w:hAnsi="Garamond" w:cs="Times New Roman"/>
          <w:sz w:val="24"/>
          <w:szCs w:val="24"/>
        </w:rPr>
        <w:t xml:space="preserve">, a Mongol leader, attacked Baghdad and killed </w:t>
      </w:r>
      <w:r w:rsidRPr="00F91A20">
        <w:rPr>
          <w:rFonts w:ascii="Garamond" w:eastAsia="Times New Roman" w:hAnsi="Garamond" w:cs="Times New Roman"/>
          <w:b/>
          <w:bCs/>
          <w:sz w:val="24"/>
          <w:szCs w:val="24"/>
        </w:rPr>
        <w:t>Caliph al-Musta</w:t>
      </w:r>
      <w:r w:rsidRPr="00F91A20">
        <w:rPr>
          <w:rFonts w:ascii="Times New Roman" w:eastAsia="Times New Roman" w:hAnsi="Times New Roman" w:cs="Times New Roman"/>
          <w:b/>
          <w:bCs/>
          <w:sz w:val="24"/>
          <w:szCs w:val="24"/>
        </w:rPr>
        <w:t>ʿṣ</w:t>
      </w:r>
      <w:r w:rsidRPr="00F91A20">
        <w:rPr>
          <w:rFonts w:ascii="Garamond" w:eastAsia="Times New Roman" w:hAnsi="Garamond" w:cs="Times New Roman"/>
          <w:b/>
          <w:bCs/>
          <w:sz w:val="24"/>
          <w:szCs w:val="24"/>
        </w:rPr>
        <w:t>im</w:t>
      </w:r>
      <w:r w:rsidRPr="00F91A20">
        <w:rPr>
          <w:rFonts w:ascii="Garamond" w:hAnsi="Garamond" w:cs="Times New Roman"/>
          <w:sz w:val="24"/>
          <w:szCs w:val="24"/>
        </w:rPr>
        <w:t xml:space="preserve">. This event ended the Abbasid rule in Baghdad, although some family members continued under the protection of the </w:t>
      </w:r>
      <w:r w:rsidRPr="00F91A20">
        <w:rPr>
          <w:rFonts w:ascii="Garamond" w:eastAsia="Times New Roman" w:hAnsi="Garamond" w:cs="Times New Roman"/>
          <w:b/>
          <w:bCs/>
          <w:sz w:val="24"/>
          <w:szCs w:val="24"/>
        </w:rPr>
        <w:t>Mamluks in Egypt</w:t>
      </w:r>
      <w:r w:rsidRPr="00F91A20">
        <w:rPr>
          <w:rFonts w:ascii="Garamond" w:hAnsi="Garamond" w:cs="Times New Roman"/>
          <w:sz w:val="24"/>
          <w:szCs w:val="24"/>
        </w:rPr>
        <w:t>.</w:t>
      </w:r>
    </w:p>
    <w:p w14:paraId="6DA60BC0" w14:textId="77777777" w:rsidR="00EB2426" w:rsidRPr="00C87B6E" w:rsidRDefault="00EB2426" w:rsidP="00EB2426">
      <w:pPr>
        <w:spacing w:before="120" w:after="0" w:line="240" w:lineRule="auto"/>
        <w:jc w:val="thaiDistribute"/>
        <w:rPr>
          <w:rFonts w:ascii="Garamond" w:hAnsi="Garamond" w:cs="Times New Roman"/>
          <w:sz w:val="24"/>
          <w:szCs w:val="24"/>
        </w:rPr>
      </w:pPr>
    </w:p>
    <w:p w14:paraId="161DC508"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Summary</w:t>
      </w:r>
    </w:p>
    <w:p w14:paraId="0F1C7630"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Abbasid Dynasty began in 750 CE after defeating the Umayyads.</w:t>
      </w:r>
    </w:p>
    <w:p w14:paraId="51EEBE58"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Baghdad became a center of Islamic learning and culture.</w:t>
      </w:r>
    </w:p>
    <w:p w14:paraId="4F090491"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dynasty reached its peak during the Islamic Golden Age.</w:t>
      </w:r>
    </w:p>
    <w:p w14:paraId="28011D46"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Many scientific and cultural advances happened under Abbasid rule.</w:t>
      </w:r>
    </w:p>
    <w:p w14:paraId="4DCCBDCD"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Internal problems and external threats weakened the dynasty.</w:t>
      </w:r>
    </w:p>
    <w:p w14:paraId="429A443A" w14:textId="77777777" w:rsidR="00EB2426" w:rsidRPr="00F91A20" w:rsidRDefault="00EB2426">
      <w:pPr>
        <w:numPr>
          <w:ilvl w:val="0"/>
          <w:numId w:val="85"/>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Mongol invasion in 1258 led to the fall of Baghdad and the Abbasid rule.</w:t>
      </w:r>
    </w:p>
    <w:p w14:paraId="33384E58" w14:textId="77777777" w:rsidR="00EB2426" w:rsidRPr="00C87B6E" w:rsidRDefault="00EB2426" w:rsidP="00EB2426">
      <w:pPr>
        <w:spacing w:before="120" w:after="0" w:line="240" w:lineRule="auto"/>
        <w:jc w:val="thaiDistribute"/>
        <w:rPr>
          <w:rFonts w:ascii="Garamond" w:hAnsi="Garamond" w:cs="Times New Roman"/>
          <w:sz w:val="24"/>
          <w:szCs w:val="24"/>
        </w:rPr>
      </w:pPr>
    </w:p>
    <w:p w14:paraId="122267AE"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Conclusion</w:t>
      </w:r>
    </w:p>
    <w:p w14:paraId="4CF02C4B"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The Abbasid Dynasty played an important role in Islamic history. They ruled during a time when knowledge and art were highly valued. However, political struggles, economic issues, and foreign invasions caused their decline. Even after their fall, the Abbasids left a legacy of learning and culture that influenced the world for centuries.</w:t>
      </w:r>
    </w:p>
    <w:p w14:paraId="34E007EC" w14:textId="77777777" w:rsidR="00EB2426" w:rsidRPr="00C87B6E" w:rsidRDefault="00EB2426" w:rsidP="00EB2426">
      <w:pPr>
        <w:spacing w:before="120" w:after="0" w:line="240" w:lineRule="auto"/>
        <w:jc w:val="thaiDistribute"/>
        <w:rPr>
          <w:rFonts w:ascii="Garamond" w:hAnsi="Garamond" w:cs="Times New Roman"/>
          <w:sz w:val="24"/>
          <w:szCs w:val="24"/>
        </w:rPr>
      </w:pPr>
    </w:p>
    <w:p w14:paraId="119CB7F0"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Student Worksheet</w:t>
      </w:r>
    </w:p>
    <w:p w14:paraId="44492570" w14:textId="77777777" w:rsidR="00EB2426" w:rsidRPr="00C87B6E" w:rsidRDefault="00EB2426">
      <w:pPr>
        <w:pStyle w:val="ListParagraph"/>
        <w:numPr>
          <w:ilvl w:val="0"/>
          <w:numId w:val="115"/>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Vocabulary Practice</w:t>
      </w:r>
    </w:p>
    <w:p w14:paraId="452E1CD1" w14:textId="77777777" w:rsidR="00EB2426" w:rsidRPr="00C87B6E" w:rsidRDefault="00EB2426" w:rsidP="00EB2426">
      <w:pPr>
        <w:spacing w:before="120" w:after="0" w:line="240" w:lineRule="auto"/>
        <w:ind w:left="360"/>
        <w:jc w:val="thaiDistribute"/>
        <w:rPr>
          <w:rFonts w:ascii="Garamond" w:hAnsi="Garamond" w:cs="Times New Roman"/>
          <w:sz w:val="24"/>
          <w:szCs w:val="24"/>
        </w:rPr>
      </w:pPr>
      <w:r w:rsidRPr="00C87B6E">
        <w:rPr>
          <w:rFonts w:ascii="Garamond" w:hAnsi="Garamond" w:cs="Times New Roman"/>
          <w:sz w:val="24"/>
          <w:szCs w:val="24"/>
        </w:rPr>
        <w:t>Match the terms with the correct definitions.</w:t>
      </w:r>
    </w:p>
    <w:p w14:paraId="151463AE" w14:textId="77777777" w:rsidR="00EB2426" w:rsidRPr="00F91A20" w:rsidRDefault="00EB2426">
      <w:pPr>
        <w:numPr>
          <w:ilvl w:val="0"/>
          <w:numId w:val="8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Abbasid</w:t>
      </w:r>
    </w:p>
    <w:p w14:paraId="4A40D750" w14:textId="77777777" w:rsidR="00EB2426" w:rsidRPr="00F91A20" w:rsidRDefault="00EB2426">
      <w:pPr>
        <w:numPr>
          <w:ilvl w:val="0"/>
          <w:numId w:val="8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Caliph</w:t>
      </w:r>
    </w:p>
    <w:p w14:paraId="3490EE62" w14:textId="77777777" w:rsidR="00EB2426" w:rsidRPr="00F91A20" w:rsidRDefault="00EB2426">
      <w:pPr>
        <w:numPr>
          <w:ilvl w:val="0"/>
          <w:numId w:val="8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Baghdad</w:t>
      </w:r>
    </w:p>
    <w:p w14:paraId="3715E2AB" w14:textId="77777777" w:rsidR="00EB2426" w:rsidRPr="00F91A20" w:rsidRDefault="00EB2426">
      <w:pPr>
        <w:numPr>
          <w:ilvl w:val="0"/>
          <w:numId w:val="8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Vizier</w:t>
      </w:r>
    </w:p>
    <w:p w14:paraId="5DA59562" w14:textId="77777777" w:rsidR="00EB2426" w:rsidRPr="00F91A20" w:rsidRDefault="00EB2426">
      <w:pPr>
        <w:numPr>
          <w:ilvl w:val="0"/>
          <w:numId w:val="86"/>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Mongols</w:t>
      </w:r>
    </w:p>
    <w:p w14:paraId="3460B395" w14:textId="77777777" w:rsidR="00EB2426" w:rsidRPr="00F91A20" w:rsidRDefault="00EB2426" w:rsidP="00EB2426">
      <w:pPr>
        <w:spacing w:before="120" w:after="0" w:line="240" w:lineRule="auto"/>
        <w:rPr>
          <w:rFonts w:ascii="Garamond" w:hAnsi="Garamond" w:cs="Times New Roman"/>
          <w:sz w:val="24"/>
          <w:szCs w:val="24"/>
        </w:rPr>
      </w:pPr>
      <w:r w:rsidRPr="00F91A20">
        <w:rPr>
          <w:rFonts w:ascii="Garamond" w:hAnsi="Garamond" w:cs="Times New Roman"/>
          <w:sz w:val="24"/>
          <w:szCs w:val="24"/>
        </w:rPr>
        <w:t>a) Invaders who destroyed Baghdad</w:t>
      </w:r>
      <w:r w:rsidRPr="00F91A20">
        <w:rPr>
          <w:rFonts w:ascii="Garamond" w:hAnsi="Garamond" w:cs="Times New Roman"/>
          <w:sz w:val="24"/>
          <w:szCs w:val="24"/>
        </w:rPr>
        <w:br/>
        <w:t>b) Ruler of the Muslim community</w:t>
      </w:r>
      <w:r w:rsidRPr="00F91A20">
        <w:rPr>
          <w:rFonts w:ascii="Garamond" w:hAnsi="Garamond" w:cs="Times New Roman"/>
          <w:sz w:val="24"/>
          <w:szCs w:val="24"/>
        </w:rPr>
        <w:br/>
        <w:t>c) City that was capital of the Abbasid empire</w:t>
      </w:r>
      <w:r w:rsidRPr="00F91A20">
        <w:rPr>
          <w:rFonts w:ascii="Garamond" w:hAnsi="Garamond" w:cs="Times New Roman"/>
          <w:sz w:val="24"/>
          <w:szCs w:val="24"/>
        </w:rPr>
        <w:br/>
        <w:t>d) High official who helped run the government</w:t>
      </w:r>
      <w:r w:rsidRPr="00F91A20">
        <w:rPr>
          <w:rFonts w:ascii="Garamond" w:hAnsi="Garamond" w:cs="Times New Roman"/>
          <w:sz w:val="24"/>
          <w:szCs w:val="24"/>
        </w:rPr>
        <w:br/>
        <w:t>e) Dynasty that ruled after the Umayyads</w:t>
      </w:r>
    </w:p>
    <w:p w14:paraId="7CD632F1" w14:textId="77777777" w:rsidR="00EB2426" w:rsidRPr="00C87B6E" w:rsidRDefault="00EB2426" w:rsidP="00EB2426">
      <w:pPr>
        <w:spacing w:before="120" w:after="0" w:line="240" w:lineRule="auto"/>
        <w:jc w:val="thaiDistribute"/>
        <w:rPr>
          <w:rFonts w:ascii="Garamond" w:hAnsi="Garamond" w:cs="Times New Roman"/>
          <w:sz w:val="24"/>
          <w:szCs w:val="24"/>
        </w:rPr>
      </w:pPr>
    </w:p>
    <w:p w14:paraId="406D4342"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eastAsia="Times New Roman" w:hAnsi="Garamond" w:cs="Times New Roman"/>
          <w:b/>
          <w:bCs/>
          <w:sz w:val="24"/>
          <w:szCs w:val="24"/>
        </w:rPr>
        <w:t>B. Short Answer Questions</w:t>
      </w:r>
    </w:p>
    <w:p w14:paraId="3ABA109F" w14:textId="77777777" w:rsidR="00EB2426" w:rsidRPr="00F91A20" w:rsidRDefault="00EB2426">
      <w:pPr>
        <w:numPr>
          <w:ilvl w:val="0"/>
          <w:numId w:val="8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Why did many Muslims support the Abbasids instead of the Umayyads?</w:t>
      </w:r>
    </w:p>
    <w:p w14:paraId="0F1C6ED8" w14:textId="1C31A876" w:rsidR="00EB2426" w:rsidRPr="00F91A20" w:rsidRDefault="00EB2426">
      <w:pPr>
        <w:numPr>
          <w:ilvl w:val="0"/>
          <w:numId w:val="8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What is meant by the </w:t>
      </w:r>
      <w:r w:rsidR="00E70324">
        <w:rPr>
          <w:rFonts w:ascii="Garamond" w:hAnsi="Garamond" w:cs="Times New Roman"/>
          <w:sz w:val="24"/>
          <w:szCs w:val="24"/>
        </w:rPr>
        <w:t>“</w:t>
      </w:r>
      <w:r w:rsidRPr="00F91A20">
        <w:rPr>
          <w:rFonts w:ascii="Garamond" w:hAnsi="Garamond" w:cs="Times New Roman"/>
          <w:sz w:val="24"/>
          <w:szCs w:val="24"/>
        </w:rPr>
        <w:t>Islamic Golden Age</w:t>
      </w:r>
      <w:r w:rsidR="00E70324">
        <w:rPr>
          <w:rFonts w:ascii="Garamond" w:hAnsi="Garamond" w:cs="Times New Roman"/>
          <w:sz w:val="24"/>
          <w:szCs w:val="24"/>
        </w:rPr>
        <w:t>”</w:t>
      </w:r>
      <w:r w:rsidRPr="00F91A20">
        <w:rPr>
          <w:rFonts w:ascii="Garamond" w:hAnsi="Garamond" w:cs="Times New Roman"/>
          <w:sz w:val="24"/>
          <w:szCs w:val="24"/>
        </w:rPr>
        <w:t>?</w:t>
      </w:r>
    </w:p>
    <w:p w14:paraId="50D50818" w14:textId="77777777" w:rsidR="00EB2426" w:rsidRPr="00F91A20" w:rsidRDefault="00EB2426">
      <w:pPr>
        <w:numPr>
          <w:ilvl w:val="0"/>
          <w:numId w:val="8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Name two major problems that weakened the Abbasid Empire.</w:t>
      </w:r>
    </w:p>
    <w:p w14:paraId="17A46054" w14:textId="77777777" w:rsidR="00EB2426" w:rsidRPr="00F91A20" w:rsidRDefault="00EB2426">
      <w:pPr>
        <w:numPr>
          <w:ilvl w:val="0"/>
          <w:numId w:val="8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What happened in 1258 CE?</w:t>
      </w:r>
    </w:p>
    <w:p w14:paraId="181047AA" w14:textId="77777777" w:rsidR="00EB2426" w:rsidRPr="00F91A20" w:rsidRDefault="00EB2426">
      <w:pPr>
        <w:numPr>
          <w:ilvl w:val="0"/>
          <w:numId w:val="87"/>
        </w:num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How did the Abbasids help science and learning?</w:t>
      </w:r>
    </w:p>
    <w:p w14:paraId="439A13BB" w14:textId="77777777" w:rsidR="00EB2426" w:rsidRPr="00F91A20"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Interactive Activities</w:t>
      </w:r>
    </w:p>
    <w:p w14:paraId="08F3D803" w14:textId="77777777" w:rsidR="00EB2426" w:rsidRPr="00C87B6E" w:rsidRDefault="00EB2426">
      <w:pPr>
        <w:pStyle w:val="ListParagraph"/>
        <w:numPr>
          <w:ilvl w:val="0"/>
          <w:numId w:val="1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Timeline Creation</w:t>
      </w:r>
    </w:p>
    <w:p w14:paraId="0DB28DDC" w14:textId="5E6EE117" w:rsidR="00EB2426" w:rsidRPr="00C87B6E" w:rsidRDefault="00EB2426" w:rsidP="00EB2426">
      <w:pPr>
        <w:spacing w:before="120" w:after="0" w:line="240" w:lineRule="auto"/>
        <w:ind w:left="360"/>
        <w:jc w:val="thaiDistribute"/>
        <w:rPr>
          <w:rFonts w:ascii="Garamond" w:hAnsi="Garamond" w:cs="Times New Roman"/>
          <w:sz w:val="24"/>
          <w:szCs w:val="24"/>
        </w:rPr>
      </w:pPr>
      <w:r w:rsidRPr="00C87B6E">
        <w:rPr>
          <w:rFonts w:ascii="Garamond" w:hAnsi="Garamond" w:cs="Times New Roman"/>
          <w:sz w:val="24"/>
          <w:szCs w:val="24"/>
        </w:rPr>
        <w:t>Students draw a timeline of major events during the Abbasid era (e.g., founding of Baghdad, Harun al-Rashid</w:t>
      </w:r>
      <w:r w:rsidR="00E70324">
        <w:rPr>
          <w:rFonts w:ascii="Garamond" w:hAnsi="Garamond" w:cs="Times New Roman"/>
          <w:sz w:val="24"/>
          <w:szCs w:val="24"/>
        </w:rPr>
        <w:t>’</w:t>
      </w:r>
      <w:r w:rsidRPr="00C87B6E">
        <w:rPr>
          <w:rFonts w:ascii="Garamond" w:hAnsi="Garamond" w:cs="Times New Roman"/>
          <w:sz w:val="24"/>
          <w:szCs w:val="24"/>
        </w:rPr>
        <w:t>s rule, Mongol invasion).</w:t>
      </w:r>
    </w:p>
    <w:p w14:paraId="15F8EF31" w14:textId="77777777" w:rsidR="00EB2426" w:rsidRPr="00C87B6E" w:rsidRDefault="00EB2426">
      <w:pPr>
        <w:pStyle w:val="ListParagraph"/>
        <w:numPr>
          <w:ilvl w:val="0"/>
          <w:numId w:val="1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Group Debate</w:t>
      </w:r>
    </w:p>
    <w:p w14:paraId="09FCDC1B" w14:textId="31CE15CF" w:rsidR="00EB2426" w:rsidRPr="00C87B6E" w:rsidRDefault="00EB2426" w:rsidP="00EB2426">
      <w:pPr>
        <w:spacing w:before="120" w:after="0" w:line="240" w:lineRule="auto"/>
        <w:ind w:left="360"/>
        <w:jc w:val="thaiDistribute"/>
        <w:rPr>
          <w:rFonts w:ascii="Garamond" w:hAnsi="Garamond" w:cs="Times New Roman"/>
          <w:sz w:val="24"/>
          <w:szCs w:val="24"/>
        </w:rPr>
      </w:pPr>
      <w:r w:rsidRPr="00C87B6E">
        <w:rPr>
          <w:rFonts w:ascii="Garamond" w:hAnsi="Garamond" w:cs="Times New Roman"/>
          <w:sz w:val="24"/>
          <w:szCs w:val="24"/>
        </w:rPr>
        <w:t xml:space="preserve">Topic: </w:t>
      </w:r>
      <w:r w:rsidR="00E70324">
        <w:rPr>
          <w:rFonts w:ascii="Garamond" w:hAnsi="Garamond" w:cs="Times New Roman"/>
          <w:sz w:val="24"/>
          <w:szCs w:val="24"/>
        </w:rPr>
        <w:t>“</w:t>
      </w:r>
      <w:r w:rsidRPr="00C87B6E">
        <w:rPr>
          <w:rFonts w:ascii="Garamond" w:hAnsi="Garamond" w:cs="Times New Roman"/>
          <w:sz w:val="24"/>
          <w:szCs w:val="24"/>
        </w:rPr>
        <w:t>Was the fall of the Abbasid Dynasty mostly caused by internal problems or outside invasion?</w:t>
      </w:r>
      <w:r w:rsidR="00E70324">
        <w:rPr>
          <w:rFonts w:ascii="Garamond" w:hAnsi="Garamond" w:cs="Times New Roman"/>
          <w:sz w:val="24"/>
          <w:szCs w:val="24"/>
        </w:rPr>
        <w:t>”</w:t>
      </w:r>
      <w:r w:rsidRPr="00C87B6E">
        <w:rPr>
          <w:rFonts w:ascii="Garamond" w:hAnsi="Garamond" w:cs="Times New Roman"/>
          <w:sz w:val="24"/>
          <w:szCs w:val="24"/>
        </w:rPr>
        <w:t xml:space="preserve"> Split into two groups and discuss.</w:t>
      </w:r>
    </w:p>
    <w:p w14:paraId="4494BF37" w14:textId="77777777" w:rsidR="00EB2426" w:rsidRPr="00C87B6E" w:rsidRDefault="00EB2426">
      <w:pPr>
        <w:pStyle w:val="ListParagraph"/>
        <w:numPr>
          <w:ilvl w:val="0"/>
          <w:numId w:val="116"/>
        </w:numPr>
        <w:spacing w:before="120" w:after="0" w:line="240" w:lineRule="auto"/>
        <w:jc w:val="thaiDistribute"/>
        <w:rPr>
          <w:rFonts w:ascii="Garamond" w:hAnsi="Garamond" w:cs="Times New Roman"/>
          <w:sz w:val="24"/>
          <w:szCs w:val="24"/>
        </w:rPr>
      </w:pPr>
      <w:r w:rsidRPr="00C87B6E">
        <w:rPr>
          <w:rFonts w:ascii="Garamond" w:hAnsi="Garamond" w:cs="Times New Roman"/>
          <w:b/>
          <w:bCs/>
          <w:sz w:val="24"/>
          <w:szCs w:val="24"/>
        </w:rPr>
        <w:t>Golden Age Gallery</w:t>
      </w:r>
    </w:p>
    <w:p w14:paraId="19787ECB" w14:textId="77777777" w:rsidR="00EB2426" w:rsidRPr="00C87B6E" w:rsidRDefault="00EB2426" w:rsidP="00EB2426">
      <w:pPr>
        <w:spacing w:before="120" w:after="0" w:line="240" w:lineRule="auto"/>
        <w:ind w:left="360"/>
        <w:jc w:val="thaiDistribute"/>
        <w:rPr>
          <w:rFonts w:ascii="Garamond" w:hAnsi="Garamond" w:cs="Times New Roman"/>
          <w:sz w:val="24"/>
          <w:szCs w:val="24"/>
        </w:rPr>
      </w:pPr>
      <w:r w:rsidRPr="00C87B6E">
        <w:rPr>
          <w:rFonts w:ascii="Garamond" w:hAnsi="Garamond" w:cs="Times New Roman"/>
          <w:sz w:val="24"/>
          <w:szCs w:val="24"/>
        </w:rPr>
        <w:t>Students research one scholar (like Al-Razi or Al-Khwarizmi) and present their contributions with a short poster or slideshow.</w:t>
      </w:r>
    </w:p>
    <w:p w14:paraId="3EA4F51B" w14:textId="77777777" w:rsidR="00EB2426" w:rsidRPr="00C87B6E" w:rsidRDefault="00EB2426" w:rsidP="00EB2426">
      <w:pPr>
        <w:spacing w:before="120" w:after="0" w:line="240" w:lineRule="auto"/>
        <w:jc w:val="thaiDistribute"/>
        <w:rPr>
          <w:rFonts w:ascii="Garamond" w:hAnsi="Garamond" w:cs="Times New Roman"/>
          <w:sz w:val="24"/>
          <w:szCs w:val="24"/>
        </w:rPr>
      </w:pPr>
    </w:p>
    <w:p w14:paraId="595BF1F6"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F91A20">
        <w:rPr>
          <w:rFonts w:ascii="Garamond" w:hAnsi="Garamond" w:cs="Times New Roman"/>
          <w:b/>
          <w:bCs/>
          <w:sz w:val="24"/>
          <w:szCs w:val="24"/>
        </w:rPr>
        <w:t xml:space="preserve">References </w:t>
      </w:r>
    </w:p>
    <w:p w14:paraId="375E4C73"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Hodgson, M. G. S. (1974). </w:t>
      </w:r>
      <w:r w:rsidRPr="00F91A20">
        <w:rPr>
          <w:rFonts w:ascii="Garamond" w:eastAsia="Times New Roman" w:hAnsi="Garamond" w:cs="Times New Roman"/>
          <w:i/>
          <w:iCs/>
          <w:sz w:val="24"/>
          <w:szCs w:val="24"/>
        </w:rPr>
        <w:t>The Venture of Islam: Conscience and History in a World Civilization</w:t>
      </w:r>
      <w:r w:rsidRPr="00F91A20">
        <w:rPr>
          <w:rFonts w:ascii="Garamond" w:hAnsi="Garamond" w:cs="Times New Roman"/>
          <w:sz w:val="24"/>
          <w:szCs w:val="24"/>
        </w:rPr>
        <w:t xml:space="preserve"> (Vol. 2). University of Chicago Press.</w:t>
      </w:r>
    </w:p>
    <w:p w14:paraId="37A7A8B3"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Kennedy, H. (2004). </w:t>
      </w:r>
      <w:r w:rsidRPr="00F91A20">
        <w:rPr>
          <w:rFonts w:ascii="Garamond" w:eastAsia="Times New Roman" w:hAnsi="Garamond" w:cs="Times New Roman"/>
          <w:i/>
          <w:iCs/>
          <w:sz w:val="24"/>
          <w:szCs w:val="24"/>
        </w:rPr>
        <w:t>The Prophet and the Age of the Caliphates: The Islamic Near East from the Sixth to the Eleventh Century</w:t>
      </w:r>
      <w:r w:rsidRPr="00F91A20">
        <w:rPr>
          <w:rFonts w:ascii="Garamond" w:hAnsi="Garamond" w:cs="Times New Roman"/>
          <w:sz w:val="24"/>
          <w:szCs w:val="24"/>
        </w:rPr>
        <w:t xml:space="preserve"> (2nd ed.). Pearson Education Ltd.</w:t>
      </w:r>
    </w:p>
    <w:p w14:paraId="35FFBB76" w14:textId="77777777" w:rsidR="00EB2426" w:rsidRPr="00F91A20" w:rsidRDefault="00EB2426" w:rsidP="00EB2426">
      <w:pPr>
        <w:spacing w:before="120" w:after="0" w:line="240" w:lineRule="auto"/>
        <w:jc w:val="thaiDistribute"/>
        <w:rPr>
          <w:rFonts w:ascii="Garamond" w:hAnsi="Garamond" w:cs="Times New Roman"/>
          <w:sz w:val="24"/>
          <w:szCs w:val="24"/>
        </w:rPr>
      </w:pPr>
      <w:r w:rsidRPr="00F91A20">
        <w:rPr>
          <w:rFonts w:ascii="Garamond" w:hAnsi="Garamond" w:cs="Times New Roman"/>
          <w:sz w:val="24"/>
          <w:szCs w:val="24"/>
        </w:rPr>
        <w:t xml:space="preserve">Morgan, D. (2007). </w:t>
      </w:r>
      <w:r w:rsidRPr="00F91A20">
        <w:rPr>
          <w:rFonts w:ascii="Garamond" w:eastAsia="Times New Roman" w:hAnsi="Garamond" w:cs="Times New Roman"/>
          <w:i/>
          <w:iCs/>
          <w:sz w:val="24"/>
          <w:szCs w:val="24"/>
        </w:rPr>
        <w:t>The Mongols</w:t>
      </w:r>
      <w:r w:rsidRPr="00F91A20">
        <w:rPr>
          <w:rFonts w:ascii="Garamond" w:hAnsi="Garamond" w:cs="Times New Roman"/>
          <w:sz w:val="24"/>
          <w:szCs w:val="24"/>
        </w:rPr>
        <w:t>. Blackwell Publishing.</w:t>
      </w:r>
    </w:p>
    <w:p w14:paraId="2EC76EF1"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br w:type="page"/>
      </w:r>
    </w:p>
    <w:p w14:paraId="33F7DB8F" w14:textId="77777777" w:rsidR="00EB2426" w:rsidRPr="00C87B6E" w:rsidRDefault="00EB2426" w:rsidP="00EB2426">
      <w:pPr>
        <w:spacing w:before="120" w:after="0" w:line="240" w:lineRule="auto"/>
        <w:jc w:val="thaiDistribute"/>
        <w:rPr>
          <w:rFonts w:ascii="Garamond" w:hAnsi="Garamond" w:cs="Times New Roman"/>
          <w:sz w:val="24"/>
          <w:szCs w:val="24"/>
        </w:rPr>
      </w:pPr>
    </w:p>
    <w:p w14:paraId="46AEC5C8" w14:textId="02CD5B2A" w:rsidR="00EB2426" w:rsidRPr="00B75C10" w:rsidRDefault="00EB2426" w:rsidP="00EB2426">
      <w:pPr>
        <w:pBdr>
          <w:top w:val="single" w:sz="4" w:space="1" w:color="auto"/>
          <w:bottom w:val="single" w:sz="4" w:space="1" w:color="auto"/>
        </w:pBdr>
        <w:spacing w:before="120" w:after="0" w:line="240" w:lineRule="auto"/>
        <w:jc w:val="center"/>
        <w:rPr>
          <w:rFonts w:ascii="Garamond" w:hAnsi="Garamond" w:cs="Times New Roman"/>
          <w:b/>
          <w:bCs/>
          <w:sz w:val="24"/>
          <w:szCs w:val="24"/>
        </w:rPr>
      </w:pPr>
      <w:r w:rsidRPr="00C87B6E">
        <w:rPr>
          <w:rFonts w:ascii="Garamond" w:hAnsi="Garamond" w:cs="Times New Roman"/>
          <w:b/>
          <w:bCs/>
          <w:sz w:val="24"/>
          <w:szCs w:val="24"/>
        </w:rPr>
        <w:t>CHAPTER</w:t>
      </w:r>
      <w:r w:rsidR="00272A77">
        <w:rPr>
          <w:rFonts w:ascii="Garamond" w:hAnsi="Garamond" w:cs="Times New Roman"/>
          <w:b/>
          <w:bCs/>
          <w:sz w:val="24"/>
          <w:szCs w:val="24"/>
        </w:rPr>
        <w:t xml:space="preserve"> 10</w:t>
      </w:r>
      <w:r w:rsidRPr="00C87B6E">
        <w:rPr>
          <w:rFonts w:ascii="Garamond" w:hAnsi="Garamond" w:cs="Times New Roman"/>
          <w:b/>
          <w:bCs/>
          <w:sz w:val="24"/>
          <w:szCs w:val="24"/>
        </w:rPr>
        <w:t xml:space="preserve">: </w:t>
      </w:r>
      <w:r w:rsidR="00272A77">
        <w:rPr>
          <w:rFonts w:ascii="Garamond" w:hAnsi="Garamond" w:cs="Times New Roman"/>
          <w:b/>
          <w:bCs/>
          <w:sz w:val="24"/>
          <w:szCs w:val="24"/>
        </w:rPr>
        <w:t>ADVANCES</w:t>
      </w:r>
      <w:r w:rsidRPr="00C87B6E">
        <w:rPr>
          <w:rFonts w:ascii="Garamond" w:hAnsi="Garamond" w:cs="Times New Roman"/>
          <w:b/>
          <w:bCs/>
          <w:sz w:val="24"/>
          <w:szCs w:val="24"/>
        </w:rPr>
        <w:t xml:space="preserve"> </w:t>
      </w:r>
      <w:r w:rsidR="00272A77">
        <w:rPr>
          <w:rFonts w:ascii="Garamond" w:hAnsi="Garamond" w:cs="Times New Roman"/>
          <w:b/>
          <w:bCs/>
          <w:sz w:val="24"/>
          <w:szCs w:val="24"/>
        </w:rPr>
        <w:t>O</w:t>
      </w:r>
      <w:r w:rsidRPr="00C87B6E">
        <w:rPr>
          <w:rFonts w:ascii="Garamond" w:hAnsi="Garamond" w:cs="Times New Roman"/>
          <w:b/>
          <w:bCs/>
          <w:sz w:val="24"/>
          <w:szCs w:val="24"/>
        </w:rPr>
        <w:t>F ISLAMIC CIVILIZATION IN VARIOUS PERIODS</w:t>
      </w:r>
    </w:p>
    <w:p w14:paraId="39E6526A" w14:textId="77777777" w:rsidR="00EB2426" w:rsidRPr="00C87B6E" w:rsidRDefault="00EB2426" w:rsidP="00EB2426">
      <w:pPr>
        <w:spacing w:before="120" w:after="0" w:line="240" w:lineRule="auto"/>
        <w:jc w:val="thaiDistribute"/>
        <w:rPr>
          <w:rFonts w:ascii="Garamond" w:hAnsi="Garamond" w:cs="Times New Roman"/>
          <w:sz w:val="24"/>
          <w:szCs w:val="24"/>
        </w:rPr>
      </w:pPr>
    </w:p>
    <w:p w14:paraId="53F46E4B"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Introduction</w:t>
      </w:r>
    </w:p>
    <w:p w14:paraId="63381F84"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is one of the greatest civilizations in history. It started in the 7th century with the message of Islam brought by Prophet Muhammad (peace be upon him). Over many centuries, Muslim societies grew in science, art, trade, education, and culture. This chapter explains the key achievements of Islamic civilization and the problems it faced in different historical periods.</w:t>
      </w:r>
    </w:p>
    <w:p w14:paraId="7B1DF6D9" w14:textId="77777777" w:rsidR="00EB2426" w:rsidRPr="00C87B6E" w:rsidRDefault="00EB2426" w:rsidP="00EB2426">
      <w:pPr>
        <w:spacing w:before="120" w:after="0" w:line="240" w:lineRule="auto"/>
        <w:jc w:val="thaiDistribute"/>
        <w:rPr>
          <w:rFonts w:ascii="Garamond" w:hAnsi="Garamond" w:cs="Times New Roman"/>
          <w:sz w:val="24"/>
          <w:szCs w:val="24"/>
        </w:rPr>
      </w:pPr>
    </w:p>
    <w:p w14:paraId="4793D240"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Learning Objectives</w:t>
      </w:r>
    </w:p>
    <w:p w14:paraId="0CF5BEF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By the end of this chapter, students will be able to:</w:t>
      </w:r>
    </w:p>
    <w:p w14:paraId="4AACAC4D" w14:textId="77777777" w:rsidR="00EB2426" w:rsidRPr="00B75C10" w:rsidRDefault="00EB2426">
      <w:pPr>
        <w:numPr>
          <w:ilvl w:val="0"/>
          <w:numId w:val="88"/>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Describe the rise of Islamic civilization in different historical periods.</w:t>
      </w:r>
    </w:p>
    <w:p w14:paraId="5D5AEF3F" w14:textId="77777777" w:rsidR="00EB2426" w:rsidRPr="00B75C10" w:rsidRDefault="00EB2426">
      <w:pPr>
        <w:numPr>
          <w:ilvl w:val="0"/>
          <w:numId w:val="88"/>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Identify key contributions of Muslims in science, medicine, education, and arts.</w:t>
      </w:r>
    </w:p>
    <w:p w14:paraId="04992599" w14:textId="77777777" w:rsidR="00EB2426" w:rsidRPr="00B75C10" w:rsidRDefault="00EB2426">
      <w:pPr>
        <w:numPr>
          <w:ilvl w:val="0"/>
          <w:numId w:val="88"/>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Understand the challenges and problems faced by Islamic civilization.</w:t>
      </w:r>
    </w:p>
    <w:p w14:paraId="02440CAB" w14:textId="77777777" w:rsidR="00EB2426" w:rsidRPr="00B75C10" w:rsidRDefault="00EB2426">
      <w:pPr>
        <w:numPr>
          <w:ilvl w:val="0"/>
          <w:numId w:val="88"/>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Recognize the reasons behind the growth and decline of Islamic societies.</w:t>
      </w:r>
    </w:p>
    <w:p w14:paraId="07A6A470" w14:textId="77777777" w:rsidR="00EB2426" w:rsidRPr="00C87B6E" w:rsidRDefault="00EB2426" w:rsidP="00EB2426">
      <w:pPr>
        <w:spacing w:before="120" w:after="0" w:line="240" w:lineRule="auto"/>
        <w:jc w:val="thaiDistribute"/>
        <w:rPr>
          <w:rFonts w:ascii="Garamond" w:hAnsi="Garamond" w:cs="Times New Roman"/>
          <w:sz w:val="24"/>
          <w:szCs w:val="24"/>
        </w:rPr>
      </w:pPr>
    </w:p>
    <w:p w14:paraId="1EFF0587"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Key Terminologies</w:t>
      </w:r>
    </w:p>
    <w:tbl>
      <w:tblPr>
        <w:tblStyle w:val="PlainTable5"/>
        <w:tblW w:w="0" w:type="auto"/>
        <w:tblLook w:val="04A0" w:firstRow="1" w:lastRow="0" w:firstColumn="1" w:lastColumn="0" w:noHBand="0" w:noVBand="1"/>
      </w:tblPr>
      <w:tblGrid>
        <w:gridCol w:w="2279"/>
        <w:gridCol w:w="6747"/>
      </w:tblGrid>
      <w:tr w:rsidR="00EB2426" w:rsidRPr="00B75C10" w14:paraId="5CBB6AD8"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883D64A" w14:textId="77777777" w:rsidR="00EB2426" w:rsidRPr="00B75C10" w:rsidRDefault="00EB2426" w:rsidP="007702D2">
            <w:pPr>
              <w:spacing w:before="120" w:after="0" w:line="240" w:lineRule="auto"/>
              <w:jc w:val="thaiDistribute"/>
              <w:rPr>
                <w:rFonts w:ascii="Garamond" w:hAnsi="Garamond" w:cs="Times New Roman"/>
                <w:b/>
                <w:bCs/>
                <w:sz w:val="24"/>
                <w:szCs w:val="24"/>
              </w:rPr>
            </w:pPr>
            <w:r w:rsidRPr="00B75C10">
              <w:rPr>
                <w:rFonts w:ascii="Garamond" w:hAnsi="Garamond" w:cs="Times New Roman"/>
                <w:b/>
                <w:bCs/>
                <w:sz w:val="24"/>
                <w:szCs w:val="24"/>
              </w:rPr>
              <w:t>Term</w:t>
            </w:r>
          </w:p>
        </w:tc>
        <w:tc>
          <w:tcPr>
            <w:tcW w:w="0" w:type="auto"/>
            <w:hideMark/>
          </w:tcPr>
          <w:p w14:paraId="34C09FB3" w14:textId="77777777" w:rsidR="00EB2426" w:rsidRPr="00B75C1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B75C10">
              <w:rPr>
                <w:rFonts w:ascii="Garamond" w:hAnsi="Garamond" w:cs="Times New Roman"/>
                <w:b/>
                <w:bCs/>
                <w:sz w:val="24"/>
                <w:szCs w:val="24"/>
              </w:rPr>
              <w:t>Simple Definition</w:t>
            </w:r>
          </w:p>
        </w:tc>
      </w:tr>
      <w:tr w:rsidR="00EB2426" w:rsidRPr="00B75C10" w14:paraId="543CDD5A"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ED1FD"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Civilization</w:t>
            </w:r>
          </w:p>
        </w:tc>
        <w:tc>
          <w:tcPr>
            <w:tcW w:w="0" w:type="auto"/>
            <w:hideMark/>
          </w:tcPr>
          <w:p w14:paraId="76CA9180"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group of people with an organized society, culture, and achievements.</w:t>
            </w:r>
          </w:p>
        </w:tc>
      </w:tr>
      <w:tr w:rsidR="00EB2426" w:rsidRPr="00B75C10" w14:paraId="43337478"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3E04974B"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Golden Age</w:t>
            </w:r>
          </w:p>
        </w:tc>
        <w:tc>
          <w:tcPr>
            <w:tcW w:w="0" w:type="auto"/>
            <w:hideMark/>
          </w:tcPr>
          <w:p w14:paraId="512CEAAB"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time of great success in science, art, and culture.</w:t>
            </w:r>
          </w:p>
        </w:tc>
      </w:tr>
      <w:tr w:rsidR="00EB2426" w:rsidRPr="00B75C10" w14:paraId="48F98321"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7EAF9"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Caliphate</w:t>
            </w:r>
          </w:p>
        </w:tc>
        <w:tc>
          <w:tcPr>
            <w:tcW w:w="0" w:type="auto"/>
            <w:hideMark/>
          </w:tcPr>
          <w:p w14:paraId="52CE21F5"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Muslim government ruled by a caliph (leader of the Muslim world).</w:t>
            </w:r>
          </w:p>
        </w:tc>
      </w:tr>
      <w:tr w:rsidR="00EB2426" w:rsidRPr="00B75C10" w14:paraId="6B44F3D2"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27285BA3"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Translation Movement</w:t>
            </w:r>
          </w:p>
        </w:tc>
        <w:tc>
          <w:tcPr>
            <w:tcW w:w="0" w:type="auto"/>
            <w:hideMark/>
          </w:tcPr>
          <w:p w14:paraId="52503D1A"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time when Muslim scholars translated Greek, Persian, and Indian books into Arabic.</w:t>
            </w:r>
          </w:p>
        </w:tc>
      </w:tr>
      <w:tr w:rsidR="00EB2426" w:rsidRPr="00B75C10" w14:paraId="20120C41"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AB646"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House of Wisdom</w:t>
            </w:r>
          </w:p>
        </w:tc>
        <w:tc>
          <w:tcPr>
            <w:tcW w:w="0" w:type="auto"/>
            <w:hideMark/>
          </w:tcPr>
          <w:p w14:paraId="003F865B"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big library and center for learning in Baghdad during the Abbasid period.</w:t>
            </w:r>
          </w:p>
        </w:tc>
      </w:tr>
    </w:tbl>
    <w:p w14:paraId="6F6CE01F" w14:textId="77777777" w:rsidR="00EB2426" w:rsidRPr="00C87B6E" w:rsidRDefault="00EB2426" w:rsidP="00EB2426">
      <w:pPr>
        <w:spacing w:before="120" w:after="0" w:line="240" w:lineRule="auto"/>
        <w:jc w:val="thaiDistribute"/>
        <w:rPr>
          <w:rFonts w:ascii="Garamond" w:hAnsi="Garamond" w:cs="Times New Roman"/>
          <w:sz w:val="24"/>
          <w:szCs w:val="24"/>
        </w:rPr>
      </w:pPr>
    </w:p>
    <w:p w14:paraId="3EDEEA91"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1. The Early Rise of Islamic Civilization (7th – 8th Century)</w:t>
      </w:r>
    </w:p>
    <w:p w14:paraId="08D98656"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began after the spread of Islam in the Arabian Peninsula in the 7th century. Under the leadership of Prophet Muhammad (peace be upon him) and the Rightly Guided Caliphs, Muslims united and spread the message of Islam beyond Arabia (Esposito, 2010). They built strong governments, supported education, and created peace in many regions.</w:t>
      </w:r>
    </w:p>
    <w:p w14:paraId="1C033390" w14:textId="77777777" w:rsidR="00EB2426" w:rsidRPr="001146D8" w:rsidRDefault="00EB2426" w:rsidP="00EB2426">
      <w:pPr>
        <w:spacing w:before="120" w:after="0" w:line="240" w:lineRule="auto"/>
        <w:jc w:val="thaiDistribute"/>
        <w:rPr>
          <w:rFonts w:ascii="Garamond" w:hAnsi="Garamond" w:cs="Times New Roman"/>
          <w:b/>
          <w:bCs/>
          <w:sz w:val="24"/>
          <w:szCs w:val="24"/>
        </w:rPr>
      </w:pPr>
      <w:r w:rsidRPr="001146D8">
        <w:rPr>
          <w:rFonts w:ascii="Garamond" w:eastAsia="Times New Roman" w:hAnsi="Garamond" w:cs="Times New Roman"/>
          <w:b/>
          <w:bCs/>
          <w:sz w:val="24"/>
          <w:szCs w:val="24"/>
        </w:rPr>
        <w:t>2. The Umayyad and Abbasid Periods (661 – 1258 CE)</w:t>
      </w:r>
    </w:p>
    <w:p w14:paraId="41DDD622"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After the time of the Rightly Guided Caliphs, two major Islamic dynasties ruled the Muslim world: the </w:t>
      </w:r>
      <w:r w:rsidRPr="001146D8">
        <w:rPr>
          <w:rFonts w:ascii="Garamond" w:eastAsia="Times New Roman" w:hAnsi="Garamond" w:cs="Times New Roman"/>
          <w:b/>
          <w:bCs/>
          <w:sz w:val="24"/>
          <w:szCs w:val="24"/>
        </w:rPr>
        <w:t>Umayyads</w:t>
      </w:r>
      <w:r w:rsidRPr="001146D8">
        <w:rPr>
          <w:rFonts w:ascii="Garamond" w:hAnsi="Garamond" w:cs="Times New Roman"/>
          <w:sz w:val="24"/>
          <w:szCs w:val="24"/>
        </w:rPr>
        <w:t xml:space="preserve"> and the </w:t>
      </w:r>
      <w:r w:rsidRPr="001146D8">
        <w:rPr>
          <w:rFonts w:ascii="Garamond" w:eastAsia="Times New Roman" w:hAnsi="Garamond" w:cs="Times New Roman"/>
          <w:b/>
          <w:bCs/>
          <w:sz w:val="24"/>
          <w:szCs w:val="24"/>
        </w:rPr>
        <w:t>Abbasids</w:t>
      </w:r>
      <w:r w:rsidRPr="001146D8">
        <w:rPr>
          <w:rFonts w:ascii="Garamond" w:hAnsi="Garamond" w:cs="Times New Roman"/>
          <w:sz w:val="24"/>
          <w:szCs w:val="24"/>
        </w:rPr>
        <w:t xml:space="preserve">. The Umayyad Caliphate began in </w:t>
      </w:r>
      <w:r w:rsidRPr="001146D8">
        <w:rPr>
          <w:rFonts w:ascii="Garamond" w:eastAsia="Times New Roman" w:hAnsi="Garamond" w:cs="Times New Roman"/>
          <w:b/>
          <w:bCs/>
          <w:sz w:val="24"/>
          <w:szCs w:val="24"/>
        </w:rPr>
        <w:t>661 CE</w:t>
      </w:r>
      <w:r w:rsidRPr="001146D8">
        <w:rPr>
          <w:rFonts w:ascii="Garamond" w:hAnsi="Garamond" w:cs="Times New Roman"/>
          <w:sz w:val="24"/>
          <w:szCs w:val="24"/>
        </w:rPr>
        <w:t xml:space="preserve"> and spread the Islamic empire across three continents—from </w:t>
      </w:r>
      <w:r w:rsidRPr="001146D8">
        <w:rPr>
          <w:rFonts w:ascii="Garamond" w:eastAsia="Times New Roman" w:hAnsi="Garamond" w:cs="Times New Roman"/>
          <w:b/>
          <w:bCs/>
          <w:sz w:val="24"/>
          <w:szCs w:val="24"/>
        </w:rPr>
        <w:t>Spain in the west to India in the east</w:t>
      </w:r>
      <w:r w:rsidRPr="001146D8">
        <w:rPr>
          <w:rFonts w:ascii="Garamond" w:hAnsi="Garamond" w:cs="Times New Roman"/>
          <w:sz w:val="24"/>
          <w:szCs w:val="24"/>
        </w:rPr>
        <w:t xml:space="preserve">. One of their biggest contributions was spreading the </w:t>
      </w:r>
      <w:r w:rsidRPr="001146D8">
        <w:rPr>
          <w:rFonts w:ascii="Garamond" w:eastAsia="Times New Roman" w:hAnsi="Garamond" w:cs="Times New Roman"/>
          <w:b/>
          <w:bCs/>
          <w:sz w:val="24"/>
          <w:szCs w:val="24"/>
        </w:rPr>
        <w:t>Arabic language</w:t>
      </w:r>
      <w:r w:rsidRPr="001146D8">
        <w:rPr>
          <w:rFonts w:ascii="Garamond" w:hAnsi="Garamond" w:cs="Times New Roman"/>
          <w:sz w:val="24"/>
          <w:szCs w:val="24"/>
        </w:rPr>
        <w:t>. This made it easier for people in different places to communicate, learn, and share knowledge (Kennedy, 2004).</w:t>
      </w:r>
    </w:p>
    <w:p w14:paraId="766CA061"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lastRenderedPageBreak/>
        <w:t xml:space="preserve">Later, the </w:t>
      </w:r>
      <w:r w:rsidRPr="001146D8">
        <w:rPr>
          <w:rFonts w:ascii="Garamond" w:eastAsia="Times New Roman" w:hAnsi="Garamond" w:cs="Times New Roman"/>
          <w:b/>
          <w:bCs/>
          <w:sz w:val="24"/>
          <w:szCs w:val="24"/>
        </w:rPr>
        <w:t>Abbasid Caliphate</w:t>
      </w:r>
      <w:r w:rsidRPr="001146D8">
        <w:rPr>
          <w:rFonts w:ascii="Garamond" w:hAnsi="Garamond" w:cs="Times New Roman"/>
          <w:sz w:val="24"/>
          <w:szCs w:val="24"/>
        </w:rPr>
        <w:t xml:space="preserve"> took over in </w:t>
      </w:r>
      <w:r w:rsidRPr="001146D8">
        <w:rPr>
          <w:rFonts w:ascii="Garamond" w:eastAsia="Times New Roman" w:hAnsi="Garamond" w:cs="Times New Roman"/>
          <w:b/>
          <w:bCs/>
          <w:sz w:val="24"/>
          <w:szCs w:val="24"/>
        </w:rPr>
        <w:t>750 CE</w:t>
      </w:r>
      <w:r w:rsidRPr="001146D8">
        <w:rPr>
          <w:rFonts w:ascii="Garamond" w:hAnsi="Garamond" w:cs="Times New Roman"/>
          <w:sz w:val="24"/>
          <w:szCs w:val="24"/>
        </w:rPr>
        <w:t xml:space="preserve"> and made </w:t>
      </w:r>
      <w:r w:rsidRPr="001146D8">
        <w:rPr>
          <w:rFonts w:ascii="Garamond" w:eastAsia="Times New Roman" w:hAnsi="Garamond" w:cs="Times New Roman"/>
          <w:b/>
          <w:bCs/>
          <w:sz w:val="24"/>
          <w:szCs w:val="24"/>
        </w:rPr>
        <w:t>Baghdad</w:t>
      </w:r>
      <w:r w:rsidRPr="001146D8">
        <w:rPr>
          <w:rFonts w:ascii="Garamond" w:hAnsi="Garamond" w:cs="Times New Roman"/>
          <w:sz w:val="24"/>
          <w:szCs w:val="24"/>
        </w:rPr>
        <w:t xml:space="preserve"> the capital. This period is often called the </w:t>
      </w:r>
      <w:r w:rsidRPr="001146D8">
        <w:rPr>
          <w:rFonts w:ascii="Garamond" w:eastAsia="Times New Roman" w:hAnsi="Garamond" w:cs="Times New Roman"/>
          <w:b/>
          <w:bCs/>
          <w:sz w:val="24"/>
          <w:szCs w:val="24"/>
        </w:rPr>
        <w:t>Golden Age of Islam</w:t>
      </w:r>
      <w:r w:rsidRPr="001146D8">
        <w:rPr>
          <w:rFonts w:ascii="Garamond" w:hAnsi="Garamond" w:cs="Times New Roman"/>
          <w:sz w:val="24"/>
          <w:szCs w:val="24"/>
        </w:rPr>
        <w:t xml:space="preserve"> because Muslims made great progress in many fields of knowledge.</w:t>
      </w:r>
    </w:p>
    <w:p w14:paraId="405194C3" w14:textId="77777777" w:rsidR="00EB2426" w:rsidRPr="001146D8" w:rsidRDefault="00EB2426">
      <w:pPr>
        <w:numPr>
          <w:ilvl w:val="0"/>
          <w:numId w:val="117"/>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In </w:t>
      </w:r>
      <w:r w:rsidRPr="001146D8">
        <w:rPr>
          <w:rFonts w:ascii="Garamond" w:eastAsia="Times New Roman" w:hAnsi="Garamond" w:cs="Times New Roman"/>
          <w:b/>
          <w:bCs/>
          <w:sz w:val="24"/>
          <w:szCs w:val="24"/>
        </w:rPr>
        <w:t>science</w:t>
      </w:r>
      <w:r w:rsidRPr="001146D8">
        <w:rPr>
          <w:rFonts w:ascii="Garamond" w:hAnsi="Garamond" w:cs="Times New Roman"/>
          <w:sz w:val="24"/>
          <w:szCs w:val="24"/>
        </w:rPr>
        <w:t xml:space="preserve">, a famous scholar named </w:t>
      </w:r>
      <w:r w:rsidRPr="001146D8">
        <w:rPr>
          <w:rFonts w:ascii="Garamond" w:eastAsia="Times New Roman" w:hAnsi="Garamond" w:cs="Times New Roman"/>
          <w:b/>
          <w:bCs/>
          <w:sz w:val="24"/>
          <w:szCs w:val="24"/>
        </w:rPr>
        <w:t>Al-Khwarizmi</w:t>
      </w:r>
      <w:r w:rsidRPr="001146D8">
        <w:rPr>
          <w:rFonts w:ascii="Garamond" w:hAnsi="Garamond" w:cs="Times New Roman"/>
          <w:sz w:val="24"/>
          <w:szCs w:val="24"/>
        </w:rPr>
        <w:t xml:space="preserve"> created </w:t>
      </w:r>
      <w:r w:rsidRPr="001146D8">
        <w:rPr>
          <w:rFonts w:ascii="Garamond" w:eastAsia="Times New Roman" w:hAnsi="Garamond" w:cs="Times New Roman"/>
          <w:b/>
          <w:bCs/>
          <w:sz w:val="24"/>
          <w:szCs w:val="24"/>
        </w:rPr>
        <w:t>algebra</w:t>
      </w:r>
      <w:r w:rsidRPr="001146D8">
        <w:rPr>
          <w:rFonts w:ascii="Garamond" w:hAnsi="Garamond" w:cs="Times New Roman"/>
          <w:sz w:val="24"/>
          <w:szCs w:val="24"/>
        </w:rPr>
        <w:t>, which is still used in schools today.</w:t>
      </w:r>
    </w:p>
    <w:p w14:paraId="14C4C97F" w14:textId="77777777" w:rsidR="00EB2426" w:rsidRPr="001146D8" w:rsidRDefault="00EB2426">
      <w:pPr>
        <w:numPr>
          <w:ilvl w:val="0"/>
          <w:numId w:val="117"/>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In </w:t>
      </w:r>
      <w:r w:rsidRPr="001146D8">
        <w:rPr>
          <w:rFonts w:ascii="Garamond" w:eastAsia="Times New Roman" w:hAnsi="Garamond" w:cs="Times New Roman"/>
          <w:b/>
          <w:bCs/>
          <w:sz w:val="24"/>
          <w:szCs w:val="24"/>
        </w:rPr>
        <w:t>medicine</w:t>
      </w:r>
      <w:r w:rsidRPr="001146D8">
        <w:rPr>
          <w:rFonts w:ascii="Garamond" w:hAnsi="Garamond" w:cs="Times New Roman"/>
          <w:sz w:val="24"/>
          <w:szCs w:val="24"/>
        </w:rPr>
        <w:t xml:space="preserve">, </w:t>
      </w:r>
      <w:r w:rsidRPr="001146D8">
        <w:rPr>
          <w:rFonts w:ascii="Garamond" w:eastAsia="Times New Roman" w:hAnsi="Garamond" w:cs="Times New Roman"/>
          <w:b/>
          <w:bCs/>
          <w:sz w:val="24"/>
          <w:szCs w:val="24"/>
        </w:rPr>
        <w:t>Ibn Sina</w:t>
      </w:r>
      <w:r w:rsidRPr="001146D8">
        <w:rPr>
          <w:rFonts w:ascii="Garamond" w:hAnsi="Garamond" w:cs="Times New Roman"/>
          <w:sz w:val="24"/>
          <w:szCs w:val="24"/>
        </w:rPr>
        <w:t xml:space="preserve"> (also known as Avicenna) wrote a book called the </w:t>
      </w:r>
      <w:r w:rsidRPr="001146D8">
        <w:rPr>
          <w:rFonts w:ascii="Garamond" w:eastAsia="Times New Roman" w:hAnsi="Garamond" w:cs="Times New Roman"/>
          <w:i/>
          <w:iCs/>
          <w:sz w:val="24"/>
          <w:szCs w:val="24"/>
        </w:rPr>
        <w:t>Canon of Medicine</w:t>
      </w:r>
      <w:r w:rsidRPr="001146D8">
        <w:rPr>
          <w:rFonts w:ascii="Garamond" w:hAnsi="Garamond" w:cs="Times New Roman"/>
          <w:sz w:val="24"/>
          <w:szCs w:val="24"/>
        </w:rPr>
        <w:t>. This book was used in European universities for hundreds of years.</w:t>
      </w:r>
    </w:p>
    <w:p w14:paraId="5C72B9A5" w14:textId="77777777" w:rsidR="00EB2426" w:rsidRPr="001146D8" w:rsidRDefault="00EB2426">
      <w:pPr>
        <w:numPr>
          <w:ilvl w:val="0"/>
          <w:numId w:val="117"/>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In </w:t>
      </w:r>
      <w:r w:rsidRPr="001146D8">
        <w:rPr>
          <w:rFonts w:ascii="Garamond" w:eastAsia="Times New Roman" w:hAnsi="Garamond" w:cs="Times New Roman"/>
          <w:b/>
          <w:bCs/>
          <w:sz w:val="24"/>
          <w:szCs w:val="24"/>
        </w:rPr>
        <w:t>geography and astronomy</w:t>
      </w:r>
      <w:r w:rsidRPr="001146D8">
        <w:rPr>
          <w:rFonts w:ascii="Garamond" w:hAnsi="Garamond" w:cs="Times New Roman"/>
          <w:sz w:val="24"/>
          <w:szCs w:val="24"/>
        </w:rPr>
        <w:t xml:space="preserve">, scholars like </w:t>
      </w:r>
      <w:r w:rsidRPr="001146D8">
        <w:rPr>
          <w:rFonts w:ascii="Garamond" w:eastAsia="Times New Roman" w:hAnsi="Garamond" w:cs="Times New Roman"/>
          <w:b/>
          <w:bCs/>
          <w:sz w:val="24"/>
          <w:szCs w:val="24"/>
        </w:rPr>
        <w:t>Al-Biruni</w:t>
      </w:r>
      <w:r w:rsidRPr="001146D8">
        <w:rPr>
          <w:rFonts w:ascii="Garamond" w:hAnsi="Garamond" w:cs="Times New Roman"/>
          <w:sz w:val="24"/>
          <w:szCs w:val="24"/>
        </w:rPr>
        <w:t xml:space="preserve"> and </w:t>
      </w:r>
      <w:r w:rsidRPr="001146D8">
        <w:rPr>
          <w:rFonts w:ascii="Garamond" w:eastAsia="Times New Roman" w:hAnsi="Garamond" w:cs="Times New Roman"/>
          <w:b/>
          <w:bCs/>
          <w:sz w:val="24"/>
          <w:szCs w:val="24"/>
        </w:rPr>
        <w:t>Al-</w:t>
      </w:r>
      <w:proofErr w:type="spellStart"/>
      <w:r w:rsidRPr="001146D8">
        <w:rPr>
          <w:rFonts w:ascii="Garamond" w:eastAsia="Times New Roman" w:hAnsi="Garamond" w:cs="Times New Roman"/>
          <w:b/>
          <w:bCs/>
          <w:sz w:val="24"/>
          <w:szCs w:val="24"/>
        </w:rPr>
        <w:t>Zahrawi</w:t>
      </w:r>
      <w:proofErr w:type="spellEnd"/>
      <w:r w:rsidRPr="001146D8">
        <w:rPr>
          <w:rFonts w:ascii="Garamond" w:hAnsi="Garamond" w:cs="Times New Roman"/>
          <w:sz w:val="24"/>
          <w:szCs w:val="24"/>
        </w:rPr>
        <w:t xml:space="preserve"> made better maps and improved surgical tools and medical knowledge.</w:t>
      </w:r>
    </w:p>
    <w:p w14:paraId="3848C4BC" w14:textId="77777777" w:rsidR="00EB2426" w:rsidRPr="001146D8" w:rsidRDefault="00EB2426">
      <w:pPr>
        <w:numPr>
          <w:ilvl w:val="0"/>
          <w:numId w:val="117"/>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During the </w:t>
      </w:r>
      <w:r w:rsidRPr="001146D8">
        <w:rPr>
          <w:rFonts w:ascii="Garamond" w:eastAsia="Times New Roman" w:hAnsi="Garamond" w:cs="Times New Roman"/>
          <w:b/>
          <w:bCs/>
          <w:sz w:val="24"/>
          <w:szCs w:val="24"/>
        </w:rPr>
        <w:t>Translation Movement</w:t>
      </w:r>
      <w:r w:rsidRPr="001146D8">
        <w:rPr>
          <w:rFonts w:ascii="Garamond" w:hAnsi="Garamond" w:cs="Times New Roman"/>
          <w:sz w:val="24"/>
          <w:szCs w:val="24"/>
        </w:rPr>
        <w:t xml:space="preserve">, many old books from </w:t>
      </w:r>
      <w:r w:rsidRPr="001146D8">
        <w:rPr>
          <w:rFonts w:ascii="Garamond" w:eastAsia="Times New Roman" w:hAnsi="Garamond" w:cs="Times New Roman"/>
          <w:b/>
          <w:bCs/>
          <w:sz w:val="24"/>
          <w:szCs w:val="24"/>
        </w:rPr>
        <w:t>Greece, India, and Persia</w:t>
      </w:r>
      <w:r w:rsidRPr="001146D8">
        <w:rPr>
          <w:rFonts w:ascii="Garamond" w:hAnsi="Garamond" w:cs="Times New Roman"/>
          <w:sz w:val="24"/>
          <w:szCs w:val="24"/>
        </w:rPr>
        <w:t xml:space="preserve"> were translated into Arabic. This happened at a place called the </w:t>
      </w:r>
      <w:r w:rsidRPr="001146D8">
        <w:rPr>
          <w:rFonts w:ascii="Garamond" w:eastAsia="Times New Roman" w:hAnsi="Garamond" w:cs="Times New Roman"/>
          <w:b/>
          <w:bCs/>
          <w:sz w:val="24"/>
          <w:szCs w:val="24"/>
        </w:rPr>
        <w:t>House of Wisdom</w:t>
      </w:r>
      <w:r w:rsidRPr="001146D8">
        <w:rPr>
          <w:rFonts w:ascii="Garamond" w:hAnsi="Garamond" w:cs="Times New Roman"/>
          <w:sz w:val="24"/>
          <w:szCs w:val="24"/>
        </w:rPr>
        <w:t xml:space="preserve"> in Baghdad. These books included works in </w:t>
      </w:r>
      <w:r w:rsidRPr="001146D8">
        <w:rPr>
          <w:rFonts w:ascii="Garamond" w:eastAsia="Times New Roman" w:hAnsi="Garamond" w:cs="Times New Roman"/>
          <w:b/>
          <w:bCs/>
          <w:sz w:val="24"/>
          <w:szCs w:val="24"/>
        </w:rPr>
        <w:t>science, philosophy, mathematics, and medicine</w:t>
      </w:r>
      <w:r w:rsidRPr="001146D8">
        <w:rPr>
          <w:rFonts w:ascii="Garamond" w:hAnsi="Garamond" w:cs="Times New Roman"/>
          <w:sz w:val="24"/>
          <w:szCs w:val="24"/>
        </w:rPr>
        <w:t>.</w:t>
      </w:r>
    </w:p>
    <w:p w14:paraId="5AB0394F"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These achievements were possible because the Abbasid rulers loved knowledge. They </w:t>
      </w:r>
      <w:r w:rsidRPr="001146D8">
        <w:rPr>
          <w:rFonts w:ascii="Garamond" w:eastAsia="Times New Roman" w:hAnsi="Garamond" w:cs="Times New Roman"/>
          <w:b/>
          <w:bCs/>
          <w:sz w:val="24"/>
          <w:szCs w:val="24"/>
        </w:rPr>
        <w:t>supported scholars</w:t>
      </w:r>
      <w:r w:rsidRPr="001146D8">
        <w:rPr>
          <w:rFonts w:ascii="Garamond" w:hAnsi="Garamond" w:cs="Times New Roman"/>
          <w:sz w:val="24"/>
          <w:szCs w:val="24"/>
        </w:rPr>
        <w:t xml:space="preserve"> and welcomed people of all religions, including </w:t>
      </w:r>
      <w:r w:rsidRPr="001146D8">
        <w:rPr>
          <w:rFonts w:ascii="Garamond" w:eastAsia="Times New Roman" w:hAnsi="Garamond" w:cs="Times New Roman"/>
          <w:b/>
          <w:bCs/>
          <w:sz w:val="24"/>
          <w:szCs w:val="24"/>
        </w:rPr>
        <w:t>Jews and Christians</w:t>
      </w:r>
      <w:r w:rsidRPr="001146D8">
        <w:rPr>
          <w:rFonts w:ascii="Garamond" w:hAnsi="Garamond" w:cs="Times New Roman"/>
          <w:sz w:val="24"/>
          <w:szCs w:val="24"/>
        </w:rPr>
        <w:t>, to study and work together (Nasr, 2006). This open attitude helped Islamic civilization become a light of learning for the world.</w:t>
      </w:r>
    </w:p>
    <w:p w14:paraId="359383CF" w14:textId="77777777" w:rsidR="00EB2426" w:rsidRPr="00C87B6E" w:rsidRDefault="00EB2426" w:rsidP="00EB2426">
      <w:pPr>
        <w:spacing w:before="120" w:after="0" w:line="240" w:lineRule="auto"/>
        <w:jc w:val="thaiDistribute"/>
        <w:rPr>
          <w:rFonts w:ascii="Garamond" w:hAnsi="Garamond" w:cs="Times New Roman"/>
          <w:sz w:val="24"/>
          <w:szCs w:val="24"/>
        </w:rPr>
      </w:pPr>
    </w:p>
    <w:p w14:paraId="77347C8E" w14:textId="77777777" w:rsidR="00EB2426" w:rsidRPr="001146D8" w:rsidRDefault="00EB2426" w:rsidP="00EB2426">
      <w:pPr>
        <w:spacing w:before="120" w:after="0" w:line="240" w:lineRule="auto"/>
        <w:jc w:val="thaiDistribute"/>
        <w:rPr>
          <w:rFonts w:ascii="Garamond" w:hAnsi="Garamond" w:cs="Times New Roman"/>
          <w:b/>
          <w:bCs/>
          <w:sz w:val="24"/>
          <w:szCs w:val="24"/>
        </w:rPr>
      </w:pPr>
      <w:r w:rsidRPr="001146D8">
        <w:rPr>
          <w:rFonts w:ascii="Garamond" w:eastAsia="Times New Roman" w:hAnsi="Garamond" w:cs="Times New Roman"/>
          <w:b/>
          <w:bCs/>
          <w:sz w:val="24"/>
          <w:szCs w:val="24"/>
        </w:rPr>
        <w:t>3. The Muslim Rule in Spain (Al-Andalus)</w:t>
      </w:r>
    </w:p>
    <w:p w14:paraId="339B440E"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From the </w:t>
      </w:r>
      <w:r w:rsidRPr="001146D8">
        <w:rPr>
          <w:rFonts w:ascii="Garamond" w:eastAsia="Times New Roman" w:hAnsi="Garamond" w:cs="Times New Roman"/>
          <w:b/>
          <w:bCs/>
          <w:sz w:val="24"/>
          <w:szCs w:val="24"/>
        </w:rPr>
        <w:t>8th to the 15th centuries</w:t>
      </w:r>
      <w:r w:rsidRPr="001146D8">
        <w:rPr>
          <w:rFonts w:ascii="Garamond" w:hAnsi="Garamond" w:cs="Times New Roman"/>
          <w:sz w:val="24"/>
          <w:szCs w:val="24"/>
        </w:rPr>
        <w:t xml:space="preserve">, Muslims ruled parts of </w:t>
      </w:r>
      <w:r w:rsidRPr="001146D8">
        <w:rPr>
          <w:rFonts w:ascii="Garamond" w:eastAsia="Times New Roman" w:hAnsi="Garamond" w:cs="Times New Roman"/>
          <w:b/>
          <w:bCs/>
          <w:sz w:val="24"/>
          <w:szCs w:val="24"/>
        </w:rPr>
        <w:t>Spain</w:t>
      </w:r>
      <w:r w:rsidRPr="001146D8">
        <w:rPr>
          <w:rFonts w:ascii="Garamond" w:hAnsi="Garamond" w:cs="Times New Roman"/>
          <w:sz w:val="24"/>
          <w:szCs w:val="24"/>
        </w:rPr>
        <w:t xml:space="preserve">, an area known as </w:t>
      </w:r>
      <w:r w:rsidRPr="001146D8">
        <w:rPr>
          <w:rFonts w:ascii="Garamond" w:eastAsia="Times New Roman" w:hAnsi="Garamond" w:cs="Times New Roman"/>
          <w:b/>
          <w:bCs/>
          <w:sz w:val="24"/>
          <w:szCs w:val="24"/>
        </w:rPr>
        <w:t>Al-Andalus</w:t>
      </w:r>
      <w:r w:rsidRPr="001146D8">
        <w:rPr>
          <w:rFonts w:ascii="Garamond" w:hAnsi="Garamond" w:cs="Times New Roman"/>
          <w:sz w:val="24"/>
          <w:szCs w:val="24"/>
        </w:rPr>
        <w:t xml:space="preserve">. This period was very important for the development of </w:t>
      </w:r>
      <w:r w:rsidRPr="001146D8">
        <w:rPr>
          <w:rFonts w:ascii="Garamond" w:eastAsia="Times New Roman" w:hAnsi="Garamond" w:cs="Times New Roman"/>
          <w:b/>
          <w:bCs/>
          <w:sz w:val="24"/>
          <w:szCs w:val="24"/>
        </w:rPr>
        <w:t>Islamic culture, science, and art</w:t>
      </w:r>
      <w:r w:rsidRPr="001146D8">
        <w:rPr>
          <w:rFonts w:ascii="Garamond" w:hAnsi="Garamond" w:cs="Times New Roman"/>
          <w:sz w:val="24"/>
          <w:szCs w:val="24"/>
        </w:rPr>
        <w:t xml:space="preserve"> in Europe. Cities like </w:t>
      </w:r>
      <w:r w:rsidRPr="001146D8">
        <w:rPr>
          <w:rFonts w:ascii="Garamond" w:eastAsia="Times New Roman" w:hAnsi="Garamond" w:cs="Times New Roman"/>
          <w:b/>
          <w:bCs/>
          <w:sz w:val="24"/>
          <w:szCs w:val="24"/>
        </w:rPr>
        <w:t>Cordoba, Granada, and Seville</w:t>
      </w:r>
      <w:r w:rsidRPr="001146D8">
        <w:rPr>
          <w:rFonts w:ascii="Garamond" w:hAnsi="Garamond" w:cs="Times New Roman"/>
          <w:sz w:val="24"/>
          <w:szCs w:val="24"/>
        </w:rPr>
        <w:t xml:space="preserve"> became famous for their beauty and learning.</w:t>
      </w:r>
    </w:p>
    <w:p w14:paraId="668E9949"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Cordoba had hundreds of </w:t>
      </w:r>
      <w:r w:rsidRPr="001146D8">
        <w:rPr>
          <w:rFonts w:ascii="Garamond" w:eastAsia="Times New Roman" w:hAnsi="Garamond" w:cs="Times New Roman"/>
          <w:b/>
          <w:bCs/>
          <w:sz w:val="24"/>
          <w:szCs w:val="24"/>
        </w:rPr>
        <w:t>mosques, libraries, hospitals, and schools</w:t>
      </w:r>
      <w:r w:rsidRPr="001146D8">
        <w:rPr>
          <w:rFonts w:ascii="Garamond" w:hAnsi="Garamond" w:cs="Times New Roman"/>
          <w:sz w:val="24"/>
          <w:szCs w:val="24"/>
        </w:rPr>
        <w:t>. Scholars from different religions—</w:t>
      </w:r>
      <w:r w:rsidRPr="001146D8">
        <w:rPr>
          <w:rFonts w:ascii="Garamond" w:eastAsia="Times New Roman" w:hAnsi="Garamond" w:cs="Times New Roman"/>
          <w:b/>
          <w:bCs/>
          <w:sz w:val="24"/>
          <w:szCs w:val="24"/>
        </w:rPr>
        <w:t>Muslims, Christians, and Jews</w:t>
      </w:r>
      <w:r w:rsidRPr="001146D8">
        <w:rPr>
          <w:rFonts w:ascii="Garamond" w:hAnsi="Garamond" w:cs="Times New Roman"/>
          <w:sz w:val="24"/>
          <w:szCs w:val="24"/>
        </w:rPr>
        <w:t>—lived and worked together peacefully. They shared knowledge in science, medicine, philosophy, and literature. This peaceful cooperation helped society grow.</w:t>
      </w:r>
    </w:p>
    <w:p w14:paraId="079B7B50"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One of the most famous examples of Islamic art and architecture from this time is the </w:t>
      </w:r>
      <w:r w:rsidRPr="001146D8">
        <w:rPr>
          <w:rFonts w:ascii="Garamond" w:eastAsia="Times New Roman" w:hAnsi="Garamond" w:cs="Times New Roman"/>
          <w:b/>
          <w:bCs/>
          <w:sz w:val="24"/>
          <w:szCs w:val="24"/>
        </w:rPr>
        <w:t>Alhambra</w:t>
      </w:r>
      <w:r w:rsidRPr="001146D8">
        <w:rPr>
          <w:rFonts w:ascii="Garamond" w:hAnsi="Garamond" w:cs="Times New Roman"/>
          <w:sz w:val="24"/>
          <w:szCs w:val="24"/>
        </w:rPr>
        <w:t xml:space="preserve">, a beautiful palace in </w:t>
      </w:r>
      <w:r w:rsidRPr="001146D8">
        <w:rPr>
          <w:rFonts w:ascii="Garamond" w:eastAsia="Times New Roman" w:hAnsi="Garamond" w:cs="Times New Roman"/>
          <w:b/>
          <w:bCs/>
          <w:sz w:val="24"/>
          <w:szCs w:val="24"/>
        </w:rPr>
        <w:t>Granada</w:t>
      </w:r>
      <w:r w:rsidRPr="001146D8">
        <w:rPr>
          <w:rFonts w:ascii="Garamond" w:hAnsi="Garamond" w:cs="Times New Roman"/>
          <w:sz w:val="24"/>
          <w:szCs w:val="24"/>
        </w:rPr>
        <w:t>. Its design shows the creativity and beauty of Islamic art.</w:t>
      </w:r>
    </w:p>
    <w:p w14:paraId="72D64DDA"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Al-Andalus became a bridge between the Islamic world and Christian Europe. The ideas and knowledge developed there later helped inspire the </w:t>
      </w:r>
      <w:r w:rsidRPr="001146D8">
        <w:rPr>
          <w:rFonts w:ascii="Garamond" w:eastAsia="Times New Roman" w:hAnsi="Garamond" w:cs="Times New Roman"/>
          <w:b/>
          <w:bCs/>
          <w:sz w:val="24"/>
          <w:szCs w:val="24"/>
        </w:rPr>
        <w:t>European Renaissance</w:t>
      </w:r>
      <w:r w:rsidRPr="001146D8">
        <w:rPr>
          <w:rFonts w:ascii="Garamond" w:hAnsi="Garamond" w:cs="Times New Roman"/>
          <w:sz w:val="24"/>
          <w:szCs w:val="24"/>
        </w:rPr>
        <w:t>.</w:t>
      </w:r>
    </w:p>
    <w:p w14:paraId="2275A154" w14:textId="77777777" w:rsidR="00EB2426" w:rsidRPr="00C87B6E" w:rsidRDefault="00EB2426" w:rsidP="00EB2426">
      <w:pPr>
        <w:spacing w:before="120" w:after="0" w:line="240" w:lineRule="auto"/>
        <w:jc w:val="thaiDistribute"/>
        <w:rPr>
          <w:rFonts w:ascii="Garamond" w:hAnsi="Garamond" w:cs="Times New Roman"/>
          <w:sz w:val="24"/>
          <w:szCs w:val="24"/>
        </w:rPr>
      </w:pPr>
    </w:p>
    <w:p w14:paraId="15BAD42F" w14:textId="77777777" w:rsidR="00EB2426" w:rsidRPr="001146D8" w:rsidRDefault="00EB2426" w:rsidP="00EB2426">
      <w:pPr>
        <w:spacing w:before="120" w:after="0" w:line="240" w:lineRule="auto"/>
        <w:jc w:val="thaiDistribute"/>
        <w:rPr>
          <w:rFonts w:ascii="Garamond" w:hAnsi="Garamond" w:cs="Times New Roman"/>
          <w:b/>
          <w:bCs/>
          <w:sz w:val="24"/>
          <w:szCs w:val="24"/>
        </w:rPr>
      </w:pPr>
      <w:r w:rsidRPr="001146D8">
        <w:rPr>
          <w:rFonts w:ascii="Garamond" w:eastAsia="Times New Roman" w:hAnsi="Garamond" w:cs="Times New Roman"/>
          <w:b/>
          <w:bCs/>
          <w:sz w:val="24"/>
          <w:szCs w:val="24"/>
        </w:rPr>
        <w:t>4. The Ottoman, Safavid, and Mughal Empires (15th – 18th Century)</w:t>
      </w:r>
    </w:p>
    <w:p w14:paraId="3B6AB92F"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After the fall of Baghdad in 1258, new Islamic empires rose to power. These included the </w:t>
      </w:r>
      <w:r w:rsidRPr="001146D8">
        <w:rPr>
          <w:rFonts w:ascii="Garamond" w:eastAsia="Times New Roman" w:hAnsi="Garamond" w:cs="Times New Roman"/>
          <w:b/>
          <w:bCs/>
          <w:sz w:val="24"/>
          <w:szCs w:val="24"/>
        </w:rPr>
        <w:t>Ottoman Empire</w:t>
      </w:r>
      <w:r w:rsidRPr="001146D8">
        <w:rPr>
          <w:rFonts w:ascii="Garamond" w:hAnsi="Garamond" w:cs="Times New Roman"/>
          <w:sz w:val="24"/>
          <w:szCs w:val="24"/>
        </w:rPr>
        <w:t xml:space="preserve">, the </w:t>
      </w:r>
      <w:r w:rsidRPr="001146D8">
        <w:rPr>
          <w:rFonts w:ascii="Garamond" w:eastAsia="Times New Roman" w:hAnsi="Garamond" w:cs="Times New Roman"/>
          <w:b/>
          <w:bCs/>
          <w:sz w:val="24"/>
          <w:szCs w:val="24"/>
        </w:rPr>
        <w:t>Safavid Empire</w:t>
      </w:r>
      <w:r w:rsidRPr="001146D8">
        <w:rPr>
          <w:rFonts w:ascii="Garamond" w:hAnsi="Garamond" w:cs="Times New Roman"/>
          <w:sz w:val="24"/>
          <w:szCs w:val="24"/>
        </w:rPr>
        <w:t xml:space="preserve">, and the </w:t>
      </w:r>
      <w:r w:rsidRPr="001146D8">
        <w:rPr>
          <w:rFonts w:ascii="Garamond" w:eastAsia="Times New Roman" w:hAnsi="Garamond" w:cs="Times New Roman"/>
          <w:b/>
          <w:bCs/>
          <w:sz w:val="24"/>
          <w:szCs w:val="24"/>
        </w:rPr>
        <w:t>Mughal Empire</w:t>
      </w:r>
      <w:r w:rsidRPr="001146D8">
        <w:rPr>
          <w:rFonts w:ascii="Garamond" w:hAnsi="Garamond" w:cs="Times New Roman"/>
          <w:sz w:val="24"/>
          <w:szCs w:val="24"/>
        </w:rPr>
        <w:t>. Each of these empires helped Islamic civilization grow in different parts of the world.</w:t>
      </w:r>
    </w:p>
    <w:p w14:paraId="084F1D10" w14:textId="77777777" w:rsidR="00EB2426" w:rsidRPr="001146D8" w:rsidRDefault="00EB2426">
      <w:pPr>
        <w:numPr>
          <w:ilvl w:val="0"/>
          <w:numId w:val="118"/>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 </w:t>
      </w:r>
      <w:r w:rsidRPr="001146D8">
        <w:rPr>
          <w:rFonts w:ascii="Garamond" w:eastAsia="Times New Roman" w:hAnsi="Garamond" w:cs="Times New Roman"/>
          <w:b/>
          <w:bCs/>
          <w:sz w:val="24"/>
          <w:szCs w:val="24"/>
        </w:rPr>
        <w:t>Ottoman Empire</w:t>
      </w:r>
      <w:r w:rsidRPr="001146D8">
        <w:rPr>
          <w:rFonts w:ascii="Garamond" w:hAnsi="Garamond" w:cs="Times New Roman"/>
          <w:sz w:val="24"/>
          <w:szCs w:val="24"/>
        </w:rPr>
        <w:t xml:space="preserve">, based in </w:t>
      </w:r>
      <w:r w:rsidRPr="001146D8">
        <w:rPr>
          <w:rFonts w:ascii="Garamond" w:eastAsia="Times New Roman" w:hAnsi="Garamond" w:cs="Times New Roman"/>
          <w:b/>
          <w:bCs/>
          <w:sz w:val="24"/>
          <w:szCs w:val="24"/>
        </w:rPr>
        <w:t>Turkey</w:t>
      </w:r>
      <w:r w:rsidRPr="001146D8">
        <w:rPr>
          <w:rFonts w:ascii="Garamond" w:hAnsi="Garamond" w:cs="Times New Roman"/>
          <w:sz w:val="24"/>
          <w:szCs w:val="24"/>
        </w:rPr>
        <w:t xml:space="preserve">, became very powerful. It lasted for more than 600 years. The Ottomans built many great buildings, such as </w:t>
      </w:r>
      <w:r w:rsidRPr="001146D8">
        <w:rPr>
          <w:rFonts w:ascii="Garamond" w:eastAsia="Times New Roman" w:hAnsi="Garamond" w:cs="Times New Roman"/>
          <w:b/>
          <w:bCs/>
          <w:sz w:val="24"/>
          <w:szCs w:val="24"/>
        </w:rPr>
        <w:t>mosques, hospitals, and schools</w:t>
      </w:r>
      <w:r w:rsidRPr="001146D8">
        <w:rPr>
          <w:rFonts w:ascii="Garamond" w:hAnsi="Garamond" w:cs="Times New Roman"/>
          <w:sz w:val="24"/>
          <w:szCs w:val="24"/>
        </w:rPr>
        <w:t xml:space="preserve">. One of their most famous buildings is the </w:t>
      </w:r>
      <w:r w:rsidRPr="001146D8">
        <w:rPr>
          <w:rFonts w:ascii="Garamond" w:eastAsia="Times New Roman" w:hAnsi="Garamond" w:cs="Times New Roman"/>
          <w:b/>
          <w:bCs/>
          <w:sz w:val="24"/>
          <w:szCs w:val="24"/>
        </w:rPr>
        <w:t>Blue Mosque</w:t>
      </w:r>
      <w:r w:rsidRPr="001146D8">
        <w:rPr>
          <w:rFonts w:ascii="Garamond" w:hAnsi="Garamond" w:cs="Times New Roman"/>
          <w:sz w:val="24"/>
          <w:szCs w:val="24"/>
        </w:rPr>
        <w:t xml:space="preserve"> in Istanbul.</w:t>
      </w:r>
    </w:p>
    <w:p w14:paraId="5E1AB23F" w14:textId="3D8D1CA7" w:rsidR="00EB2426" w:rsidRPr="001146D8" w:rsidRDefault="00EB2426">
      <w:pPr>
        <w:numPr>
          <w:ilvl w:val="0"/>
          <w:numId w:val="118"/>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 </w:t>
      </w:r>
      <w:r w:rsidRPr="001146D8">
        <w:rPr>
          <w:rFonts w:ascii="Garamond" w:eastAsia="Times New Roman" w:hAnsi="Garamond" w:cs="Times New Roman"/>
          <w:b/>
          <w:bCs/>
          <w:sz w:val="24"/>
          <w:szCs w:val="24"/>
        </w:rPr>
        <w:t>Safavid Empire</w:t>
      </w:r>
      <w:r w:rsidRPr="001146D8">
        <w:rPr>
          <w:rFonts w:ascii="Garamond" w:hAnsi="Garamond" w:cs="Times New Roman"/>
          <w:sz w:val="24"/>
          <w:szCs w:val="24"/>
        </w:rPr>
        <w:t xml:space="preserve">, based in </w:t>
      </w:r>
      <w:r w:rsidRPr="001146D8">
        <w:rPr>
          <w:rFonts w:ascii="Garamond" w:eastAsia="Times New Roman" w:hAnsi="Garamond" w:cs="Times New Roman"/>
          <w:b/>
          <w:bCs/>
          <w:sz w:val="24"/>
          <w:szCs w:val="24"/>
        </w:rPr>
        <w:t>Iran</w:t>
      </w:r>
      <w:r w:rsidRPr="001146D8">
        <w:rPr>
          <w:rFonts w:ascii="Garamond" w:hAnsi="Garamond" w:cs="Times New Roman"/>
          <w:sz w:val="24"/>
          <w:szCs w:val="24"/>
        </w:rPr>
        <w:t xml:space="preserve">, focused on </w:t>
      </w:r>
      <w:r w:rsidRPr="001146D8">
        <w:rPr>
          <w:rFonts w:ascii="Garamond" w:eastAsia="Times New Roman" w:hAnsi="Garamond" w:cs="Times New Roman"/>
          <w:b/>
          <w:bCs/>
          <w:sz w:val="24"/>
          <w:szCs w:val="24"/>
        </w:rPr>
        <w:t>art, poetry</w:t>
      </w:r>
      <w:r w:rsidRPr="001146D8">
        <w:rPr>
          <w:rFonts w:ascii="Garamond" w:hAnsi="Garamond" w:cs="Times New Roman"/>
          <w:sz w:val="24"/>
          <w:szCs w:val="24"/>
        </w:rPr>
        <w:t xml:space="preserve">, and </w:t>
      </w:r>
      <w:r w:rsidRPr="001146D8">
        <w:rPr>
          <w:rFonts w:ascii="Garamond" w:eastAsia="Times New Roman" w:hAnsi="Garamond" w:cs="Times New Roman"/>
          <w:b/>
          <w:bCs/>
          <w:sz w:val="24"/>
          <w:szCs w:val="24"/>
        </w:rPr>
        <w:t>Shi</w:t>
      </w:r>
      <w:r w:rsidR="00E70324">
        <w:rPr>
          <w:rFonts w:ascii="Garamond" w:eastAsia="Times New Roman" w:hAnsi="Garamond" w:cs="Times New Roman"/>
          <w:b/>
          <w:bCs/>
          <w:sz w:val="24"/>
          <w:szCs w:val="24"/>
        </w:rPr>
        <w:t>’</w:t>
      </w:r>
      <w:r w:rsidRPr="001146D8">
        <w:rPr>
          <w:rFonts w:ascii="Garamond" w:eastAsia="Times New Roman" w:hAnsi="Garamond" w:cs="Times New Roman"/>
          <w:b/>
          <w:bCs/>
          <w:sz w:val="24"/>
          <w:szCs w:val="24"/>
        </w:rPr>
        <w:t>a Islamic learning</w:t>
      </w:r>
      <w:r w:rsidRPr="001146D8">
        <w:rPr>
          <w:rFonts w:ascii="Garamond" w:hAnsi="Garamond" w:cs="Times New Roman"/>
          <w:sz w:val="24"/>
          <w:szCs w:val="24"/>
        </w:rPr>
        <w:t>. They made beautiful carpets and developed a rich cultural heritage.</w:t>
      </w:r>
    </w:p>
    <w:p w14:paraId="41350702" w14:textId="77777777" w:rsidR="00EB2426" w:rsidRPr="001146D8" w:rsidRDefault="00EB2426">
      <w:pPr>
        <w:numPr>
          <w:ilvl w:val="0"/>
          <w:numId w:val="118"/>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lastRenderedPageBreak/>
        <w:t xml:space="preserve">The </w:t>
      </w:r>
      <w:r w:rsidRPr="001146D8">
        <w:rPr>
          <w:rFonts w:ascii="Garamond" w:eastAsia="Times New Roman" w:hAnsi="Garamond" w:cs="Times New Roman"/>
          <w:b/>
          <w:bCs/>
          <w:sz w:val="24"/>
          <w:szCs w:val="24"/>
        </w:rPr>
        <w:t>Mughal Empire</w:t>
      </w:r>
      <w:r w:rsidRPr="001146D8">
        <w:rPr>
          <w:rFonts w:ascii="Garamond" w:hAnsi="Garamond" w:cs="Times New Roman"/>
          <w:sz w:val="24"/>
          <w:szCs w:val="24"/>
        </w:rPr>
        <w:t xml:space="preserve"> ruled large parts of </w:t>
      </w:r>
      <w:r w:rsidRPr="001146D8">
        <w:rPr>
          <w:rFonts w:ascii="Garamond" w:eastAsia="Times New Roman" w:hAnsi="Garamond" w:cs="Times New Roman"/>
          <w:b/>
          <w:bCs/>
          <w:sz w:val="24"/>
          <w:szCs w:val="24"/>
        </w:rPr>
        <w:t>India</w:t>
      </w:r>
      <w:r w:rsidRPr="001146D8">
        <w:rPr>
          <w:rFonts w:ascii="Garamond" w:hAnsi="Garamond" w:cs="Times New Roman"/>
          <w:sz w:val="24"/>
          <w:szCs w:val="24"/>
        </w:rPr>
        <w:t xml:space="preserve">. They built famous buildings like the </w:t>
      </w:r>
      <w:r w:rsidRPr="001146D8">
        <w:rPr>
          <w:rFonts w:ascii="Garamond" w:eastAsia="Times New Roman" w:hAnsi="Garamond" w:cs="Times New Roman"/>
          <w:b/>
          <w:bCs/>
          <w:sz w:val="24"/>
          <w:szCs w:val="24"/>
        </w:rPr>
        <w:t>Taj Mahal</w:t>
      </w:r>
      <w:r w:rsidRPr="001146D8">
        <w:rPr>
          <w:rFonts w:ascii="Garamond" w:hAnsi="Garamond" w:cs="Times New Roman"/>
          <w:sz w:val="24"/>
          <w:szCs w:val="24"/>
        </w:rPr>
        <w:t xml:space="preserve">, one of the most beautiful structures in the world. The Mughals also supported </w:t>
      </w:r>
      <w:r w:rsidRPr="001146D8">
        <w:rPr>
          <w:rFonts w:ascii="Garamond" w:eastAsia="Times New Roman" w:hAnsi="Garamond" w:cs="Times New Roman"/>
          <w:b/>
          <w:bCs/>
          <w:sz w:val="24"/>
          <w:szCs w:val="24"/>
        </w:rPr>
        <w:t>science, literature, and education</w:t>
      </w:r>
      <w:r w:rsidRPr="001146D8">
        <w:rPr>
          <w:rFonts w:ascii="Garamond" w:hAnsi="Garamond" w:cs="Times New Roman"/>
          <w:sz w:val="24"/>
          <w:szCs w:val="24"/>
        </w:rPr>
        <w:t>.</w:t>
      </w:r>
    </w:p>
    <w:p w14:paraId="2A5AB5B0"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These empires were strong in the military but also rich in </w:t>
      </w:r>
      <w:r w:rsidRPr="001146D8">
        <w:rPr>
          <w:rFonts w:ascii="Garamond" w:eastAsia="Times New Roman" w:hAnsi="Garamond" w:cs="Times New Roman"/>
          <w:b/>
          <w:bCs/>
          <w:sz w:val="24"/>
          <w:szCs w:val="24"/>
        </w:rPr>
        <w:t>culture and knowledge</w:t>
      </w:r>
      <w:r w:rsidRPr="001146D8">
        <w:rPr>
          <w:rFonts w:ascii="Garamond" w:hAnsi="Garamond" w:cs="Times New Roman"/>
          <w:sz w:val="24"/>
          <w:szCs w:val="24"/>
        </w:rPr>
        <w:t>. They helped keep Islamic civilization alive and growing, even as the world changed.</w:t>
      </w:r>
    </w:p>
    <w:p w14:paraId="74F8F23B" w14:textId="77777777" w:rsidR="00EB2426" w:rsidRPr="001146D8" w:rsidRDefault="00EB2426" w:rsidP="00EB2426">
      <w:pPr>
        <w:spacing w:before="120" w:after="0" w:line="240" w:lineRule="auto"/>
        <w:jc w:val="thaiDistribute"/>
        <w:rPr>
          <w:rFonts w:ascii="Garamond" w:hAnsi="Garamond" w:cs="Times New Roman"/>
          <w:b/>
          <w:bCs/>
          <w:sz w:val="24"/>
          <w:szCs w:val="24"/>
        </w:rPr>
      </w:pPr>
      <w:r w:rsidRPr="001146D8">
        <w:rPr>
          <w:rFonts w:ascii="Garamond" w:eastAsia="Times New Roman" w:hAnsi="Garamond" w:cs="Times New Roman"/>
          <w:b/>
          <w:bCs/>
          <w:sz w:val="24"/>
          <w:szCs w:val="24"/>
        </w:rPr>
        <w:t>5. Challenges and Problems Faced</w:t>
      </w:r>
    </w:p>
    <w:p w14:paraId="0D71C4B6"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While the Muslim world achieved many great things, it also faced serious </w:t>
      </w:r>
      <w:r w:rsidRPr="001146D8">
        <w:rPr>
          <w:rFonts w:ascii="Garamond" w:eastAsia="Times New Roman" w:hAnsi="Garamond" w:cs="Times New Roman"/>
          <w:b/>
          <w:bCs/>
          <w:sz w:val="24"/>
          <w:szCs w:val="24"/>
        </w:rPr>
        <w:t>challenges</w:t>
      </w:r>
      <w:r w:rsidRPr="001146D8">
        <w:rPr>
          <w:rFonts w:ascii="Garamond" w:hAnsi="Garamond" w:cs="Times New Roman"/>
          <w:sz w:val="24"/>
          <w:szCs w:val="24"/>
        </w:rPr>
        <w:t xml:space="preserve"> and </w:t>
      </w:r>
      <w:r w:rsidRPr="001146D8">
        <w:rPr>
          <w:rFonts w:ascii="Garamond" w:eastAsia="Times New Roman" w:hAnsi="Garamond" w:cs="Times New Roman"/>
          <w:b/>
          <w:bCs/>
          <w:sz w:val="24"/>
          <w:szCs w:val="24"/>
        </w:rPr>
        <w:t>problems</w:t>
      </w:r>
      <w:r w:rsidRPr="001146D8">
        <w:rPr>
          <w:rFonts w:ascii="Garamond" w:hAnsi="Garamond" w:cs="Times New Roman"/>
          <w:sz w:val="24"/>
          <w:szCs w:val="24"/>
        </w:rPr>
        <w:t xml:space="preserve"> that slowed down progress.</w:t>
      </w:r>
    </w:p>
    <w:p w14:paraId="60943695" w14:textId="77777777" w:rsidR="00EB2426" w:rsidRPr="001146D8" w:rsidRDefault="00EB2426">
      <w:pPr>
        <w:numPr>
          <w:ilvl w:val="0"/>
          <w:numId w:val="119"/>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There were many </w:t>
      </w:r>
      <w:r w:rsidRPr="001146D8">
        <w:rPr>
          <w:rFonts w:ascii="Garamond" w:eastAsia="Times New Roman" w:hAnsi="Garamond" w:cs="Times New Roman"/>
          <w:b/>
          <w:bCs/>
          <w:sz w:val="24"/>
          <w:szCs w:val="24"/>
        </w:rPr>
        <w:t>political conflicts</w:t>
      </w:r>
      <w:r w:rsidRPr="001146D8">
        <w:rPr>
          <w:rFonts w:ascii="Garamond" w:hAnsi="Garamond" w:cs="Times New Roman"/>
          <w:sz w:val="24"/>
          <w:szCs w:val="24"/>
        </w:rPr>
        <w:t>. Fights between rulers and groups weakened different parts of the Muslim world. These power struggles made it hard for scholars and leaders to focus on learning and development.</w:t>
      </w:r>
    </w:p>
    <w:p w14:paraId="30FEE25F" w14:textId="77777777" w:rsidR="00EB2426" w:rsidRPr="001146D8" w:rsidRDefault="00EB2426">
      <w:pPr>
        <w:numPr>
          <w:ilvl w:val="0"/>
          <w:numId w:val="119"/>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One of the biggest disasters was the </w:t>
      </w:r>
      <w:r w:rsidRPr="001146D8">
        <w:rPr>
          <w:rFonts w:ascii="Garamond" w:eastAsia="Times New Roman" w:hAnsi="Garamond" w:cs="Times New Roman"/>
          <w:b/>
          <w:bCs/>
          <w:sz w:val="24"/>
          <w:szCs w:val="24"/>
        </w:rPr>
        <w:t>Mongol invasion</w:t>
      </w:r>
      <w:r w:rsidRPr="001146D8">
        <w:rPr>
          <w:rFonts w:ascii="Garamond" w:hAnsi="Garamond" w:cs="Times New Roman"/>
          <w:sz w:val="24"/>
          <w:szCs w:val="24"/>
        </w:rPr>
        <w:t xml:space="preserve">. In </w:t>
      </w:r>
      <w:r w:rsidRPr="001146D8">
        <w:rPr>
          <w:rFonts w:ascii="Garamond" w:eastAsia="Times New Roman" w:hAnsi="Garamond" w:cs="Times New Roman"/>
          <w:b/>
          <w:bCs/>
          <w:sz w:val="24"/>
          <w:szCs w:val="24"/>
        </w:rPr>
        <w:t>1258</w:t>
      </w:r>
      <w:r w:rsidRPr="001146D8">
        <w:rPr>
          <w:rFonts w:ascii="Garamond" w:hAnsi="Garamond" w:cs="Times New Roman"/>
          <w:sz w:val="24"/>
          <w:szCs w:val="24"/>
        </w:rPr>
        <w:t xml:space="preserve">, the Mongols attacked Baghdad and </w:t>
      </w:r>
      <w:r w:rsidRPr="001146D8">
        <w:rPr>
          <w:rFonts w:ascii="Garamond" w:eastAsia="Times New Roman" w:hAnsi="Garamond" w:cs="Times New Roman"/>
          <w:b/>
          <w:bCs/>
          <w:sz w:val="24"/>
          <w:szCs w:val="24"/>
        </w:rPr>
        <w:t>destroyed the city</w:t>
      </w:r>
      <w:r w:rsidRPr="001146D8">
        <w:rPr>
          <w:rFonts w:ascii="Garamond" w:hAnsi="Garamond" w:cs="Times New Roman"/>
          <w:sz w:val="24"/>
          <w:szCs w:val="24"/>
        </w:rPr>
        <w:t xml:space="preserve">, including the House of Wisdom. This ended the </w:t>
      </w:r>
      <w:r w:rsidRPr="001146D8">
        <w:rPr>
          <w:rFonts w:ascii="Garamond" w:eastAsia="Times New Roman" w:hAnsi="Garamond" w:cs="Times New Roman"/>
          <w:b/>
          <w:bCs/>
          <w:sz w:val="24"/>
          <w:szCs w:val="24"/>
        </w:rPr>
        <w:t>Golden Age of the Abbasids</w:t>
      </w:r>
      <w:r w:rsidRPr="001146D8">
        <w:rPr>
          <w:rFonts w:ascii="Garamond" w:hAnsi="Garamond" w:cs="Times New Roman"/>
          <w:sz w:val="24"/>
          <w:szCs w:val="24"/>
        </w:rPr>
        <w:t xml:space="preserve"> and caused a huge loss of knowledge and culture.</w:t>
      </w:r>
    </w:p>
    <w:p w14:paraId="3D3F3419" w14:textId="77777777" w:rsidR="00EB2426" w:rsidRPr="001146D8" w:rsidRDefault="00EB2426">
      <w:pPr>
        <w:numPr>
          <w:ilvl w:val="0"/>
          <w:numId w:val="119"/>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In the </w:t>
      </w:r>
      <w:r w:rsidRPr="001146D8">
        <w:rPr>
          <w:rFonts w:ascii="Garamond" w:eastAsia="Times New Roman" w:hAnsi="Garamond" w:cs="Times New Roman"/>
          <w:b/>
          <w:bCs/>
          <w:sz w:val="24"/>
          <w:szCs w:val="24"/>
        </w:rPr>
        <w:t>19th and 20th centuries</w:t>
      </w:r>
      <w:r w:rsidRPr="001146D8">
        <w:rPr>
          <w:rFonts w:ascii="Garamond" w:hAnsi="Garamond" w:cs="Times New Roman"/>
          <w:sz w:val="24"/>
          <w:szCs w:val="24"/>
        </w:rPr>
        <w:t xml:space="preserve">, many </w:t>
      </w:r>
      <w:r w:rsidRPr="001146D8">
        <w:rPr>
          <w:rFonts w:ascii="Garamond" w:eastAsia="Times New Roman" w:hAnsi="Garamond" w:cs="Times New Roman"/>
          <w:b/>
          <w:bCs/>
          <w:sz w:val="24"/>
          <w:szCs w:val="24"/>
        </w:rPr>
        <w:t>European countries colonized Muslim lands</w:t>
      </w:r>
      <w:r w:rsidRPr="001146D8">
        <w:rPr>
          <w:rFonts w:ascii="Garamond" w:hAnsi="Garamond" w:cs="Times New Roman"/>
          <w:sz w:val="24"/>
          <w:szCs w:val="24"/>
        </w:rPr>
        <w:t>. Britain, France, and others took over parts of Africa, Asia, and the Middle East. This hurt the economy, education, and freedom of Muslim societies.</w:t>
      </w:r>
    </w:p>
    <w:p w14:paraId="3CBE77E7" w14:textId="77777777" w:rsidR="00EB2426" w:rsidRPr="001146D8" w:rsidRDefault="00EB2426">
      <w:pPr>
        <w:numPr>
          <w:ilvl w:val="0"/>
          <w:numId w:val="119"/>
        </w:num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There were also </w:t>
      </w:r>
      <w:r w:rsidRPr="001146D8">
        <w:rPr>
          <w:rFonts w:ascii="Garamond" w:eastAsia="Times New Roman" w:hAnsi="Garamond" w:cs="Times New Roman"/>
          <w:b/>
          <w:bCs/>
          <w:sz w:val="24"/>
          <w:szCs w:val="24"/>
        </w:rPr>
        <w:t>internal divisions</w:t>
      </w:r>
      <w:r w:rsidRPr="001146D8">
        <w:rPr>
          <w:rFonts w:ascii="Garamond" w:hAnsi="Garamond" w:cs="Times New Roman"/>
          <w:sz w:val="24"/>
          <w:szCs w:val="24"/>
        </w:rPr>
        <w:t xml:space="preserve">. For example, differences between </w:t>
      </w:r>
      <w:r w:rsidRPr="001146D8">
        <w:rPr>
          <w:rFonts w:ascii="Garamond" w:eastAsia="Times New Roman" w:hAnsi="Garamond" w:cs="Times New Roman"/>
          <w:b/>
          <w:bCs/>
          <w:sz w:val="24"/>
          <w:szCs w:val="24"/>
        </w:rPr>
        <w:t>Sunni and Shia Muslims</w:t>
      </w:r>
      <w:r w:rsidRPr="001146D8">
        <w:rPr>
          <w:rFonts w:ascii="Garamond" w:hAnsi="Garamond" w:cs="Times New Roman"/>
          <w:sz w:val="24"/>
          <w:szCs w:val="24"/>
        </w:rPr>
        <w:t xml:space="preserve"> sometimes caused tension and even violence. These disagreements weakened unity and made it harder to face outside challenges.</w:t>
      </w:r>
    </w:p>
    <w:p w14:paraId="720AA411" w14:textId="77777777" w:rsidR="00EB2426" w:rsidRPr="001146D8" w:rsidRDefault="00EB2426" w:rsidP="00EB2426">
      <w:pPr>
        <w:spacing w:before="120" w:after="0" w:line="240" w:lineRule="auto"/>
        <w:jc w:val="thaiDistribute"/>
        <w:rPr>
          <w:rFonts w:ascii="Garamond" w:hAnsi="Garamond" w:cs="Times New Roman"/>
          <w:sz w:val="24"/>
          <w:szCs w:val="24"/>
        </w:rPr>
      </w:pPr>
      <w:r w:rsidRPr="001146D8">
        <w:rPr>
          <w:rFonts w:ascii="Garamond" w:hAnsi="Garamond" w:cs="Times New Roman"/>
          <w:sz w:val="24"/>
          <w:szCs w:val="24"/>
        </w:rPr>
        <w:t xml:space="preserve">Despite these problems, </w:t>
      </w:r>
      <w:r w:rsidRPr="001146D8">
        <w:rPr>
          <w:rFonts w:ascii="Garamond" w:eastAsia="Times New Roman" w:hAnsi="Garamond" w:cs="Times New Roman"/>
          <w:b/>
          <w:bCs/>
          <w:sz w:val="24"/>
          <w:szCs w:val="24"/>
        </w:rPr>
        <w:t>Islamic civilization continued to survive</w:t>
      </w:r>
      <w:r w:rsidRPr="001146D8">
        <w:rPr>
          <w:rFonts w:ascii="Garamond" w:hAnsi="Garamond" w:cs="Times New Roman"/>
          <w:sz w:val="24"/>
          <w:szCs w:val="24"/>
        </w:rPr>
        <w:t xml:space="preserve"> and influence other cultures. Many Muslim scholars, artists, and scientists continued to contribute to the world in different ways.</w:t>
      </w:r>
    </w:p>
    <w:p w14:paraId="1D452780" w14:textId="77777777" w:rsidR="00EB2426" w:rsidRPr="00C87B6E" w:rsidRDefault="00EB2426" w:rsidP="00EB2426">
      <w:pPr>
        <w:spacing w:before="120" w:after="0" w:line="240" w:lineRule="auto"/>
        <w:jc w:val="thaiDistribute"/>
        <w:rPr>
          <w:rFonts w:ascii="Garamond" w:hAnsi="Garamond" w:cs="Times New Roman"/>
          <w:sz w:val="24"/>
          <w:szCs w:val="24"/>
        </w:rPr>
      </w:pPr>
    </w:p>
    <w:p w14:paraId="01090EC7"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Summary</w:t>
      </w:r>
    </w:p>
    <w:p w14:paraId="5388A163"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grew quickly after the 7th century and made big contributions to science, medicine, art, and education. The Abbasid Caliphate, Muslim Spain, and later empires like the Ottomans and Mughals helped build a strong, rich, and diverse civilization. However, political problems, wars, and colonialism slowed down its progress in later years. Even today, the legacy of Islamic civilization remains strong in the world.</w:t>
      </w:r>
    </w:p>
    <w:p w14:paraId="3BA43C8A" w14:textId="77777777" w:rsidR="00EB2426" w:rsidRPr="00C87B6E" w:rsidRDefault="00EB2426" w:rsidP="00EB2426">
      <w:pPr>
        <w:spacing w:before="120" w:after="0" w:line="240" w:lineRule="auto"/>
        <w:jc w:val="thaiDistribute"/>
        <w:rPr>
          <w:rFonts w:ascii="Garamond" w:hAnsi="Garamond" w:cs="Times New Roman"/>
          <w:sz w:val="24"/>
          <w:szCs w:val="24"/>
        </w:rPr>
      </w:pPr>
    </w:p>
    <w:p w14:paraId="26B35CD1"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Conclusion</w:t>
      </w:r>
    </w:p>
    <w:p w14:paraId="49FC79DE"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showed how religion, knowledge, and culture can come together to create a great society. The achievements in science, education, and art made during Islamic history still benefit the world today. Learning about this past helps students understand the importance of unity, learning, and peace.</w:t>
      </w:r>
    </w:p>
    <w:p w14:paraId="75DC1F79" w14:textId="77777777" w:rsidR="00EB2426" w:rsidRPr="00C87B6E" w:rsidRDefault="00EB2426" w:rsidP="00EB2426">
      <w:pPr>
        <w:spacing w:before="120" w:after="0" w:line="240" w:lineRule="auto"/>
        <w:jc w:val="thaiDistribute"/>
        <w:rPr>
          <w:rFonts w:ascii="Garamond" w:hAnsi="Garamond" w:cs="Times New Roman"/>
          <w:sz w:val="24"/>
          <w:szCs w:val="24"/>
        </w:rPr>
      </w:pPr>
    </w:p>
    <w:p w14:paraId="18B05F65"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Student Worksheet</w:t>
      </w:r>
    </w:p>
    <w:p w14:paraId="414851AD"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Part A: Fill in the Blanks</w:t>
      </w:r>
    </w:p>
    <w:p w14:paraId="0E72253B" w14:textId="77777777" w:rsidR="00EB2426" w:rsidRPr="00B75C10" w:rsidRDefault="00EB2426">
      <w:pPr>
        <w:numPr>
          <w:ilvl w:val="0"/>
          <w:numId w:val="89"/>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The _________ Caliphate is known for the Islamic Golden Age.</w:t>
      </w:r>
    </w:p>
    <w:p w14:paraId="4C0AF192" w14:textId="22B7AC2A" w:rsidR="00EB2426" w:rsidRPr="00B75C10" w:rsidRDefault="00EB2426">
      <w:pPr>
        <w:numPr>
          <w:ilvl w:val="0"/>
          <w:numId w:val="89"/>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The book </w:t>
      </w:r>
      <w:r w:rsidR="00E70324">
        <w:rPr>
          <w:rFonts w:ascii="Garamond" w:hAnsi="Garamond" w:cs="Times New Roman"/>
          <w:sz w:val="24"/>
          <w:szCs w:val="24"/>
        </w:rPr>
        <w:t>“</w:t>
      </w:r>
      <w:r w:rsidRPr="00B75C10">
        <w:rPr>
          <w:rFonts w:ascii="Garamond" w:hAnsi="Garamond" w:cs="Times New Roman"/>
          <w:sz w:val="24"/>
          <w:szCs w:val="24"/>
        </w:rPr>
        <w:t>Canon of Medicine</w:t>
      </w:r>
      <w:r w:rsidR="00E70324">
        <w:rPr>
          <w:rFonts w:ascii="Garamond" w:hAnsi="Garamond" w:cs="Times New Roman"/>
          <w:sz w:val="24"/>
          <w:szCs w:val="24"/>
        </w:rPr>
        <w:t>”</w:t>
      </w:r>
      <w:r w:rsidRPr="00B75C10">
        <w:rPr>
          <w:rFonts w:ascii="Garamond" w:hAnsi="Garamond" w:cs="Times New Roman"/>
          <w:sz w:val="24"/>
          <w:szCs w:val="24"/>
        </w:rPr>
        <w:t xml:space="preserve"> was written by _________.</w:t>
      </w:r>
    </w:p>
    <w:p w14:paraId="5AE23D29" w14:textId="77777777" w:rsidR="00EB2426" w:rsidRPr="00B75C10" w:rsidRDefault="00EB2426">
      <w:pPr>
        <w:numPr>
          <w:ilvl w:val="0"/>
          <w:numId w:val="89"/>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The House of Wisdom was located in _________.</w:t>
      </w:r>
    </w:p>
    <w:p w14:paraId="345146E8" w14:textId="77777777" w:rsidR="00EB2426" w:rsidRPr="00B75C10" w:rsidRDefault="00EB2426">
      <w:pPr>
        <w:numPr>
          <w:ilvl w:val="0"/>
          <w:numId w:val="89"/>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lastRenderedPageBreak/>
        <w:t>The city of _________ in Muslim Spain was known for its libraries and learning.</w:t>
      </w:r>
    </w:p>
    <w:p w14:paraId="2D19F32C" w14:textId="77777777" w:rsidR="00EB2426" w:rsidRPr="00B75C10" w:rsidRDefault="00EB2426">
      <w:pPr>
        <w:numPr>
          <w:ilvl w:val="0"/>
          <w:numId w:val="89"/>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The __________ Empire built the famous Taj Mahal.</w:t>
      </w:r>
    </w:p>
    <w:p w14:paraId="57929DFF"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Part B: Match the Column</w:t>
      </w:r>
    </w:p>
    <w:tbl>
      <w:tblPr>
        <w:tblStyle w:val="PlainTable5"/>
        <w:tblW w:w="0" w:type="auto"/>
        <w:tblLook w:val="04A0" w:firstRow="1" w:lastRow="0" w:firstColumn="1" w:lastColumn="0" w:noHBand="0" w:noVBand="1"/>
      </w:tblPr>
      <w:tblGrid>
        <w:gridCol w:w="1514"/>
        <w:gridCol w:w="1257"/>
      </w:tblGrid>
      <w:tr w:rsidR="00EB2426" w:rsidRPr="00B75C10" w14:paraId="49A08721"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436A0" w14:textId="77777777" w:rsidR="00EB2426" w:rsidRPr="00B75C10" w:rsidRDefault="00EB2426" w:rsidP="007702D2">
            <w:pPr>
              <w:spacing w:before="120" w:after="0" w:line="240" w:lineRule="auto"/>
              <w:jc w:val="thaiDistribute"/>
              <w:rPr>
                <w:rFonts w:ascii="Garamond" w:hAnsi="Garamond" w:cs="Times New Roman"/>
                <w:b/>
                <w:bCs/>
                <w:sz w:val="24"/>
                <w:szCs w:val="24"/>
              </w:rPr>
            </w:pPr>
            <w:r w:rsidRPr="00B75C10">
              <w:rPr>
                <w:rFonts w:ascii="Garamond" w:hAnsi="Garamond" w:cs="Times New Roman"/>
                <w:b/>
                <w:bCs/>
                <w:sz w:val="24"/>
                <w:szCs w:val="24"/>
              </w:rPr>
              <w:t>Column A</w:t>
            </w:r>
          </w:p>
        </w:tc>
        <w:tc>
          <w:tcPr>
            <w:tcW w:w="0" w:type="auto"/>
            <w:hideMark/>
          </w:tcPr>
          <w:p w14:paraId="38705CAF" w14:textId="77777777" w:rsidR="00EB2426" w:rsidRPr="00B75C1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B75C10">
              <w:rPr>
                <w:rFonts w:ascii="Garamond" w:hAnsi="Garamond" w:cs="Times New Roman"/>
                <w:b/>
                <w:bCs/>
                <w:sz w:val="24"/>
                <w:szCs w:val="24"/>
              </w:rPr>
              <w:t>Column B</w:t>
            </w:r>
          </w:p>
        </w:tc>
      </w:tr>
      <w:tr w:rsidR="00EB2426" w:rsidRPr="00B75C10" w14:paraId="79ECCD8D"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CE9DC"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Al-Khwarizmi</w:t>
            </w:r>
          </w:p>
        </w:tc>
        <w:tc>
          <w:tcPr>
            <w:tcW w:w="0" w:type="auto"/>
            <w:hideMark/>
          </w:tcPr>
          <w:p w14:paraId="235473D7"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Medicine</w:t>
            </w:r>
          </w:p>
        </w:tc>
      </w:tr>
      <w:tr w:rsidR="00EB2426" w:rsidRPr="00B75C10" w14:paraId="7376A93F"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0C96A13F"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Ibn Sina</w:t>
            </w:r>
          </w:p>
        </w:tc>
        <w:tc>
          <w:tcPr>
            <w:tcW w:w="0" w:type="auto"/>
            <w:hideMark/>
          </w:tcPr>
          <w:p w14:paraId="09B4ADA8"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Algebra</w:t>
            </w:r>
          </w:p>
        </w:tc>
      </w:tr>
      <w:tr w:rsidR="00EB2426" w:rsidRPr="00B75C10" w14:paraId="0AE54F03"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7BDF7"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Alhambra</w:t>
            </w:r>
          </w:p>
        </w:tc>
        <w:tc>
          <w:tcPr>
            <w:tcW w:w="0" w:type="auto"/>
            <w:hideMark/>
          </w:tcPr>
          <w:p w14:paraId="1D4F6BBF"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India</w:t>
            </w:r>
          </w:p>
        </w:tc>
      </w:tr>
      <w:tr w:rsidR="00EB2426" w:rsidRPr="00B75C10" w14:paraId="13B8BBCC"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1A14EAA7"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Mughal Empire</w:t>
            </w:r>
          </w:p>
        </w:tc>
        <w:tc>
          <w:tcPr>
            <w:tcW w:w="0" w:type="auto"/>
            <w:hideMark/>
          </w:tcPr>
          <w:p w14:paraId="2F7AC3DD"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Spain</w:t>
            </w:r>
          </w:p>
        </w:tc>
      </w:tr>
    </w:tbl>
    <w:p w14:paraId="310931AA"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Part C: Discussion Questions</w:t>
      </w:r>
    </w:p>
    <w:p w14:paraId="48C31535" w14:textId="77777777" w:rsidR="00EB2426" w:rsidRPr="00B75C10" w:rsidRDefault="00EB2426">
      <w:pPr>
        <w:numPr>
          <w:ilvl w:val="0"/>
          <w:numId w:val="90"/>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Why is the Abbasid period called the Golden Age of Islam?</w:t>
      </w:r>
    </w:p>
    <w:p w14:paraId="7F1172E8" w14:textId="77777777" w:rsidR="00EB2426" w:rsidRPr="00B75C10" w:rsidRDefault="00EB2426">
      <w:pPr>
        <w:numPr>
          <w:ilvl w:val="0"/>
          <w:numId w:val="90"/>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What were some key reasons behind the fall of Islamic civilization?</w:t>
      </w:r>
    </w:p>
    <w:p w14:paraId="5B723A9F" w14:textId="77777777" w:rsidR="00EB2426" w:rsidRPr="00B75C10" w:rsidRDefault="00EB2426">
      <w:pPr>
        <w:numPr>
          <w:ilvl w:val="0"/>
          <w:numId w:val="90"/>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How did Islamic civilization support learning and knowledge?</w:t>
      </w:r>
    </w:p>
    <w:p w14:paraId="483FC7D8" w14:textId="77777777" w:rsidR="00EB2426" w:rsidRPr="00B75C10" w:rsidRDefault="00EB2426">
      <w:pPr>
        <w:numPr>
          <w:ilvl w:val="0"/>
          <w:numId w:val="90"/>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What lessons can we learn from the past achievements of Muslims?</w:t>
      </w:r>
    </w:p>
    <w:p w14:paraId="51E27A64" w14:textId="77777777" w:rsidR="00EB2426" w:rsidRPr="00C87B6E" w:rsidRDefault="00EB2426" w:rsidP="00EB2426">
      <w:pPr>
        <w:spacing w:before="120" w:after="0" w:line="240" w:lineRule="auto"/>
        <w:jc w:val="thaiDistribute"/>
        <w:rPr>
          <w:rFonts w:ascii="Garamond" w:hAnsi="Garamond" w:cs="Times New Roman"/>
          <w:sz w:val="24"/>
          <w:szCs w:val="24"/>
        </w:rPr>
      </w:pPr>
    </w:p>
    <w:p w14:paraId="787E2EC2"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Part D: Interactive Activities</w:t>
      </w:r>
    </w:p>
    <w:p w14:paraId="1BD4BFEA"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Activity 1: Group Presentation</w:t>
      </w:r>
    </w:p>
    <w:p w14:paraId="4BD33C2A"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Divide students into groups. Each group will make a short poster or PowerPoint about one Islamic empire (Umayyad, Abbasid, Ottoman, Safavid, or Mughal). Include pictures and key contributions.</w:t>
      </w:r>
    </w:p>
    <w:p w14:paraId="01B7EE07"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Activity 2: Timeline Creation</w:t>
      </w:r>
    </w:p>
    <w:p w14:paraId="0833430F"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Create a timeline on a large poster showing important events and achievements in Islamic civilization from 600–1800 CE. Use colors and symbols to show science, art, and history.</w:t>
      </w:r>
    </w:p>
    <w:p w14:paraId="31A058F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Activity 3: Role Play</w:t>
      </w:r>
    </w:p>
    <w:p w14:paraId="6F82B7C4"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Act as a scholar, artist, or doctor from the Abbasid period. Tell your class what your job is, what you have discovered, and how your work helps people.</w:t>
      </w:r>
    </w:p>
    <w:p w14:paraId="04D0D14E" w14:textId="77777777" w:rsidR="00EB2426" w:rsidRPr="00C87B6E" w:rsidRDefault="00EB2426" w:rsidP="00EB2426">
      <w:pPr>
        <w:spacing w:before="120" w:after="0" w:line="240" w:lineRule="auto"/>
        <w:jc w:val="thaiDistribute"/>
        <w:rPr>
          <w:rFonts w:ascii="Garamond" w:hAnsi="Garamond" w:cs="Times New Roman"/>
          <w:sz w:val="24"/>
          <w:szCs w:val="24"/>
        </w:rPr>
      </w:pPr>
    </w:p>
    <w:p w14:paraId="59FA5934"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References (APA 7th Edition)</w:t>
      </w:r>
    </w:p>
    <w:p w14:paraId="743CFEBF"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Esposito, J. L. (2010). </w:t>
      </w:r>
      <w:r w:rsidRPr="00B75C10">
        <w:rPr>
          <w:rFonts w:ascii="Garamond" w:eastAsia="Times New Roman" w:hAnsi="Garamond" w:cs="Times New Roman"/>
          <w:i/>
          <w:iCs/>
          <w:sz w:val="24"/>
          <w:szCs w:val="24"/>
        </w:rPr>
        <w:t>Islam: The straight path</w:t>
      </w:r>
      <w:r w:rsidRPr="00B75C10">
        <w:rPr>
          <w:rFonts w:ascii="Garamond" w:hAnsi="Garamond" w:cs="Times New Roman"/>
          <w:sz w:val="24"/>
          <w:szCs w:val="24"/>
        </w:rPr>
        <w:t xml:space="preserve"> (4th ed.). Oxford University Press.</w:t>
      </w:r>
    </w:p>
    <w:p w14:paraId="6305E3F0"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Kennedy, H. (2004). </w:t>
      </w:r>
      <w:r w:rsidRPr="00B75C10">
        <w:rPr>
          <w:rFonts w:ascii="Garamond" w:eastAsia="Times New Roman" w:hAnsi="Garamond" w:cs="Times New Roman"/>
          <w:i/>
          <w:iCs/>
          <w:sz w:val="24"/>
          <w:szCs w:val="24"/>
        </w:rPr>
        <w:t>The Prophet and the Age of the Caliphates: The Islamic Near East from the Sixth to the Eleventh Century</w:t>
      </w:r>
      <w:r w:rsidRPr="00B75C10">
        <w:rPr>
          <w:rFonts w:ascii="Garamond" w:hAnsi="Garamond" w:cs="Times New Roman"/>
          <w:sz w:val="24"/>
          <w:szCs w:val="24"/>
        </w:rPr>
        <w:t xml:space="preserve"> (2nd ed.). Pearson Education.</w:t>
      </w:r>
    </w:p>
    <w:p w14:paraId="74066672"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Nasr, S. H. (2006). </w:t>
      </w:r>
      <w:r w:rsidRPr="00B75C10">
        <w:rPr>
          <w:rFonts w:ascii="Garamond" w:eastAsia="Times New Roman" w:hAnsi="Garamond" w:cs="Times New Roman"/>
          <w:i/>
          <w:iCs/>
          <w:sz w:val="24"/>
          <w:szCs w:val="24"/>
        </w:rPr>
        <w:t>Science and Civilization in Islam</w:t>
      </w:r>
      <w:r w:rsidRPr="00B75C10">
        <w:rPr>
          <w:rFonts w:ascii="Garamond" w:hAnsi="Garamond" w:cs="Times New Roman"/>
          <w:sz w:val="24"/>
          <w:szCs w:val="24"/>
        </w:rPr>
        <w:t>. Harvard University Press.</w:t>
      </w:r>
    </w:p>
    <w:p w14:paraId="349511B6"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br w:type="page"/>
      </w:r>
    </w:p>
    <w:p w14:paraId="55D534FA" w14:textId="5C243044" w:rsidR="00EB2426" w:rsidRPr="00C87B6E" w:rsidRDefault="00EB2426" w:rsidP="00272A77">
      <w:pPr>
        <w:pBdr>
          <w:top w:val="single" w:sz="4" w:space="1" w:color="auto"/>
          <w:bottom w:val="single" w:sz="4" w:space="1" w:color="auto"/>
        </w:pBdr>
        <w:spacing w:after="0" w:line="240" w:lineRule="auto"/>
        <w:jc w:val="center"/>
        <w:rPr>
          <w:rFonts w:ascii="Garamond" w:hAnsi="Garamond" w:cs="Times New Roman"/>
          <w:sz w:val="24"/>
          <w:szCs w:val="24"/>
        </w:rPr>
      </w:pPr>
      <w:r w:rsidRPr="00B75C10">
        <w:rPr>
          <w:rFonts w:ascii="Garamond" w:hAnsi="Garamond" w:cs="Times New Roman"/>
          <w:b/>
          <w:bCs/>
          <w:sz w:val="24"/>
          <w:szCs w:val="24"/>
        </w:rPr>
        <w:lastRenderedPageBreak/>
        <w:t xml:space="preserve">CHAPTER </w:t>
      </w:r>
      <w:r w:rsidR="006A389D">
        <w:rPr>
          <w:rFonts w:ascii="Garamond" w:hAnsi="Garamond" w:cs="Times New Roman"/>
          <w:b/>
          <w:bCs/>
          <w:sz w:val="24"/>
          <w:szCs w:val="24"/>
        </w:rPr>
        <w:t>11</w:t>
      </w:r>
      <w:r w:rsidRPr="00B75C10">
        <w:rPr>
          <w:rFonts w:ascii="Garamond" w:hAnsi="Garamond" w:cs="Times New Roman"/>
          <w:b/>
          <w:bCs/>
          <w:sz w:val="24"/>
          <w:szCs w:val="24"/>
        </w:rPr>
        <w:t xml:space="preserve">: </w:t>
      </w:r>
      <w:r w:rsidR="006A389D" w:rsidRPr="00B75C10">
        <w:rPr>
          <w:rFonts w:ascii="Garamond" w:hAnsi="Garamond" w:cs="Times New Roman"/>
          <w:b/>
          <w:bCs/>
          <w:sz w:val="24"/>
          <w:szCs w:val="24"/>
        </w:rPr>
        <w:t>THE INFLUENCES OF ISLAMIC CIVILIZATION ON OTHER SOCIETIES</w:t>
      </w:r>
    </w:p>
    <w:p w14:paraId="6F5E4E0F"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Introduction</w:t>
      </w:r>
    </w:p>
    <w:p w14:paraId="0FE57D3A"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has made many great contributions to the world. From the 7th century onwards, Muslims helped develop new ideas in science, math, medicine, art, architecture, and education. These ideas spread to other parts of the world, such as Europe, Africa, and Asia. Many cultures learned from the Islamic world and used their knowledge to grow. This chapter explains how Islamic civilization influenced others and why it was so successful.</w:t>
      </w:r>
    </w:p>
    <w:p w14:paraId="7201E392"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4D845F82"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Learning Objectives</w:t>
      </w:r>
    </w:p>
    <w:p w14:paraId="6A50E7A6"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After studying this chapter, students will be able to:</w:t>
      </w:r>
    </w:p>
    <w:p w14:paraId="3CD3BAF3" w14:textId="77777777" w:rsidR="00EB2426" w:rsidRPr="00B75C10" w:rsidRDefault="00EB2426">
      <w:pPr>
        <w:numPr>
          <w:ilvl w:val="0"/>
          <w:numId w:val="91"/>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Understand how Islamic civilization influenced other cultures.</w:t>
      </w:r>
    </w:p>
    <w:p w14:paraId="21B7C87B" w14:textId="77777777" w:rsidR="00EB2426" w:rsidRPr="00B75C10" w:rsidRDefault="00EB2426">
      <w:pPr>
        <w:numPr>
          <w:ilvl w:val="0"/>
          <w:numId w:val="91"/>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Identify important areas of Islamic contributions (science, art, medicine, etc.).</w:t>
      </w:r>
    </w:p>
    <w:p w14:paraId="2292E61C" w14:textId="77777777" w:rsidR="00EB2426" w:rsidRPr="00B75C10" w:rsidRDefault="00EB2426">
      <w:pPr>
        <w:numPr>
          <w:ilvl w:val="0"/>
          <w:numId w:val="91"/>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Explain why Islamic civilization was advanced during the Golden Age.</w:t>
      </w:r>
    </w:p>
    <w:p w14:paraId="78928853" w14:textId="77777777" w:rsidR="00EB2426" w:rsidRPr="00B75C10" w:rsidRDefault="00EB2426">
      <w:pPr>
        <w:numPr>
          <w:ilvl w:val="0"/>
          <w:numId w:val="91"/>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Give examples of knowledge shared from Muslims to others.</w:t>
      </w:r>
    </w:p>
    <w:p w14:paraId="2884D549" w14:textId="77777777" w:rsidR="00EB2426" w:rsidRPr="00B75C10" w:rsidRDefault="00EB2426">
      <w:pPr>
        <w:numPr>
          <w:ilvl w:val="0"/>
          <w:numId w:val="91"/>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Appreciate the lasting impact of Islamic ideas in the modern world.</w:t>
      </w:r>
    </w:p>
    <w:p w14:paraId="0AF71230"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Key Terminologies</w:t>
      </w:r>
    </w:p>
    <w:tbl>
      <w:tblPr>
        <w:tblStyle w:val="PlainTable5"/>
        <w:tblW w:w="0" w:type="auto"/>
        <w:tblLook w:val="04A0" w:firstRow="1" w:lastRow="0" w:firstColumn="1" w:lastColumn="0" w:noHBand="0" w:noVBand="1"/>
      </w:tblPr>
      <w:tblGrid>
        <w:gridCol w:w="2191"/>
        <w:gridCol w:w="6835"/>
      </w:tblGrid>
      <w:tr w:rsidR="00EB2426" w:rsidRPr="00B75C10" w14:paraId="5F8BB044"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381658C" w14:textId="77777777" w:rsidR="00EB2426" w:rsidRPr="00B75C10" w:rsidRDefault="00EB2426" w:rsidP="007702D2">
            <w:pPr>
              <w:spacing w:before="120" w:after="0" w:line="240" w:lineRule="auto"/>
              <w:jc w:val="thaiDistribute"/>
              <w:rPr>
                <w:rFonts w:ascii="Garamond" w:hAnsi="Garamond" w:cs="Times New Roman"/>
                <w:b/>
                <w:bCs/>
                <w:sz w:val="24"/>
                <w:szCs w:val="24"/>
              </w:rPr>
            </w:pPr>
            <w:r w:rsidRPr="00B75C10">
              <w:rPr>
                <w:rFonts w:ascii="Garamond" w:hAnsi="Garamond" w:cs="Times New Roman"/>
                <w:b/>
                <w:bCs/>
                <w:sz w:val="24"/>
                <w:szCs w:val="24"/>
              </w:rPr>
              <w:t>Term</w:t>
            </w:r>
          </w:p>
        </w:tc>
        <w:tc>
          <w:tcPr>
            <w:tcW w:w="0" w:type="auto"/>
            <w:hideMark/>
          </w:tcPr>
          <w:p w14:paraId="562188D8" w14:textId="77777777" w:rsidR="00EB2426" w:rsidRPr="00B75C1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B75C10">
              <w:rPr>
                <w:rFonts w:ascii="Garamond" w:hAnsi="Garamond" w:cs="Times New Roman"/>
                <w:b/>
                <w:bCs/>
                <w:sz w:val="24"/>
                <w:szCs w:val="24"/>
              </w:rPr>
              <w:t>Simple Definition</w:t>
            </w:r>
          </w:p>
        </w:tc>
      </w:tr>
      <w:tr w:rsidR="00EB2426" w:rsidRPr="00B75C10" w14:paraId="5CC0D055"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60CD4"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Islamic Golden Age</w:t>
            </w:r>
          </w:p>
        </w:tc>
        <w:tc>
          <w:tcPr>
            <w:tcW w:w="0" w:type="auto"/>
            <w:hideMark/>
          </w:tcPr>
          <w:p w14:paraId="5656D89D"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time from the 8th to 14th century when Islamic science, culture, and knowledge grew fast.</w:t>
            </w:r>
          </w:p>
        </w:tc>
      </w:tr>
      <w:tr w:rsidR="00EB2426" w:rsidRPr="00B75C10" w14:paraId="1804C0F0"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C0529CA"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Translation Movement</w:t>
            </w:r>
          </w:p>
        </w:tc>
        <w:tc>
          <w:tcPr>
            <w:tcW w:w="0" w:type="auto"/>
            <w:hideMark/>
          </w:tcPr>
          <w:p w14:paraId="1D210D37"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The effort by Muslims to translate books from Greek, Persian, and Indian languages into Arabic.</w:t>
            </w:r>
          </w:p>
        </w:tc>
      </w:tr>
      <w:tr w:rsidR="00EB2426" w:rsidRPr="00B75C10" w14:paraId="4B4CF4B7"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A7562"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Algebra</w:t>
            </w:r>
          </w:p>
        </w:tc>
        <w:tc>
          <w:tcPr>
            <w:tcW w:w="0" w:type="auto"/>
            <w:hideMark/>
          </w:tcPr>
          <w:p w14:paraId="5425DAEF"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branch of mathematics developed by Muslim scholars.</w:t>
            </w:r>
          </w:p>
        </w:tc>
      </w:tr>
      <w:tr w:rsidR="00EB2426" w:rsidRPr="00B75C10" w14:paraId="55E0EC02"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6254EDEA"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Calligraphy</w:t>
            </w:r>
          </w:p>
        </w:tc>
        <w:tc>
          <w:tcPr>
            <w:tcW w:w="0" w:type="auto"/>
            <w:hideMark/>
          </w:tcPr>
          <w:p w14:paraId="6F381740"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Beautiful writing, used often in Islamic art.</w:t>
            </w:r>
          </w:p>
        </w:tc>
      </w:tr>
      <w:tr w:rsidR="00EB2426" w:rsidRPr="00B75C10" w14:paraId="593C1051"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AE903" w14:textId="77777777" w:rsidR="00EB2426" w:rsidRPr="00B75C10" w:rsidRDefault="00EB2426" w:rsidP="007702D2">
            <w:pPr>
              <w:spacing w:before="120" w:after="0" w:line="240" w:lineRule="auto"/>
              <w:jc w:val="thaiDistribute"/>
              <w:rPr>
                <w:rFonts w:ascii="Garamond" w:hAnsi="Garamond" w:cs="Times New Roman"/>
                <w:i w:val="0"/>
                <w:iCs w:val="0"/>
                <w:sz w:val="24"/>
                <w:szCs w:val="24"/>
              </w:rPr>
            </w:pPr>
            <w:r w:rsidRPr="00B75C10">
              <w:rPr>
                <w:rFonts w:ascii="Garamond" w:eastAsia="Times New Roman" w:hAnsi="Garamond" w:cs="Times New Roman"/>
                <w:b/>
                <w:bCs/>
                <w:i w:val="0"/>
                <w:iCs w:val="0"/>
                <w:sz w:val="24"/>
                <w:szCs w:val="24"/>
              </w:rPr>
              <w:t>Philosophy</w:t>
            </w:r>
          </w:p>
        </w:tc>
        <w:tc>
          <w:tcPr>
            <w:tcW w:w="0" w:type="auto"/>
            <w:hideMark/>
          </w:tcPr>
          <w:p w14:paraId="7359DB39"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The study of ideas about knowledge, life, and truth.</w:t>
            </w:r>
          </w:p>
        </w:tc>
      </w:tr>
    </w:tbl>
    <w:p w14:paraId="704AE1F1" w14:textId="77777777" w:rsidR="00EB2426" w:rsidRPr="00C87B6E" w:rsidRDefault="00EB2426" w:rsidP="00EB2426">
      <w:pPr>
        <w:spacing w:before="120" w:after="0" w:line="240" w:lineRule="auto"/>
        <w:jc w:val="thaiDistribute"/>
        <w:rPr>
          <w:rFonts w:ascii="Garamond" w:hAnsi="Garamond" w:cs="Segoe UI Emoji"/>
          <w:b/>
          <w:bCs/>
          <w:sz w:val="24"/>
          <w:szCs w:val="24"/>
        </w:rPr>
      </w:pPr>
    </w:p>
    <w:p w14:paraId="03CAD7AF"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Essay on the Influences of Islamic Civilization</w:t>
      </w:r>
    </w:p>
    <w:p w14:paraId="17C1153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became one of the greatest in history because it brought together knowledge from many cultures. Muslims lived in a large empire that stretched from Spain to India. This allowed them to learn from Greeks, Romans, Persians, Indians, and Chinese people. Muslim scholars worked hard to collect and improve this knowledge.</w:t>
      </w:r>
    </w:p>
    <w:p w14:paraId="655895A2" w14:textId="0129240B"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One of the biggest contributions of Islamic civilization was in </w:t>
      </w:r>
      <w:r w:rsidRPr="00B75C10">
        <w:rPr>
          <w:rFonts w:ascii="Garamond" w:eastAsia="Times New Roman" w:hAnsi="Garamond" w:cs="Times New Roman"/>
          <w:b/>
          <w:bCs/>
          <w:sz w:val="24"/>
          <w:szCs w:val="24"/>
        </w:rPr>
        <w:t>science and mathematics</w:t>
      </w:r>
      <w:r w:rsidRPr="00B75C10">
        <w:rPr>
          <w:rFonts w:ascii="Garamond" w:hAnsi="Garamond" w:cs="Times New Roman"/>
          <w:sz w:val="24"/>
          <w:szCs w:val="24"/>
        </w:rPr>
        <w:t xml:space="preserve">. Muslim scientists like </w:t>
      </w:r>
      <w:r w:rsidRPr="00B75C10">
        <w:rPr>
          <w:rFonts w:ascii="Garamond" w:eastAsia="Times New Roman" w:hAnsi="Garamond" w:cs="Times New Roman"/>
          <w:b/>
          <w:bCs/>
          <w:sz w:val="24"/>
          <w:szCs w:val="24"/>
        </w:rPr>
        <w:t>Ibn al-Haytham</w:t>
      </w:r>
      <w:r w:rsidRPr="00B75C10">
        <w:rPr>
          <w:rFonts w:ascii="Garamond" w:hAnsi="Garamond" w:cs="Times New Roman"/>
          <w:sz w:val="24"/>
          <w:szCs w:val="24"/>
        </w:rPr>
        <w:t xml:space="preserve"> studied light and vision. He is known as the </w:t>
      </w:r>
      <w:r w:rsidR="00E70324">
        <w:rPr>
          <w:rFonts w:ascii="Garamond" w:hAnsi="Garamond" w:cs="Times New Roman"/>
          <w:sz w:val="24"/>
          <w:szCs w:val="24"/>
        </w:rPr>
        <w:t>“</w:t>
      </w:r>
      <w:r w:rsidRPr="00B75C10">
        <w:rPr>
          <w:rFonts w:ascii="Garamond" w:hAnsi="Garamond" w:cs="Times New Roman"/>
          <w:sz w:val="24"/>
          <w:szCs w:val="24"/>
        </w:rPr>
        <w:t>father of optics</w:t>
      </w:r>
      <w:r w:rsidR="00E70324">
        <w:rPr>
          <w:rFonts w:ascii="Garamond" w:hAnsi="Garamond" w:cs="Times New Roman"/>
          <w:sz w:val="24"/>
          <w:szCs w:val="24"/>
        </w:rPr>
        <w:t>”</w:t>
      </w:r>
      <w:r w:rsidRPr="00B75C10">
        <w:rPr>
          <w:rFonts w:ascii="Garamond" w:hAnsi="Garamond" w:cs="Times New Roman"/>
          <w:sz w:val="24"/>
          <w:szCs w:val="24"/>
        </w:rPr>
        <w:t xml:space="preserve"> (</w:t>
      </w:r>
      <w:proofErr w:type="spellStart"/>
      <w:r w:rsidRPr="00B75C10">
        <w:rPr>
          <w:rFonts w:ascii="Garamond" w:hAnsi="Garamond" w:cs="Times New Roman"/>
          <w:sz w:val="24"/>
          <w:szCs w:val="24"/>
        </w:rPr>
        <w:t>Gutas</w:t>
      </w:r>
      <w:proofErr w:type="spellEnd"/>
      <w:r w:rsidRPr="00B75C10">
        <w:rPr>
          <w:rFonts w:ascii="Garamond" w:hAnsi="Garamond" w:cs="Times New Roman"/>
          <w:sz w:val="24"/>
          <w:szCs w:val="24"/>
        </w:rPr>
        <w:t xml:space="preserve">, 2001). </w:t>
      </w:r>
      <w:r w:rsidRPr="00B75C10">
        <w:rPr>
          <w:rFonts w:ascii="Garamond" w:eastAsia="Times New Roman" w:hAnsi="Garamond" w:cs="Times New Roman"/>
          <w:b/>
          <w:bCs/>
          <w:sz w:val="24"/>
          <w:szCs w:val="24"/>
        </w:rPr>
        <w:t>Al-Khwarizmi</w:t>
      </w:r>
      <w:r w:rsidRPr="00B75C10">
        <w:rPr>
          <w:rFonts w:ascii="Garamond" w:hAnsi="Garamond" w:cs="Times New Roman"/>
          <w:sz w:val="24"/>
          <w:szCs w:val="24"/>
        </w:rPr>
        <w:t xml:space="preserve">, a Persian mathematician, created </w:t>
      </w:r>
      <w:r w:rsidRPr="00B75C10">
        <w:rPr>
          <w:rFonts w:ascii="Garamond" w:eastAsia="Times New Roman" w:hAnsi="Garamond" w:cs="Times New Roman"/>
          <w:b/>
          <w:bCs/>
          <w:sz w:val="24"/>
          <w:szCs w:val="24"/>
        </w:rPr>
        <w:t>algebra</w:t>
      </w:r>
      <w:r w:rsidRPr="00B75C10">
        <w:rPr>
          <w:rFonts w:ascii="Garamond" w:hAnsi="Garamond" w:cs="Times New Roman"/>
          <w:sz w:val="24"/>
          <w:szCs w:val="24"/>
        </w:rPr>
        <w:t xml:space="preserve">, which comes from the Arabic word </w:t>
      </w:r>
      <w:r w:rsidRPr="00B75C10">
        <w:rPr>
          <w:rFonts w:ascii="Garamond" w:eastAsia="Times New Roman" w:hAnsi="Garamond" w:cs="Times New Roman"/>
          <w:i/>
          <w:iCs/>
          <w:sz w:val="24"/>
          <w:szCs w:val="24"/>
        </w:rPr>
        <w:t>al-</w:t>
      </w:r>
      <w:proofErr w:type="spellStart"/>
      <w:r w:rsidRPr="00B75C10">
        <w:rPr>
          <w:rFonts w:ascii="Garamond" w:eastAsia="Times New Roman" w:hAnsi="Garamond" w:cs="Times New Roman"/>
          <w:i/>
          <w:iCs/>
          <w:sz w:val="24"/>
          <w:szCs w:val="24"/>
        </w:rPr>
        <w:t>jabr</w:t>
      </w:r>
      <w:proofErr w:type="spellEnd"/>
      <w:r w:rsidRPr="00B75C10">
        <w:rPr>
          <w:rFonts w:ascii="Garamond" w:hAnsi="Garamond" w:cs="Times New Roman"/>
          <w:sz w:val="24"/>
          <w:szCs w:val="24"/>
        </w:rPr>
        <w:t>. His work helped Europe build modern math systems (Berggren, 2003).</w:t>
      </w:r>
    </w:p>
    <w:p w14:paraId="127144D7"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In </w:t>
      </w:r>
      <w:r w:rsidRPr="00B75C10">
        <w:rPr>
          <w:rFonts w:ascii="Garamond" w:eastAsia="Times New Roman" w:hAnsi="Garamond" w:cs="Times New Roman"/>
          <w:b/>
          <w:bCs/>
          <w:sz w:val="24"/>
          <w:szCs w:val="24"/>
        </w:rPr>
        <w:t>medicine</w:t>
      </w:r>
      <w:r w:rsidRPr="00B75C10">
        <w:rPr>
          <w:rFonts w:ascii="Garamond" w:hAnsi="Garamond" w:cs="Times New Roman"/>
          <w:sz w:val="24"/>
          <w:szCs w:val="24"/>
        </w:rPr>
        <w:t xml:space="preserve">, Muslims built hospitals and wrote medical books that were used in Europe for hundreds of years. </w:t>
      </w:r>
      <w:r w:rsidRPr="00B75C10">
        <w:rPr>
          <w:rFonts w:ascii="Garamond" w:eastAsia="Times New Roman" w:hAnsi="Garamond" w:cs="Times New Roman"/>
          <w:b/>
          <w:bCs/>
          <w:sz w:val="24"/>
          <w:szCs w:val="24"/>
        </w:rPr>
        <w:t>Ibn Sina</w:t>
      </w:r>
      <w:r w:rsidRPr="00B75C10">
        <w:rPr>
          <w:rFonts w:ascii="Garamond" w:hAnsi="Garamond" w:cs="Times New Roman"/>
          <w:sz w:val="24"/>
          <w:szCs w:val="24"/>
        </w:rPr>
        <w:t xml:space="preserve">, known as Avicenna, wrote a famous book called </w:t>
      </w:r>
      <w:r w:rsidRPr="00B75C10">
        <w:rPr>
          <w:rFonts w:ascii="Garamond" w:eastAsia="Times New Roman" w:hAnsi="Garamond" w:cs="Times New Roman"/>
          <w:i/>
          <w:iCs/>
          <w:sz w:val="24"/>
          <w:szCs w:val="24"/>
        </w:rPr>
        <w:t>The Canon of Medicine</w:t>
      </w:r>
      <w:r w:rsidRPr="00B75C10">
        <w:rPr>
          <w:rFonts w:ascii="Garamond" w:hAnsi="Garamond" w:cs="Times New Roman"/>
          <w:sz w:val="24"/>
          <w:szCs w:val="24"/>
        </w:rPr>
        <w:t>, which was a medical textbook in Europe until the 1600s (Nasr, 2006).</w:t>
      </w:r>
    </w:p>
    <w:p w14:paraId="1E6AAF8B"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lastRenderedPageBreak/>
        <w:t xml:space="preserve">In </w:t>
      </w:r>
      <w:r w:rsidRPr="00B75C10">
        <w:rPr>
          <w:rFonts w:ascii="Garamond" w:eastAsia="Times New Roman" w:hAnsi="Garamond" w:cs="Times New Roman"/>
          <w:b/>
          <w:bCs/>
          <w:sz w:val="24"/>
          <w:szCs w:val="24"/>
        </w:rPr>
        <w:t>philosophy and education</w:t>
      </w:r>
      <w:r w:rsidRPr="00B75C10">
        <w:rPr>
          <w:rFonts w:ascii="Garamond" w:hAnsi="Garamond" w:cs="Times New Roman"/>
          <w:sz w:val="24"/>
          <w:szCs w:val="24"/>
        </w:rPr>
        <w:t xml:space="preserve">, Muslim thinkers like </w:t>
      </w:r>
      <w:r w:rsidRPr="00B75C10">
        <w:rPr>
          <w:rFonts w:ascii="Garamond" w:eastAsia="Times New Roman" w:hAnsi="Garamond" w:cs="Times New Roman"/>
          <w:b/>
          <w:bCs/>
          <w:sz w:val="24"/>
          <w:szCs w:val="24"/>
        </w:rPr>
        <w:t>Al-Farabi</w:t>
      </w:r>
      <w:r w:rsidRPr="00B75C10">
        <w:rPr>
          <w:rFonts w:ascii="Garamond" w:hAnsi="Garamond" w:cs="Times New Roman"/>
          <w:sz w:val="24"/>
          <w:szCs w:val="24"/>
        </w:rPr>
        <w:t xml:space="preserve">, </w:t>
      </w:r>
      <w:r w:rsidRPr="00B75C10">
        <w:rPr>
          <w:rFonts w:ascii="Garamond" w:eastAsia="Times New Roman" w:hAnsi="Garamond" w:cs="Times New Roman"/>
          <w:b/>
          <w:bCs/>
          <w:sz w:val="24"/>
          <w:szCs w:val="24"/>
        </w:rPr>
        <w:t>Ibn Rushd</w:t>
      </w:r>
      <w:r w:rsidRPr="00B75C10">
        <w:rPr>
          <w:rFonts w:ascii="Garamond" w:hAnsi="Garamond" w:cs="Times New Roman"/>
          <w:sz w:val="24"/>
          <w:szCs w:val="24"/>
        </w:rPr>
        <w:t xml:space="preserve"> (Averroes), and </w:t>
      </w:r>
      <w:r w:rsidRPr="00B75C10">
        <w:rPr>
          <w:rFonts w:ascii="Garamond" w:eastAsia="Times New Roman" w:hAnsi="Garamond" w:cs="Times New Roman"/>
          <w:b/>
          <w:bCs/>
          <w:sz w:val="24"/>
          <w:szCs w:val="24"/>
        </w:rPr>
        <w:t>Al-Ghazali</w:t>
      </w:r>
      <w:r w:rsidRPr="00B75C10">
        <w:rPr>
          <w:rFonts w:ascii="Garamond" w:hAnsi="Garamond" w:cs="Times New Roman"/>
          <w:sz w:val="24"/>
          <w:szCs w:val="24"/>
        </w:rPr>
        <w:t xml:space="preserve"> mixed Greek philosophy with Islamic teachings. These ideas were translated into Latin and taught in European universities during the Middle Ages (Fakhry, 2004).</w:t>
      </w:r>
    </w:p>
    <w:p w14:paraId="7DDD2D40" w14:textId="7C070F7E"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In </w:t>
      </w:r>
      <w:r w:rsidRPr="00B75C10">
        <w:rPr>
          <w:rFonts w:ascii="Garamond" w:eastAsia="Times New Roman" w:hAnsi="Garamond" w:cs="Times New Roman"/>
          <w:b/>
          <w:bCs/>
          <w:sz w:val="24"/>
          <w:szCs w:val="24"/>
        </w:rPr>
        <w:t>art and architecture</w:t>
      </w:r>
      <w:r w:rsidRPr="00B75C10">
        <w:rPr>
          <w:rFonts w:ascii="Garamond" w:hAnsi="Garamond" w:cs="Times New Roman"/>
          <w:sz w:val="24"/>
          <w:szCs w:val="24"/>
        </w:rPr>
        <w:t>, Islamic influence can be seen in Spain</w:t>
      </w:r>
      <w:r w:rsidR="00E70324">
        <w:rPr>
          <w:rFonts w:ascii="Garamond" w:hAnsi="Garamond" w:cs="Times New Roman"/>
          <w:sz w:val="24"/>
          <w:szCs w:val="24"/>
        </w:rPr>
        <w:t>’</w:t>
      </w:r>
      <w:r w:rsidRPr="00B75C10">
        <w:rPr>
          <w:rFonts w:ascii="Garamond" w:hAnsi="Garamond" w:cs="Times New Roman"/>
          <w:sz w:val="24"/>
          <w:szCs w:val="24"/>
        </w:rPr>
        <w:t xml:space="preserve">s </w:t>
      </w:r>
      <w:r w:rsidRPr="00B75C10">
        <w:rPr>
          <w:rFonts w:ascii="Garamond" w:eastAsia="Times New Roman" w:hAnsi="Garamond" w:cs="Times New Roman"/>
          <w:b/>
          <w:bCs/>
          <w:sz w:val="24"/>
          <w:szCs w:val="24"/>
        </w:rPr>
        <w:t>Alhambra Palace</w:t>
      </w:r>
      <w:r w:rsidRPr="00B75C10">
        <w:rPr>
          <w:rFonts w:ascii="Garamond" w:hAnsi="Garamond" w:cs="Times New Roman"/>
          <w:sz w:val="24"/>
          <w:szCs w:val="24"/>
        </w:rPr>
        <w:t xml:space="preserve">, with its beautiful </w:t>
      </w:r>
      <w:r w:rsidRPr="00B75C10">
        <w:rPr>
          <w:rFonts w:ascii="Garamond" w:eastAsia="Times New Roman" w:hAnsi="Garamond" w:cs="Times New Roman"/>
          <w:b/>
          <w:bCs/>
          <w:sz w:val="24"/>
          <w:szCs w:val="24"/>
        </w:rPr>
        <w:t>calligraphy, tiles, and arches</w:t>
      </w:r>
      <w:r w:rsidRPr="00B75C10">
        <w:rPr>
          <w:rFonts w:ascii="Garamond" w:hAnsi="Garamond" w:cs="Times New Roman"/>
          <w:sz w:val="24"/>
          <w:szCs w:val="24"/>
        </w:rPr>
        <w:t xml:space="preserve">. The use of </w:t>
      </w:r>
      <w:r w:rsidRPr="00B75C10">
        <w:rPr>
          <w:rFonts w:ascii="Garamond" w:eastAsia="Times New Roman" w:hAnsi="Garamond" w:cs="Times New Roman"/>
          <w:b/>
          <w:bCs/>
          <w:sz w:val="24"/>
          <w:szCs w:val="24"/>
        </w:rPr>
        <w:t>geometric patterns</w:t>
      </w:r>
      <w:r w:rsidRPr="00B75C10">
        <w:rPr>
          <w:rFonts w:ascii="Garamond" w:hAnsi="Garamond" w:cs="Times New Roman"/>
          <w:sz w:val="24"/>
          <w:szCs w:val="24"/>
        </w:rPr>
        <w:t xml:space="preserve"> and </w:t>
      </w:r>
      <w:r w:rsidRPr="00B75C10">
        <w:rPr>
          <w:rFonts w:ascii="Garamond" w:eastAsia="Times New Roman" w:hAnsi="Garamond" w:cs="Times New Roman"/>
          <w:b/>
          <w:bCs/>
          <w:sz w:val="24"/>
          <w:szCs w:val="24"/>
        </w:rPr>
        <w:t>arabesque designs</w:t>
      </w:r>
      <w:r w:rsidRPr="00B75C10">
        <w:rPr>
          <w:rFonts w:ascii="Garamond" w:hAnsi="Garamond" w:cs="Times New Roman"/>
          <w:sz w:val="24"/>
          <w:szCs w:val="24"/>
        </w:rPr>
        <w:t xml:space="preserve"> also inspired European artists during the Renaissance.</w:t>
      </w:r>
    </w:p>
    <w:p w14:paraId="291DF493"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Trade and travel</w:t>
      </w:r>
      <w:r w:rsidRPr="00B75C10">
        <w:rPr>
          <w:rFonts w:ascii="Garamond" w:hAnsi="Garamond" w:cs="Times New Roman"/>
          <w:sz w:val="24"/>
          <w:szCs w:val="24"/>
        </w:rPr>
        <w:t xml:space="preserve"> also helped spread Islamic knowledge. Muslim traders shared ideas, books, and inventions with Europe, Africa, and Asia. The compass, paper-making, and Arabic numerals were passed to Europe through the Islamic world.</w:t>
      </w:r>
    </w:p>
    <w:p w14:paraId="7D3C7CD9"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Another important reason for this influence was the </w:t>
      </w:r>
      <w:r w:rsidRPr="00B75C10">
        <w:rPr>
          <w:rFonts w:ascii="Garamond" w:eastAsia="Times New Roman" w:hAnsi="Garamond" w:cs="Times New Roman"/>
          <w:b/>
          <w:bCs/>
          <w:sz w:val="24"/>
          <w:szCs w:val="24"/>
        </w:rPr>
        <w:t>Translation Movement</w:t>
      </w:r>
      <w:r w:rsidRPr="00B75C10">
        <w:rPr>
          <w:rFonts w:ascii="Garamond" w:hAnsi="Garamond" w:cs="Times New Roman"/>
          <w:sz w:val="24"/>
          <w:szCs w:val="24"/>
        </w:rPr>
        <w:t xml:space="preserve">. Muslim scholars translated books from Greek, Persian, and Indian languages into Arabic. Later, Christian and Jewish scholars translated these Arabic texts into Latin, which helped begin the European </w:t>
      </w:r>
      <w:r w:rsidRPr="00B75C10">
        <w:rPr>
          <w:rFonts w:ascii="Garamond" w:eastAsia="Times New Roman" w:hAnsi="Garamond" w:cs="Times New Roman"/>
          <w:b/>
          <w:bCs/>
          <w:sz w:val="24"/>
          <w:szCs w:val="24"/>
        </w:rPr>
        <w:t>Renaissance</w:t>
      </w:r>
      <w:r w:rsidRPr="00B75C10">
        <w:rPr>
          <w:rFonts w:ascii="Garamond" w:hAnsi="Garamond" w:cs="Times New Roman"/>
          <w:sz w:val="24"/>
          <w:szCs w:val="24"/>
        </w:rPr>
        <w:t xml:space="preserve"> (Saliba, 2007).</w:t>
      </w:r>
    </w:p>
    <w:p w14:paraId="148E7BAF"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Summary</w:t>
      </w:r>
    </w:p>
    <w:p w14:paraId="392B9CF3"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Islamic civilization helped the world grow in many ways. It gave new knowledge in math, science, medicine, art, and education. Muslim scholars preserved and improved the knowledge from other cultures. Their work later influenced Europe, especially during the Renaissance. The success of Islamic civilization came from its curiosity, respect for learning, and peaceful exchange with other cultures.</w:t>
      </w:r>
    </w:p>
    <w:p w14:paraId="5930EED7"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Conclusion</w:t>
      </w:r>
    </w:p>
    <w:p w14:paraId="4547A2C5"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The history of Islamic civilization teaches us that sharing knowledge and working together can help all societies grow. The Muslim world became a center of learning that helped build the modern world. Today, we still use many ideas that came from this time. We should remember and appreciate how much Islamic civilization gave to the world.</w:t>
      </w:r>
    </w:p>
    <w:p w14:paraId="683C3249"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Student Worksheet</w:t>
      </w:r>
    </w:p>
    <w:p w14:paraId="686208B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A. Match the Words</w:t>
      </w:r>
    </w:p>
    <w:tbl>
      <w:tblPr>
        <w:tblStyle w:val="PlainTable5"/>
        <w:tblW w:w="0" w:type="auto"/>
        <w:tblLook w:val="04A0" w:firstRow="1" w:lastRow="0" w:firstColumn="1" w:lastColumn="0" w:noHBand="0" w:noVBand="1"/>
      </w:tblPr>
      <w:tblGrid>
        <w:gridCol w:w="2029"/>
        <w:gridCol w:w="4784"/>
      </w:tblGrid>
      <w:tr w:rsidR="00EB2426" w:rsidRPr="00B75C10" w14:paraId="1FE8188D" w14:textId="77777777" w:rsidTr="00770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F61BEC" w14:textId="77777777" w:rsidR="00EB2426" w:rsidRPr="00B75C10" w:rsidRDefault="00EB2426" w:rsidP="007702D2">
            <w:pPr>
              <w:spacing w:before="120" w:after="0" w:line="240" w:lineRule="auto"/>
              <w:jc w:val="thaiDistribute"/>
              <w:rPr>
                <w:rFonts w:ascii="Garamond" w:hAnsi="Garamond" w:cs="Times New Roman"/>
                <w:b/>
                <w:bCs/>
                <w:sz w:val="24"/>
                <w:szCs w:val="24"/>
              </w:rPr>
            </w:pPr>
            <w:r w:rsidRPr="00B75C10">
              <w:rPr>
                <w:rFonts w:ascii="Garamond" w:hAnsi="Garamond" w:cs="Times New Roman"/>
                <w:b/>
                <w:bCs/>
                <w:sz w:val="24"/>
                <w:szCs w:val="24"/>
              </w:rPr>
              <w:t>Word</w:t>
            </w:r>
          </w:p>
        </w:tc>
        <w:tc>
          <w:tcPr>
            <w:tcW w:w="0" w:type="auto"/>
            <w:hideMark/>
          </w:tcPr>
          <w:p w14:paraId="6399D75E" w14:textId="77777777" w:rsidR="00EB2426" w:rsidRPr="00B75C10" w:rsidRDefault="00EB2426" w:rsidP="007702D2">
            <w:pPr>
              <w:spacing w:before="120" w:after="0" w:line="240" w:lineRule="auto"/>
              <w:jc w:val="thaiDistribute"/>
              <w:cnfStyle w:val="100000000000" w:firstRow="1" w:lastRow="0" w:firstColumn="0" w:lastColumn="0" w:oddVBand="0" w:evenVBand="0" w:oddHBand="0" w:evenHBand="0" w:firstRowFirstColumn="0" w:firstRowLastColumn="0" w:lastRowFirstColumn="0" w:lastRowLastColumn="0"/>
              <w:rPr>
                <w:rFonts w:ascii="Garamond" w:hAnsi="Garamond" w:cs="Times New Roman"/>
                <w:b/>
                <w:bCs/>
                <w:sz w:val="24"/>
                <w:szCs w:val="24"/>
              </w:rPr>
            </w:pPr>
            <w:r w:rsidRPr="00B75C10">
              <w:rPr>
                <w:rFonts w:ascii="Garamond" w:hAnsi="Garamond" w:cs="Times New Roman"/>
                <w:b/>
                <w:bCs/>
                <w:sz w:val="24"/>
                <w:szCs w:val="24"/>
              </w:rPr>
              <w:t>Meaning</w:t>
            </w:r>
          </w:p>
        </w:tc>
      </w:tr>
      <w:tr w:rsidR="00EB2426" w:rsidRPr="00B75C10" w14:paraId="7DC6CF3D"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2A62D"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Algebra</w:t>
            </w:r>
          </w:p>
        </w:tc>
        <w:tc>
          <w:tcPr>
            <w:tcW w:w="0" w:type="auto"/>
            <w:hideMark/>
          </w:tcPr>
          <w:p w14:paraId="4EADD4BA"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 type of math created by Muslims</w:t>
            </w:r>
          </w:p>
        </w:tc>
      </w:tr>
      <w:tr w:rsidR="00EB2426" w:rsidRPr="00B75C10" w14:paraId="298686E9"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4F095809"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Ibn Sina</w:t>
            </w:r>
          </w:p>
        </w:tc>
        <w:tc>
          <w:tcPr>
            <w:tcW w:w="0" w:type="auto"/>
            <w:hideMark/>
          </w:tcPr>
          <w:p w14:paraId="34833B4B"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 xml:space="preserve">Wrote </w:t>
            </w:r>
            <w:r w:rsidRPr="00B75C10">
              <w:rPr>
                <w:rFonts w:ascii="Garamond" w:eastAsia="Times New Roman" w:hAnsi="Garamond" w:cs="Times New Roman"/>
                <w:i/>
                <w:iCs/>
                <w:sz w:val="24"/>
                <w:szCs w:val="24"/>
              </w:rPr>
              <w:t>The Canon of Medicine</w:t>
            </w:r>
          </w:p>
        </w:tc>
      </w:tr>
      <w:tr w:rsidR="00EB2426" w:rsidRPr="00B75C10" w14:paraId="6EF87C42"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26A3E"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Translation Movement</w:t>
            </w:r>
          </w:p>
        </w:tc>
        <w:tc>
          <w:tcPr>
            <w:tcW w:w="0" w:type="auto"/>
            <w:hideMark/>
          </w:tcPr>
          <w:p w14:paraId="76E29EF1"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Translated books from other languages to Arabic</w:t>
            </w:r>
          </w:p>
        </w:tc>
      </w:tr>
      <w:tr w:rsidR="00EB2426" w:rsidRPr="00B75C10" w14:paraId="70838BDA" w14:textId="77777777" w:rsidTr="007702D2">
        <w:tc>
          <w:tcPr>
            <w:cnfStyle w:val="001000000000" w:firstRow="0" w:lastRow="0" w:firstColumn="1" w:lastColumn="0" w:oddVBand="0" w:evenVBand="0" w:oddHBand="0" w:evenHBand="0" w:firstRowFirstColumn="0" w:firstRowLastColumn="0" w:lastRowFirstColumn="0" w:lastRowLastColumn="0"/>
            <w:tcW w:w="0" w:type="auto"/>
            <w:hideMark/>
          </w:tcPr>
          <w:p w14:paraId="4DC3E1CB"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Alhambra</w:t>
            </w:r>
          </w:p>
        </w:tc>
        <w:tc>
          <w:tcPr>
            <w:tcW w:w="0" w:type="auto"/>
            <w:hideMark/>
          </w:tcPr>
          <w:p w14:paraId="6EB9FF49" w14:textId="77777777" w:rsidR="00EB2426" w:rsidRPr="00B75C10" w:rsidRDefault="00EB2426" w:rsidP="007702D2">
            <w:pPr>
              <w:spacing w:before="120" w:after="0" w:line="240" w:lineRule="auto"/>
              <w:jc w:val="thaiDistribute"/>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Islamic palace in Spain</w:t>
            </w:r>
          </w:p>
        </w:tc>
      </w:tr>
      <w:tr w:rsidR="00EB2426" w:rsidRPr="00B75C10" w14:paraId="43E57494" w14:textId="77777777" w:rsidTr="0077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991F9D" w14:textId="77777777" w:rsidR="00EB2426" w:rsidRPr="00B75C10" w:rsidRDefault="00EB2426" w:rsidP="007702D2">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Calligraphy</w:t>
            </w:r>
          </w:p>
        </w:tc>
        <w:tc>
          <w:tcPr>
            <w:tcW w:w="0" w:type="auto"/>
            <w:hideMark/>
          </w:tcPr>
          <w:p w14:paraId="6A5E6F6C" w14:textId="77777777" w:rsidR="00EB2426" w:rsidRPr="00B75C10" w:rsidRDefault="00EB2426" w:rsidP="007702D2">
            <w:pPr>
              <w:spacing w:before="120" w:after="0" w:line="240" w:lineRule="auto"/>
              <w:jc w:val="thaiDistribute"/>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B75C10">
              <w:rPr>
                <w:rFonts w:ascii="Garamond" w:hAnsi="Garamond" w:cs="Times New Roman"/>
                <w:sz w:val="24"/>
                <w:szCs w:val="24"/>
              </w:rPr>
              <w:t>Art of beautiful writing</w:t>
            </w:r>
          </w:p>
        </w:tc>
      </w:tr>
    </w:tbl>
    <w:p w14:paraId="54B617BF"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B. Short Answer Questions</w:t>
      </w:r>
    </w:p>
    <w:p w14:paraId="68B9ED40" w14:textId="77777777" w:rsidR="00EB2426" w:rsidRPr="00B75C10" w:rsidRDefault="00EB2426">
      <w:pPr>
        <w:numPr>
          <w:ilvl w:val="0"/>
          <w:numId w:val="92"/>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What is the Islamic Golden Age?</w:t>
      </w:r>
    </w:p>
    <w:p w14:paraId="3FCF9B8C" w14:textId="77777777" w:rsidR="00EB2426" w:rsidRPr="00B75C10" w:rsidRDefault="00EB2426">
      <w:pPr>
        <w:numPr>
          <w:ilvl w:val="0"/>
          <w:numId w:val="92"/>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Name one Muslim scholar and their contribution.</w:t>
      </w:r>
    </w:p>
    <w:p w14:paraId="1A8F27E6" w14:textId="77777777" w:rsidR="00EB2426" w:rsidRPr="00B75C10" w:rsidRDefault="00EB2426">
      <w:pPr>
        <w:numPr>
          <w:ilvl w:val="0"/>
          <w:numId w:val="92"/>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How did Islamic knowledge reach Europe?</w:t>
      </w:r>
    </w:p>
    <w:p w14:paraId="00FA5476" w14:textId="77777777" w:rsidR="00EB2426" w:rsidRPr="00B75C10" w:rsidRDefault="00EB2426">
      <w:pPr>
        <w:numPr>
          <w:ilvl w:val="0"/>
          <w:numId w:val="92"/>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Give one example of Islamic influence in architecture.</w:t>
      </w:r>
    </w:p>
    <w:p w14:paraId="1E86E54C" w14:textId="77777777" w:rsidR="00EB2426" w:rsidRPr="00B75C10" w:rsidRDefault="00EB2426">
      <w:pPr>
        <w:numPr>
          <w:ilvl w:val="0"/>
          <w:numId w:val="92"/>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Why was the Translation Movement important?</w:t>
      </w:r>
    </w:p>
    <w:p w14:paraId="38175174"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C. Fill in the Blanks</w:t>
      </w:r>
    </w:p>
    <w:p w14:paraId="719CA0FF" w14:textId="3612CED6" w:rsidR="00EB2426" w:rsidRPr="00B75C10" w:rsidRDefault="00EB2426">
      <w:pPr>
        <w:numPr>
          <w:ilvl w:val="0"/>
          <w:numId w:val="93"/>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The word </w:t>
      </w:r>
      <w:r w:rsidR="00E70324">
        <w:rPr>
          <w:rFonts w:ascii="Garamond" w:hAnsi="Garamond" w:cs="Times New Roman"/>
          <w:sz w:val="24"/>
          <w:szCs w:val="24"/>
        </w:rPr>
        <w:t>“</w:t>
      </w:r>
      <w:r w:rsidRPr="00B75C10">
        <w:rPr>
          <w:rFonts w:ascii="Garamond" w:hAnsi="Garamond" w:cs="Times New Roman"/>
          <w:sz w:val="24"/>
          <w:szCs w:val="24"/>
        </w:rPr>
        <w:t>algebra</w:t>
      </w:r>
      <w:r w:rsidR="00E70324">
        <w:rPr>
          <w:rFonts w:ascii="Garamond" w:hAnsi="Garamond" w:cs="Times New Roman"/>
          <w:sz w:val="24"/>
          <w:szCs w:val="24"/>
        </w:rPr>
        <w:t>”</w:t>
      </w:r>
      <w:r w:rsidRPr="00B75C10">
        <w:rPr>
          <w:rFonts w:ascii="Garamond" w:hAnsi="Garamond" w:cs="Times New Roman"/>
          <w:sz w:val="24"/>
          <w:szCs w:val="24"/>
        </w:rPr>
        <w:t xml:space="preserve"> comes from the Arabic word </w:t>
      </w:r>
      <w:r w:rsidRPr="00B75C10">
        <w:rPr>
          <w:rFonts w:ascii="Garamond" w:eastAsia="Times New Roman" w:hAnsi="Garamond" w:cs="Times New Roman"/>
          <w:i/>
          <w:iCs/>
          <w:sz w:val="24"/>
          <w:szCs w:val="24"/>
        </w:rPr>
        <w:t>_________</w:t>
      </w:r>
      <w:r w:rsidRPr="00B75C10">
        <w:rPr>
          <w:rFonts w:ascii="Garamond" w:hAnsi="Garamond" w:cs="Times New Roman"/>
          <w:sz w:val="24"/>
          <w:szCs w:val="24"/>
        </w:rPr>
        <w:t>.</w:t>
      </w:r>
    </w:p>
    <w:p w14:paraId="20D954AB" w14:textId="77777777" w:rsidR="00EB2426" w:rsidRPr="00B75C10" w:rsidRDefault="00EB2426">
      <w:pPr>
        <w:numPr>
          <w:ilvl w:val="0"/>
          <w:numId w:val="93"/>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lastRenderedPageBreak/>
        <w:t>Ibn al-Haytham is known as the father of _________.</w:t>
      </w:r>
    </w:p>
    <w:p w14:paraId="4C91EBAD" w14:textId="77777777" w:rsidR="00EB2426" w:rsidRPr="00B75C10" w:rsidRDefault="00EB2426">
      <w:pPr>
        <w:numPr>
          <w:ilvl w:val="0"/>
          <w:numId w:val="93"/>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Muslim hospitals were open to both rich and ________ people.</w:t>
      </w:r>
    </w:p>
    <w:p w14:paraId="150B3799" w14:textId="77777777" w:rsidR="00EB2426" w:rsidRPr="00B75C10" w:rsidRDefault="00EB2426">
      <w:pPr>
        <w:numPr>
          <w:ilvl w:val="0"/>
          <w:numId w:val="93"/>
        </w:num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The Renaissance in Europe was helped by Islamic ________.</w:t>
      </w:r>
    </w:p>
    <w:p w14:paraId="6A60A3B3" w14:textId="77777777" w:rsidR="00EB2426" w:rsidRDefault="00EB2426" w:rsidP="00EB2426">
      <w:pPr>
        <w:spacing w:before="120" w:after="0" w:line="240" w:lineRule="auto"/>
        <w:jc w:val="thaiDistribute"/>
        <w:rPr>
          <w:rFonts w:ascii="Garamond" w:hAnsi="Garamond" w:cs="Times New Roman"/>
          <w:b/>
          <w:bCs/>
          <w:sz w:val="24"/>
          <w:szCs w:val="24"/>
        </w:rPr>
      </w:pPr>
    </w:p>
    <w:p w14:paraId="1874EFEF"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D. Interactive Activities</w:t>
      </w:r>
    </w:p>
    <w:p w14:paraId="5925587F" w14:textId="77777777" w:rsidR="00EB2426" w:rsidRPr="00C87B6E" w:rsidRDefault="00EB2426">
      <w:pPr>
        <w:numPr>
          <w:ilvl w:val="0"/>
          <w:numId w:val="94"/>
        </w:num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Role-Play Activity</w:t>
      </w:r>
      <w:r w:rsidRPr="00B75C10">
        <w:rPr>
          <w:rFonts w:ascii="Garamond" w:hAnsi="Garamond" w:cs="Times New Roman"/>
          <w:sz w:val="24"/>
          <w:szCs w:val="24"/>
        </w:rPr>
        <w:t>:</w:t>
      </w:r>
    </w:p>
    <w:p w14:paraId="08C0F494" w14:textId="77777777" w:rsidR="00EB2426" w:rsidRPr="00B75C10" w:rsidRDefault="00EB2426" w:rsidP="00EB2426">
      <w:pPr>
        <w:spacing w:before="120" w:after="0" w:line="240" w:lineRule="auto"/>
        <w:ind w:left="720"/>
        <w:jc w:val="thaiDistribute"/>
        <w:rPr>
          <w:rFonts w:ascii="Garamond" w:hAnsi="Garamond" w:cs="Times New Roman"/>
          <w:sz w:val="24"/>
          <w:szCs w:val="24"/>
        </w:rPr>
      </w:pPr>
      <w:r w:rsidRPr="00B75C10">
        <w:rPr>
          <w:rFonts w:ascii="Garamond" w:hAnsi="Garamond" w:cs="Times New Roman"/>
          <w:sz w:val="24"/>
          <w:szCs w:val="24"/>
        </w:rPr>
        <w:t>Students take roles of historical figures (e.g., Ibn Sina, Al-Khwarizmi, a European scholar) and explain their ideas to the class.</w:t>
      </w:r>
    </w:p>
    <w:p w14:paraId="6D738F94" w14:textId="77777777" w:rsidR="00EB2426" w:rsidRPr="00C87B6E" w:rsidRDefault="00EB2426">
      <w:pPr>
        <w:numPr>
          <w:ilvl w:val="0"/>
          <w:numId w:val="94"/>
        </w:num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Design a Tile Pattern</w:t>
      </w:r>
      <w:r w:rsidRPr="00B75C10">
        <w:rPr>
          <w:rFonts w:ascii="Garamond" w:hAnsi="Garamond" w:cs="Times New Roman"/>
          <w:sz w:val="24"/>
          <w:szCs w:val="24"/>
        </w:rPr>
        <w:t>:</w:t>
      </w:r>
    </w:p>
    <w:p w14:paraId="05581B5A" w14:textId="77777777" w:rsidR="00EB2426" w:rsidRPr="00B75C10" w:rsidRDefault="00EB2426" w:rsidP="00EB2426">
      <w:pPr>
        <w:spacing w:before="120" w:after="0" w:line="240" w:lineRule="auto"/>
        <w:ind w:left="720"/>
        <w:jc w:val="thaiDistribute"/>
        <w:rPr>
          <w:rFonts w:ascii="Garamond" w:hAnsi="Garamond" w:cs="Times New Roman"/>
          <w:sz w:val="24"/>
          <w:szCs w:val="24"/>
        </w:rPr>
      </w:pPr>
      <w:r w:rsidRPr="00B75C10">
        <w:rPr>
          <w:rFonts w:ascii="Garamond" w:hAnsi="Garamond" w:cs="Times New Roman"/>
          <w:sz w:val="24"/>
          <w:szCs w:val="24"/>
        </w:rPr>
        <w:t>Use geometric patterns to create Islamic-style art. Discuss how math and art worked together in Islamic civilization.</w:t>
      </w:r>
    </w:p>
    <w:p w14:paraId="201E0578" w14:textId="77777777" w:rsidR="00EB2426" w:rsidRPr="00C87B6E" w:rsidRDefault="00EB2426">
      <w:pPr>
        <w:numPr>
          <w:ilvl w:val="0"/>
          <w:numId w:val="94"/>
        </w:numPr>
        <w:spacing w:before="120" w:after="0" w:line="240" w:lineRule="auto"/>
        <w:jc w:val="thaiDistribute"/>
        <w:rPr>
          <w:rFonts w:ascii="Garamond" w:hAnsi="Garamond" w:cs="Times New Roman"/>
          <w:sz w:val="24"/>
          <w:szCs w:val="24"/>
        </w:rPr>
      </w:pPr>
      <w:r w:rsidRPr="00B75C10">
        <w:rPr>
          <w:rFonts w:ascii="Garamond" w:eastAsia="Times New Roman" w:hAnsi="Garamond" w:cs="Times New Roman"/>
          <w:b/>
          <w:bCs/>
          <w:sz w:val="24"/>
          <w:szCs w:val="24"/>
        </w:rPr>
        <w:t>Timeline Creation</w:t>
      </w:r>
      <w:r w:rsidRPr="00B75C10">
        <w:rPr>
          <w:rFonts w:ascii="Garamond" w:hAnsi="Garamond" w:cs="Times New Roman"/>
          <w:sz w:val="24"/>
          <w:szCs w:val="24"/>
        </w:rPr>
        <w:t>:</w:t>
      </w:r>
    </w:p>
    <w:p w14:paraId="3AC481CB" w14:textId="77777777" w:rsidR="00EB2426" w:rsidRPr="00B75C10" w:rsidRDefault="00EB2426" w:rsidP="00EB2426">
      <w:pPr>
        <w:spacing w:before="120" w:after="0" w:line="240" w:lineRule="auto"/>
        <w:ind w:left="720"/>
        <w:jc w:val="thaiDistribute"/>
        <w:rPr>
          <w:rFonts w:ascii="Garamond" w:hAnsi="Garamond" w:cs="Times New Roman"/>
          <w:sz w:val="24"/>
          <w:szCs w:val="24"/>
        </w:rPr>
      </w:pPr>
      <w:r w:rsidRPr="00B75C10">
        <w:rPr>
          <w:rFonts w:ascii="Garamond" w:hAnsi="Garamond" w:cs="Times New Roman"/>
          <w:sz w:val="24"/>
          <w:szCs w:val="24"/>
        </w:rPr>
        <w:t>Build a timeline showing important events and figures from the Islamic Golden Age and how their work influenced Europe.</w:t>
      </w:r>
    </w:p>
    <w:p w14:paraId="1FB4213D" w14:textId="77777777" w:rsidR="00EB2426" w:rsidRPr="00C87B6E" w:rsidRDefault="00EB2426" w:rsidP="00EB2426">
      <w:pPr>
        <w:spacing w:before="120" w:after="0" w:line="240" w:lineRule="auto"/>
        <w:jc w:val="thaiDistribute"/>
        <w:rPr>
          <w:rFonts w:ascii="Garamond" w:hAnsi="Garamond" w:cs="Times New Roman"/>
          <w:sz w:val="24"/>
          <w:szCs w:val="24"/>
        </w:rPr>
      </w:pPr>
    </w:p>
    <w:p w14:paraId="5C6BE87E" w14:textId="77777777" w:rsidR="00EB2426" w:rsidRPr="00B75C10"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References</w:t>
      </w:r>
      <w:r w:rsidRPr="00B75C10">
        <w:rPr>
          <w:rFonts w:ascii="Garamond" w:hAnsi="Garamond" w:cs="Times New Roman"/>
          <w:b/>
          <w:bCs/>
          <w:sz w:val="24"/>
          <w:szCs w:val="24"/>
        </w:rPr>
        <w:t xml:space="preserve"> </w:t>
      </w:r>
    </w:p>
    <w:p w14:paraId="32C3009E" w14:textId="77777777" w:rsidR="00EB2426" w:rsidRPr="00B75C10" w:rsidRDefault="00EB2426" w:rsidP="00EB2426">
      <w:pPr>
        <w:spacing w:before="120" w:after="0" w:line="240" w:lineRule="auto"/>
        <w:ind w:left="1134" w:hanging="1134"/>
        <w:jc w:val="thaiDistribute"/>
        <w:rPr>
          <w:rFonts w:ascii="Garamond" w:hAnsi="Garamond" w:cs="Times New Roman"/>
          <w:sz w:val="24"/>
          <w:szCs w:val="24"/>
        </w:rPr>
      </w:pPr>
      <w:r w:rsidRPr="00B75C10">
        <w:rPr>
          <w:rFonts w:ascii="Garamond" w:hAnsi="Garamond" w:cs="Times New Roman"/>
          <w:sz w:val="24"/>
          <w:szCs w:val="24"/>
        </w:rPr>
        <w:t xml:space="preserve">Berggren, J. L. (2003). </w:t>
      </w:r>
      <w:r w:rsidRPr="00B75C10">
        <w:rPr>
          <w:rFonts w:ascii="Garamond" w:eastAsia="Times New Roman" w:hAnsi="Garamond" w:cs="Times New Roman"/>
          <w:i/>
          <w:iCs/>
          <w:sz w:val="24"/>
          <w:szCs w:val="24"/>
        </w:rPr>
        <w:t>Episodes in the mathematics of medieval Islam</w:t>
      </w:r>
      <w:r w:rsidRPr="00B75C10">
        <w:rPr>
          <w:rFonts w:ascii="Garamond" w:hAnsi="Garamond" w:cs="Times New Roman"/>
          <w:sz w:val="24"/>
          <w:szCs w:val="24"/>
        </w:rPr>
        <w:t>. Springer.</w:t>
      </w:r>
    </w:p>
    <w:p w14:paraId="7DFB74E0" w14:textId="77777777" w:rsidR="00EB2426" w:rsidRPr="00B75C10" w:rsidRDefault="00EB2426" w:rsidP="00EB2426">
      <w:pPr>
        <w:spacing w:before="120" w:after="0" w:line="240" w:lineRule="auto"/>
        <w:ind w:left="1134" w:hanging="1134"/>
        <w:jc w:val="thaiDistribute"/>
        <w:rPr>
          <w:rFonts w:ascii="Garamond" w:hAnsi="Garamond" w:cs="Times New Roman"/>
          <w:sz w:val="24"/>
          <w:szCs w:val="24"/>
        </w:rPr>
      </w:pPr>
      <w:r w:rsidRPr="00B75C10">
        <w:rPr>
          <w:rFonts w:ascii="Garamond" w:hAnsi="Garamond" w:cs="Times New Roman"/>
          <w:sz w:val="24"/>
          <w:szCs w:val="24"/>
        </w:rPr>
        <w:t xml:space="preserve">Fakhry, M. (2004). </w:t>
      </w:r>
      <w:r w:rsidRPr="00B75C10">
        <w:rPr>
          <w:rFonts w:ascii="Garamond" w:eastAsia="Times New Roman" w:hAnsi="Garamond" w:cs="Times New Roman"/>
          <w:i/>
          <w:iCs/>
          <w:sz w:val="24"/>
          <w:szCs w:val="24"/>
        </w:rPr>
        <w:t>A history of Islamic philosophy</w:t>
      </w:r>
      <w:r w:rsidRPr="00B75C10">
        <w:rPr>
          <w:rFonts w:ascii="Garamond" w:hAnsi="Garamond" w:cs="Times New Roman"/>
          <w:sz w:val="24"/>
          <w:szCs w:val="24"/>
        </w:rPr>
        <w:t xml:space="preserve"> (3rd ed.). Columbia University Press.</w:t>
      </w:r>
    </w:p>
    <w:p w14:paraId="32BFC085" w14:textId="76BA0FF2" w:rsidR="00EB2426" w:rsidRPr="00B75C10" w:rsidRDefault="00EB2426" w:rsidP="00EB2426">
      <w:pPr>
        <w:spacing w:before="120" w:after="0" w:line="240" w:lineRule="auto"/>
        <w:ind w:left="1134" w:hanging="1134"/>
        <w:jc w:val="thaiDistribute"/>
        <w:rPr>
          <w:rFonts w:ascii="Garamond" w:hAnsi="Garamond" w:cs="Times New Roman"/>
          <w:sz w:val="24"/>
          <w:szCs w:val="24"/>
        </w:rPr>
      </w:pPr>
      <w:proofErr w:type="spellStart"/>
      <w:r w:rsidRPr="00B75C10">
        <w:rPr>
          <w:rFonts w:ascii="Garamond" w:hAnsi="Garamond" w:cs="Times New Roman"/>
          <w:sz w:val="24"/>
          <w:szCs w:val="24"/>
        </w:rPr>
        <w:t>Gutas</w:t>
      </w:r>
      <w:proofErr w:type="spellEnd"/>
      <w:r w:rsidRPr="00B75C10">
        <w:rPr>
          <w:rFonts w:ascii="Garamond" w:hAnsi="Garamond" w:cs="Times New Roman"/>
          <w:sz w:val="24"/>
          <w:szCs w:val="24"/>
        </w:rPr>
        <w:t xml:space="preserve">, D. (2001). </w:t>
      </w:r>
      <w:r w:rsidRPr="00B75C10">
        <w:rPr>
          <w:rFonts w:ascii="Garamond" w:eastAsia="Times New Roman" w:hAnsi="Garamond" w:cs="Times New Roman"/>
          <w:i/>
          <w:iCs/>
          <w:sz w:val="24"/>
          <w:szCs w:val="24"/>
        </w:rPr>
        <w:t>Avicenna and the Aristotelian tradition: Introduction to reading Avicenna</w:t>
      </w:r>
      <w:r w:rsidR="00E70324">
        <w:rPr>
          <w:rFonts w:ascii="Garamond" w:eastAsia="Times New Roman" w:hAnsi="Garamond" w:cs="Times New Roman"/>
          <w:i/>
          <w:iCs/>
          <w:sz w:val="24"/>
          <w:szCs w:val="24"/>
        </w:rPr>
        <w:t>’</w:t>
      </w:r>
      <w:r w:rsidRPr="00B75C10">
        <w:rPr>
          <w:rFonts w:ascii="Garamond" w:eastAsia="Times New Roman" w:hAnsi="Garamond" w:cs="Times New Roman"/>
          <w:i/>
          <w:iCs/>
          <w:sz w:val="24"/>
          <w:szCs w:val="24"/>
        </w:rPr>
        <w:t>s philosophical works</w:t>
      </w:r>
      <w:r w:rsidRPr="00B75C10">
        <w:rPr>
          <w:rFonts w:ascii="Garamond" w:hAnsi="Garamond" w:cs="Times New Roman"/>
          <w:sz w:val="24"/>
          <w:szCs w:val="24"/>
        </w:rPr>
        <w:t>. Brill.</w:t>
      </w:r>
    </w:p>
    <w:p w14:paraId="01496DA3" w14:textId="77777777" w:rsidR="00EB2426" w:rsidRPr="00B75C10" w:rsidRDefault="00EB2426" w:rsidP="00EB2426">
      <w:pPr>
        <w:spacing w:before="120" w:after="0" w:line="240" w:lineRule="auto"/>
        <w:ind w:left="1134" w:hanging="1134"/>
        <w:jc w:val="thaiDistribute"/>
        <w:rPr>
          <w:rFonts w:ascii="Garamond" w:hAnsi="Garamond" w:cs="Times New Roman"/>
          <w:sz w:val="24"/>
          <w:szCs w:val="24"/>
        </w:rPr>
      </w:pPr>
      <w:r w:rsidRPr="00B75C10">
        <w:rPr>
          <w:rFonts w:ascii="Garamond" w:hAnsi="Garamond" w:cs="Times New Roman"/>
          <w:sz w:val="24"/>
          <w:szCs w:val="24"/>
        </w:rPr>
        <w:t xml:space="preserve">Nasr, S. H. (2006). </w:t>
      </w:r>
      <w:r w:rsidRPr="00B75C10">
        <w:rPr>
          <w:rFonts w:ascii="Garamond" w:eastAsia="Times New Roman" w:hAnsi="Garamond" w:cs="Times New Roman"/>
          <w:i/>
          <w:iCs/>
          <w:sz w:val="24"/>
          <w:szCs w:val="24"/>
        </w:rPr>
        <w:t>Science and civilization in Islam</w:t>
      </w:r>
      <w:r w:rsidRPr="00B75C10">
        <w:rPr>
          <w:rFonts w:ascii="Garamond" w:hAnsi="Garamond" w:cs="Times New Roman"/>
          <w:sz w:val="24"/>
          <w:szCs w:val="24"/>
        </w:rPr>
        <w:t>. Harvard University Press.</w:t>
      </w:r>
    </w:p>
    <w:p w14:paraId="78FFA5FB" w14:textId="77777777" w:rsidR="00EB2426" w:rsidRPr="00C87B6E" w:rsidRDefault="00EB2426" w:rsidP="00EB2426">
      <w:pPr>
        <w:spacing w:before="120" w:after="0" w:line="240" w:lineRule="auto"/>
        <w:ind w:left="1134" w:hanging="1134"/>
        <w:jc w:val="thaiDistribute"/>
        <w:rPr>
          <w:rFonts w:ascii="Garamond" w:hAnsi="Garamond" w:cs="Times New Roman"/>
          <w:sz w:val="24"/>
          <w:szCs w:val="24"/>
        </w:rPr>
      </w:pPr>
      <w:r w:rsidRPr="00B75C10">
        <w:rPr>
          <w:rFonts w:ascii="Garamond" w:hAnsi="Garamond" w:cs="Times New Roman"/>
          <w:sz w:val="24"/>
          <w:szCs w:val="24"/>
        </w:rPr>
        <w:t xml:space="preserve">Saliba, G. (2007). </w:t>
      </w:r>
      <w:r w:rsidRPr="00B75C10">
        <w:rPr>
          <w:rFonts w:ascii="Garamond" w:eastAsia="Times New Roman" w:hAnsi="Garamond" w:cs="Times New Roman"/>
          <w:i/>
          <w:iCs/>
          <w:sz w:val="24"/>
          <w:szCs w:val="24"/>
        </w:rPr>
        <w:t>Islamic science and the making of the European Renaissance</w:t>
      </w:r>
      <w:r w:rsidRPr="00B75C10">
        <w:rPr>
          <w:rFonts w:ascii="Garamond" w:hAnsi="Garamond" w:cs="Times New Roman"/>
          <w:sz w:val="24"/>
          <w:szCs w:val="24"/>
        </w:rPr>
        <w:t>. MIT Press.</w:t>
      </w:r>
    </w:p>
    <w:p w14:paraId="028F8EFE" w14:textId="77777777" w:rsidR="00EB2426" w:rsidRPr="00C87B6E" w:rsidRDefault="00EB2426" w:rsidP="00EB2426">
      <w:pPr>
        <w:spacing w:before="120" w:after="0" w:line="240" w:lineRule="auto"/>
        <w:jc w:val="thaiDistribute"/>
        <w:rPr>
          <w:rFonts w:ascii="Garamond" w:hAnsi="Garamond" w:cs="Times New Roman"/>
          <w:sz w:val="24"/>
          <w:szCs w:val="24"/>
        </w:rPr>
      </w:pPr>
      <w:r w:rsidRPr="00C87B6E">
        <w:rPr>
          <w:rFonts w:ascii="Garamond" w:hAnsi="Garamond" w:cs="Times New Roman"/>
          <w:sz w:val="24"/>
          <w:szCs w:val="24"/>
        </w:rPr>
        <w:br w:type="page"/>
      </w:r>
    </w:p>
    <w:p w14:paraId="586D4837" w14:textId="3E19503A" w:rsidR="00EB2426" w:rsidRPr="00B75C10" w:rsidRDefault="00EB2426" w:rsidP="00EB2426">
      <w:pPr>
        <w:pBdr>
          <w:top w:val="single" w:sz="4" w:space="1" w:color="auto"/>
          <w:bottom w:val="single" w:sz="4" w:space="1" w:color="auto"/>
        </w:pBdr>
        <w:spacing w:after="0" w:line="240" w:lineRule="auto"/>
        <w:jc w:val="center"/>
        <w:rPr>
          <w:rFonts w:ascii="Garamond" w:hAnsi="Garamond" w:cs="Times New Roman"/>
          <w:b/>
          <w:bCs/>
          <w:sz w:val="24"/>
          <w:szCs w:val="24"/>
        </w:rPr>
      </w:pPr>
      <w:r w:rsidRPr="00C87B6E">
        <w:rPr>
          <w:rFonts w:ascii="Garamond" w:hAnsi="Garamond" w:cs="Times New Roman"/>
          <w:b/>
          <w:bCs/>
          <w:sz w:val="24"/>
          <w:szCs w:val="24"/>
        </w:rPr>
        <w:lastRenderedPageBreak/>
        <w:t xml:space="preserve">CHAPTER </w:t>
      </w:r>
      <w:r w:rsidR="006A389D">
        <w:rPr>
          <w:rFonts w:ascii="Garamond" w:hAnsi="Garamond" w:cs="Times New Roman"/>
          <w:b/>
          <w:bCs/>
          <w:sz w:val="24"/>
          <w:szCs w:val="24"/>
        </w:rPr>
        <w:t>12</w:t>
      </w:r>
      <w:r w:rsidRPr="00C87B6E">
        <w:rPr>
          <w:rFonts w:ascii="Garamond" w:hAnsi="Garamond" w:cs="Times New Roman"/>
          <w:b/>
          <w:bCs/>
          <w:sz w:val="24"/>
          <w:szCs w:val="24"/>
        </w:rPr>
        <w:t>: THE STATUS OF THE MUSLIM WORLD FROM WORLD WAR II TO THE PRESENT</w:t>
      </w:r>
    </w:p>
    <w:p w14:paraId="73784AAF" w14:textId="77777777" w:rsidR="00EB2426" w:rsidRPr="00C87B6E" w:rsidRDefault="00EB2426" w:rsidP="00EB2426">
      <w:pPr>
        <w:spacing w:after="0" w:line="240" w:lineRule="auto"/>
        <w:jc w:val="thaiDistribute"/>
        <w:rPr>
          <w:rFonts w:ascii="Garamond" w:hAnsi="Garamond" w:cs="Times New Roman"/>
          <w:b/>
          <w:bCs/>
          <w:sz w:val="24"/>
          <w:szCs w:val="24"/>
        </w:rPr>
      </w:pPr>
    </w:p>
    <w:p w14:paraId="68D61136"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Introduction</w:t>
      </w:r>
    </w:p>
    <w:p w14:paraId="775F2559"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 xml:space="preserve">After World War II (1939–1945), the world changed a lot. Many Muslim countries became free from European control. They became </w:t>
      </w:r>
      <w:r w:rsidRPr="00354E51">
        <w:rPr>
          <w:rFonts w:ascii="Garamond" w:eastAsia="Times New Roman" w:hAnsi="Garamond" w:cs="Times New Roman"/>
          <w:b/>
          <w:bCs/>
          <w:sz w:val="24"/>
          <w:szCs w:val="24"/>
        </w:rPr>
        <w:t>independent</w:t>
      </w:r>
      <w:r w:rsidRPr="00354E51">
        <w:rPr>
          <w:rFonts w:ascii="Garamond" w:hAnsi="Garamond" w:cs="Times New Roman"/>
          <w:sz w:val="24"/>
          <w:szCs w:val="24"/>
        </w:rPr>
        <w:t xml:space="preserve">. People wanted to make new Muslim countries that were strong, modern, and Islamic. But this was not easy. They had many problems, but also some </w:t>
      </w:r>
      <w:r w:rsidRPr="00C87B6E">
        <w:rPr>
          <w:rFonts w:ascii="Garamond" w:hAnsi="Garamond" w:cs="Times New Roman"/>
          <w:sz w:val="24"/>
          <w:szCs w:val="24"/>
        </w:rPr>
        <w:t>successes</w:t>
      </w:r>
      <w:r w:rsidRPr="00354E51">
        <w:rPr>
          <w:rFonts w:ascii="Garamond" w:hAnsi="Garamond" w:cs="Times New Roman"/>
          <w:sz w:val="24"/>
          <w:szCs w:val="24"/>
        </w:rPr>
        <w:t>. This chapter tells the story of the Muslim world from that time until today.</w:t>
      </w:r>
    </w:p>
    <w:p w14:paraId="1828B448" w14:textId="77777777" w:rsidR="00EB2426" w:rsidRPr="00C87B6E" w:rsidRDefault="00EB2426" w:rsidP="00EB2426">
      <w:pPr>
        <w:spacing w:before="120" w:after="0" w:line="240" w:lineRule="auto"/>
        <w:jc w:val="thaiDistribute"/>
        <w:rPr>
          <w:rFonts w:ascii="Garamond" w:hAnsi="Garamond" w:cs="Times New Roman"/>
          <w:sz w:val="24"/>
          <w:szCs w:val="24"/>
        </w:rPr>
      </w:pPr>
    </w:p>
    <w:p w14:paraId="6C98E5D3"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 xml:space="preserve">Learning </w:t>
      </w:r>
      <w:r w:rsidRPr="00C87B6E">
        <w:rPr>
          <w:rFonts w:ascii="Garamond" w:hAnsi="Garamond" w:cs="Times New Roman"/>
          <w:b/>
          <w:bCs/>
          <w:sz w:val="24"/>
          <w:szCs w:val="24"/>
        </w:rPr>
        <w:t>Objectives</w:t>
      </w:r>
    </w:p>
    <w:p w14:paraId="40B5CE48"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After learning this lesson, you will be able to:</w:t>
      </w:r>
    </w:p>
    <w:p w14:paraId="19B77919"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Say how Muslim countries got freedom after World War II.</w:t>
      </w:r>
    </w:p>
    <w:p w14:paraId="2EAD7EDD"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Tell what problems they faced after freedom.</w:t>
      </w:r>
    </w:p>
    <w:p w14:paraId="50E8A266"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Talk about wars and fights in the Muslim world.</w:t>
      </w:r>
    </w:p>
    <w:p w14:paraId="07AB1327"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Say what good things Muslim countries have done.</w:t>
      </w:r>
    </w:p>
    <w:p w14:paraId="490A6874"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Understand why some Muslim countries are still weak.</w:t>
      </w:r>
    </w:p>
    <w:p w14:paraId="2F560734" w14:textId="77777777" w:rsidR="00EB2426" w:rsidRPr="00354E51" w:rsidRDefault="00EB2426">
      <w:pPr>
        <w:numPr>
          <w:ilvl w:val="0"/>
          <w:numId w:val="12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See the good signs for the future of the Muslim world.</w:t>
      </w:r>
    </w:p>
    <w:p w14:paraId="125F204C" w14:textId="77777777" w:rsidR="00EB2426" w:rsidRPr="00C87B6E" w:rsidRDefault="00EB2426" w:rsidP="00EB2426">
      <w:pPr>
        <w:spacing w:before="120" w:after="0" w:line="240" w:lineRule="auto"/>
        <w:jc w:val="thaiDistribute"/>
        <w:rPr>
          <w:rFonts w:ascii="Garamond" w:hAnsi="Garamond" w:cs="Times New Roman"/>
          <w:sz w:val="24"/>
          <w:szCs w:val="24"/>
        </w:rPr>
      </w:pPr>
    </w:p>
    <w:p w14:paraId="6666C53F"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Important Words</w:t>
      </w:r>
    </w:p>
    <w:p w14:paraId="0FA9E03A" w14:textId="77777777" w:rsidR="00EB2426" w:rsidRPr="00354E51" w:rsidRDefault="00EB2426">
      <w:pPr>
        <w:numPr>
          <w:ilvl w:val="0"/>
          <w:numId w:val="121"/>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Colonialism</w:t>
      </w:r>
      <w:r w:rsidRPr="00354E51">
        <w:rPr>
          <w:rFonts w:ascii="Garamond" w:hAnsi="Garamond" w:cs="Times New Roman"/>
          <w:sz w:val="24"/>
          <w:szCs w:val="24"/>
        </w:rPr>
        <w:t>: When a big country controls another country.</w:t>
      </w:r>
    </w:p>
    <w:p w14:paraId="030BB87D" w14:textId="77777777" w:rsidR="00EB2426" w:rsidRPr="00354E51" w:rsidRDefault="00EB2426">
      <w:pPr>
        <w:numPr>
          <w:ilvl w:val="0"/>
          <w:numId w:val="121"/>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Independence</w:t>
      </w:r>
      <w:r w:rsidRPr="00354E51">
        <w:rPr>
          <w:rFonts w:ascii="Garamond" w:hAnsi="Garamond" w:cs="Times New Roman"/>
          <w:sz w:val="24"/>
          <w:szCs w:val="24"/>
        </w:rPr>
        <w:t>: When a country becomes free to rule itself.</w:t>
      </w:r>
    </w:p>
    <w:p w14:paraId="73B1355A" w14:textId="77777777" w:rsidR="00EB2426" w:rsidRPr="00354E51" w:rsidRDefault="00EB2426">
      <w:pPr>
        <w:numPr>
          <w:ilvl w:val="0"/>
          <w:numId w:val="121"/>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Sectarianism</w:t>
      </w:r>
      <w:r w:rsidRPr="00354E51">
        <w:rPr>
          <w:rFonts w:ascii="Garamond" w:hAnsi="Garamond" w:cs="Times New Roman"/>
          <w:sz w:val="24"/>
          <w:szCs w:val="24"/>
        </w:rPr>
        <w:t>: Fighting between religious groups, like Sunni and Shia.</w:t>
      </w:r>
    </w:p>
    <w:p w14:paraId="7058A266" w14:textId="77777777" w:rsidR="00EB2426" w:rsidRPr="00354E51" w:rsidRDefault="00EB2426">
      <w:pPr>
        <w:numPr>
          <w:ilvl w:val="0"/>
          <w:numId w:val="121"/>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Modernization</w:t>
      </w:r>
      <w:r w:rsidRPr="00354E51">
        <w:rPr>
          <w:rFonts w:ascii="Garamond" w:hAnsi="Garamond" w:cs="Times New Roman"/>
          <w:sz w:val="24"/>
          <w:szCs w:val="24"/>
        </w:rPr>
        <w:t>: Making things new with better schools, technology, and cities.</w:t>
      </w:r>
    </w:p>
    <w:p w14:paraId="135B18C5" w14:textId="77777777" w:rsidR="00EB2426" w:rsidRPr="00354E51" w:rsidRDefault="00EB2426">
      <w:pPr>
        <w:numPr>
          <w:ilvl w:val="0"/>
          <w:numId w:val="121"/>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OIC</w:t>
      </w:r>
      <w:r w:rsidRPr="00354E51">
        <w:rPr>
          <w:rFonts w:ascii="Garamond" w:hAnsi="Garamond" w:cs="Times New Roman"/>
          <w:sz w:val="24"/>
          <w:szCs w:val="24"/>
        </w:rPr>
        <w:t>: Organization of Islamic Cooperation, a group of Muslim countries working together.</w:t>
      </w:r>
    </w:p>
    <w:p w14:paraId="28D1FED5"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1. Freedom After World War II</w:t>
      </w:r>
    </w:p>
    <w:p w14:paraId="1B29ECE0"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After World War II, many Muslim countries became free. They were not ruled by Britain, France, or other European countries anymore.</w:t>
      </w:r>
    </w:p>
    <w:p w14:paraId="32710965" w14:textId="77777777" w:rsidR="00EB2426" w:rsidRPr="00354E51" w:rsidRDefault="00EB2426">
      <w:pPr>
        <w:numPr>
          <w:ilvl w:val="0"/>
          <w:numId w:val="122"/>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Pakistan</w:t>
      </w:r>
      <w:r w:rsidRPr="00354E51">
        <w:rPr>
          <w:rFonts w:ascii="Garamond" w:hAnsi="Garamond" w:cs="Times New Roman"/>
          <w:sz w:val="24"/>
          <w:szCs w:val="24"/>
        </w:rPr>
        <w:t xml:space="preserve"> became free in 1947.</w:t>
      </w:r>
    </w:p>
    <w:p w14:paraId="35822E20" w14:textId="77777777" w:rsidR="00EB2426" w:rsidRPr="00354E51" w:rsidRDefault="00EB2426">
      <w:pPr>
        <w:numPr>
          <w:ilvl w:val="0"/>
          <w:numId w:val="122"/>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Indonesia</w:t>
      </w:r>
      <w:r w:rsidRPr="00354E51">
        <w:rPr>
          <w:rFonts w:ascii="Garamond" w:hAnsi="Garamond" w:cs="Times New Roman"/>
          <w:sz w:val="24"/>
          <w:szCs w:val="24"/>
        </w:rPr>
        <w:t xml:space="preserve"> became free in 1945.</w:t>
      </w:r>
    </w:p>
    <w:p w14:paraId="5E305192" w14:textId="77777777" w:rsidR="00EB2426" w:rsidRPr="00354E51" w:rsidRDefault="00EB2426">
      <w:pPr>
        <w:numPr>
          <w:ilvl w:val="0"/>
          <w:numId w:val="122"/>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Algeria</w:t>
      </w:r>
      <w:r w:rsidRPr="00354E51">
        <w:rPr>
          <w:rFonts w:ascii="Garamond" w:hAnsi="Garamond" w:cs="Times New Roman"/>
          <w:sz w:val="24"/>
          <w:szCs w:val="24"/>
        </w:rPr>
        <w:t xml:space="preserve"> became free in 1962.</w:t>
      </w:r>
    </w:p>
    <w:p w14:paraId="7EB646F8" w14:textId="77777777" w:rsidR="00EB2426" w:rsidRPr="00354E51" w:rsidRDefault="00EB2426">
      <w:pPr>
        <w:numPr>
          <w:ilvl w:val="0"/>
          <w:numId w:val="122"/>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Libya</w:t>
      </w:r>
      <w:r w:rsidRPr="00354E51">
        <w:rPr>
          <w:rFonts w:ascii="Garamond" w:hAnsi="Garamond" w:cs="Times New Roman"/>
          <w:sz w:val="24"/>
          <w:szCs w:val="24"/>
        </w:rPr>
        <w:t xml:space="preserve"> became free in 1951.</w:t>
      </w:r>
    </w:p>
    <w:p w14:paraId="31CD9EBE"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People in these countries were very happy. They wanted to make strong and Islamic countries. They had big dreams for the future.</w:t>
      </w:r>
    </w:p>
    <w:p w14:paraId="384FA23C"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2. Problems After Freedom</w:t>
      </w:r>
    </w:p>
    <w:p w14:paraId="620FAF03"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After they became free, Muslim countries had many problems.</w:t>
      </w:r>
    </w:p>
    <w:p w14:paraId="0EB9F06B" w14:textId="77777777" w:rsidR="00EB2426" w:rsidRPr="00354E51" w:rsidRDefault="00EB2426">
      <w:pPr>
        <w:numPr>
          <w:ilvl w:val="0"/>
          <w:numId w:val="123"/>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lastRenderedPageBreak/>
        <w:t>Poor Economies</w:t>
      </w:r>
      <w:r w:rsidRPr="00354E51">
        <w:rPr>
          <w:rFonts w:ascii="Garamond" w:hAnsi="Garamond" w:cs="Times New Roman"/>
          <w:sz w:val="24"/>
          <w:szCs w:val="24"/>
        </w:rPr>
        <w:t>: Many people were poor. There were not enough jobs, schools, or factories.</w:t>
      </w:r>
    </w:p>
    <w:p w14:paraId="0E48E2AF" w14:textId="77777777" w:rsidR="00EB2426" w:rsidRPr="00354E51" w:rsidRDefault="00EB2426">
      <w:pPr>
        <w:numPr>
          <w:ilvl w:val="0"/>
          <w:numId w:val="123"/>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Bad Leaders</w:t>
      </w:r>
      <w:r w:rsidRPr="00354E51">
        <w:rPr>
          <w:rFonts w:ascii="Garamond" w:hAnsi="Garamond" w:cs="Times New Roman"/>
          <w:sz w:val="24"/>
          <w:szCs w:val="24"/>
        </w:rPr>
        <w:t>: Some leaders were selfish. They only wanted money and power.</w:t>
      </w:r>
    </w:p>
    <w:p w14:paraId="1D2D14B0" w14:textId="77777777" w:rsidR="00EB2426" w:rsidRPr="00354E51" w:rsidRDefault="00EB2426">
      <w:pPr>
        <w:numPr>
          <w:ilvl w:val="0"/>
          <w:numId w:val="123"/>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Fighting Between Groups</w:t>
      </w:r>
      <w:r w:rsidRPr="00354E51">
        <w:rPr>
          <w:rFonts w:ascii="Garamond" w:hAnsi="Garamond" w:cs="Times New Roman"/>
          <w:sz w:val="24"/>
          <w:szCs w:val="24"/>
        </w:rPr>
        <w:t xml:space="preserve">: Some countries had many religious or ethnic groups. Sometimes, these groups fought each other, like </w:t>
      </w:r>
      <w:r w:rsidRPr="00C87B6E">
        <w:rPr>
          <w:rFonts w:ascii="Garamond" w:hAnsi="Garamond" w:cs="Times New Roman"/>
          <w:sz w:val="24"/>
          <w:szCs w:val="24"/>
        </w:rPr>
        <w:t xml:space="preserve">the </w:t>
      </w:r>
      <w:r w:rsidRPr="00354E51">
        <w:rPr>
          <w:rFonts w:ascii="Garamond" w:hAnsi="Garamond" w:cs="Times New Roman"/>
          <w:sz w:val="24"/>
          <w:szCs w:val="24"/>
        </w:rPr>
        <w:t>Sunni and Shia.</w:t>
      </w:r>
    </w:p>
    <w:p w14:paraId="657F77DB" w14:textId="77777777" w:rsidR="00EB2426" w:rsidRPr="00354E51" w:rsidRDefault="00EB2426">
      <w:pPr>
        <w:numPr>
          <w:ilvl w:val="0"/>
          <w:numId w:val="123"/>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Western Interference</w:t>
      </w:r>
      <w:r w:rsidRPr="00354E51">
        <w:rPr>
          <w:rFonts w:ascii="Garamond" w:hAnsi="Garamond" w:cs="Times New Roman"/>
          <w:sz w:val="24"/>
          <w:szCs w:val="24"/>
        </w:rPr>
        <w:t xml:space="preserve">: Some Western countries still </w:t>
      </w:r>
      <w:r w:rsidRPr="00C87B6E">
        <w:rPr>
          <w:rFonts w:ascii="Garamond" w:hAnsi="Garamond" w:cs="Times New Roman"/>
          <w:sz w:val="24"/>
          <w:szCs w:val="24"/>
        </w:rPr>
        <w:t>try</w:t>
      </w:r>
      <w:r w:rsidRPr="00354E51">
        <w:rPr>
          <w:rFonts w:ascii="Garamond" w:hAnsi="Garamond" w:cs="Times New Roman"/>
          <w:sz w:val="24"/>
          <w:szCs w:val="24"/>
        </w:rPr>
        <w:t xml:space="preserve"> to control Muslim countries. They wanted oil and supported leaders they liked.</w:t>
      </w:r>
    </w:p>
    <w:p w14:paraId="6625F72E"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These problems made life hard for the people.</w:t>
      </w:r>
    </w:p>
    <w:p w14:paraId="59888BC2"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3. Wars and Fighting</w:t>
      </w:r>
    </w:p>
    <w:p w14:paraId="66666877"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Many Muslim countries had wars and fights. These hurt the people and destroyed cities.</w:t>
      </w:r>
    </w:p>
    <w:p w14:paraId="01C29904" w14:textId="77777777" w:rsidR="00EB2426" w:rsidRPr="00354E51" w:rsidRDefault="00EB2426">
      <w:pPr>
        <w:numPr>
          <w:ilvl w:val="0"/>
          <w:numId w:val="124"/>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Arab-Israeli Conflict</w:t>
      </w:r>
      <w:r w:rsidRPr="00354E51">
        <w:rPr>
          <w:rFonts w:ascii="Garamond" w:hAnsi="Garamond" w:cs="Times New Roman"/>
          <w:sz w:val="24"/>
          <w:szCs w:val="24"/>
        </w:rPr>
        <w:t xml:space="preserve">: This started in 1948. Israel took land from </w:t>
      </w:r>
      <w:r w:rsidRPr="00C87B6E">
        <w:rPr>
          <w:rFonts w:ascii="Garamond" w:hAnsi="Garamond" w:cs="Times New Roman"/>
          <w:sz w:val="24"/>
          <w:szCs w:val="24"/>
        </w:rPr>
        <w:t xml:space="preserve">the </w:t>
      </w:r>
      <w:r w:rsidRPr="00354E51">
        <w:rPr>
          <w:rFonts w:ascii="Garamond" w:hAnsi="Garamond" w:cs="Times New Roman"/>
          <w:sz w:val="24"/>
          <w:szCs w:val="24"/>
        </w:rPr>
        <w:t xml:space="preserve">Palestinians. Many Arab countries fought </w:t>
      </w:r>
      <w:r w:rsidRPr="00C87B6E">
        <w:rPr>
          <w:rFonts w:ascii="Garamond" w:hAnsi="Garamond" w:cs="Times New Roman"/>
          <w:sz w:val="24"/>
          <w:szCs w:val="24"/>
        </w:rPr>
        <w:t>against</w:t>
      </w:r>
      <w:r w:rsidRPr="00354E51">
        <w:rPr>
          <w:rFonts w:ascii="Garamond" w:hAnsi="Garamond" w:cs="Times New Roman"/>
          <w:sz w:val="24"/>
          <w:szCs w:val="24"/>
        </w:rPr>
        <w:t xml:space="preserve"> Israel.</w:t>
      </w:r>
    </w:p>
    <w:p w14:paraId="2174E4A1" w14:textId="77777777" w:rsidR="00EB2426" w:rsidRPr="00354E51" w:rsidRDefault="00EB2426">
      <w:pPr>
        <w:numPr>
          <w:ilvl w:val="0"/>
          <w:numId w:val="124"/>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Iran-Iraq War</w:t>
      </w:r>
      <w:r w:rsidRPr="00354E51">
        <w:rPr>
          <w:rFonts w:ascii="Garamond" w:hAnsi="Garamond" w:cs="Times New Roman"/>
          <w:sz w:val="24"/>
          <w:szCs w:val="24"/>
        </w:rPr>
        <w:t>: This war lasted from 1980 to 1988. Two Muslim countries fought for 8 years.</w:t>
      </w:r>
    </w:p>
    <w:p w14:paraId="1C73B47B" w14:textId="77777777" w:rsidR="00EB2426" w:rsidRPr="00354E51" w:rsidRDefault="00EB2426">
      <w:pPr>
        <w:numPr>
          <w:ilvl w:val="0"/>
          <w:numId w:val="124"/>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Gulf Wars</w:t>
      </w:r>
      <w:r w:rsidRPr="00354E51">
        <w:rPr>
          <w:rFonts w:ascii="Garamond" w:hAnsi="Garamond" w:cs="Times New Roman"/>
          <w:sz w:val="24"/>
          <w:szCs w:val="24"/>
        </w:rPr>
        <w:t>: In 1990, Iraq invaded Kuwait. In 2003, the USA invaded Iraq again.</w:t>
      </w:r>
    </w:p>
    <w:p w14:paraId="1DDFA1CF" w14:textId="77777777" w:rsidR="00EB2426" w:rsidRPr="00354E51" w:rsidRDefault="00EB2426">
      <w:pPr>
        <w:numPr>
          <w:ilvl w:val="0"/>
          <w:numId w:val="124"/>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Civil Wars</w:t>
      </w:r>
      <w:r w:rsidRPr="00354E51">
        <w:rPr>
          <w:rFonts w:ascii="Garamond" w:hAnsi="Garamond" w:cs="Times New Roman"/>
          <w:sz w:val="24"/>
          <w:szCs w:val="24"/>
        </w:rPr>
        <w:t>: In Syria, Yemen, Libya, and Afghanistan, people fought within their own countries. These wars killed many people.</w:t>
      </w:r>
    </w:p>
    <w:p w14:paraId="274F54D9"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These wars made Muslim countries weak and divided.</w:t>
      </w:r>
    </w:p>
    <w:p w14:paraId="2976C9B9"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4. Some Good Progress</w:t>
      </w:r>
    </w:p>
    <w:p w14:paraId="4D257D39"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Even with many problems, some Muslim countries did good things.</w:t>
      </w:r>
    </w:p>
    <w:p w14:paraId="3241C455" w14:textId="77777777" w:rsidR="00EB2426" w:rsidRPr="00354E51" w:rsidRDefault="00EB2426">
      <w:pPr>
        <w:numPr>
          <w:ilvl w:val="0"/>
          <w:numId w:val="12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Better Education</w:t>
      </w:r>
      <w:r w:rsidRPr="00354E51">
        <w:rPr>
          <w:rFonts w:ascii="Garamond" w:hAnsi="Garamond" w:cs="Times New Roman"/>
          <w:sz w:val="24"/>
          <w:szCs w:val="24"/>
        </w:rPr>
        <w:t>: Countries like Turkey, Malaysia, and some Gulf countries built more schools and universities.</w:t>
      </w:r>
    </w:p>
    <w:p w14:paraId="2015B571" w14:textId="77777777" w:rsidR="00EB2426" w:rsidRPr="00354E51" w:rsidRDefault="00EB2426">
      <w:pPr>
        <w:numPr>
          <w:ilvl w:val="0"/>
          <w:numId w:val="12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Strong Economies</w:t>
      </w:r>
      <w:r w:rsidRPr="00354E51">
        <w:rPr>
          <w:rFonts w:ascii="Garamond" w:hAnsi="Garamond" w:cs="Times New Roman"/>
          <w:sz w:val="24"/>
          <w:szCs w:val="24"/>
        </w:rPr>
        <w:t>: The UAE and Qatar used oil money to build big modern cities like Dubai and Doha.</w:t>
      </w:r>
    </w:p>
    <w:p w14:paraId="7BDE6B3E" w14:textId="77777777" w:rsidR="00EB2426" w:rsidRPr="00354E51" w:rsidRDefault="00EB2426">
      <w:pPr>
        <w:numPr>
          <w:ilvl w:val="0"/>
          <w:numId w:val="12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More Interest in Islam</w:t>
      </w:r>
      <w:r w:rsidRPr="00354E51">
        <w:rPr>
          <w:rFonts w:ascii="Garamond" w:hAnsi="Garamond" w:cs="Times New Roman"/>
          <w:sz w:val="24"/>
          <w:szCs w:val="24"/>
        </w:rPr>
        <w:t>: Many people started learning more about Islam. They wanted to follow Islamic values in life and education (Esposito, 2005).</w:t>
      </w:r>
    </w:p>
    <w:p w14:paraId="1EC51666"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These are good examples of success.</w:t>
      </w:r>
    </w:p>
    <w:p w14:paraId="09F8F7B0"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5. Why Many Muslim Countries Are Still Weak</w:t>
      </w:r>
    </w:p>
    <w:p w14:paraId="2F42C9FE"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There are many reasons why some Muslim countries are still not strong.</w:t>
      </w:r>
    </w:p>
    <w:p w14:paraId="304BF1D0" w14:textId="77777777" w:rsidR="00EB2426" w:rsidRPr="00354E51" w:rsidRDefault="00EB2426">
      <w:pPr>
        <w:numPr>
          <w:ilvl w:val="0"/>
          <w:numId w:val="14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No Unity</w:t>
      </w:r>
      <w:r w:rsidRPr="00354E51">
        <w:rPr>
          <w:rFonts w:ascii="Garamond" w:hAnsi="Garamond" w:cs="Times New Roman"/>
          <w:sz w:val="24"/>
          <w:szCs w:val="24"/>
        </w:rPr>
        <w:t>: Muslim countries often do not help each other. They do not work together.</w:t>
      </w:r>
    </w:p>
    <w:p w14:paraId="6C88788D" w14:textId="77777777" w:rsidR="00EB2426" w:rsidRPr="00354E51" w:rsidRDefault="00EB2426">
      <w:pPr>
        <w:numPr>
          <w:ilvl w:val="0"/>
          <w:numId w:val="14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Bad Leadership</w:t>
      </w:r>
      <w:r w:rsidRPr="00354E51">
        <w:rPr>
          <w:rFonts w:ascii="Garamond" w:hAnsi="Garamond" w:cs="Times New Roman"/>
          <w:sz w:val="24"/>
          <w:szCs w:val="24"/>
        </w:rPr>
        <w:t>: Some rulers use Islam for their own benefit. They do not care about the people.</w:t>
      </w:r>
    </w:p>
    <w:p w14:paraId="4A8597B5" w14:textId="77777777" w:rsidR="00EB2426" w:rsidRPr="00354E51" w:rsidRDefault="00EB2426">
      <w:pPr>
        <w:numPr>
          <w:ilvl w:val="0"/>
          <w:numId w:val="14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Dependence on the West</w:t>
      </w:r>
      <w:r w:rsidRPr="00354E51">
        <w:rPr>
          <w:rFonts w:ascii="Garamond" w:hAnsi="Garamond" w:cs="Times New Roman"/>
          <w:sz w:val="24"/>
          <w:szCs w:val="24"/>
        </w:rPr>
        <w:t>: Many Muslim countries need help from Western countries. They buy Western products and take their money.</w:t>
      </w:r>
    </w:p>
    <w:p w14:paraId="0219D68C" w14:textId="77777777" w:rsidR="00EB2426" w:rsidRPr="00354E51" w:rsidRDefault="00EB2426">
      <w:pPr>
        <w:numPr>
          <w:ilvl w:val="0"/>
          <w:numId w:val="14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Less Focus on Education</w:t>
      </w:r>
      <w:r w:rsidRPr="00354E51">
        <w:rPr>
          <w:rFonts w:ascii="Garamond" w:hAnsi="Garamond" w:cs="Times New Roman"/>
          <w:sz w:val="24"/>
          <w:szCs w:val="24"/>
        </w:rPr>
        <w:t>: Long ago, Muslims were leaders in science and learning. But now, many Muslim countries do not care much about schools and science.</w:t>
      </w:r>
    </w:p>
    <w:p w14:paraId="34485987" w14:textId="77777777" w:rsidR="00EB2426" w:rsidRPr="00354E51" w:rsidRDefault="00EB2426">
      <w:pPr>
        <w:numPr>
          <w:ilvl w:val="0"/>
          <w:numId w:val="145"/>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Bad Image in the Media</w:t>
      </w:r>
      <w:r w:rsidRPr="00354E51">
        <w:rPr>
          <w:rFonts w:ascii="Garamond" w:hAnsi="Garamond" w:cs="Times New Roman"/>
          <w:sz w:val="24"/>
          <w:szCs w:val="24"/>
        </w:rPr>
        <w:t>: Global media often shows Muslims as violent or bad. This is not true, but it causes fear and hate.</w:t>
      </w:r>
    </w:p>
    <w:p w14:paraId="569F7160"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These problems make the Muslim world weak.</w:t>
      </w:r>
    </w:p>
    <w:p w14:paraId="3DCD5ED8"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lastRenderedPageBreak/>
        <w:t>6. Good Signs for the Future</w:t>
      </w:r>
    </w:p>
    <w:p w14:paraId="0ABC5EB0"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There is still hope. Many good things are happening today.</w:t>
      </w:r>
    </w:p>
    <w:p w14:paraId="77892DB9" w14:textId="77777777" w:rsidR="00EB2426" w:rsidRPr="00354E51" w:rsidRDefault="00EB2426">
      <w:pPr>
        <w:numPr>
          <w:ilvl w:val="0"/>
          <w:numId w:val="126"/>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Young Muslims Want Change</w:t>
      </w:r>
      <w:r w:rsidRPr="00354E51">
        <w:rPr>
          <w:rFonts w:ascii="Garamond" w:hAnsi="Garamond" w:cs="Times New Roman"/>
          <w:sz w:val="24"/>
          <w:szCs w:val="24"/>
        </w:rPr>
        <w:t>: Many young people want better education, freedom, and justice.</w:t>
      </w:r>
    </w:p>
    <w:p w14:paraId="64ABFD5A" w14:textId="77777777" w:rsidR="00EB2426" w:rsidRPr="00354E51" w:rsidRDefault="00EB2426">
      <w:pPr>
        <w:numPr>
          <w:ilvl w:val="0"/>
          <w:numId w:val="126"/>
        </w:numPr>
        <w:spacing w:before="120" w:after="0" w:line="240" w:lineRule="auto"/>
        <w:jc w:val="thaiDistribute"/>
        <w:rPr>
          <w:rFonts w:ascii="Garamond" w:hAnsi="Garamond" w:cs="Times New Roman"/>
          <w:sz w:val="24"/>
          <w:szCs w:val="24"/>
        </w:rPr>
      </w:pPr>
      <w:proofErr w:type="gramStart"/>
      <w:r w:rsidRPr="00354E51">
        <w:rPr>
          <w:rFonts w:ascii="Garamond" w:eastAsia="Times New Roman" w:hAnsi="Garamond" w:cs="Times New Roman"/>
          <w:b/>
          <w:bCs/>
          <w:sz w:val="24"/>
          <w:szCs w:val="24"/>
        </w:rPr>
        <w:t>Social Media</w:t>
      </w:r>
      <w:proofErr w:type="gramEnd"/>
      <w:r w:rsidRPr="00354E51">
        <w:rPr>
          <w:rFonts w:ascii="Garamond" w:eastAsia="Times New Roman" w:hAnsi="Garamond" w:cs="Times New Roman"/>
          <w:b/>
          <w:bCs/>
          <w:sz w:val="24"/>
          <w:szCs w:val="24"/>
        </w:rPr>
        <w:t xml:space="preserve"> Helps</w:t>
      </w:r>
      <w:r w:rsidRPr="00354E51">
        <w:rPr>
          <w:rFonts w:ascii="Garamond" w:hAnsi="Garamond" w:cs="Times New Roman"/>
          <w:sz w:val="24"/>
          <w:szCs w:val="24"/>
        </w:rPr>
        <w:t>: The internet connects Muslims all over the world. People can share knowledge and Islamic ideas quickly.</w:t>
      </w:r>
    </w:p>
    <w:p w14:paraId="35235C4F" w14:textId="77777777" w:rsidR="00EB2426" w:rsidRPr="00354E51" w:rsidRDefault="00EB2426">
      <w:pPr>
        <w:numPr>
          <w:ilvl w:val="0"/>
          <w:numId w:val="126"/>
        </w:num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Muslim Groups Are Working Together</w:t>
      </w:r>
      <w:r w:rsidRPr="00354E51">
        <w:rPr>
          <w:rFonts w:ascii="Garamond" w:hAnsi="Garamond" w:cs="Times New Roman"/>
          <w:sz w:val="24"/>
          <w:szCs w:val="24"/>
        </w:rPr>
        <w:t xml:space="preserve">: Organizations like the </w:t>
      </w:r>
      <w:r w:rsidRPr="00354E51">
        <w:rPr>
          <w:rFonts w:ascii="Garamond" w:eastAsia="Times New Roman" w:hAnsi="Garamond" w:cs="Times New Roman"/>
          <w:b/>
          <w:bCs/>
          <w:sz w:val="24"/>
          <w:szCs w:val="24"/>
        </w:rPr>
        <w:t>OIC</w:t>
      </w:r>
      <w:r w:rsidRPr="00354E51">
        <w:rPr>
          <w:rFonts w:ascii="Garamond" w:hAnsi="Garamond" w:cs="Times New Roman"/>
          <w:sz w:val="24"/>
          <w:szCs w:val="24"/>
        </w:rPr>
        <w:t xml:space="preserve"> try to help Muslim countries work together. They try to solve problems and help each other.</w:t>
      </w:r>
    </w:p>
    <w:p w14:paraId="28990AC8"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These are signs that the future can be better.</w:t>
      </w:r>
    </w:p>
    <w:p w14:paraId="123F6A75"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25E3CF24"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Summary</w:t>
      </w:r>
    </w:p>
    <w:p w14:paraId="2F8E5A3E"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 xml:space="preserve">After World War II, many Muslim countries became free. People were happy and had big dreams. But they faced many problems like war, poor leaders, and Western control. Some countries </w:t>
      </w:r>
      <w:r w:rsidRPr="00C87B6E">
        <w:rPr>
          <w:rFonts w:ascii="Garamond" w:hAnsi="Garamond" w:cs="Times New Roman"/>
          <w:sz w:val="24"/>
          <w:szCs w:val="24"/>
        </w:rPr>
        <w:t xml:space="preserve">have </w:t>
      </w:r>
      <w:r w:rsidRPr="00354E51">
        <w:rPr>
          <w:rFonts w:ascii="Garamond" w:hAnsi="Garamond" w:cs="Times New Roman"/>
          <w:sz w:val="24"/>
          <w:szCs w:val="24"/>
        </w:rPr>
        <w:t xml:space="preserve">made good progress in education and </w:t>
      </w:r>
      <w:r w:rsidRPr="00C87B6E">
        <w:rPr>
          <w:rFonts w:ascii="Garamond" w:hAnsi="Garamond" w:cs="Times New Roman"/>
          <w:sz w:val="24"/>
          <w:szCs w:val="24"/>
        </w:rPr>
        <w:t xml:space="preserve">the </w:t>
      </w:r>
      <w:r w:rsidRPr="00354E51">
        <w:rPr>
          <w:rFonts w:ascii="Garamond" w:hAnsi="Garamond" w:cs="Times New Roman"/>
          <w:sz w:val="24"/>
          <w:szCs w:val="24"/>
        </w:rPr>
        <w:t xml:space="preserve">economy. But many countries are still weak. The main problems are no unity, poor leadership, and </w:t>
      </w:r>
      <w:r w:rsidRPr="00C87B6E">
        <w:rPr>
          <w:rFonts w:ascii="Garamond" w:hAnsi="Garamond" w:cs="Times New Roman"/>
          <w:sz w:val="24"/>
          <w:szCs w:val="24"/>
        </w:rPr>
        <w:t xml:space="preserve">a </w:t>
      </w:r>
      <w:r w:rsidRPr="00354E51">
        <w:rPr>
          <w:rFonts w:ascii="Garamond" w:hAnsi="Garamond" w:cs="Times New Roman"/>
          <w:sz w:val="24"/>
          <w:szCs w:val="24"/>
        </w:rPr>
        <w:t>lack of education. But now, young people, social media, and Muslim groups give us hope.</w:t>
      </w:r>
    </w:p>
    <w:p w14:paraId="0328BEEA" w14:textId="77777777" w:rsidR="00EB2426" w:rsidRPr="00C87B6E" w:rsidRDefault="00EB2426" w:rsidP="00EB2426">
      <w:pPr>
        <w:spacing w:before="120" w:after="0" w:line="240" w:lineRule="auto"/>
        <w:jc w:val="thaiDistribute"/>
        <w:rPr>
          <w:rFonts w:ascii="Garamond" w:hAnsi="Garamond" w:cs="Times New Roman"/>
          <w:sz w:val="24"/>
          <w:szCs w:val="24"/>
        </w:rPr>
      </w:pPr>
    </w:p>
    <w:p w14:paraId="4D30C7EF"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Conclusion</w:t>
      </w:r>
    </w:p>
    <w:p w14:paraId="63730D1E"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 journey of the Muslim world after World War II is full of both pain and hope. Even though there were many problems, there is still a chance to become strong again. If Muslims choose good leaders, care about education, and help each other, they can build a better future. The Muslim world can become strong with unity, knowledge, and true Islamic values.</w:t>
      </w:r>
    </w:p>
    <w:p w14:paraId="4FCB1AF4" w14:textId="77777777" w:rsidR="00EB2426" w:rsidRPr="00C87B6E" w:rsidRDefault="00EB2426" w:rsidP="00EB2426">
      <w:pPr>
        <w:spacing w:before="120" w:after="0" w:line="240" w:lineRule="auto"/>
        <w:jc w:val="thaiDistribute"/>
        <w:rPr>
          <w:rFonts w:ascii="Garamond" w:hAnsi="Garamond" w:cs="Times New Roman"/>
          <w:b/>
          <w:bCs/>
          <w:sz w:val="24"/>
          <w:szCs w:val="24"/>
        </w:rPr>
      </w:pPr>
    </w:p>
    <w:p w14:paraId="3DD5E16D"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Student Worksheet</w:t>
      </w:r>
    </w:p>
    <w:p w14:paraId="5135E3D2"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A. True or False</w:t>
      </w:r>
    </w:p>
    <w:p w14:paraId="1B71C53C" w14:textId="77777777" w:rsidR="00EB2426" w:rsidRPr="00354E51" w:rsidRDefault="00EB2426">
      <w:pPr>
        <w:numPr>
          <w:ilvl w:val="0"/>
          <w:numId w:val="127"/>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Pakistan became independent in 1947.</w:t>
      </w:r>
    </w:p>
    <w:p w14:paraId="76A84F62" w14:textId="77777777" w:rsidR="00EB2426" w:rsidRPr="00354E51" w:rsidRDefault="00EB2426">
      <w:pPr>
        <w:numPr>
          <w:ilvl w:val="0"/>
          <w:numId w:val="127"/>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The Arab-Israeli conflict started in the year 2000.</w:t>
      </w:r>
    </w:p>
    <w:p w14:paraId="31FA5278" w14:textId="77777777" w:rsidR="00EB2426" w:rsidRPr="00354E51" w:rsidRDefault="00EB2426">
      <w:pPr>
        <w:numPr>
          <w:ilvl w:val="0"/>
          <w:numId w:val="127"/>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Some Muslim countries made progress in education and technology.</w:t>
      </w:r>
    </w:p>
    <w:p w14:paraId="6B3AA6C6" w14:textId="77777777" w:rsidR="00EB2426" w:rsidRPr="00354E51" w:rsidRDefault="00EB2426">
      <w:pPr>
        <w:numPr>
          <w:ilvl w:val="0"/>
          <w:numId w:val="127"/>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Social media has no effect on young Muslims.</w:t>
      </w:r>
    </w:p>
    <w:p w14:paraId="441CEA52" w14:textId="77777777" w:rsidR="00EB2426" w:rsidRPr="00354E51" w:rsidRDefault="00EB2426">
      <w:pPr>
        <w:numPr>
          <w:ilvl w:val="0"/>
          <w:numId w:val="127"/>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Lack of unity is a big problem in the Muslim world.</w:t>
      </w:r>
    </w:p>
    <w:p w14:paraId="24563750"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B. Short Answer</w:t>
      </w:r>
    </w:p>
    <w:p w14:paraId="1A94C4A4" w14:textId="77777777" w:rsidR="00EB2426" w:rsidRPr="00354E51" w:rsidRDefault="00EB2426">
      <w:pPr>
        <w:numPr>
          <w:ilvl w:val="0"/>
          <w:numId w:val="128"/>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Name two Muslim countries that became free after World War II.</w:t>
      </w:r>
    </w:p>
    <w:p w14:paraId="5848937B" w14:textId="77777777" w:rsidR="00EB2426" w:rsidRPr="00354E51" w:rsidRDefault="00EB2426">
      <w:pPr>
        <w:numPr>
          <w:ilvl w:val="0"/>
          <w:numId w:val="128"/>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Write two problems that Muslim countries faced after freedom.</w:t>
      </w:r>
    </w:p>
    <w:p w14:paraId="734EAF98" w14:textId="77777777" w:rsidR="00EB2426" w:rsidRPr="00354E51" w:rsidRDefault="00EB2426">
      <w:pPr>
        <w:numPr>
          <w:ilvl w:val="0"/>
          <w:numId w:val="128"/>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Write one success in a Muslim country.</w:t>
      </w:r>
    </w:p>
    <w:p w14:paraId="2CB35939"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C. Discussion Questions</w:t>
      </w:r>
    </w:p>
    <w:p w14:paraId="7772B50C" w14:textId="77777777" w:rsidR="00EB2426" w:rsidRPr="00354E51" w:rsidRDefault="00EB2426">
      <w:pPr>
        <w:numPr>
          <w:ilvl w:val="0"/>
          <w:numId w:val="129"/>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What can young Muslims do to help their countries improve?</w:t>
      </w:r>
    </w:p>
    <w:p w14:paraId="0698894B" w14:textId="77777777" w:rsidR="00EB2426" w:rsidRPr="00354E51" w:rsidRDefault="00EB2426">
      <w:pPr>
        <w:numPr>
          <w:ilvl w:val="0"/>
          <w:numId w:val="129"/>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Why is unity important in the Muslim world?</w:t>
      </w:r>
    </w:p>
    <w:p w14:paraId="36C5FB1E" w14:textId="77777777" w:rsidR="006A389D" w:rsidRDefault="006A389D" w:rsidP="00EB2426">
      <w:pPr>
        <w:spacing w:before="120" w:after="0" w:line="240" w:lineRule="auto"/>
        <w:jc w:val="thaiDistribute"/>
        <w:rPr>
          <w:rFonts w:ascii="Garamond" w:eastAsia="Times New Roman" w:hAnsi="Garamond" w:cs="Times New Roman"/>
          <w:b/>
          <w:bCs/>
          <w:sz w:val="24"/>
          <w:szCs w:val="24"/>
        </w:rPr>
      </w:pPr>
    </w:p>
    <w:p w14:paraId="24D7C682" w14:textId="0EF06100"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lastRenderedPageBreak/>
        <w:t>Interactive Activities</w:t>
      </w:r>
    </w:p>
    <w:p w14:paraId="04E72EEA"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1. Group Debate</w:t>
      </w:r>
    </w:p>
    <w:p w14:paraId="4559D208" w14:textId="77777777" w:rsidR="006A389D" w:rsidRDefault="00EB2426" w:rsidP="00EB2426">
      <w:pPr>
        <w:spacing w:before="120" w:after="0" w:line="240" w:lineRule="auto"/>
        <w:jc w:val="thaiDistribute"/>
        <w:rPr>
          <w:rFonts w:ascii="Garamond" w:hAnsi="Garamond" w:cs="Times New Roman"/>
          <w:sz w:val="24"/>
          <w:szCs w:val="24"/>
        </w:rPr>
      </w:pPr>
      <w:r w:rsidRPr="00354E51">
        <w:rPr>
          <w:rFonts w:ascii="Garamond" w:eastAsia="Times New Roman" w:hAnsi="Garamond" w:cs="Times New Roman"/>
          <w:b/>
          <w:bCs/>
          <w:sz w:val="24"/>
          <w:szCs w:val="24"/>
        </w:rPr>
        <w:t>Topic</w:t>
      </w:r>
      <w:r w:rsidRPr="00354E51">
        <w:rPr>
          <w:rFonts w:ascii="Garamond" w:hAnsi="Garamond" w:cs="Times New Roman"/>
          <w:sz w:val="24"/>
          <w:szCs w:val="24"/>
        </w:rPr>
        <w:t xml:space="preserve">: </w:t>
      </w:r>
      <w:r w:rsidR="00E70324">
        <w:rPr>
          <w:rFonts w:ascii="Garamond" w:hAnsi="Garamond" w:cs="Times New Roman"/>
          <w:sz w:val="24"/>
          <w:szCs w:val="24"/>
        </w:rPr>
        <w:t>“</w:t>
      </w:r>
      <w:r w:rsidRPr="00354E51">
        <w:rPr>
          <w:rFonts w:ascii="Garamond" w:hAnsi="Garamond" w:cs="Times New Roman"/>
          <w:sz w:val="24"/>
          <w:szCs w:val="24"/>
        </w:rPr>
        <w:t>The biggest problem in the Muslim world today is bad leadership.</w:t>
      </w:r>
      <w:r w:rsidR="00E70324">
        <w:rPr>
          <w:rFonts w:ascii="Garamond" w:hAnsi="Garamond" w:cs="Times New Roman"/>
          <w:sz w:val="24"/>
          <w:szCs w:val="24"/>
        </w:rPr>
        <w:t>”</w:t>
      </w:r>
    </w:p>
    <w:p w14:paraId="33FF77A3" w14:textId="54FB3CD6"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 xml:space="preserve">Make two groups. One group says </w:t>
      </w:r>
      <w:r w:rsidR="00E70324">
        <w:rPr>
          <w:rFonts w:ascii="Garamond" w:hAnsi="Garamond" w:cs="Times New Roman"/>
          <w:sz w:val="24"/>
          <w:szCs w:val="24"/>
        </w:rPr>
        <w:t>“</w:t>
      </w:r>
      <w:r w:rsidRPr="00354E51">
        <w:rPr>
          <w:rFonts w:ascii="Garamond" w:hAnsi="Garamond" w:cs="Times New Roman"/>
          <w:sz w:val="24"/>
          <w:szCs w:val="24"/>
        </w:rPr>
        <w:t>yes,</w:t>
      </w:r>
      <w:r w:rsidR="00E70324">
        <w:rPr>
          <w:rFonts w:ascii="Garamond" w:hAnsi="Garamond" w:cs="Times New Roman"/>
          <w:sz w:val="24"/>
          <w:szCs w:val="24"/>
        </w:rPr>
        <w:t>”</w:t>
      </w:r>
      <w:r w:rsidRPr="00354E51">
        <w:rPr>
          <w:rFonts w:ascii="Garamond" w:hAnsi="Garamond" w:cs="Times New Roman"/>
          <w:sz w:val="24"/>
          <w:szCs w:val="24"/>
        </w:rPr>
        <w:t xml:space="preserve"> the other says </w:t>
      </w:r>
      <w:r w:rsidR="00E70324">
        <w:rPr>
          <w:rFonts w:ascii="Garamond" w:hAnsi="Garamond" w:cs="Times New Roman"/>
          <w:sz w:val="24"/>
          <w:szCs w:val="24"/>
        </w:rPr>
        <w:t>“</w:t>
      </w:r>
      <w:r w:rsidRPr="00354E51">
        <w:rPr>
          <w:rFonts w:ascii="Garamond" w:hAnsi="Garamond" w:cs="Times New Roman"/>
          <w:sz w:val="24"/>
          <w:szCs w:val="24"/>
        </w:rPr>
        <w:t>no.</w:t>
      </w:r>
      <w:r w:rsidR="00E70324">
        <w:rPr>
          <w:rFonts w:ascii="Garamond" w:hAnsi="Garamond" w:cs="Times New Roman"/>
          <w:sz w:val="24"/>
          <w:szCs w:val="24"/>
        </w:rPr>
        <w:t>”</w:t>
      </w:r>
      <w:r w:rsidRPr="00354E51">
        <w:rPr>
          <w:rFonts w:ascii="Garamond" w:hAnsi="Garamond" w:cs="Times New Roman"/>
          <w:sz w:val="24"/>
          <w:szCs w:val="24"/>
        </w:rPr>
        <w:t xml:space="preserve"> Share your ideas.</w:t>
      </w:r>
    </w:p>
    <w:p w14:paraId="6A9D7DA1"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2. Timeline Game</w:t>
      </w:r>
    </w:p>
    <w:p w14:paraId="36E98C64" w14:textId="77777777"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Make a timeline of important events from 1945 to now in the Muslim world. Example:</w:t>
      </w:r>
    </w:p>
    <w:p w14:paraId="38BB9851" w14:textId="77777777" w:rsidR="00EB2426" w:rsidRPr="00354E51" w:rsidRDefault="00EB2426">
      <w:pPr>
        <w:numPr>
          <w:ilvl w:val="0"/>
          <w:numId w:val="13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Pakistan becomes free (1947)</w:t>
      </w:r>
    </w:p>
    <w:p w14:paraId="0FCF39EA" w14:textId="77777777" w:rsidR="00EB2426" w:rsidRPr="00354E51" w:rsidRDefault="00EB2426">
      <w:pPr>
        <w:numPr>
          <w:ilvl w:val="0"/>
          <w:numId w:val="13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Iran-Iraq War (1980)</w:t>
      </w:r>
    </w:p>
    <w:p w14:paraId="1BED7B5C" w14:textId="77777777" w:rsidR="00EB2426" w:rsidRPr="00354E51" w:rsidRDefault="00EB2426">
      <w:pPr>
        <w:numPr>
          <w:ilvl w:val="0"/>
          <w:numId w:val="130"/>
        </w:num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Formation of OIC (1969)</w:t>
      </w:r>
    </w:p>
    <w:p w14:paraId="00A2387D" w14:textId="77777777" w:rsidR="00EB2426" w:rsidRPr="00354E51" w:rsidRDefault="00EB2426" w:rsidP="00EB2426">
      <w:pPr>
        <w:spacing w:before="120" w:after="0" w:line="240" w:lineRule="auto"/>
        <w:jc w:val="thaiDistribute"/>
        <w:rPr>
          <w:rFonts w:ascii="Garamond" w:hAnsi="Garamond" w:cs="Times New Roman"/>
          <w:b/>
          <w:bCs/>
          <w:sz w:val="24"/>
          <w:szCs w:val="24"/>
        </w:rPr>
      </w:pPr>
      <w:r w:rsidRPr="00354E51">
        <w:rPr>
          <w:rFonts w:ascii="Garamond" w:eastAsia="Times New Roman" w:hAnsi="Garamond" w:cs="Times New Roman"/>
          <w:b/>
          <w:bCs/>
          <w:sz w:val="24"/>
          <w:szCs w:val="24"/>
        </w:rPr>
        <w:t>3. Poster Activity</w:t>
      </w:r>
    </w:p>
    <w:p w14:paraId="6A5DD27F" w14:textId="79C48BFE" w:rsidR="00EB2426" w:rsidRPr="00354E51" w:rsidRDefault="00EB2426" w:rsidP="00EB2426">
      <w:pPr>
        <w:spacing w:before="120" w:after="0" w:line="240" w:lineRule="auto"/>
        <w:jc w:val="thaiDistribute"/>
        <w:rPr>
          <w:rFonts w:ascii="Garamond" w:hAnsi="Garamond" w:cs="Times New Roman"/>
          <w:sz w:val="24"/>
          <w:szCs w:val="24"/>
        </w:rPr>
      </w:pPr>
      <w:r w:rsidRPr="00354E51">
        <w:rPr>
          <w:rFonts w:ascii="Garamond" w:hAnsi="Garamond" w:cs="Times New Roman"/>
          <w:sz w:val="24"/>
          <w:szCs w:val="24"/>
        </w:rPr>
        <w:t xml:space="preserve">Make a poster called </w:t>
      </w:r>
      <w:r w:rsidR="00E70324">
        <w:rPr>
          <w:rFonts w:ascii="Garamond" w:eastAsia="Times New Roman" w:hAnsi="Garamond" w:cs="Times New Roman"/>
          <w:b/>
          <w:bCs/>
          <w:sz w:val="24"/>
          <w:szCs w:val="24"/>
        </w:rPr>
        <w:t>“</w:t>
      </w:r>
      <w:r w:rsidRPr="00354E51">
        <w:rPr>
          <w:rFonts w:ascii="Garamond" w:eastAsia="Times New Roman" w:hAnsi="Garamond" w:cs="Times New Roman"/>
          <w:b/>
          <w:bCs/>
          <w:sz w:val="24"/>
          <w:szCs w:val="24"/>
        </w:rPr>
        <w:t>Hope for the Muslim World.</w:t>
      </w:r>
      <w:r w:rsidR="00E70324">
        <w:rPr>
          <w:rFonts w:ascii="Garamond" w:eastAsia="Times New Roman" w:hAnsi="Garamond" w:cs="Times New Roman"/>
          <w:b/>
          <w:bCs/>
          <w:sz w:val="24"/>
          <w:szCs w:val="24"/>
        </w:rPr>
        <w:t>”</w:t>
      </w:r>
      <w:r w:rsidRPr="00354E51">
        <w:rPr>
          <w:rFonts w:ascii="Garamond" w:hAnsi="Garamond" w:cs="Times New Roman"/>
          <w:sz w:val="24"/>
          <w:szCs w:val="24"/>
        </w:rPr>
        <w:t xml:space="preserve"> Draw or paste pictures and write words about unity, youth, education, and Islam.</w:t>
      </w:r>
    </w:p>
    <w:p w14:paraId="2C615018" w14:textId="77777777" w:rsidR="00EB2426" w:rsidRPr="00C87B6E" w:rsidRDefault="00EB2426" w:rsidP="00EB2426">
      <w:pPr>
        <w:spacing w:before="120" w:after="0" w:line="240" w:lineRule="auto"/>
        <w:jc w:val="thaiDistribute"/>
        <w:rPr>
          <w:rFonts w:ascii="Garamond" w:hAnsi="Garamond" w:cs="Times New Roman"/>
          <w:sz w:val="24"/>
          <w:szCs w:val="24"/>
        </w:rPr>
      </w:pPr>
    </w:p>
    <w:p w14:paraId="2C4A749F" w14:textId="77777777" w:rsidR="00EB2426" w:rsidRPr="00C87B6E" w:rsidRDefault="00EB2426" w:rsidP="00EB2426">
      <w:pPr>
        <w:spacing w:before="120" w:after="0" w:line="240" w:lineRule="auto"/>
        <w:jc w:val="thaiDistribute"/>
        <w:rPr>
          <w:rFonts w:ascii="Garamond" w:hAnsi="Garamond" w:cs="Times New Roman"/>
          <w:b/>
          <w:bCs/>
          <w:sz w:val="24"/>
          <w:szCs w:val="24"/>
        </w:rPr>
      </w:pPr>
      <w:r w:rsidRPr="00B75C10">
        <w:rPr>
          <w:rFonts w:ascii="Garamond" w:eastAsia="Times New Roman" w:hAnsi="Garamond" w:cs="Times New Roman"/>
          <w:b/>
          <w:bCs/>
          <w:sz w:val="24"/>
          <w:szCs w:val="24"/>
        </w:rPr>
        <w:t xml:space="preserve">References </w:t>
      </w:r>
    </w:p>
    <w:p w14:paraId="3F68D1A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Esposito, J. L. (2005). </w:t>
      </w:r>
      <w:r w:rsidRPr="00B75C10">
        <w:rPr>
          <w:rFonts w:ascii="Garamond" w:eastAsia="Times New Roman" w:hAnsi="Garamond" w:cs="Times New Roman"/>
          <w:i/>
          <w:iCs/>
          <w:sz w:val="24"/>
          <w:szCs w:val="24"/>
        </w:rPr>
        <w:t>Islam: The straight path</w:t>
      </w:r>
      <w:r w:rsidRPr="00B75C10">
        <w:rPr>
          <w:rFonts w:ascii="Garamond" w:hAnsi="Garamond" w:cs="Times New Roman"/>
          <w:sz w:val="24"/>
          <w:szCs w:val="24"/>
        </w:rPr>
        <w:t xml:space="preserve"> (3rd ed.). Oxford University Press.</w:t>
      </w:r>
    </w:p>
    <w:p w14:paraId="3340B27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Lapidus, I. M. (2014). </w:t>
      </w:r>
      <w:r w:rsidRPr="00B75C10">
        <w:rPr>
          <w:rFonts w:ascii="Garamond" w:eastAsia="Times New Roman" w:hAnsi="Garamond" w:cs="Times New Roman"/>
          <w:i/>
          <w:iCs/>
          <w:sz w:val="24"/>
          <w:szCs w:val="24"/>
        </w:rPr>
        <w:t>A history of Islamic societies</w:t>
      </w:r>
      <w:r w:rsidRPr="00B75C10">
        <w:rPr>
          <w:rFonts w:ascii="Garamond" w:hAnsi="Garamond" w:cs="Times New Roman"/>
          <w:sz w:val="24"/>
          <w:szCs w:val="24"/>
        </w:rPr>
        <w:t xml:space="preserve"> (3rd ed.). Cambridge University Press.</w:t>
      </w:r>
    </w:p>
    <w:p w14:paraId="540C3AAD" w14:textId="77777777" w:rsidR="00EB2426" w:rsidRPr="00B75C10"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Nasr, V. (2006). </w:t>
      </w:r>
      <w:r w:rsidRPr="00B75C10">
        <w:rPr>
          <w:rFonts w:ascii="Garamond" w:eastAsia="Times New Roman" w:hAnsi="Garamond" w:cs="Times New Roman"/>
          <w:i/>
          <w:iCs/>
          <w:sz w:val="24"/>
          <w:szCs w:val="24"/>
        </w:rPr>
        <w:t>The Shia revival: How conflicts within Islam will shape the future</w:t>
      </w:r>
      <w:r w:rsidRPr="00B75C10">
        <w:rPr>
          <w:rFonts w:ascii="Garamond" w:hAnsi="Garamond" w:cs="Times New Roman"/>
          <w:sz w:val="24"/>
          <w:szCs w:val="24"/>
        </w:rPr>
        <w:t>. W. W. Norton &amp; Company.</w:t>
      </w:r>
    </w:p>
    <w:p w14:paraId="7433F3CF" w14:textId="77777777" w:rsidR="00EB2426" w:rsidRPr="00C87B6E" w:rsidRDefault="00EB2426" w:rsidP="00EB2426">
      <w:pPr>
        <w:spacing w:before="120" w:after="0" w:line="240" w:lineRule="auto"/>
        <w:jc w:val="thaiDistribute"/>
        <w:rPr>
          <w:rFonts w:ascii="Garamond" w:hAnsi="Garamond" w:cs="Times New Roman"/>
          <w:sz w:val="24"/>
          <w:szCs w:val="24"/>
        </w:rPr>
      </w:pPr>
      <w:r w:rsidRPr="00B75C10">
        <w:rPr>
          <w:rFonts w:ascii="Garamond" w:hAnsi="Garamond" w:cs="Times New Roman"/>
          <w:sz w:val="24"/>
          <w:szCs w:val="24"/>
        </w:rPr>
        <w:t xml:space="preserve">Sardar, Z. (2003). </w:t>
      </w:r>
      <w:r w:rsidRPr="00B75C10">
        <w:rPr>
          <w:rFonts w:ascii="Garamond" w:eastAsia="Times New Roman" w:hAnsi="Garamond" w:cs="Times New Roman"/>
          <w:i/>
          <w:iCs/>
          <w:sz w:val="24"/>
          <w:szCs w:val="24"/>
        </w:rPr>
        <w:t>Islamic futures: The shape of ideas to come</w:t>
      </w:r>
      <w:r w:rsidRPr="00B75C10">
        <w:rPr>
          <w:rFonts w:ascii="Garamond" w:hAnsi="Garamond" w:cs="Times New Roman"/>
          <w:sz w:val="24"/>
          <w:szCs w:val="24"/>
        </w:rPr>
        <w:t>. Mansell.</w:t>
      </w:r>
    </w:p>
    <w:p w14:paraId="081D3ACC" w14:textId="77777777" w:rsidR="00EB2426" w:rsidRPr="00C87B6E" w:rsidRDefault="00EB2426" w:rsidP="00EB2426">
      <w:pPr>
        <w:spacing w:before="120" w:after="0" w:line="240" w:lineRule="auto"/>
        <w:rPr>
          <w:rFonts w:ascii="Garamond" w:hAnsi="Garamond" w:cs="Times New Roman"/>
          <w:sz w:val="24"/>
          <w:szCs w:val="24"/>
        </w:rPr>
      </w:pPr>
      <w:r w:rsidRPr="00C87B6E">
        <w:rPr>
          <w:rFonts w:ascii="Garamond" w:hAnsi="Garamond" w:cs="Times New Roman"/>
          <w:sz w:val="24"/>
          <w:szCs w:val="24"/>
        </w:rPr>
        <w:br w:type="page"/>
      </w:r>
    </w:p>
    <w:p w14:paraId="64655B7B" w14:textId="2063D117" w:rsidR="00EB2426" w:rsidRPr="00C87B6E" w:rsidRDefault="00EB2426" w:rsidP="006A389D">
      <w:pPr>
        <w:pBdr>
          <w:top w:val="single" w:sz="4" w:space="1" w:color="auto"/>
          <w:bottom w:val="single" w:sz="4" w:space="1" w:color="auto"/>
        </w:pBdr>
        <w:spacing w:after="0" w:line="240" w:lineRule="auto"/>
        <w:jc w:val="center"/>
        <w:rPr>
          <w:rFonts w:ascii="Garamond" w:hAnsi="Garamond"/>
          <w:b/>
          <w:bCs/>
          <w:sz w:val="24"/>
          <w:szCs w:val="24"/>
        </w:rPr>
      </w:pPr>
      <w:r w:rsidRPr="00C87B6E">
        <w:rPr>
          <w:rFonts w:ascii="Garamond" w:hAnsi="Garamond"/>
          <w:b/>
          <w:bCs/>
          <w:sz w:val="24"/>
          <w:szCs w:val="24"/>
        </w:rPr>
        <w:lastRenderedPageBreak/>
        <w:t>CHAPTER</w:t>
      </w:r>
      <w:r w:rsidR="006A389D">
        <w:rPr>
          <w:rFonts w:ascii="Garamond" w:hAnsi="Garamond"/>
          <w:b/>
          <w:bCs/>
          <w:sz w:val="24"/>
          <w:szCs w:val="24"/>
        </w:rPr>
        <w:t xml:space="preserve"> 13:</w:t>
      </w:r>
      <w:r w:rsidRPr="00C87B6E">
        <w:rPr>
          <w:rFonts w:ascii="Garamond" w:hAnsi="Garamond"/>
          <w:b/>
          <w:bCs/>
          <w:sz w:val="24"/>
          <w:szCs w:val="24"/>
        </w:rPr>
        <w:t xml:space="preserve"> THE RISE AND FALL OF CIVILIZATIONS</w:t>
      </w:r>
      <w:r w:rsidR="006A389D">
        <w:rPr>
          <w:rFonts w:ascii="Garamond" w:hAnsi="Garamond"/>
          <w:b/>
          <w:bCs/>
          <w:sz w:val="24"/>
          <w:szCs w:val="24"/>
        </w:rPr>
        <w:t>:</w:t>
      </w:r>
      <w:r w:rsidRPr="00C87B6E">
        <w:rPr>
          <w:rFonts w:ascii="Garamond" w:hAnsi="Garamond"/>
          <w:b/>
          <w:bCs/>
          <w:sz w:val="24"/>
          <w:szCs w:val="24"/>
        </w:rPr>
        <w:t xml:space="preserve"> PAST </w:t>
      </w:r>
      <w:r w:rsidR="006A389D">
        <w:rPr>
          <w:rFonts w:ascii="Garamond" w:hAnsi="Garamond"/>
          <w:b/>
          <w:bCs/>
          <w:sz w:val="24"/>
          <w:szCs w:val="24"/>
        </w:rPr>
        <w:t>TO DATE</w:t>
      </w:r>
    </w:p>
    <w:p w14:paraId="1F736071" w14:textId="77777777" w:rsidR="00EB2426" w:rsidRPr="00435BBB" w:rsidRDefault="00EB2426" w:rsidP="00EB2426">
      <w:pPr>
        <w:spacing w:before="120" w:after="0" w:line="240" w:lineRule="auto"/>
        <w:jc w:val="thaiDistribute"/>
        <w:rPr>
          <w:rFonts w:ascii="Garamond" w:hAnsi="Garamond"/>
          <w:sz w:val="24"/>
          <w:szCs w:val="24"/>
        </w:rPr>
      </w:pPr>
    </w:p>
    <w:p w14:paraId="284791F7"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Introduction:</w:t>
      </w:r>
    </w:p>
    <w:p w14:paraId="03B9E95A" w14:textId="464422ED" w:rsidR="00EB2426" w:rsidRPr="00435BBB" w:rsidRDefault="00EB2426" w:rsidP="006A389D">
      <w:pPr>
        <w:spacing w:before="120" w:after="0" w:line="240" w:lineRule="auto"/>
        <w:jc w:val="thaiDistribute"/>
        <w:rPr>
          <w:rFonts w:ascii="Garamond" w:hAnsi="Garamond"/>
          <w:sz w:val="24"/>
          <w:szCs w:val="24"/>
        </w:rPr>
      </w:pPr>
      <w:r w:rsidRPr="00435BBB">
        <w:rPr>
          <w:rFonts w:ascii="Garamond" w:hAnsi="Garamond"/>
          <w:sz w:val="24"/>
          <w:szCs w:val="24"/>
        </w:rPr>
        <w:t xml:space="preserve">History is not just old stories. It helps us understand ourselves </w:t>
      </w:r>
      <w:r w:rsidR="006A389D">
        <w:rPr>
          <w:rFonts w:ascii="Garamond" w:hAnsi="Garamond"/>
          <w:sz w:val="24"/>
          <w:szCs w:val="24"/>
        </w:rPr>
        <w:t>better today and how to live more effectively</w:t>
      </w:r>
      <w:r w:rsidRPr="00435BBB">
        <w:rPr>
          <w:rFonts w:ascii="Garamond" w:hAnsi="Garamond"/>
          <w:sz w:val="24"/>
          <w:szCs w:val="24"/>
        </w:rPr>
        <w:t xml:space="preserve"> in the future. When we learn </w:t>
      </w:r>
      <w:r w:rsidR="006A389D">
        <w:rPr>
          <w:rFonts w:ascii="Garamond" w:hAnsi="Garamond"/>
          <w:sz w:val="24"/>
          <w:szCs w:val="24"/>
        </w:rPr>
        <w:t>about the past, we can see what factors contributed to their success or what led to their failure</w:t>
      </w:r>
      <w:r w:rsidRPr="00435BBB">
        <w:rPr>
          <w:rFonts w:ascii="Garamond" w:hAnsi="Garamond"/>
          <w:sz w:val="24"/>
          <w:szCs w:val="24"/>
        </w:rPr>
        <w:t>.</w:t>
      </w:r>
      <w:r w:rsidRPr="00C87B6E">
        <w:rPr>
          <w:rFonts w:ascii="Garamond" w:hAnsi="Garamond"/>
          <w:sz w:val="24"/>
          <w:szCs w:val="24"/>
        </w:rPr>
        <w:t xml:space="preserve"> </w:t>
      </w:r>
      <w:r w:rsidRPr="00435BBB">
        <w:rPr>
          <w:rFonts w:ascii="Garamond" w:hAnsi="Garamond"/>
          <w:sz w:val="24"/>
          <w:szCs w:val="24"/>
        </w:rPr>
        <w:t>In the Qur</w:t>
      </w:r>
      <w:r w:rsidR="00E70324">
        <w:rPr>
          <w:rFonts w:ascii="Garamond" w:hAnsi="Garamond"/>
          <w:sz w:val="24"/>
          <w:szCs w:val="24"/>
        </w:rPr>
        <w:t>’</w:t>
      </w:r>
      <w:r w:rsidRPr="00435BBB">
        <w:rPr>
          <w:rFonts w:ascii="Garamond" w:hAnsi="Garamond"/>
          <w:sz w:val="24"/>
          <w:szCs w:val="24"/>
        </w:rPr>
        <w:t xml:space="preserve">an, Allah </w:t>
      </w:r>
      <w:r w:rsidR="006A389D">
        <w:rPr>
          <w:rFonts w:ascii="Garamond" w:hAnsi="Garamond"/>
          <w:sz w:val="24"/>
          <w:szCs w:val="24"/>
        </w:rPr>
        <w:t>instructs us to examine</w:t>
      </w:r>
      <w:r w:rsidRPr="00435BBB">
        <w:rPr>
          <w:rFonts w:ascii="Garamond" w:hAnsi="Garamond"/>
          <w:sz w:val="24"/>
          <w:szCs w:val="24"/>
        </w:rPr>
        <w:t xml:space="preserve"> history. In Surah 30, verse 42, Allah says:</w:t>
      </w:r>
      <w:r w:rsidRPr="00C87B6E">
        <w:rPr>
          <w:rFonts w:ascii="Garamond" w:hAnsi="Garamond"/>
          <w:sz w:val="24"/>
          <w:szCs w:val="24"/>
        </w:rPr>
        <w:t xml:space="preserve"> </w:t>
      </w:r>
      <w:r w:rsidR="00E70324">
        <w:rPr>
          <w:rFonts w:ascii="Garamond" w:hAnsi="Garamond"/>
          <w:b/>
          <w:bCs/>
          <w:sz w:val="24"/>
          <w:szCs w:val="24"/>
        </w:rPr>
        <w:t>“</w:t>
      </w:r>
      <w:r w:rsidRPr="00435BBB">
        <w:rPr>
          <w:rFonts w:ascii="Garamond" w:hAnsi="Garamond"/>
          <w:b/>
          <w:bCs/>
          <w:sz w:val="24"/>
          <w:szCs w:val="24"/>
        </w:rPr>
        <w:t>So travel through the earth and see what was the end of those before you.</w:t>
      </w:r>
      <w:r w:rsidR="00E70324">
        <w:rPr>
          <w:rFonts w:ascii="Garamond" w:hAnsi="Garamond"/>
          <w:b/>
          <w:bCs/>
          <w:sz w:val="24"/>
          <w:szCs w:val="24"/>
        </w:rPr>
        <w:t>”</w:t>
      </w:r>
      <w:r w:rsidR="006A389D">
        <w:rPr>
          <w:rFonts w:ascii="Garamond" w:hAnsi="Garamond"/>
          <w:b/>
          <w:bCs/>
          <w:sz w:val="24"/>
          <w:szCs w:val="24"/>
        </w:rPr>
        <w:t xml:space="preserve"> </w:t>
      </w:r>
      <w:r w:rsidRPr="00435BBB">
        <w:rPr>
          <w:rFonts w:ascii="Garamond" w:hAnsi="Garamond"/>
          <w:sz w:val="24"/>
          <w:szCs w:val="24"/>
        </w:rPr>
        <w:t>This means: go learn about people who lived before you. Visit places, read stories, and learn from them.</w:t>
      </w:r>
    </w:p>
    <w:p w14:paraId="0E39CA03" w14:textId="77777777" w:rsidR="00EB2426" w:rsidRPr="00C87B6E" w:rsidRDefault="00EB2426" w:rsidP="00EB2426">
      <w:pPr>
        <w:spacing w:before="120" w:after="0" w:line="240" w:lineRule="auto"/>
        <w:jc w:val="thaiDistribute"/>
        <w:rPr>
          <w:rFonts w:ascii="Garamond" w:eastAsiaTheme="majorEastAsia" w:hAnsi="Garamond"/>
          <w:b/>
          <w:bCs/>
          <w:sz w:val="24"/>
          <w:szCs w:val="24"/>
        </w:rPr>
      </w:pPr>
    </w:p>
    <w:p w14:paraId="5A077DED"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 xml:space="preserve">Learning </w:t>
      </w:r>
      <w:r w:rsidRPr="00C87B6E">
        <w:rPr>
          <w:rFonts w:ascii="Garamond" w:hAnsi="Garamond"/>
          <w:b/>
          <w:bCs/>
          <w:sz w:val="24"/>
          <w:szCs w:val="24"/>
        </w:rPr>
        <w:t>Objectives</w:t>
      </w:r>
    </w:p>
    <w:p w14:paraId="6C76C6B6"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After this chapter, you should be able to:</w:t>
      </w:r>
    </w:p>
    <w:p w14:paraId="23B21740" w14:textId="7777777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Know what a civilization is and why it becomes strong or weak.</w:t>
      </w:r>
    </w:p>
    <w:p w14:paraId="0232B1B8" w14:textId="7777777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 xml:space="preserve">Learn from the good and bad things </w:t>
      </w:r>
      <w:proofErr w:type="gramStart"/>
      <w:r w:rsidRPr="00435BBB">
        <w:rPr>
          <w:rFonts w:ascii="Garamond" w:hAnsi="Garamond"/>
          <w:sz w:val="24"/>
          <w:szCs w:val="24"/>
        </w:rPr>
        <w:t>that past civilizations</w:t>
      </w:r>
      <w:proofErr w:type="gramEnd"/>
      <w:r w:rsidRPr="00435BBB">
        <w:rPr>
          <w:rFonts w:ascii="Garamond" w:hAnsi="Garamond"/>
          <w:sz w:val="24"/>
          <w:szCs w:val="24"/>
        </w:rPr>
        <w:t xml:space="preserve"> did.</w:t>
      </w:r>
    </w:p>
    <w:p w14:paraId="6DD88D8C" w14:textId="7777777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Understand what Islam says about history, society, and justice.</w:t>
      </w:r>
    </w:p>
    <w:p w14:paraId="27BB2C6C" w14:textId="67685BF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 xml:space="preserve">Know the idea called </w:t>
      </w:r>
      <w:r w:rsidR="00E70324">
        <w:rPr>
          <w:rFonts w:ascii="Garamond" w:hAnsi="Garamond"/>
          <w:sz w:val="24"/>
          <w:szCs w:val="24"/>
        </w:rPr>
        <w:t>“</w:t>
      </w:r>
      <w:r w:rsidRPr="00435BBB">
        <w:rPr>
          <w:rFonts w:ascii="Garamond" w:hAnsi="Garamond"/>
          <w:sz w:val="24"/>
          <w:szCs w:val="24"/>
        </w:rPr>
        <w:t>Clash of Civilizations</w:t>
      </w:r>
      <w:r w:rsidR="00E70324">
        <w:rPr>
          <w:rFonts w:ascii="Garamond" w:hAnsi="Garamond"/>
          <w:sz w:val="24"/>
          <w:szCs w:val="24"/>
        </w:rPr>
        <w:t>”</w:t>
      </w:r>
      <w:r w:rsidRPr="00435BBB">
        <w:rPr>
          <w:rFonts w:ascii="Garamond" w:hAnsi="Garamond"/>
          <w:sz w:val="24"/>
          <w:szCs w:val="24"/>
        </w:rPr>
        <w:t xml:space="preserve"> by Samuel Huntington.</w:t>
      </w:r>
    </w:p>
    <w:p w14:paraId="52A3FFAE" w14:textId="7777777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Think: Does Islam cause fighting or peace with other cultures?</w:t>
      </w:r>
    </w:p>
    <w:p w14:paraId="789484E2" w14:textId="77777777" w:rsidR="00EB2426" w:rsidRPr="00435BBB" w:rsidRDefault="00EB2426">
      <w:pPr>
        <w:numPr>
          <w:ilvl w:val="0"/>
          <w:numId w:val="137"/>
        </w:numPr>
        <w:spacing w:before="120" w:after="0" w:line="240" w:lineRule="auto"/>
        <w:jc w:val="thaiDistribute"/>
        <w:rPr>
          <w:rFonts w:ascii="Garamond" w:hAnsi="Garamond"/>
          <w:sz w:val="24"/>
          <w:szCs w:val="24"/>
        </w:rPr>
      </w:pPr>
      <w:r w:rsidRPr="00435BBB">
        <w:rPr>
          <w:rFonts w:ascii="Garamond" w:hAnsi="Garamond"/>
          <w:sz w:val="24"/>
          <w:szCs w:val="24"/>
        </w:rPr>
        <w:t>Use history to make good choices and respect other people.</w:t>
      </w:r>
    </w:p>
    <w:p w14:paraId="74BAC7A9" w14:textId="77777777" w:rsidR="00EB2426" w:rsidRPr="00C87B6E" w:rsidRDefault="00EB2426" w:rsidP="00EB2426">
      <w:pPr>
        <w:spacing w:before="120" w:after="0" w:line="240" w:lineRule="auto"/>
        <w:jc w:val="thaiDistribute"/>
        <w:rPr>
          <w:rFonts w:ascii="Garamond" w:eastAsiaTheme="majorEastAsia" w:hAnsi="Garamond"/>
          <w:b/>
          <w:bCs/>
          <w:sz w:val="24"/>
          <w:szCs w:val="24"/>
        </w:rPr>
      </w:pPr>
    </w:p>
    <w:p w14:paraId="3C8A9E73"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What Is a Civilization?</w:t>
      </w:r>
      <w:r w:rsidRPr="00C87B6E">
        <w:rPr>
          <w:rFonts w:ascii="Garamond" w:hAnsi="Garamond"/>
          <w:b/>
          <w:bCs/>
          <w:sz w:val="24"/>
          <w:szCs w:val="24"/>
        </w:rPr>
        <w:t xml:space="preserve"> </w:t>
      </w:r>
      <w:r w:rsidRPr="00435BBB">
        <w:rPr>
          <w:rFonts w:ascii="Garamond" w:hAnsi="Garamond"/>
          <w:b/>
          <w:bCs/>
          <w:sz w:val="24"/>
          <w:szCs w:val="24"/>
        </w:rPr>
        <w:t>Why Should We Learn About Old Civilizations?</w:t>
      </w:r>
    </w:p>
    <w:p w14:paraId="2CED6597"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A </w:t>
      </w:r>
      <w:r w:rsidRPr="00435BBB">
        <w:rPr>
          <w:rFonts w:ascii="Garamond" w:hAnsi="Garamond"/>
          <w:b/>
          <w:bCs/>
          <w:sz w:val="24"/>
          <w:szCs w:val="24"/>
        </w:rPr>
        <w:t>civilization</w:t>
      </w:r>
      <w:r w:rsidRPr="00435BBB">
        <w:rPr>
          <w:rFonts w:ascii="Garamond" w:hAnsi="Garamond"/>
          <w:sz w:val="24"/>
          <w:szCs w:val="24"/>
        </w:rPr>
        <w:t xml:space="preserve"> is a big group of people living together with rules, leaders, language, religion, and systems for government, trade, and education.</w:t>
      </w:r>
    </w:p>
    <w:p w14:paraId="2A5F1418"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Some famous civilizations are:</w:t>
      </w:r>
    </w:p>
    <w:p w14:paraId="1C92A613" w14:textId="77777777" w:rsidR="00EB2426" w:rsidRPr="00435BBB" w:rsidRDefault="00EB2426">
      <w:pPr>
        <w:numPr>
          <w:ilvl w:val="0"/>
          <w:numId w:val="138"/>
        </w:numPr>
        <w:spacing w:before="120" w:after="0" w:line="240" w:lineRule="auto"/>
        <w:jc w:val="thaiDistribute"/>
        <w:rPr>
          <w:rFonts w:ascii="Garamond" w:hAnsi="Garamond"/>
          <w:sz w:val="24"/>
          <w:szCs w:val="24"/>
        </w:rPr>
      </w:pPr>
      <w:r w:rsidRPr="00435BBB">
        <w:rPr>
          <w:rFonts w:ascii="Garamond" w:hAnsi="Garamond"/>
          <w:sz w:val="24"/>
          <w:szCs w:val="24"/>
        </w:rPr>
        <w:t>Ancient Egypt</w:t>
      </w:r>
    </w:p>
    <w:p w14:paraId="40F9FA13" w14:textId="77777777" w:rsidR="00EB2426" w:rsidRPr="00435BBB" w:rsidRDefault="00EB2426">
      <w:pPr>
        <w:numPr>
          <w:ilvl w:val="0"/>
          <w:numId w:val="138"/>
        </w:numPr>
        <w:spacing w:before="120" w:after="0" w:line="240" w:lineRule="auto"/>
        <w:jc w:val="thaiDistribute"/>
        <w:rPr>
          <w:rFonts w:ascii="Garamond" w:hAnsi="Garamond"/>
          <w:sz w:val="24"/>
          <w:szCs w:val="24"/>
        </w:rPr>
      </w:pPr>
      <w:r w:rsidRPr="00435BBB">
        <w:rPr>
          <w:rFonts w:ascii="Garamond" w:hAnsi="Garamond"/>
          <w:sz w:val="24"/>
          <w:szCs w:val="24"/>
        </w:rPr>
        <w:t>Ancient Greece</w:t>
      </w:r>
    </w:p>
    <w:p w14:paraId="50FB7634" w14:textId="77777777" w:rsidR="00EB2426" w:rsidRPr="00435BBB" w:rsidRDefault="00EB2426">
      <w:pPr>
        <w:numPr>
          <w:ilvl w:val="0"/>
          <w:numId w:val="138"/>
        </w:numPr>
        <w:spacing w:before="120" w:after="0" w:line="240" w:lineRule="auto"/>
        <w:jc w:val="thaiDistribute"/>
        <w:rPr>
          <w:rFonts w:ascii="Garamond" w:hAnsi="Garamond"/>
          <w:sz w:val="24"/>
          <w:szCs w:val="24"/>
        </w:rPr>
      </w:pPr>
      <w:r w:rsidRPr="00435BBB">
        <w:rPr>
          <w:rFonts w:ascii="Garamond" w:hAnsi="Garamond"/>
          <w:sz w:val="24"/>
          <w:szCs w:val="24"/>
        </w:rPr>
        <w:t>The Roman Empire</w:t>
      </w:r>
    </w:p>
    <w:p w14:paraId="59F297C9" w14:textId="77777777" w:rsidR="00EB2426" w:rsidRPr="00435BBB" w:rsidRDefault="00EB2426">
      <w:pPr>
        <w:numPr>
          <w:ilvl w:val="0"/>
          <w:numId w:val="138"/>
        </w:numPr>
        <w:spacing w:before="120" w:after="0" w:line="240" w:lineRule="auto"/>
        <w:jc w:val="thaiDistribute"/>
        <w:rPr>
          <w:rFonts w:ascii="Garamond" w:hAnsi="Garamond"/>
          <w:sz w:val="24"/>
          <w:szCs w:val="24"/>
        </w:rPr>
      </w:pPr>
      <w:r w:rsidRPr="00435BBB">
        <w:rPr>
          <w:rFonts w:ascii="Garamond" w:hAnsi="Garamond"/>
          <w:sz w:val="24"/>
          <w:szCs w:val="24"/>
        </w:rPr>
        <w:t>The Chinese Dynasties</w:t>
      </w:r>
    </w:p>
    <w:p w14:paraId="4AB5CD44" w14:textId="77777777" w:rsidR="00EB2426" w:rsidRPr="00435BBB" w:rsidRDefault="00EB2426">
      <w:pPr>
        <w:numPr>
          <w:ilvl w:val="0"/>
          <w:numId w:val="138"/>
        </w:numPr>
        <w:spacing w:before="120" w:after="0" w:line="240" w:lineRule="auto"/>
        <w:jc w:val="thaiDistribute"/>
        <w:rPr>
          <w:rFonts w:ascii="Garamond" w:hAnsi="Garamond"/>
          <w:sz w:val="24"/>
          <w:szCs w:val="24"/>
        </w:rPr>
      </w:pPr>
      <w:r w:rsidRPr="00435BBB">
        <w:rPr>
          <w:rFonts w:ascii="Garamond" w:hAnsi="Garamond"/>
          <w:sz w:val="24"/>
          <w:szCs w:val="24"/>
        </w:rPr>
        <w:t>The Islamic Civilizations</w:t>
      </w:r>
    </w:p>
    <w:p w14:paraId="3B907BFA"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These groups were strong and powerful at one time, but later many of them became weak and ended. This chapter will help us learn why that happened.</w:t>
      </w:r>
    </w:p>
    <w:p w14:paraId="30F0EA3B" w14:textId="77777777" w:rsidR="00EB2426" w:rsidRPr="00C87B6E" w:rsidRDefault="00EB2426" w:rsidP="00EB2426">
      <w:pPr>
        <w:spacing w:before="120" w:after="0" w:line="240" w:lineRule="auto"/>
        <w:jc w:val="thaiDistribute"/>
        <w:rPr>
          <w:rFonts w:ascii="Garamond" w:hAnsi="Garamond"/>
          <w:sz w:val="24"/>
          <w:szCs w:val="24"/>
        </w:rPr>
      </w:pPr>
    </w:p>
    <w:p w14:paraId="2556AD0E"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Learning from Civilizations That Became Strong</w:t>
      </w:r>
    </w:p>
    <w:p w14:paraId="0939C0D7"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One good example is the Islamic Golden Age (8th to 13th centuries). At that time, Muslim countries were leaders in science, medicine, math, philosophy, and </w:t>
      </w:r>
      <w:r w:rsidRPr="00C87B6E">
        <w:rPr>
          <w:rFonts w:ascii="Garamond" w:hAnsi="Garamond"/>
          <w:sz w:val="24"/>
          <w:szCs w:val="24"/>
        </w:rPr>
        <w:t>architecture</w:t>
      </w:r>
      <w:r w:rsidRPr="00435BBB">
        <w:rPr>
          <w:rFonts w:ascii="Garamond" w:hAnsi="Garamond"/>
          <w:sz w:val="24"/>
          <w:szCs w:val="24"/>
        </w:rPr>
        <w:t>. Muslim scholars worked hard to learn and teach.</w:t>
      </w:r>
    </w:p>
    <w:p w14:paraId="07A7A7EA" w14:textId="77777777" w:rsidR="00EB2426" w:rsidRPr="00435BBB" w:rsidRDefault="00EB2426">
      <w:pPr>
        <w:numPr>
          <w:ilvl w:val="0"/>
          <w:numId w:val="139"/>
        </w:numPr>
        <w:spacing w:before="120" w:after="0" w:line="240" w:lineRule="auto"/>
        <w:jc w:val="thaiDistribute"/>
        <w:rPr>
          <w:rFonts w:ascii="Garamond" w:hAnsi="Garamond"/>
          <w:sz w:val="24"/>
          <w:szCs w:val="24"/>
        </w:rPr>
      </w:pPr>
      <w:r w:rsidRPr="00435BBB">
        <w:rPr>
          <w:rFonts w:ascii="Garamond" w:hAnsi="Garamond"/>
          <w:sz w:val="24"/>
          <w:szCs w:val="24"/>
        </w:rPr>
        <w:t>Al-Khwarizmi invented algebra and helped with math.</w:t>
      </w:r>
    </w:p>
    <w:p w14:paraId="45E16B23" w14:textId="77777777" w:rsidR="00EB2426" w:rsidRPr="00435BBB" w:rsidRDefault="00EB2426">
      <w:pPr>
        <w:numPr>
          <w:ilvl w:val="0"/>
          <w:numId w:val="139"/>
        </w:numPr>
        <w:spacing w:before="120" w:after="0" w:line="240" w:lineRule="auto"/>
        <w:jc w:val="thaiDistribute"/>
        <w:rPr>
          <w:rFonts w:ascii="Garamond" w:hAnsi="Garamond"/>
          <w:sz w:val="24"/>
          <w:szCs w:val="24"/>
        </w:rPr>
      </w:pPr>
      <w:r w:rsidRPr="00435BBB">
        <w:rPr>
          <w:rFonts w:ascii="Garamond" w:hAnsi="Garamond"/>
          <w:sz w:val="24"/>
          <w:szCs w:val="24"/>
        </w:rPr>
        <w:t>Ibn Sina (Avicenna) was a doctor who wrote a book about medicine. His book was used in the Muslim world and in Europe.</w:t>
      </w:r>
    </w:p>
    <w:p w14:paraId="73D80137" w14:textId="77777777" w:rsidR="00EB2426" w:rsidRPr="00435BBB" w:rsidRDefault="00EB2426">
      <w:pPr>
        <w:numPr>
          <w:ilvl w:val="0"/>
          <w:numId w:val="139"/>
        </w:numPr>
        <w:spacing w:before="120" w:after="0" w:line="240" w:lineRule="auto"/>
        <w:jc w:val="thaiDistribute"/>
        <w:rPr>
          <w:rFonts w:ascii="Garamond" w:hAnsi="Garamond"/>
          <w:sz w:val="24"/>
          <w:szCs w:val="24"/>
        </w:rPr>
      </w:pPr>
      <w:r w:rsidRPr="00435BBB">
        <w:rPr>
          <w:rFonts w:ascii="Garamond" w:hAnsi="Garamond"/>
          <w:sz w:val="24"/>
          <w:szCs w:val="24"/>
        </w:rPr>
        <w:lastRenderedPageBreak/>
        <w:t>Al-Farabi was a philosopher who helped people understand hard ideas.</w:t>
      </w:r>
    </w:p>
    <w:p w14:paraId="40B3A393"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This time shows that if people care about education, science, and helping others, their civilization becomes strong.</w:t>
      </w:r>
    </w:p>
    <w:p w14:paraId="46971D56" w14:textId="130F7921"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The Prophet Muhammad (PBUH) said:</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 xml:space="preserve">The best among you </w:t>
      </w:r>
      <w:proofErr w:type="gramStart"/>
      <w:r w:rsidRPr="00435BBB">
        <w:rPr>
          <w:rFonts w:ascii="Garamond" w:hAnsi="Garamond"/>
          <w:sz w:val="24"/>
          <w:szCs w:val="24"/>
        </w:rPr>
        <w:t>are</w:t>
      </w:r>
      <w:proofErr w:type="gramEnd"/>
      <w:r w:rsidRPr="00435BBB">
        <w:rPr>
          <w:rFonts w:ascii="Garamond" w:hAnsi="Garamond"/>
          <w:sz w:val="24"/>
          <w:szCs w:val="24"/>
        </w:rPr>
        <w:t xml:space="preserve"> those who learn and teach knowledge</w:t>
      </w:r>
      <w:r w:rsidR="00E70324">
        <w:rPr>
          <w:rFonts w:ascii="Garamond" w:hAnsi="Garamond"/>
          <w:sz w:val="24"/>
          <w:szCs w:val="24"/>
        </w:rPr>
        <w:t>”</w:t>
      </w:r>
      <w:r w:rsidRPr="00435BBB">
        <w:rPr>
          <w:rFonts w:ascii="Garamond" w:hAnsi="Garamond"/>
          <w:sz w:val="24"/>
          <w:szCs w:val="24"/>
        </w:rPr>
        <w:t xml:space="preserve"> (Sahih al-Bukhari, Hadith No. 5027)</w:t>
      </w:r>
      <w:r w:rsidRPr="00C87B6E">
        <w:rPr>
          <w:rFonts w:ascii="Garamond" w:hAnsi="Garamond"/>
          <w:sz w:val="24"/>
          <w:szCs w:val="24"/>
        </w:rPr>
        <w:t>.</w:t>
      </w:r>
    </w:p>
    <w:p w14:paraId="2E4D4B67"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This means that Islam values learning and teaching very much.</w:t>
      </w:r>
    </w:p>
    <w:p w14:paraId="66527C1E"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Another example is the Roman Empire. The Romans made good roads, strong laws, and smart buildings. They helped people live together peacefully. Today, some of their laws are still used.</w:t>
      </w:r>
    </w:p>
    <w:p w14:paraId="0570729A"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Lesson: Civilizations become strong when they focus on education, fairness, and working together.</w:t>
      </w:r>
    </w:p>
    <w:p w14:paraId="45E94068" w14:textId="77777777" w:rsidR="00EB2426" w:rsidRPr="00C87B6E" w:rsidRDefault="00EB2426" w:rsidP="00EB2426">
      <w:pPr>
        <w:spacing w:before="120" w:after="0" w:line="240" w:lineRule="auto"/>
        <w:jc w:val="thaiDistribute"/>
        <w:rPr>
          <w:rFonts w:ascii="Garamond" w:eastAsiaTheme="majorEastAsia" w:hAnsi="Garamond"/>
          <w:b/>
          <w:bCs/>
          <w:sz w:val="24"/>
          <w:szCs w:val="24"/>
        </w:rPr>
      </w:pPr>
    </w:p>
    <w:p w14:paraId="2058B40B"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Learning from Civilizations That Became Weak</w:t>
      </w:r>
    </w:p>
    <w:p w14:paraId="05FFD0CF"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Some civilizations became weak and collapsed. We need to understand why this happened.</w:t>
      </w:r>
    </w:p>
    <w:p w14:paraId="41FA3B43"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One example is the </w:t>
      </w:r>
      <w:r w:rsidRPr="00435BBB">
        <w:rPr>
          <w:rFonts w:ascii="Garamond" w:hAnsi="Garamond"/>
          <w:b/>
          <w:bCs/>
          <w:sz w:val="24"/>
          <w:szCs w:val="24"/>
        </w:rPr>
        <w:t>Abbasid Caliphate</w:t>
      </w:r>
      <w:r w:rsidRPr="00435BBB">
        <w:rPr>
          <w:rFonts w:ascii="Garamond" w:hAnsi="Garamond"/>
          <w:sz w:val="24"/>
          <w:szCs w:val="24"/>
        </w:rPr>
        <w:t>. It was strong at first, but later it became weak.</w:t>
      </w:r>
      <w:r w:rsidRPr="00435BBB">
        <w:rPr>
          <w:rFonts w:ascii="Garamond" w:hAnsi="Garamond"/>
          <w:sz w:val="24"/>
          <w:szCs w:val="24"/>
        </w:rPr>
        <w:br/>
        <w:t>Reasons:</w:t>
      </w:r>
    </w:p>
    <w:p w14:paraId="37C05DAB" w14:textId="77777777" w:rsidR="00EB2426" w:rsidRPr="00435BBB" w:rsidRDefault="00EB2426">
      <w:pPr>
        <w:numPr>
          <w:ilvl w:val="0"/>
          <w:numId w:val="140"/>
        </w:numPr>
        <w:spacing w:before="120" w:after="0" w:line="240" w:lineRule="auto"/>
        <w:rPr>
          <w:rFonts w:ascii="Garamond" w:hAnsi="Garamond"/>
          <w:sz w:val="24"/>
          <w:szCs w:val="24"/>
        </w:rPr>
      </w:pPr>
      <w:r w:rsidRPr="00435BBB">
        <w:rPr>
          <w:rFonts w:ascii="Garamond" w:hAnsi="Garamond"/>
          <w:sz w:val="24"/>
          <w:szCs w:val="24"/>
        </w:rPr>
        <w:t>Leaders became lazy and only wanted comfort.</w:t>
      </w:r>
    </w:p>
    <w:p w14:paraId="69D64B46" w14:textId="77777777" w:rsidR="00EB2426" w:rsidRPr="00435BBB" w:rsidRDefault="00EB2426">
      <w:pPr>
        <w:numPr>
          <w:ilvl w:val="0"/>
          <w:numId w:val="140"/>
        </w:numPr>
        <w:spacing w:before="120" w:after="0" w:line="240" w:lineRule="auto"/>
        <w:rPr>
          <w:rFonts w:ascii="Garamond" w:hAnsi="Garamond"/>
          <w:sz w:val="24"/>
          <w:szCs w:val="24"/>
        </w:rPr>
      </w:pPr>
      <w:r w:rsidRPr="00435BBB">
        <w:rPr>
          <w:rFonts w:ascii="Garamond" w:hAnsi="Garamond"/>
          <w:sz w:val="24"/>
          <w:szCs w:val="24"/>
        </w:rPr>
        <w:t>Government people fought each other.</w:t>
      </w:r>
    </w:p>
    <w:p w14:paraId="5D12BAAF" w14:textId="77777777" w:rsidR="00EB2426" w:rsidRPr="00435BBB" w:rsidRDefault="00EB2426">
      <w:pPr>
        <w:numPr>
          <w:ilvl w:val="0"/>
          <w:numId w:val="140"/>
        </w:numPr>
        <w:spacing w:before="120" w:after="0" w:line="240" w:lineRule="auto"/>
        <w:rPr>
          <w:rFonts w:ascii="Garamond" w:hAnsi="Garamond"/>
          <w:sz w:val="24"/>
          <w:szCs w:val="24"/>
        </w:rPr>
      </w:pPr>
      <w:r w:rsidRPr="00435BBB">
        <w:rPr>
          <w:rFonts w:ascii="Garamond" w:hAnsi="Garamond"/>
          <w:sz w:val="24"/>
          <w:szCs w:val="24"/>
        </w:rPr>
        <w:t>People cared more about money than justice.</w:t>
      </w:r>
      <w:r w:rsidRPr="00435BBB">
        <w:rPr>
          <w:rFonts w:ascii="Garamond" w:hAnsi="Garamond"/>
          <w:sz w:val="24"/>
          <w:szCs w:val="24"/>
        </w:rPr>
        <w:br/>
        <w:t>So, the empire fell.</w:t>
      </w:r>
    </w:p>
    <w:p w14:paraId="3290A7E3" w14:textId="77777777" w:rsidR="00EB2426" w:rsidRPr="00435BBB" w:rsidRDefault="00EB2426" w:rsidP="00EB2426">
      <w:pPr>
        <w:spacing w:before="120" w:after="0" w:line="240" w:lineRule="auto"/>
        <w:rPr>
          <w:rFonts w:ascii="Garamond" w:hAnsi="Garamond"/>
          <w:sz w:val="24"/>
          <w:szCs w:val="24"/>
        </w:rPr>
      </w:pPr>
      <w:r w:rsidRPr="00435BBB">
        <w:rPr>
          <w:rFonts w:ascii="Garamond" w:hAnsi="Garamond"/>
          <w:sz w:val="24"/>
          <w:szCs w:val="24"/>
        </w:rPr>
        <w:t xml:space="preserve">Another example is the </w:t>
      </w:r>
      <w:r w:rsidRPr="00435BBB">
        <w:rPr>
          <w:rFonts w:ascii="Garamond" w:hAnsi="Garamond"/>
          <w:b/>
          <w:bCs/>
          <w:sz w:val="24"/>
          <w:szCs w:val="24"/>
        </w:rPr>
        <w:t>Western Roman Empire</w:t>
      </w:r>
      <w:r w:rsidRPr="00435BBB">
        <w:rPr>
          <w:rFonts w:ascii="Garamond" w:hAnsi="Garamond"/>
          <w:sz w:val="24"/>
          <w:szCs w:val="24"/>
        </w:rPr>
        <w:t>.</w:t>
      </w:r>
      <w:r w:rsidRPr="00435BBB">
        <w:rPr>
          <w:rFonts w:ascii="Garamond" w:hAnsi="Garamond"/>
          <w:sz w:val="24"/>
          <w:szCs w:val="24"/>
        </w:rPr>
        <w:br/>
        <w:t>Reasons it fell:</w:t>
      </w:r>
    </w:p>
    <w:p w14:paraId="728580E9" w14:textId="77777777" w:rsidR="00EB2426" w:rsidRPr="00435BBB" w:rsidRDefault="00EB2426">
      <w:pPr>
        <w:numPr>
          <w:ilvl w:val="0"/>
          <w:numId w:val="141"/>
        </w:numPr>
        <w:spacing w:before="120" w:after="0" w:line="240" w:lineRule="auto"/>
        <w:rPr>
          <w:rFonts w:ascii="Garamond" w:hAnsi="Garamond"/>
          <w:sz w:val="24"/>
          <w:szCs w:val="24"/>
        </w:rPr>
      </w:pPr>
      <w:r w:rsidRPr="00435BBB">
        <w:rPr>
          <w:rFonts w:ascii="Garamond" w:hAnsi="Garamond"/>
          <w:sz w:val="24"/>
          <w:szCs w:val="24"/>
        </w:rPr>
        <w:t>Bad leaders</w:t>
      </w:r>
    </w:p>
    <w:p w14:paraId="06AF557F" w14:textId="77777777" w:rsidR="00EB2426" w:rsidRPr="00435BBB" w:rsidRDefault="00EB2426">
      <w:pPr>
        <w:numPr>
          <w:ilvl w:val="0"/>
          <w:numId w:val="141"/>
        </w:numPr>
        <w:spacing w:before="120" w:after="0" w:line="240" w:lineRule="auto"/>
        <w:rPr>
          <w:rFonts w:ascii="Garamond" w:hAnsi="Garamond"/>
          <w:sz w:val="24"/>
          <w:szCs w:val="24"/>
        </w:rPr>
      </w:pPr>
      <w:r w:rsidRPr="00435BBB">
        <w:rPr>
          <w:rFonts w:ascii="Garamond" w:hAnsi="Garamond"/>
          <w:sz w:val="24"/>
          <w:szCs w:val="24"/>
        </w:rPr>
        <w:t>Money problems</w:t>
      </w:r>
    </w:p>
    <w:p w14:paraId="0F6F9D84" w14:textId="77777777" w:rsidR="00EB2426" w:rsidRPr="00435BBB" w:rsidRDefault="00EB2426">
      <w:pPr>
        <w:numPr>
          <w:ilvl w:val="0"/>
          <w:numId w:val="141"/>
        </w:numPr>
        <w:spacing w:before="120" w:after="0" w:line="240" w:lineRule="auto"/>
        <w:rPr>
          <w:rFonts w:ascii="Garamond" w:hAnsi="Garamond"/>
          <w:sz w:val="24"/>
          <w:szCs w:val="24"/>
        </w:rPr>
      </w:pPr>
      <w:r w:rsidRPr="00435BBB">
        <w:rPr>
          <w:rFonts w:ascii="Garamond" w:hAnsi="Garamond"/>
          <w:sz w:val="24"/>
          <w:szCs w:val="24"/>
        </w:rPr>
        <w:t>Too many wars</w:t>
      </w:r>
      <w:r w:rsidRPr="00435BBB">
        <w:rPr>
          <w:rFonts w:ascii="Garamond" w:hAnsi="Garamond"/>
          <w:sz w:val="24"/>
          <w:szCs w:val="24"/>
        </w:rPr>
        <w:br/>
        <w:t>People lost trust in the government.</w:t>
      </w:r>
    </w:p>
    <w:p w14:paraId="47FA8328" w14:textId="4E616183"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In the Qur</w:t>
      </w:r>
      <w:r w:rsidR="00E70324">
        <w:rPr>
          <w:rFonts w:ascii="Garamond" w:hAnsi="Garamond"/>
          <w:sz w:val="24"/>
          <w:szCs w:val="24"/>
        </w:rPr>
        <w:t>’</w:t>
      </w:r>
      <w:r w:rsidRPr="00435BBB">
        <w:rPr>
          <w:rFonts w:ascii="Garamond" w:hAnsi="Garamond"/>
          <w:sz w:val="24"/>
          <w:szCs w:val="24"/>
        </w:rPr>
        <w:t>an (</w:t>
      </w:r>
      <w:r w:rsidRPr="00435BBB">
        <w:rPr>
          <w:rFonts w:ascii="Garamond" w:hAnsi="Garamond"/>
          <w:i/>
          <w:iCs/>
          <w:sz w:val="24"/>
          <w:szCs w:val="24"/>
        </w:rPr>
        <w:t xml:space="preserve">Surah </w:t>
      </w:r>
      <w:r w:rsidRPr="00435BBB">
        <w:rPr>
          <w:rFonts w:ascii="Garamond" w:hAnsi="Garamond"/>
          <w:sz w:val="24"/>
          <w:szCs w:val="24"/>
        </w:rPr>
        <w:t>13, verse 11), Allah says:</w:t>
      </w:r>
      <w:r w:rsidRPr="00C87B6E">
        <w:rPr>
          <w:rFonts w:ascii="Garamond" w:hAnsi="Garamond"/>
          <w:sz w:val="24"/>
          <w:szCs w:val="24"/>
        </w:rPr>
        <w:t xml:space="preserve"> </w:t>
      </w:r>
      <w:r w:rsidR="00E70324">
        <w:rPr>
          <w:rFonts w:ascii="Garamond" w:hAnsi="Garamond"/>
          <w:b/>
          <w:bCs/>
          <w:sz w:val="24"/>
          <w:szCs w:val="24"/>
        </w:rPr>
        <w:t>“</w:t>
      </w:r>
      <w:r w:rsidRPr="00435BBB">
        <w:rPr>
          <w:rFonts w:ascii="Garamond" w:hAnsi="Garamond"/>
          <w:b/>
          <w:bCs/>
          <w:sz w:val="24"/>
          <w:szCs w:val="24"/>
        </w:rPr>
        <w:t>Allah does not change the condition of a people until they change what is in themselves.</w:t>
      </w:r>
      <w:r w:rsidR="00E70324">
        <w:rPr>
          <w:rFonts w:ascii="Garamond" w:hAnsi="Garamond"/>
          <w:b/>
          <w:bCs/>
          <w:sz w:val="24"/>
          <w:szCs w:val="24"/>
        </w:rPr>
        <w:t>”</w:t>
      </w:r>
    </w:p>
    <w:p w14:paraId="708663D4"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This means people must change their hearts and actions if they want life to get better.</w:t>
      </w:r>
    </w:p>
    <w:p w14:paraId="6EB0B519"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Lesson:</w:t>
      </w:r>
      <w:r w:rsidRPr="00435BBB">
        <w:rPr>
          <w:rFonts w:ascii="Garamond" w:hAnsi="Garamond"/>
          <w:sz w:val="24"/>
          <w:szCs w:val="24"/>
        </w:rPr>
        <w:t xml:space="preserve"> If leaders are unfair and people are selfish, even a strong civilization can break down.</w:t>
      </w:r>
    </w:p>
    <w:p w14:paraId="0C206E4E" w14:textId="77777777" w:rsidR="00EB2426" w:rsidRPr="00C87B6E" w:rsidRDefault="00EB2426" w:rsidP="00EB2426">
      <w:pPr>
        <w:spacing w:before="120" w:after="0" w:line="240" w:lineRule="auto"/>
        <w:jc w:val="thaiDistribute"/>
        <w:rPr>
          <w:rFonts w:ascii="Garamond" w:eastAsiaTheme="majorEastAsia" w:hAnsi="Garamond"/>
          <w:b/>
          <w:bCs/>
          <w:sz w:val="24"/>
          <w:szCs w:val="24"/>
        </w:rPr>
      </w:pPr>
    </w:p>
    <w:p w14:paraId="5334614E"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Why Do Civilizations Rise and Fall?</w:t>
      </w:r>
    </w:p>
    <w:p w14:paraId="1B85C54E"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Ibn Khaldun</w:t>
      </w:r>
      <w:r w:rsidRPr="00435BBB">
        <w:rPr>
          <w:rFonts w:ascii="Garamond" w:hAnsi="Garamond"/>
          <w:sz w:val="24"/>
          <w:szCs w:val="24"/>
        </w:rPr>
        <w:t xml:space="preserve">, a Muslim scholar, wrote a book called </w:t>
      </w:r>
      <w:r w:rsidRPr="00435BBB">
        <w:rPr>
          <w:rFonts w:ascii="Garamond" w:hAnsi="Garamond"/>
          <w:i/>
          <w:iCs/>
          <w:sz w:val="24"/>
          <w:szCs w:val="24"/>
        </w:rPr>
        <w:t>Al-Muqaddimah</w:t>
      </w:r>
      <w:r w:rsidRPr="00435BBB">
        <w:rPr>
          <w:rFonts w:ascii="Garamond" w:hAnsi="Garamond"/>
          <w:sz w:val="24"/>
          <w:szCs w:val="24"/>
        </w:rPr>
        <w:t xml:space="preserve"> in 1377. He said that civilizations grow when people work together and are united. He used the Arabic word </w:t>
      </w:r>
      <w:proofErr w:type="spellStart"/>
      <w:r w:rsidRPr="00435BBB">
        <w:rPr>
          <w:rFonts w:ascii="Times New Roman" w:hAnsi="Times New Roman" w:cs="Times New Roman"/>
          <w:b/>
          <w:bCs/>
          <w:i/>
          <w:iCs/>
          <w:sz w:val="24"/>
          <w:szCs w:val="24"/>
        </w:rPr>
        <w:t>ʿ</w:t>
      </w:r>
      <w:r w:rsidRPr="00435BBB">
        <w:rPr>
          <w:rFonts w:ascii="Garamond" w:hAnsi="Garamond"/>
          <w:b/>
          <w:bCs/>
          <w:i/>
          <w:iCs/>
          <w:sz w:val="24"/>
          <w:szCs w:val="24"/>
        </w:rPr>
        <w:t>asabiyyah</w:t>
      </w:r>
      <w:proofErr w:type="spellEnd"/>
      <w:r w:rsidRPr="00435BBB">
        <w:rPr>
          <w:rFonts w:ascii="Garamond" w:hAnsi="Garamond"/>
          <w:sz w:val="24"/>
          <w:szCs w:val="24"/>
        </w:rPr>
        <w:t>, which means strong unity or group feeling.</w:t>
      </w:r>
    </w:p>
    <w:p w14:paraId="75EEFE40" w14:textId="77777777" w:rsidR="00EB2426" w:rsidRPr="00435BBB" w:rsidRDefault="00EB2426" w:rsidP="00EB2426">
      <w:pPr>
        <w:tabs>
          <w:tab w:val="num" w:pos="720"/>
        </w:tabs>
        <w:spacing w:before="120" w:after="0" w:line="240" w:lineRule="auto"/>
        <w:jc w:val="thaiDistribute"/>
        <w:rPr>
          <w:rFonts w:ascii="Garamond" w:hAnsi="Garamond"/>
          <w:sz w:val="24"/>
          <w:szCs w:val="24"/>
        </w:rPr>
      </w:pPr>
      <w:r w:rsidRPr="00435BBB">
        <w:rPr>
          <w:rFonts w:ascii="Garamond" w:hAnsi="Garamond"/>
          <w:sz w:val="24"/>
          <w:szCs w:val="24"/>
        </w:rPr>
        <w:t>He said:</w:t>
      </w:r>
      <w:r w:rsidRPr="00C87B6E">
        <w:rPr>
          <w:rFonts w:ascii="Garamond" w:hAnsi="Garamond"/>
          <w:sz w:val="24"/>
          <w:szCs w:val="24"/>
        </w:rPr>
        <w:t xml:space="preserve"> </w:t>
      </w:r>
      <w:r w:rsidRPr="00435BBB">
        <w:rPr>
          <w:rFonts w:ascii="Garamond" w:hAnsi="Garamond"/>
          <w:sz w:val="24"/>
          <w:szCs w:val="24"/>
        </w:rPr>
        <w:t>Civilizations become strong with unity, justice, and good leadership.</w:t>
      </w:r>
      <w:r w:rsidRPr="00C87B6E">
        <w:rPr>
          <w:rFonts w:ascii="Garamond" w:hAnsi="Garamond"/>
          <w:sz w:val="24"/>
          <w:szCs w:val="24"/>
        </w:rPr>
        <w:t xml:space="preserve"> </w:t>
      </w:r>
      <w:r w:rsidRPr="00435BBB">
        <w:rPr>
          <w:rFonts w:ascii="Garamond" w:hAnsi="Garamond"/>
          <w:sz w:val="24"/>
          <w:szCs w:val="24"/>
        </w:rPr>
        <w:t>They become weak when people become selfish, greedy, and lazy.</w:t>
      </w:r>
    </w:p>
    <w:p w14:paraId="6C9CD0F0"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For example:</w:t>
      </w:r>
    </w:p>
    <w:p w14:paraId="57087269" w14:textId="77777777" w:rsidR="00EB2426" w:rsidRPr="00435BBB" w:rsidRDefault="00EB2426">
      <w:pPr>
        <w:numPr>
          <w:ilvl w:val="0"/>
          <w:numId w:val="142"/>
        </w:numPr>
        <w:spacing w:before="120" w:after="0" w:line="240" w:lineRule="auto"/>
        <w:jc w:val="thaiDistribute"/>
        <w:rPr>
          <w:rFonts w:ascii="Garamond" w:hAnsi="Garamond"/>
          <w:sz w:val="24"/>
          <w:szCs w:val="24"/>
        </w:rPr>
      </w:pPr>
      <w:r w:rsidRPr="00435BBB">
        <w:rPr>
          <w:rFonts w:ascii="Garamond" w:hAnsi="Garamond"/>
          <w:b/>
          <w:bCs/>
          <w:sz w:val="24"/>
          <w:szCs w:val="24"/>
        </w:rPr>
        <w:t>Andalusian Spain (Al-Andalus)</w:t>
      </w:r>
      <w:r w:rsidRPr="00435BBB">
        <w:rPr>
          <w:rFonts w:ascii="Garamond" w:hAnsi="Garamond"/>
          <w:sz w:val="24"/>
          <w:szCs w:val="24"/>
        </w:rPr>
        <w:t xml:space="preserve"> was full of knowledge and peace among Muslims, Jews, and Christians. But it fell because of fights and politics.</w:t>
      </w:r>
    </w:p>
    <w:p w14:paraId="7A19FD48" w14:textId="77777777" w:rsidR="00EB2426" w:rsidRPr="00435BBB" w:rsidRDefault="00EB2426">
      <w:pPr>
        <w:numPr>
          <w:ilvl w:val="0"/>
          <w:numId w:val="142"/>
        </w:numPr>
        <w:spacing w:before="120" w:after="0" w:line="240" w:lineRule="auto"/>
        <w:jc w:val="thaiDistribute"/>
        <w:rPr>
          <w:rFonts w:ascii="Garamond" w:hAnsi="Garamond"/>
          <w:sz w:val="24"/>
          <w:szCs w:val="24"/>
        </w:rPr>
      </w:pPr>
      <w:r w:rsidRPr="00435BBB">
        <w:rPr>
          <w:rFonts w:ascii="Garamond" w:hAnsi="Garamond"/>
          <w:b/>
          <w:bCs/>
          <w:sz w:val="24"/>
          <w:szCs w:val="24"/>
        </w:rPr>
        <w:lastRenderedPageBreak/>
        <w:t>Ancient Greece</w:t>
      </w:r>
      <w:r w:rsidRPr="00435BBB">
        <w:rPr>
          <w:rFonts w:ascii="Garamond" w:hAnsi="Garamond"/>
          <w:sz w:val="24"/>
          <w:szCs w:val="24"/>
        </w:rPr>
        <w:t xml:space="preserve"> had great thinkers</w:t>
      </w:r>
      <w:r w:rsidRPr="00C87B6E">
        <w:rPr>
          <w:rFonts w:ascii="Garamond" w:hAnsi="Garamond"/>
          <w:sz w:val="24"/>
          <w:szCs w:val="24"/>
        </w:rPr>
        <w:t>,</w:t>
      </w:r>
      <w:r w:rsidRPr="00435BBB">
        <w:rPr>
          <w:rFonts w:ascii="Garamond" w:hAnsi="Garamond"/>
          <w:sz w:val="24"/>
          <w:szCs w:val="24"/>
        </w:rPr>
        <w:t xml:space="preserve"> but </w:t>
      </w:r>
      <w:r w:rsidRPr="00C87B6E">
        <w:rPr>
          <w:rFonts w:ascii="Garamond" w:hAnsi="Garamond"/>
          <w:sz w:val="24"/>
          <w:szCs w:val="24"/>
        </w:rPr>
        <w:t xml:space="preserve">it </w:t>
      </w:r>
      <w:r w:rsidRPr="00435BBB">
        <w:rPr>
          <w:rFonts w:ascii="Garamond" w:hAnsi="Garamond"/>
          <w:sz w:val="24"/>
          <w:szCs w:val="24"/>
        </w:rPr>
        <w:t xml:space="preserve">collapsed due to wars and ignoring </w:t>
      </w:r>
      <w:r w:rsidRPr="00C87B6E">
        <w:rPr>
          <w:rFonts w:ascii="Garamond" w:hAnsi="Garamond"/>
          <w:sz w:val="24"/>
          <w:szCs w:val="24"/>
        </w:rPr>
        <w:t xml:space="preserve">its </w:t>
      </w:r>
      <w:r w:rsidRPr="00435BBB">
        <w:rPr>
          <w:rFonts w:ascii="Garamond" w:hAnsi="Garamond"/>
          <w:sz w:val="24"/>
          <w:szCs w:val="24"/>
        </w:rPr>
        <w:t>enemies.</w:t>
      </w:r>
    </w:p>
    <w:p w14:paraId="5216BCE0"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Lesson:</w:t>
      </w:r>
      <w:r w:rsidRPr="00435BBB">
        <w:rPr>
          <w:rFonts w:ascii="Garamond" w:hAnsi="Garamond"/>
          <w:sz w:val="24"/>
          <w:szCs w:val="24"/>
        </w:rPr>
        <w:t xml:space="preserve"> Unity, justice, and hard work make a civilization strong. Division and greed make it fall.</w:t>
      </w:r>
    </w:p>
    <w:p w14:paraId="4D58B1D2" w14:textId="77777777" w:rsidR="00EB2426" w:rsidRPr="00C87B6E" w:rsidRDefault="00EB2426" w:rsidP="00EB2426">
      <w:pPr>
        <w:spacing w:before="120" w:after="0" w:line="240" w:lineRule="auto"/>
        <w:jc w:val="thaiDistribute"/>
        <w:rPr>
          <w:rFonts w:ascii="Garamond" w:hAnsi="Garamond"/>
          <w:sz w:val="24"/>
          <w:szCs w:val="24"/>
        </w:rPr>
      </w:pPr>
    </w:p>
    <w:p w14:paraId="5EAA93F6"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How Can History Help Us Today?</w:t>
      </w:r>
    </w:p>
    <w:p w14:paraId="50FB39EE"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History gives us lessons to help us make good choices in life.</w:t>
      </w:r>
    </w:p>
    <w:p w14:paraId="50EA3913" w14:textId="77777777" w:rsidR="00EB2426" w:rsidRPr="00C87B6E"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Example 1:</w:t>
      </w:r>
      <w:r w:rsidRPr="00435BBB">
        <w:rPr>
          <w:rFonts w:ascii="Garamond" w:hAnsi="Garamond"/>
          <w:sz w:val="24"/>
          <w:szCs w:val="24"/>
        </w:rPr>
        <w:t xml:space="preserve"> The </w:t>
      </w:r>
      <w:r w:rsidRPr="00435BBB">
        <w:rPr>
          <w:rFonts w:ascii="Garamond" w:hAnsi="Garamond"/>
          <w:b/>
          <w:bCs/>
          <w:sz w:val="24"/>
          <w:szCs w:val="24"/>
        </w:rPr>
        <w:t xml:space="preserve">Treaty of </w:t>
      </w:r>
      <w:proofErr w:type="spellStart"/>
      <w:r w:rsidRPr="00435BBB">
        <w:rPr>
          <w:rFonts w:ascii="Garamond" w:hAnsi="Garamond"/>
          <w:b/>
          <w:bCs/>
          <w:sz w:val="24"/>
          <w:szCs w:val="24"/>
        </w:rPr>
        <w:t>Hudaybiyyah</w:t>
      </w:r>
      <w:proofErr w:type="spellEnd"/>
    </w:p>
    <w:p w14:paraId="005D0189" w14:textId="77777777" w:rsidR="006A389D"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At first, many Muslims thought this peace treaty was unfair. But the Prophet Muhammad (PBUH) accepted it because he wanted long-term peace. Later, it led to the peaceful entry into Makkah.</w:t>
      </w:r>
    </w:p>
    <w:p w14:paraId="449C7108" w14:textId="0B109A59"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Lesson:</w:t>
      </w:r>
      <w:r w:rsidRPr="00435BBB">
        <w:rPr>
          <w:rFonts w:ascii="Garamond" w:hAnsi="Garamond"/>
          <w:sz w:val="24"/>
          <w:szCs w:val="24"/>
        </w:rPr>
        <w:t xml:space="preserve"> Wisdom and patience are better than war.</w:t>
      </w:r>
    </w:p>
    <w:p w14:paraId="40A925A9" w14:textId="675AA0BD" w:rsidR="00EB2426" w:rsidRPr="00435BBB" w:rsidRDefault="00EB2426" w:rsidP="006A389D">
      <w:pPr>
        <w:spacing w:before="120" w:after="0" w:line="240" w:lineRule="auto"/>
        <w:jc w:val="thaiDistribute"/>
        <w:rPr>
          <w:rFonts w:ascii="Garamond" w:hAnsi="Garamond"/>
          <w:sz w:val="24"/>
          <w:szCs w:val="24"/>
        </w:rPr>
      </w:pPr>
      <w:r w:rsidRPr="00435BBB">
        <w:rPr>
          <w:rFonts w:ascii="Garamond" w:hAnsi="Garamond"/>
          <w:sz w:val="24"/>
          <w:szCs w:val="24"/>
        </w:rPr>
        <w:t>Example 2: The Pharaoh of Egypt during Prophet Musa (Moses)</w:t>
      </w:r>
      <w:r w:rsidR="00E70324">
        <w:rPr>
          <w:rFonts w:ascii="Garamond" w:hAnsi="Garamond"/>
          <w:sz w:val="24"/>
          <w:szCs w:val="24"/>
        </w:rPr>
        <w:t>’</w:t>
      </w:r>
      <w:r w:rsidRPr="00435BBB">
        <w:rPr>
          <w:rFonts w:ascii="Garamond" w:hAnsi="Garamond"/>
          <w:sz w:val="24"/>
          <w:szCs w:val="24"/>
        </w:rPr>
        <w:t>s time</w:t>
      </w:r>
      <w:r w:rsidR="006A389D">
        <w:rPr>
          <w:rFonts w:ascii="Garamond" w:hAnsi="Garamond"/>
          <w:sz w:val="24"/>
          <w:szCs w:val="24"/>
        </w:rPr>
        <w:t xml:space="preserve">. </w:t>
      </w:r>
      <w:r w:rsidRPr="00435BBB">
        <w:rPr>
          <w:rFonts w:ascii="Garamond" w:hAnsi="Garamond"/>
          <w:sz w:val="24"/>
          <w:szCs w:val="24"/>
        </w:rPr>
        <w:t>He was proud and unfair. He hurt people and said he was the highest god. In the end, he was destroyed.</w:t>
      </w:r>
      <w:r w:rsidRPr="00435BBB">
        <w:rPr>
          <w:rFonts w:ascii="Garamond" w:hAnsi="Garamond"/>
          <w:b/>
          <w:bCs/>
          <w:sz w:val="24"/>
          <w:szCs w:val="24"/>
        </w:rPr>
        <w:br/>
        <w:t>Lesson:</w:t>
      </w:r>
      <w:r w:rsidRPr="00435BBB">
        <w:rPr>
          <w:rFonts w:ascii="Garamond" w:hAnsi="Garamond"/>
          <w:sz w:val="24"/>
          <w:szCs w:val="24"/>
        </w:rPr>
        <w:t xml:space="preserve"> Arrogance and injustice lead to failure.</w:t>
      </w:r>
    </w:p>
    <w:p w14:paraId="3416917F" w14:textId="1D06D112"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Qur</w:t>
      </w:r>
      <w:r w:rsidR="00E70324">
        <w:rPr>
          <w:rFonts w:ascii="Garamond" w:hAnsi="Garamond"/>
          <w:sz w:val="24"/>
          <w:szCs w:val="24"/>
        </w:rPr>
        <w:t>’</w:t>
      </w:r>
      <w:r w:rsidRPr="00435BBB">
        <w:rPr>
          <w:rFonts w:ascii="Garamond" w:hAnsi="Garamond"/>
          <w:sz w:val="24"/>
          <w:szCs w:val="24"/>
        </w:rPr>
        <w:t>an (Surah 22:46):</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Have they not traveled through the earth and had hearts by which to reason, and ears by which to hear?</w:t>
      </w:r>
      <w:r w:rsidR="00E70324">
        <w:rPr>
          <w:rFonts w:ascii="Garamond" w:hAnsi="Garamond"/>
          <w:sz w:val="24"/>
          <w:szCs w:val="24"/>
        </w:rPr>
        <w:t>”</w:t>
      </w:r>
    </w:p>
    <w:p w14:paraId="60D88B74"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Meaning: Use your heart and mind. Learn from history.</w:t>
      </w:r>
    </w:p>
    <w:p w14:paraId="6E6AC491" w14:textId="77777777" w:rsidR="00EB2426" w:rsidRPr="00C87B6E" w:rsidRDefault="00EB2426" w:rsidP="00EB2426">
      <w:pPr>
        <w:spacing w:before="120" w:after="0" w:line="240" w:lineRule="auto"/>
        <w:jc w:val="thaiDistribute"/>
        <w:rPr>
          <w:rFonts w:ascii="Garamond" w:hAnsi="Garamond"/>
          <w:sz w:val="24"/>
          <w:szCs w:val="24"/>
        </w:rPr>
      </w:pPr>
    </w:p>
    <w:p w14:paraId="1103F04E" w14:textId="77777777" w:rsidR="00EB2426" w:rsidRPr="00435BBB"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t>How</w:t>
      </w:r>
      <w:r w:rsidRPr="00435BBB">
        <w:rPr>
          <w:rFonts w:ascii="Garamond" w:hAnsi="Garamond"/>
          <w:b/>
          <w:bCs/>
          <w:sz w:val="24"/>
          <w:szCs w:val="24"/>
        </w:rPr>
        <w:t xml:space="preserve"> to Build Peace and Respect</w:t>
      </w:r>
    </w:p>
    <w:p w14:paraId="5F269D1A" w14:textId="7A70921F"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Islam teaches that people are different for a reason. In the Qur</w:t>
      </w:r>
      <w:r w:rsidR="00E70324">
        <w:rPr>
          <w:rFonts w:ascii="Garamond" w:hAnsi="Garamond"/>
          <w:sz w:val="24"/>
          <w:szCs w:val="24"/>
        </w:rPr>
        <w:t>’</w:t>
      </w:r>
      <w:r w:rsidRPr="00435BBB">
        <w:rPr>
          <w:rFonts w:ascii="Garamond" w:hAnsi="Garamond"/>
          <w:sz w:val="24"/>
          <w:szCs w:val="24"/>
        </w:rPr>
        <w:t>an (Surah 49:13), Allah says:</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We created you from a male and a female and made you into nations and tribes so that you may know one another.</w:t>
      </w:r>
      <w:r w:rsidR="00E70324">
        <w:rPr>
          <w:rFonts w:ascii="Garamond" w:hAnsi="Garamond"/>
          <w:sz w:val="24"/>
          <w:szCs w:val="24"/>
        </w:rPr>
        <w:t>”</w:t>
      </w:r>
    </w:p>
    <w:p w14:paraId="6765D432"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Meaning:</w:t>
      </w:r>
      <w:r w:rsidRPr="00435BBB">
        <w:rPr>
          <w:rFonts w:ascii="Garamond" w:hAnsi="Garamond"/>
          <w:sz w:val="24"/>
          <w:szCs w:val="24"/>
        </w:rPr>
        <w:t xml:space="preserve"> We are different so we can learn from each other, not fight.</w:t>
      </w:r>
    </w:p>
    <w:p w14:paraId="0493F449" w14:textId="77777777" w:rsidR="006A389D"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Example:</w:t>
      </w:r>
      <w:r w:rsidRPr="00435BBB">
        <w:rPr>
          <w:rFonts w:ascii="Garamond" w:hAnsi="Garamond"/>
          <w:sz w:val="24"/>
          <w:szCs w:val="24"/>
        </w:rPr>
        <w:t xml:space="preserve"> In </w:t>
      </w:r>
      <w:r w:rsidRPr="00435BBB">
        <w:rPr>
          <w:rFonts w:ascii="Garamond" w:hAnsi="Garamond"/>
          <w:b/>
          <w:bCs/>
          <w:sz w:val="24"/>
          <w:szCs w:val="24"/>
        </w:rPr>
        <w:t>Islamic Spain</w:t>
      </w:r>
      <w:r w:rsidRPr="00435BBB">
        <w:rPr>
          <w:rFonts w:ascii="Garamond" w:hAnsi="Garamond"/>
          <w:sz w:val="24"/>
          <w:szCs w:val="24"/>
        </w:rPr>
        <w:t>, Muslims, Jews, and Christians lived peacefully and shared knowledge.</w:t>
      </w:r>
    </w:p>
    <w:p w14:paraId="488A75A1" w14:textId="3B0F58B4"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But during </w:t>
      </w:r>
      <w:r w:rsidRPr="00435BBB">
        <w:rPr>
          <w:rFonts w:ascii="Garamond" w:hAnsi="Garamond"/>
          <w:b/>
          <w:bCs/>
          <w:sz w:val="24"/>
          <w:szCs w:val="24"/>
        </w:rPr>
        <w:t>European colonialism</w:t>
      </w:r>
      <w:r w:rsidRPr="00435BBB">
        <w:rPr>
          <w:rFonts w:ascii="Garamond" w:hAnsi="Garamond"/>
          <w:sz w:val="24"/>
          <w:szCs w:val="24"/>
        </w:rPr>
        <w:t>, some Western countries ruled others by force. This caused long-term problems.</w:t>
      </w:r>
    </w:p>
    <w:p w14:paraId="02CF77CF"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Islam teaches a better way:</w:t>
      </w:r>
      <w:r w:rsidRPr="00435BBB">
        <w:rPr>
          <w:rFonts w:ascii="Garamond" w:hAnsi="Garamond"/>
          <w:sz w:val="24"/>
          <w:szCs w:val="24"/>
        </w:rPr>
        <w:t xml:space="preserve"> peace, fairness, and respect.</w:t>
      </w:r>
    </w:p>
    <w:p w14:paraId="6C33FD43" w14:textId="3B20FAC1"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The Clash of Civilizations Theory and Why It</w:t>
      </w:r>
      <w:r w:rsidR="00E70324">
        <w:rPr>
          <w:rFonts w:ascii="Garamond" w:hAnsi="Garamond"/>
          <w:b/>
          <w:bCs/>
          <w:sz w:val="24"/>
          <w:szCs w:val="24"/>
        </w:rPr>
        <w:t>’</w:t>
      </w:r>
      <w:r w:rsidRPr="00435BBB">
        <w:rPr>
          <w:rFonts w:ascii="Garamond" w:hAnsi="Garamond"/>
          <w:b/>
          <w:bCs/>
          <w:sz w:val="24"/>
          <w:szCs w:val="24"/>
        </w:rPr>
        <w:t>s a Problem</w:t>
      </w:r>
    </w:p>
    <w:p w14:paraId="77CDA1C9" w14:textId="3E9294B5" w:rsidR="00EB2426" w:rsidRPr="00435BBB" w:rsidRDefault="00EB2426" w:rsidP="006A389D">
      <w:pPr>
        <w:spacing w:before="120" w:after="0" w:line="240" w:lineRule="auto"/>
        <w:jc w:val="thaiDistribute"/>
        <w:rPr>
          <w:rFonts w:ascii="Garamond" w:hAnsi="Garamond"/>
          <w:sz w:val="24"/>
          <w:szCs w:val="24"/>
        </w:rPr>
      </w:pPr>
      <w:r w:rsidRPr="00435BBB">
        <w:rPr>
          <w:rFonts w:ascii="Garamond" w:hAnsi="Garamond"/>
          <w:sz w:val="24"/>
          <w:szCs w:val="24"/>
        </w:rPr>
        <w:t xml:space="preserve">A writer named </w:t>
      </w:r>
      <w:r w:rsidRPr="00435BBB">
        <w:rPr>
          <w:rFonts w:ascii="Garamond" w:hAnsi="Garamond"/>
          <w:b/>
          <w:bCs/>
          <w:sz w:val="24"/>
          <w:szCs w:val="24"/>
        </w:rPr>
        <w:t>Samuel Huntington</w:t>
      </w:r>
      <w:r w:rsidRPr="00435BBB">
        <w:rPr>
          <w:rFonts w:ascii="Garamond" w:hAnsi="Garamond"/>
          <w:sz w:val="24"/>
          <w:szCs w:val="24"/>
        </w:rPr>
        <w:t xml:space="preserve"> wrote in 1996 that future wars will happen because of cultural differences. He said the Western world and the Islamic world will fight because they are too different.</w:t>
      </w:r>
      <w:r w:rsidR="006A389D">
        <w:rPr>
          <w:rFonts w:ascii="Garamond" w:hAnsi="Garamond"/>
          <w:sz w:val="24"/>
          <w:szCs w:val="24"/>
        </w:rPr>
        <w:t xml:space="preserve"> </w:t>
      </w:r>
      <w:r w:rsidRPr="00435BBB">
        <w:rPr>
          <w:rFonts w:ascii="Garamond" w:hAnsi="Garamond"/>
          <w:sz w:val="24"/>
          <w:szCs w:val="24"/>
        </w:rPr>
        <w:t xml:space="preserve">He even said Islam has </w:t>
      </w:r>
      <w:r w:rsidR="00E70324">
        <w:rPr>
          <w:rFonts w:ascii="Garamond" w:hAnsi="Garamond"/>
          <w:sz w:val="24"/>
          <w:szCs w:val="24"/>
        </w:rPr>
        <w:t>“</w:t>
      </w:r>
      <w:r w:rsidRPr="00435BBB">
        <w:rPr>
          <w:rFonts w:ascii="Garamond" w:hAnsi="Garamond"/>
          <w:sz w:val="24"/>
          <w:szCs w:val="24"/>
        </w:rPr>
        <w:t>bloody borders,</w:t>
      </w:r>
      <w:r w:rsidR="00E70324">
        <w:rPr>
          <w:rFonts w:ascii="Garamond" w:hAnsi="Garamond"/>
          <w:sz w:val="24"/>
          <w:szCs w:val="24"/>
        </w:rPr>
        <w:t>”</w:t>
      </w:r>
      <w:r w:rsidRPr="00435BBB">
        <w:rPr>
          <w:rFonts w:ascii="Garamond" w:hAnsi="Garamond"/>
          <w:sz w:val="24"/>
          <w:szCs w:val="24"/>
        </w:rPr>
        <w:t xml:space="preserve"> meaning Islam causes violence. But many people disagree.</w:t>
      </w:r>
    </w:p>
    <w:p w14:paraId="26C4981A" w14:textId="2254E0AF" w:rsidR="00EB2426" w:rsidRPr="00435BBB" w:rsidRDefault="00EB2426">
      <w:pPr>
        <w:numPr>
          <w:ilvl w:val="0"/>
          <w:numId w:val="143"/>
        </w:numPr>
        <w:spacing w:before="120" w:after="0" w:line="240" w:lineRule="auto"/>
        <w:jc w:val="thaiDistribute"/>
        <w:rPr>
          <w:rFonts w:ascii="Garamond" w:hAnsi="Garamond"/>
          <w:sz w:val="24"/>
          <w:szCs w:val="24"/>
        </w:rPr>
      </w:pPr>
      <w:r w:rsidRPr="00435BBB">
        <w:rPr>
          <w:rFonts w:ascii="Garamond" w:hAnsi="Garamond"/>
          <w:sz w:val="24"/>
          <w:szCs w:val="24"/>
        </w:rPr>
        <w:t xml:space="preserve">Edward Said </w:t>
      </w:r>
      <w:proofErr w:type="spellStart"/>
      <w:r w:rsidRPr="00435BBB">
        <w:rPr>
          <w:rFonts w:ascii="Garamond" w:hAnsi="Garamond"/>
          <w:sz w:val="24"/>
          <w:szCs w:val="24"/>
        </w:rPr>
        <w:t>said</w:t>
      </w:r>
      <w:proofErr w:type="spellEnd"/>
      <w:r w:rsidRPr="00435BBB">
        <w:rPr>
          <w:rFonts w:ascii="Garamond" w:hAnsi="Garamond"/>
          <w:sz w:val="24"/>
          <w:szCs w:val="24"/>
        </w:rPr>
        <w:t xml:space="preserve"> this idea was a </w:t>
      </w:r>
      <w:r w:rsidR="00E70324">
        <w:rPr>
          <w:rFonts w:ascii="Garamond" w:hAnsi="Garamond"/>
          <w:sz w:val="24"/>
          <w:szCs w:val="24"/>
        </w:rPr>
        <w:t>“</w:t>
      </w:r>
      <w:r w:rsidRPr="00435BBB">
        <w:rPr>
          <w:rFonts w:ascii="Garamond" w:hAnsi="Garamond"/>
          <w:sz w:val="24"/>
          <w:szCs w:val="24"/>
        </w:rPr>
        <w:t>Clash of Ignorance</w:t>
      </w:r>
      <w:r w:rsidR="00E70324">
        <w:rPr>
          <w:rFonts w:ascii="Garamond" w:hAnsi="Garamond"/>
          <w:sz w:val="24"/>
          <w:szCs w:val="24"/>
        </w:rPr>
        <w:t>”</w:t>
      </w:r>
      <w:r w:rsidRPr="00435BBB">
        <w:rPr>
          <w:rFonts w:ascii="Garamond" w:hAnsi="Garamond"/>
          <w:sz w:val="24"/>
          <w:szCs w:val="24"/>
        </w:rPr>
        <w:t xml:space="preserve"> because it makes people afraid of each other.</w:t>
      </w:r>
    </w:p>
    <w:p w14:paraId="5F0BEF7D" w14:textId="77777777" w:rsidR="00EB2426" w:rsidRPr="00435BBB" w:rsidRDefault="00EB2426">
      <w:pPr>
        <w:numPr>
          <w:ilvl w:val="0"/>
          <w:numId w:val="143"/>
        </w:numPr>
        <w:spacing w:before="120" w:after="0" w:line="240" w:lineRule="auto"/>
        <w:jc w:val="thaiDistribute"/>
        <w:rPr>
          <w:rFonts w:ascii="Garamond" w:hAnsi="Garamond"/>
          <w:sz w:val="24"/>
          <w:szCs w:val="24"/>
        </w:rPr>
      </w:pPr>
      <w:r w:rsidRPr="00435BBB">
        <w:rPr>
          <w:rFonts w:ascii="Garamond" w:hAnsi="Garamond"/>
          <w:sz w:val="24"/>
          <w:szCs w:val="24"/>
        </w:rPr>
        <w:t>John Esposito said real conflict comes from poverty, injustice, and politics.</w:t>
      </w:r>
    </w:p>
    <w:p w14:paraId="67EF8AA4" w14:textId="77777777" w:rsidR="00EB2426" w:rsidRPr="00435BBB" w:rsidRDefault="00EB2426">
      <w:pPr>
        <w:numPr>
          <w:ilvl w:val="0"/>
          <w:numId w:val="143"/>
        </w:numPr>
        <w:spacing w:before="120" w:after="0" w:line="240" w:lineRule="auto"/>
        <w:jc w:val="thaiDistribute"/>
        <w:rPr>
          <w:rFonts w:ascii="Garamond" w:hAnsi="Garamond"/>
          <w:sz w:val="24"/>
          <w:szCs w:val="24"/>
        </w:rPr>
      </w:pPr>
      <w:r w:rsidRPr="00435BBB">
        <w:rPr>
          <w:rFonts w:ascii="Garamond" w:hAnsi="Garamond"/>
          <w:sz w:val="24"/>
          <w:szCs w:val="24"/>
        </w:rPr>
        <w:t>Tariq Ramadan said this idea makes people more divided.</w:t>
      </w:r>
    </w:p>
    <w:p w14:paraId="6BA6958F" w14:textId="77012998"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Qur</w:t>
      </w:r>
      <w:r w:rsidR="00E70324">
        <w:rPr>
          <w:rFonts w:ascii="Garamond" w:hAnsi="Garamond"/>
          <w:sz w:val="24"/>
          <w:szCs w:val="24"/>
        </w:rPr>
        <w:t>’</w:t>
      </w:r>
      <w:r w:rsidRPr="00435BBB">
        <w:rPr>
          <w:rFonts w:ascii="Garamond" w:hAnsi="Garamond"/>
          <w:sz w:val="24"/>
          <w:szCs w:val="24"/>
        </w:rPr>
        <w:t>an (Surah 5:8):</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Do not let the hatred of a people make you act unfairly. Be fair—that is closer to righteousness.</w:t>
      </w:r>
      <w:r w:rsidR="00E70324">
        <w:rPr>
          <w:rFonts w:ascii="Garamond" w:hAnsi="Garamond"/>
          <w:sz w:val="24"/>
          <w:szCs w:val="24"/>
        </w:rPr>
        <w:t>”</w:t>
      </w:r>
    </w:p>
    <w:p w14:paraId="70C482F0" w14:textId="29F3F00D"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Lesson:</w:t>
      </w:r>
      <w:r w:rsidRPr="00435BBB">
        <w:rPr>
          <w:rFonts w:ascii="Garamond" w:hAnsi="Garamond"/>
          <w:sz w:val="24"/>
          <w:szCs w:val="24"/>
        </w:rPr>
        <w:t xml:space="preserve"> We must always be fair, even to those we don</w:t>
      </w:r>
      <w:r w:rsidR="00E70324">
        <w:rPr>
          <w:rFonts w:ascii="Garamond" w:hAnsi="Garamond"/>
          <w:sz w:val="24"/>
          <w:szCs w:val="24"/>
        </w:rPr>
        <w:t>’</w:t>
      </w:r>
      <w:r w:rsidRPr="00435BBB">
        <w:rPr>
          <w:rFonts w:ascii="Garamond" w:hAnsi="Garamond"/>
          <w:sz w:val="24"/>
          <w:szCs w:val="24"/>
        </w:rPr>
        <w:t>t agree with.</w:t>
      </w:r>
    </w:p>
    <w:p w14:paraId="3DE011EC"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lastRenderedPageBreak/>
        <w:t>Does Islam Fight Other Civilizations?</w:t>
      </w:r>
    </w:p>
    <w:p w14:paraId="581C5164"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b/>
          <w:bCs/>
          <w:sz w:val="24"/>
          <w:szCs w:val="24"/>
        </w:rPr>
        <w:t>No.</w:t>
      </w:r>
      <w:r w:rsidRPr="00435BBB">
        <w:rPr>
          <w:rFonts w:ascii="Garamond" w:hAnsi="Garamond"/>
          <w:sz w:val="24"/>
          <w:szCs w:val="24"/>
        </w:rPr>
        <w:t xml:space="preserve"> Islam teaches peace and kindness to everyone.</w:t>
      </w:r>
    </w:p>
    <w:p w14:paraId="516B4E2E" w14:textId="3737CEE1"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Qur</w:t>
      </w:r>
      <w:r w:rsidR="00E70324">
        <w:rPr>
          <w:rFonts w:ascii="Garamond" w:hAnsi="Garamond"/>
          <w:sz w:val="24"/>
          <w:szCs w:val="24"/>
        </w:rPr>
        <w:t>’</w:t>
      </w:r>
      <w:r w:rsidRPr="00435BBB">
        <w:rPr>
          <w:rFonts w:ascii="Garamond" w:hAnsi="Garamond"/>
          <w:sz w:val="24"/>
          <w:szCs w:val="24"/>
        </w:rPr>
        <w:t>an (Surah 8:61):</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If they incline to peace, then you also should incline to it.</w:t>
      </w:r>
      <w:r w:rsidR="00E70324">
        <w:rPr>
          <w:rFonts w:ascii="Garamond" w:hAnsi="Garamond"/>
          <w:sz w:val="24"/>
          <w:szCs w:val="24"/>
        </w:rPr>
        <w:t>”</w:t>
      </w:r>
    </w:p>
    <w:p w14:paraId="1CA32749" w14:textId="57C13A63"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Qur</w:t>
      </w:r>
      <w:r w:rsidR="00E70324">
        <w:rPr>
          <w:rFonts w:ascii="Garamond" w:hAnsi="Garamond"/>
          <w:sz w:val="24"/>
          <w:szCs w:val="24"/>
        </w:rPr>
        <w:t>’</w:t>
      </w:r>
      <w:r w:rsidRPr="00435BBB">
        <w:rPr>
          <w:rFonts w:ascii="Garamond" w:hAnsi="Garamond"/>
          <w:sz w:val="24"/>
          <w:szCs w:val="24"/>
        </w:rPr>
        <w:t>an (Surah 5:82):</w:t>
      </w:r>
      <w:r w:rsidRPr="00C87B6E">
        <w:rPr>
          <w:rFonts w:ascii="Garamond" w:hAnsi="Garamond"/>
          <w:sz w:val="24"/>
          <w:szCs w:val="24"/>
        </w:rPr>
        <w:t xml:space="preserve"> </w:t>
      </w:r>
      <w:r w:rsidR="00E70324">
        <w:rPr>
          <w:rFonts w:ascii="Garamond" w:hAnsi="Garamond"/>
          <w:sz w:val="24"/>
          <w:szCs w:val="24"/>
        </w:rPr>
        <w:t>“</w:t>
      </w:r>
      <w:r w:rsidRPr="00435BBB">
        <w:rPr>
          <w:rFonts w:ascii="Garamond" w:hAnsi="Garamond"/>
          <w:sz w:val="24"/>
          <w:szCs w:val="24"/>
        </w:rPr>
        <w:t xml:space="preserve">You will find the closest people in love to the believers are those who say, </w:t>
      </w:r>
      <w:r w:rsidR="00E70324">
        <w:rPr>
          <w:rFonts w:ascii="Garamond" w:hAnsi="Garamond"/>
          <w:sz w:val="24"/>
          <w:szCs w:val="24"/>
        </w:rPr>
        <w:t>‘</w:t>
      </w:r>
      <w:r w:rsidRPr="00435BBB">
        <w:rPr>
          <w:rFonts w:ascii="Garamond" w:hAnsi="Garamond"/>
          <w:sz w:val="24"/>
          <w:szCs w:val="24"/>
        </w:rPr>
        <w:t>We are Christians.</w:t>
      </w:r>
      <w:r w:rsidR="00E70324">
        <w:rPr>
          <w:rFonts w:ascii="Garamond" w:hAnsi="Garamond"/>
          <w:sz w:val="24"/>
          <w:szCs w:val="24"/>
        </w:rPr>
        <w:t>’”</w:t>
      </w:r>
    </w:p>
    <w:p w14:paraId="3A26D690"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The Prophet Muhammad (PBUH) welcomed Christians from </w:t>
      </w:r>
      <w:r w:rsidRPr="00435BBB">
        <w:rPr>
          <w:rFonts w:ascii="Garamond" w:hAnsi="Garamond"/>
          <w:b/>
          <w:bCs/>
          <w:sz w:val="24"/>
          <w:szCs w:val="24"/>
        </w:rPr>
        <w:t>Najran</w:t>
      </w:r>
      <w:r w:rsidRPr="00435BBB">
        <w:rPr>
          <w:rFonts w:ascii="Garamond" w:hAnsi="Garamond"/>
          <w:sz w:val="24"/>
          <w:szCs w:val="24"/>
        </w:rPr>
        <w:t xml:space="preserve"> into his </w:t>
      </w:r>
      <w:r w:rsidRPr="00435BBB">
        <w:rPr>
          <w:rFonts w:ascii="Garamond" w:hAnsi="Garamond"/>
          <w:b/>
          <w:bCs/>
          <w:sz w:val="24"/>
          <w:szCs w:val="24"/>
        </w:rPr>
        <w:t>mosque</w:t>
      </w:r>
      <w:r w:rsidRPr="00435BBB">
        <w:rPr>
          <w:rFonts w:ascii="Garamond" w:hAnsi="Garamond"/>
          <w:sz w:val="24"/>
          <w:szCs w:val="24"/>
        </w:rPr>
        <w:t xml:space="preserve">. He also made the </w:t>
      </w:r>
      <w:r w:rsidRPr="00435BBB">
        <w:rPr>
          <w:rFonts w:ascii="Garamond" w:hAnsi="Garamond"/>
          <w:b/>
          <w:bCs/>
          <w:sz w:val="24"/>
          <w:szCs w:val="24"/>
        </w:rPr>
        <w:t>Constitution of Medina</w:t>
      </w:r>
      <w:r w:rsidRPr="00435BBB">
        <w:rPr>
          <w:rFonts w:ascii="Garamond" w:hAnsi="Garamond"/>
          <w:sz w:val="24"/>
          <w:szCs w:val="24"/>
        </w:rPr>
        <w:t>, allowing Muslims, Jews, and others to live together peacefully.</w:t>
      </w:r>
    </w:p>
    <w:p w14:paraId="7F02313E"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Modern Muslim thinkers:</w:t>
      </w:r>
    </w:p>
    <w:p w14:paraId="12281D0C" w14:textId="77777777" w:rsidR="00EB2426" w:rsidRPr="00435BBB" w:rsidRDefault="00EB2426">
      <w:pPr>
        <w:numPr>
          <w:ilvl w:val="0"/>
          <w:numId w:val="144"/>
        </w:numPr>
        <w:spacing w:before="120" w:after="0" w:line="240" w:lineRule="auto"/>
        <w:jc w:val="thaiDistribute"/>
        <w:rPr>
          <w:rFonts w:ascii="Garamond" w:hAnsi="Garamond"/>
          <w:sz w:val="24"/>
          <w:szCs w:val="24"/>
        </w:rPr>
      </w:pPr>
      <w:r w:rsidRPr="00435BBB">
        <w:rPr>
          <w:rFonts w:ascii="Garamond" w:hAnsi="Garamond"/>
          <w:sz w:val="24"/>
          <w:szCs w:val="24"/>
        </w:rPr>
        <w:t>Tariq Ramadan</w:t>
      </w:r>
      <w:r w:rsidRPr="00C87B6E">
        <w:rPr>
          <w:rFonts w:ascii="Garamond" w:hAnsi="Garamond"/>
          <w:sz w:val="24"/>
          <w:szCs w:val="24"/>
        </w:rPr>
        <w:t xml:space="preserve"> </w:t>
      </w:r>
      <w:r w:rsidRPr="00435BBB">
        <w:rPr>
          <w:rFonts w:ascii="Garamond" w:hAnsi="Garamond"/>
          <w:sz w:val="24"/>
          <w:szCs w:val="24"/>
        </w:rPr>
        <w:t>said we must understand other cultures.</w:t>
      </w:r>
    </w:p>
    <w:p w14:paraId="27EF2336" w14:textId="77777777" w:rsidR="00EB2426" w:rsidRPr="00435BBB" w:rsidRDefault="00EB2426">
      <w:pPr>
        <w:numPr>
          <w:ilvl w:val="0"/>
          <w:numId w:val="144"/>
        </w:numPr>
        <w:spacing w:before="120" w:after="0" w:line="240" w:lineRule="auto"/>
        <w:jc w:val="thaiDistribute"/>
        <w:rPr>
          <w:rFonts w:ascii="Garamond" w:hAnsi="Garamond"/>
          <w:sz w:val="24"/>
          <w:szCs w:val="24"/>
        </w:rPr>
      </w:pPr>
      <w:r w:rsidRPr="00435BBB">
        <w:rPr>
          <w:rFonts w:ascii="Garamond" w:hAnsi="Garamond"/>
          <w:sz w:val="24"/>
          <w:szCs w:val="24"/>
        </w:rPr>
        <w:t>Malik Bennabi</w:t>
      </w:r>
      <w:r w:rsidRPr="00C87B6E">
        <w:rPr>
          <w:rFonts w:ascii="Garamond" w:hAnsi="Garamond"/>
          <w:sz w:val="24"/>
          <w:szCs w:val="24"/>
        </w:rPr>
        <w:t xml:space="preserve"> </w:t>
      </w:r>
      <w:r w:rsidRPr="00435BBB">
        <w:rPr>
          <w:rFonts w:ascii="Garamond" w:hAnsi="Garamond"/>
          <w:sz w:val="24"/>
          <w:szCs w:val="24"/>
        </w:rPr>
        <w:t>said Muslims should grow through learning.</w:t>
      </w:r>
    </w:p>
    <w:p w14:paraId="1C269DE5" w14:textId="77777777" w:rsidR="00EB2426" w:rsidRPr="00435BBB" w:rsidRDefault="00EB2426">
      <w:pPr>
        <w:numPr>
          <w:ilvl w:val="0"/>
          <w:numId w:val="144"/>
        </w:numPr>
        <w:spacing w:before="120" w:after="0" w:line="240" w:lineRule="auto"/>
        <w:jc w:val="thaiDistribute"/>
        <w:rPr>
          <w:rFonts w:ascii="Garamond" w:hAnsi="Garamond"/>
          <w:sz w:val="24"/>
          <w:szCs w:val="24"/>
        </w:rPr>
      </w:pPr>
      <w:r w:rsidRPr="00435BBB">
        <w:rPr>
          <w:rFonts w:ascii="Garamond" w:hAnsi="Garamond"/>
          <w:sz w:val="24"/>
          <w:szCs w:val="24"/>
        </w:rPr>
        <w:t>Fatima Mernissi</w:t>
      </w:r>
      <w:r w:rsidRPr="00C87B6E">
        <w:rPr>
          <w:rFonts w:ascii="Garamond" w:hAnsi="Garamond"/>
          <w:sz w:val="24"/>
          <w:szCs w:val="24"/>
        </w:rPr>
        <w:t xml:space="preserve"> </w:t>
      </w:r>
      <w:r w:rsidRPr="00435BBB">
        <w:rPr>
          <w:rFonts w:ascii="Garamond" w:hAnsi="Garamond"/>
          <w:sz w:val="24"/>
          <w:szCs w:val="24"/>
        </w:rPr>
        <w:t>said both Muslims and non-Muslims must fix their wrong ideas.</w:t>
      </w:r>
    </w:p>
    <w:p w14:paraId="1084146A" w14:textId="77777777" w:rsidR="00EB2426" w:rsidRPr="00C87B6E" w:rsidRDefault="00EB2426" w:rsidP="00EB2426">
      <w:pPr>
        <w:spacing w:before="120" w:after="0" w:line="240" w:lineRule="auto"/>
        <w:jc w:val="thaiDistribute"/>
        <w:rPr>
          <w:rFonts w:ascii="Garamond" w:hAnsi="Garamond"/>
          <w:sz w:val="24"/>
          <w:szCs w:val="24"/>
        </w:rPr>
      </w:pPr>
    </w:p>
    <w:p w14:paraId="360FDF28" w14:textId="77777777" w:rsidR="00EB2426" w:rsidRPr="00435BBB" w:rsidRDefault="00EB2426" w:rsidP="00EB2426">
      <w:pPr>
        <w:spacing w:before="120" w:after="0" w:line="240" w:lineRule="auto"/>
        <w:jc w:val="thaiDistribute"/>
        <w:rPr>
          <w:rFonts w:ascii="Garamond" w:hAnsi="Garamond"/>
          <w:b/>
          <w:bCs/>
          <w:sz w:val="24"/>
          <w:szCs w:val="24"/>
        </w:rPr>
      </w:pPr>
      <w:r w:rsidRPr="00435BBB">
        <w:rPr>
          <w:rFonts w:ascii="Garamond" w:hAnsi="Garamond"/>
          <w:b/>
          <w:bCs/>
          <w:sz w:val="24"/>
          <w:szCs w:val="24"/>
        </w:rPr>
        <w:t>Conclusion</w:t>
      </w:r>
    </w:p>
    <w:p w14:paraId="19F0C14C"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History teaches many lessons. Civilizations become great with unity, justice, and knowledge. They fall when people become selfish, unjust, and divided.</w:t>
      </w:r>
    </w:p>
    <w:p w14:paraId="44344A30"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Islam does not teach fighting with others. It teaches </w:t>
      </w:r>
      <w:r w:rsidRPr="00435BBB">
        <w:rPr>
          <w:rFonts w:ascii="Garamond" w:hAnsi="Garamond"/>
          <w:b/>
          <w:bCs/>
          <w:sz w:val="24"/>
          <w:szCs w:val="24"/>
        </w:rPr>
        <w:t>peace</w:t>
      </w:r>
      <w:r w:rsidRPr="00435BBB">
        <w:rPr>
          <w:rFonts w:ascii="Garamond" w:hAnsi="Garamond"/>
          <w:sz w:val="24"/>
          <w:szCs w:val="24"/>
        </w:rPr>
        <w:t xml:space="preserve">, </w:t>
      </w:r>
      <w:r w:rsidRPr="00435BBB">
        <w:rPr>
          <w:rFonts w:ascii="Garamond" w:hAnsi="Garamond"/>
          <w:b/>
          <w:bCs/>
          <w:sz w:val="24"/>
          <w:szCs w:val="24"/>
        </w:rPr>
        <w:t>respect</w:t>
      </w:r>
      <w:r w:rsidRPr="00435BBB">
        <w:rPr>
          <w:rFonts w:ascii="Garamond" w:hAnsi="Garamond"/>
          <w:sz w:val="24"/>
          <w:szCs w:val="24"/>
        </w:rPr>
        <w:t xml:space="preserve">, and </w:t>
      </w:r>
      <w:r w:rsidRPr="00435BBB">
        <w:rPr>
          <w:rFonts w:ascii="Garamond" w:hAnsi="Garamond"/>
          <w:b/>
          <w:bCs/>
          <w:sz w:val="24"/>
          <w:szCs w:val="24"/>
        </w:rPr>
        <w:t>learning</w:t>
      </w:r>
      <w:r w:rsidRPr="00435BBB">
        <w:rPr>
          <w:rFonts w:ascii="Garamond" w:hAnsi="Garamond"/>
          <w:sz w:val="24"/>
          <w:szCs w:val="24"/>
        </w:rPr>
        <w:t>.</w:t>
      </w:r>
    </w:p>
    <w:p w14:paraId="250EFB84" w14:textId="77777777" w:rsidR="00EB2426" w:rsidRPr="00435BBB" w:rsidRDefault="00EB2426" w:rsidP="00EB2426">
      <w:pPr>
        <w:spacing w:before="120" w:after="0" w:line="240" w:lineRule="auto"/>
        <w:jc w:val="thaiDistribute"/>
        <w:rPr>
          <w:rFonts w:ascii="Garamond" w:hAnsi="Garamond"/>
          <w:sz w:val="24"/>
          <w:szCs w:val="24"/>
        </w:rPr>
      </w:pPr>
      <w:r w:rsidRPr="00435BBB">
        <w:rPr>
          <w:rFonts w:ascii="Garamond" w:hAnsi="Garamond"/>
          <w:sz w:val="24"/>
          <w:szCs w:val="24"/>
        </w:rPr>
        <w:t xml:space="preserve">The real problem is not between civilizations. It is between </w:t>
      </w:r>
      <w:r w:rsidRPr="00435BBB">
        <w:rPr>
          <w:rFonts w:ascii="Garamond" w:hAnsi="Garamond"/>
          <w:b/>
          <w:bCs/>
          <w:sz w:val="24"/>
          <w:szCs w:val="24"/>
        </w:rPr>
        <w:t>ignorance</w:t>
      </w:r>
      <w:r w:rsidRPr="00435BBB">
        <w:rPr>
          <w:rFonts w:ascii="Garamond" w:hAnsi="Garamond"/>
          <w:sz w:val="24"/>
          <w:szCs w:val="24"/>
        </w:rPr>
        <w:t xml:space="preserve"> and </w:t>
      </w:r>
      <w:r w:rsidRPr="00435BBB">
        <w:rPr>
          <w:rFonts w:ascii="Garamond" w:hAnsi="Garamond"/>
          <w:b/>
          <w:bCs/>
          <w:sz w:val="24"/>
          <w:szCs w:val="24"/>
        </w:rPr>
        <w:t>understanding</w:t>
      </w:r>
      <w:r w:rsidRPr="00435BBB">
        <w:rPr>
          <w:rFonts w:ascii="Garamond" w:hAnsi="Garamond"/>
          <w:sz w:val="24"/>
          <w:szCs w:val="24"/>
        </w:rPr>
        <w:t>.</w:t>
      </w:r>
      <w:r w:rsidRPr="00435BBB">
        <w:rPr>
          <w:rFonts w:ascii="Garamond" w:hAnsi="Garamond"/>
          <w:sz w:val="24"/>
          <w:szCs w:val="24"/>
        </w:rPr>
        <w:br/>
        <w:t>If we learn from the past and follow Islamic teachings, we can build a better world.</w:t>
      </w:r>
    </w:p>
    <w:p w14:paraId="4AD3B5E4" w14:textId="77777777" w:rsidR="00EB2426" w:rsidRPr="00C87B6E" w:rsidRDefault="00EB2426" w:rsidP="00EB2426">
      <w:pPr>
        <w:spacing w:before="120" w:after="0" w:line="240" w:lineRule="auto"/>
        <w:jc w:val="thaiDistribute"/>
        <w:rPr>
          <w:rFonts w:ascii="Garamond" w:hAnsi="Garamond"/>
          <w:b/>
          <w:bCs/>
          <w:sz w:val="24"/>
          <w:szCs w:val="24"/>
        </w:rPr>
      </w:pPr>
    </w:p>
    <w:p w14:paraId="36F5DBD9" w14:textId="77777777" w:rsidR="00EB2426" w:rsidRPr="00C87B6E"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t xml:space="preserve">Reading Comprehension Quiz </w:t>
      </w:r>
    </w:p>
    <w:p w14:paraId="10FFDC84"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b/>
          <w:bCs/>
          <w:sz w:val="24"/>
          <w:szCs w:val="24"/>
        </w:rPr>
        <w:t>Instructions:</w:t>
      </w:r>
      <w:r w:rsidRPr="00C87B6E">
        <w:rPr>
          <w:rFonts w:ascii="Garamond" w:hAnsi="Garamond"/>
          <w:sz w:val="24"/>
          <w:szCs w:val="24"/>
        </w:rPr>
        <w:t xml:space="preserve"> Answer the questions using complete and simple sentences.</w:t>
      </w:r>
    </w:p>
    <w:p w14:paraId="42BB6EC6" w14:textId="77777777" w:rsidR="00EB2426" w:rsidRPr="00C87B6E"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t>Part A: Multiple Choice (Choose the correct answer)</w:t>
      </w:r>
    </w:p>
    <w:p w14:paraId="2B956BF6" w14:textId="77777777" w:rsidR="00EB2426" w:rsidRPr="00C87B6E" w:rsidRDefault="00EB2426">
      <w:pPr>
        <w:numPr>
          <w:ilvl w:val="0"/>
          <w:numId w:val="131"/>
        </w:numPr>
        <w:spacing w:before="120" w:after="0" w:line="240" w:lineRule="auto"/>
        <w:jc w:val="thaiDistribute"/>
        <w:rPr>
          <w:rFonts w:ascii="Garamond" w:hAnsi="Garamond"/>
          <w:sz w:val="24"/>
          <w:szCs w:val="24"/>
        </w:rPr>
      </w:pPr>
      <w:r w:rsidRPr="00C87B6E">
        <w:rPr>
          <w:rFonts w:ascii="Garamond" w:hAnsi="Garamond"/>
          <w:sz w:val="24"/>
          <w:szCs w:val="24"/>
        </w:rPr>
        <w:t>What is a civilization?</w:t>
      </w:r>
    </w:p>
    <w:p w14:paraId="1E5B8187"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a) A small family group</w:t>
      </w:r>
    </w:p>
    <w:p w14:paraId="3784E49F"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b) A large group of people living with shared laws and systems</w:t>
      </w:r>
    </w:p>
    <w:p w14:paraId="004373AB"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c) A group that does not need rules</w:t>
      </w:r>
    </w:p>
    <w:p w14:paraId="36B91AAC" w14:textId="77777777" w:rsidR="00EB2426" w:rsidRPr="00C87B6E" w:rsidRDefault="00EB2426">
      <w:pPr>
        <w:numPr>
          <w:ilvl w:val="0"/>
          <w:numId w:val="131"/>
        </w:numPr>
        <w:spacing w:before="120" w:after="0" w:line="240" w:lineRule="auto"/>
        <w:jc w:val="thaiDistribute"/>
        <w:rPr>
          <w:rFonts w:ascii="Garamond" w:hAnsi="Garamond"/>
          <w:sz w:val="24"/>
          <w:szCs w:val="24"/>
        </w:rPr>
      </w:pPr>
      <w:r w:rsidRPr="00C87B6E">
        <w:rPr>
          <w:rFonts w:ascii="Garamond" w:hAnsi="Garamond"/>
          <w:sz w:val="24"/>
          <w:szCs w:val="24"/>
        </w:rPr>
        <w:t>Why did the Islamic Golden Age become strong?</w:t>
      </w:r>
    </w:p>
    <w:p w14:paraId="7641111F"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a) Because people fought a lot</w:t>
      </w:r>
    </w:p>
    <w:p w14:paraId="393ADC48"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b) Because people liked to sleep</w:t>
      </w:r>
    </w:p>
    <w:p w14:paraId="2221801D"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c) Because people loved learning and teaching</w:t>
      </w:r>
    </w:p>
    <w:p w14:paraId="7A3C96B9" w14:textId="77777777" w:rsidR="00EB2426" w:rsidRPr="00C87B6E" w:rsidRDefault="00EB2426">
      <w:pPr>
        <w:numPr>
          <w:ilvl w:val="0"/>
          <w:numId w:val="131"/>
        </w:numPr>
        <w:spacing w:before="120" w:after="0" w:line="240" w:lineRule="auto"/>
        <w:jc w:val="thaiDistribute"/>
        <w:rPr>
          <w:rFonts w:ascii="Garamond" w:hAnsi="Garamond"/>
          <w:sz w:val="24"/>
          <w:szCs w:val="24"/>
        </w:rPr>
      </w:pPr>
      <w:r w:rsidRPr="00C87B6E">
        <w:rPr>
          <w:rFonts w:ascii="Garamond" w:hAnsi="Garamond"/>
          <w:sz w:val="24"/>
          <w:szCs w:val="24"/>
        </w:rPr>
        <w:t>What caused the Abbasid Caliphate to decline?</w:t>
      </w:r>
    </w:p>
    <w:p w14:paraId="016F2E46"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a) Kind leadership and education</w:t>
      </w:r>
    </w:p>
    <w:p w14:paraId="214ED8AC"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b) Fighting, unfair leaders, and too much luxury</w:t>
      </w:r>
    </w:p>
    <w:p w14:paraId="68DAFC86"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c) Sharing with other civilizations</w:t>
      </w:r>
    </w:p>
    <w:p w14:paraId="3416954E" w14:textId="77777777" w:rsidR="00EB2426" w:rsidRPr="00C87B6E" w:rsidRDefault="00EB2426">
      <w:pPr>
        <w:numPr>
          <w:ilvl w:val="0"/>
          <w:numId w:val="131"/>
        </w:numPr>
        <w:spacing w:before="120" w:after="0" w:line="240" w:lineRule="auto"/>
        <w:jc w:val="thaiDistribute"/>
        <w:rPr>
          <w:rFonts w:ascii="Garamond" w:hAnsi="Garamond"/>
          <w:sz w:val="24"/>
          <w:szCs w:val="24"/>
        </w:rPr>
      </w:pPr>
      <w:r w:rsidRPr="00C87B6E">
        <w:rPr>
          <w:rFonts w:ascii="Garamond" w:hAnsi="Garamond"/>
          <w:sz w:val="24"/>
          <w:szCs w:val="24"/>
        </w:rPr>
        <w:t>What did Ibn Khaldun say helped civilizations grow?</w:t>
      </w:r>
    </w:p>
    <w:p w14:paraId="616AB3CA"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a) Fighting wars</w:t>
      </w:r>
    </w:p>
    <w:p w14:paraId="55804025"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lastRenderedPageBreak/>
        <w:t>b) Living in fear</w:t>
      </w:r>
    </w:p>
    <w:p w14:paraId="3429BDA2"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c) Unity and justice</w:t>
      </w:r>
    </w:p>
    <w:p w14:paraId="405CC2CC" w14:textId="685D43BC" w:rsidR="00EB2426" w:rsidRPr="00C87B6E" w:rsidRDefault="00EB2426">
      <w:pPr>
        <w:numPr>
          <w:ilvl w:val="0"/>
          <w:numId w:val="131"/>
        </w:numPr>
        <w:spacing w:before="120" w:after="0" w:line="240" w:lineRule="auto"/>
        <w:jc w:val="thaiDistribute"/>
        <w:rPr>
          <w:rFonts w:ascii="Garamond" w:hAnsi="Garamond"/>
          <w:sz w:val="24"/>
          <w:szCs w:val="24"/>
        </w:rPr>
      </w:pPr>
      <w:r w:rsidRPr="00C87B6E">
        <w:rPr>
          <w:rFonts w:ascii="Garamond" w:hAnsi="Garamond"/>
          <w:sz w:val="24"/>
          <w:szCs w:val="24"/>
        </w:rPr>
        <w:t>What does the Qur</w:t>
      </w:r>
      <w:r w:rsidR="00E70324">
        <w:rPr>
          <w:rFonts w:ascii="Garamond" w:hAnsi="Garamond"/>
          <w:sz w:val="24"/>
          <w:szCs w:val="24"/>
        </w:rPr>
        <w:t>’</w:t>
      </w:r>
      <w:r w:rsidRPr="00C87B6E">
        <w:rPr>
          <w:rFonts w:ascii="Garamond" w:hAnsi="Garamond"/>
          <w:sz w:val="24"/>
          <w:szCs w:val="24"/>
        </w:rPr>
        <w:t>an say about people from different tribes and nations?</w:t>
      </w:r>
    </w:p>
    <w:p w14:paraId="41A9E8DF"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a) They should stay away from each other</w:t>
      </w:r>
    </w:p>
    <w:p w14:paraId="2E5787E8"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b) They are made to know one another and live in peace</w:t>
      </w:r>
    </w:p>
    <w:p w14:paraId="6F05A166" w14:textId="77777777" w:rsidR="00EB2426" w:rsidRPr="00C87B6E" w:rsidRDefault="00EB2426">
      <w:pPr>
        <w:numPr>
          <w:ilvl w:val="1"/>
          <w:numId w:val="131"/>
        </w:numPr>
        <w:spacing w:before="120" w:after="0" w:line="240" w:lineRule="auto"/>
        <w:jc w:val="thaiDistribute"/>
        <w:rPr>
          <w:rFonts w:ascii="Garamond" w:hAnsi="Garamond"/>
          <w:sz w:val="24"/>
          <w:szCs w:val="24"/>
        </w:rPr>
      </w:pPr>
      <w:r w:rsidRPr="00C87B6E">
        <w:rPr>
          <w:rFonts w:ascii="Garamond" w:hAnsi="Garamond"/>
          <w:sz w:val="24"/>
          <w:szCs w:val="24"/>
        </w:rPr>
        <w:t>c) Only one group is the best</w:t>
      </w:r>
    </w:p>
    <w:p w14:paraId="460DC941"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b/>
          <w:bCs/>
          <w:sz w:val="24"/>
          <w:szCs w:val="24"/>
        </w:rPr>
        <w:t>Answer Key:</w:t>
      </w:r>
    </w:p>
    <w:p w14:paraId="19EE9E8E" w14:textId="77777777" w:rsidR="00EB2426" w:rsidRPr="00C87B6E" w:rsidRDefault="00EB2426">
      <w:pPr>
        <w:numPr>
          <w:ilvl w:val="0"/>
          <w:numId w:val="132"/>
        </w:numPr>
        <w:spacing w:before="120" w:after="0" w:line="240" w:lineRule="auto"/>
        <w:jc w:val="thaiDistribute"/>
        <w:rPr>
          <w:rFonts w:ascii="Garamond" w:hAnsi="Garamond"/>
          <w:sz w:val="24"/>
          <w:szCs w:val="24"/>
        </w:rPr>
      </w:pPr>
      <w:r w:rsidRPr="00C87B6E">
        <w:rPr>
          <w:rFonts w:ascii="Garamond" w:hAnsi="Garamond"/>
          <w:sz w:val="24"/>
          <w:szCs w:val="24"/>
        </w:rPr>
        <w:t>b</w:t>
      </w:r>
    </w:p>
    <w:p w14:paraId="72455C30" w14:textId="77777777" w:rsidR="00EB2426" w:rsidRPr="00C87B6E" w:rsidRDefault="00EB2426">
      <w:pPr>
        <w:numPr>
          <w:ilvl w:val="0"/>
          <w:numId w:val="132"/>
        </w:numPr>
        <w:spacing w:before="120" w:after="0" w:line="240" w:lineRule="auto"/>
        <w:jc w:val="thaiDistribute"/>
        <w:rPr>
          <w:rFonts w:ascii="Garamond" w:hAnsi="Garamond"/>
          <w:sz w:val="24"/>
          <w:szCs w:val="24"/>
        </w:rPr>
      </w:pPr>
      <w:r w:rsidRPr="00C87B6E">
        <w:rPr>
          <w:rFonts w:ascii="Garamond" w:hAnsi="Garamond"/>
          <w:sz w:val="24"/>
          <w:szCs w:val="24"/>
        </w:rPr>
        <w:t>c</w:t>
      </w:r>
    </w:p>
    <w:p w14:paraId="69EE9CE3" w14:textId="77777777" w:rsidR="00EB2426" w:rsidRPr="00C87B6E" w:rsidRDefault="00EB2426">
      <w:pPr>
        <w:numPr>
          <w:ilvl w:val="0"/>
          <w:numId w:val="132"/>
        </w:numPr>
        <w:spacing w:before="120" w:after="0" w:line="240" w:lineRule="auto"/>
        <w:jc w:val="thaiDistribute"/>
        <w:rPr>
          <w:rFonts w:ascii="Garamond" w:hAnsi="Garamond"/>
          <w:sz w:val="24"/>
          <w:szCs w:val="24"/>
        </w:rPr>
      </w:pPr>
      <w:r w:rsidRPr="00C87B6E">
        <w:rPr>
          <w:rFonts w:ascii="Garamond" w:hAnsi="Garamond"/>
          <w:sz w:val="24"/>
          <w:szCs w:val="24"/>
        </w:rPr>
        <w:t>b</w:t>
      </w:r>
    </w:p>
    <w:p w14:paraId="0205AF9F" w14:textId="77777777" w:rsidR="00EB2426" w:rsidRPr="00C87B6E" w:rsidRDefault="00EB2426">
      <w:pPr>
        <w:numPr>
          <w:ilvl w:val="0"/>
          <w:numId w:val="132"/>
        </w:numPr>
        <w:spacing w:before="120" w:after="0" w:line="240" w:lineRule="auto"/>
        <w:jc w:val="thaiDistribute"/>
        <w:rPr>
          <w:rFonts w:ascii="Garamond" w:hAnsi="Garamond"/>
          <w:sz w:val="24"/>
          <w:szCs w:val="24"/>
        </w:rPr>
      </w:pPr>
      <w:r w:rsidRPr="00C87B6E">
        <w:rPr>
          <w:rFonts w:ascii="Garamond" w:hAnsi="Garamond"/>
          <w:sz w:val="24"/>
          <w:szCs w:val="24"/>
        </w:rPr>
        <w:t>c</w:t>
      </w:r>
    </w:p>
    <w:p w14:paraId="2F2F239B" w14:textId="77777777" w:rsidR="00EB2426" w:rsidRPr="00C87B6E" w:rsidRDefault="00EB2426">
      <w:pPr>
        <w:numPr>
          <w:ilvl w:val="0"/>
          <w:numId w:val="132"/>
        </w:numPr>
        <w:spacing w:before="120" w:after="0" w:line="240" w:lineRule="auto"/>
        <w:jc w:val="thaiDistribute"/>
        <w:rPr>
          <w:rFonts w:ascii="Garamond" w:hAnsi="Garamond"/>
          <w:sz w:val="24"/>
          <w:szCs w:val="24"/>
        </w:rPr>
      </w:pPr>
      <w:r w:rsidRPr="00C87B6E">
        <w:rPr>
          <w:rFonts w:ascii="Garamond" w:hAnsi="Garamond"/>
          <w:sz w:val="24"/>
          <w:szCs w:val="24"/>
        </w:rPr>
        <w:t>b</w:t>
      </w:r>
    </w:p>
    <w:p w14:paraId="3E75B7AB" w14:textId="77777777" w:rsidR="00EB2426" w:rsidRPr="00C87B6E" w:rsidRDefault="00EB2426" w:rsidP="00EB2426">
      <w:pPr>
        <w:spacing w:before="120" w:after="0" w:line="240" w:lineRule="auto"/>
        <w:jc w:val="thaiDistribute"/>
        <w:rPr>
          <w:rFonts w:ascii="Garamond" w:hAnsi="Garamond"/>
          <w:sz w:val="24"/>
          <w:szCs w:val="24"/>
        </w:rPr>
      </w:pPr>
    </w:p>
    <w:p w14:paraId="4513FB1B" w14:textId="77777777" w:rsidR="00EB2426" w:rsidRPr="00C87B6E"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t>Part B: True or False</w:t>
      </w:r>
    </w:p>
    <w:p w14:paraId="2A950870"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sz w:val="24"/>
          <w:szCs w:val="24"/>
        </w:rPr>
        <w:t xml:space="preserve">Write </w:t>
      </w:r>
      <w:r w:rsidRPr="00C87B6E">
        <w:rPr>
          <w:rFonts w:ascii="Garamond" w:hAnsi="Garamond"/>
          <w:b/>
          <w:bCs/>
          <w:sz w:val="24"/>
          <w:szCs w:val="24"/>
        </w:rPr>
        <w:t>True</w:t>
      </w:r>
      <w:r w:rsidRPr="00C87B6E">
        <w:rPr>
          <w:rFonts w:ascii="Garamond" w:hAnsi="Garamond"/>
          <w:sz w:val="24"/>
          <w:szCs w:val="24"/>
        </w:rPr>
        <w:t xml:space="preserve"> or </w:t>
      </w:r>
      <w:r w:rsidRPr="00C87B6E">
        <w:rPr>
          <w:rFonts w:ascii="Garamond" w:hAnsi="Garamond"/>
          <w:b/>
          <w:bCs/>
          <w:sz w:val="24"/>
          <w:szCs w:val="24"/>
        </w:rPr>
        <w:t>False</w:t>
      </w:r>
      <w:r w:rsidRPr="00C87B6E">
        <w:rPr>
          <w:rFonts w:ascii="Garamond" w:hAnsi="Garamond"/>
          <w:sz w:val="24"/>
          <w:szCs w:val="24"/>
        </w:rPr>
        <w:t xml:space="preserve"> next to each sentence.</w:t>
      </w:r>
    </w:p>
    <w:p w14:paraId="32716B0F" w14:textId="77777777" w:rsidR="00EB2426" w:rsidRPr="00C87B6E" w:rsidRDefault="00EB2426">
      <w:pPr>
        <w:numPr>
          <w:ilvl w:val="0"/>
          <w:numId w:val="133"/>
        </w:numPr>
        <w:spacing w:before="120" w:after="0" w:line="240" w:lineRule="auto"/>
        <w:jc w:val="thaiDistribute"/>
        <w:rPr>
          <w:rFonts w:ascii="Garamond" w:hAnsi="Garamond"/>
          <w:sz w:val="24"/>
          <w:szCs w:val="24"/>
        </w:rPr>
      </w:pPr>
      <w:r w:rsidRPr="00C87B6E">
        <w:rPr>
          <w:rFonts w:ascii="Garamond" w:hAnsi="Garamond"/>
          <w:sz w:val="24"/>
          <w:szCs w:val="24"/>
        </w:rPr>
        <w:t>Ibn Sina was a famous Islamic doctor.</w:t>
      </w:r>
    </w:p>
    <w:p w14:paraId="4424E508" w14:textId="77777777" w:rsidR="00EB2426" w:rsidRPr="00C87B6E" w:rsidRDefault="00EB2426">
      <w:pPr>
        <w:numPr>
          <w:ilvl w:val="0"/>
          <w:numId w:val="133"/>
        </w:numPr>
        <w:spacing w:before="120" w:after="0" w:line="240" w:lineRule="auto"/>
        <w:jc w:val="thaiDistribute"/>
        <w:rPr>
          <w:rFonts w:ascii="Garamond" w:hAnsi="Garamond"/>
          <w:sz w:val="24"/>
          <w:szCs w:val="24"/>
        </w:rPr>
      </w:pPr>
      <w:r w:rsidRPr="00C87B6E">
        <w:rPr>
          <w:rFonts w:ascii="Garamond" w:hAnsi="Garamond"/>
          <w:sz w:val="24"/>
          <w:szCs w:val="24"/>
        </w:rPr>
        <w:t>The Roman Empire fell because of good leadership.</w:t>
      </w:r>
    </w:p>
    <w:p w14:paraId="567341CA" w14:textId="77777777" w:rsidR="00EB2426" w:rsidRPr="00C87B6E" w:rsidRDefault="00EB2426">
      <w:pPr>
        <w:numPr>
          <w:ilvl w:val="0"/>
          <w:numId w:val="133"/>
        </w:numPr>
        <w:spacing w:before="120" w:after="0" w:line="240" w:lineRule="auto"/>
        <w:jc w:val="thaiDistribute"/>
        <w:rPr>
          <w:rFonts w:ascii="Garamond" w:hAnsi="Garamond"/>
          <w:sz w:val="24"/>
          <w:szCs w:val="24"/>
        </w:rPr>
      </w:pPr>
      <w:r w:rsidRPr="00C87B6E">
        <w:rPr>
          <w:rFonts w:ascii="Garamond" w:hAnsi="Garamond"/>
          <w:sz w:val="24"/>
          <w:szCs w:val="24"/>
        </w:rPr>
        <w:t>Prophet Muhammad (PBUH) welcomed Christians into his mosque.</w:t>
      </w:r>
    </w:p>
    <w:p w14:paraId="1EAFD314" w14:textId="77777777" w:rsidR="00EB2426" w:rsidRPr="00C87B6E" w:rsidRDefault="00EB2426">
      <w:pPr>
        <w:numPr>
          <w:ilvl w:val="0"/>
          <w:numId w:val="133"/>
        </w:numPr>
        <w:spacing w:before="120" w:after="0" w:line="240" w:lineRule="auto"/>
        <w:jc w:val="thaiDistribute"/>
        <w:rPr>
          <w:rFonts w:ascii="Garamond" w:hAnsi="Garamond"/>
          <w:sz w:val="24"/>
          <w:szCs w:val="24"/>
        </w:rPr>
      </w:pPr>
      <w:r w:rsidRPr="00C87B6E">
        <w:rPr>
          <w:rFonts w:ascii="Garamond" w:hAnsi="Garamond"/>
          <w:sz w:val="24"/>
          <w:szCs w:val="24"/>
        </w:rPr>
        <w:t>Islam teaches us to hate people from other religions.</w:t>
      </w:r>
    </w:p>
    <w:p w14:paraId="5A4160EF" w14:textId="77777777" w:rsidR="00EB2426" w:rsidRPr="00C87B6E" w:rsidRDefault="00EB2426">
      <w:pPr>
        <w:numPr>
          <w:ilvl w:val="0"/>
          <w:numId w:val="133"/>
        </w:numPr>
        <w:spacing w:before="120" w:after="0" w:line="240" w:lineRule="auto"/>
        <w:jc w:val="thaiDistribute"/>
        <w:rPr>
          <w:rFonts w:ascii="Garamond" w:hAnsi="Garamond"/>
          <w:sz w:val="24"/>
          <w:szCs w:val="24"/>
        </w:rPr>
      </w:pPr>
      <w:r w:rsidRPr="00C87B6E">
        <w:rPr>
          <w:rFonts w:ascii="Garamond" w:hAnsi="Garamond"/>
          <w:sz w:val="24"/>
          <w:szCs w:val="24"/>
        </w:rPr>
        <w:t>Unity and justice are important for the success of a civilization.</w:t>
      </w:r>
    </w:p>
    <w:p w14:paraId="19309348"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b/>
          <w:bCs/>
          <w:sz w:val="24"/>
          <w:szCs w:val="24"/>
        </w:rPr>
        <w:t>Answer Key:</w:t>
      </w:r>
    </w:p>
    <w:p w14:paraId="778EFE8E" w14:textId="77777777" w:rsidR="00EB2426" w:rsidRPr="00C87B6E" w:rsidRDefault="00EB2426">
      <w:pPr>
        <w:numPr>
          <w:ilvl w:val="0"/>
          <w:numId w:val="134"/>
        </w:numPr>
        <w:spacing w:before="120" w:after="0" w:line="240" w:lineRule="auto"/>
        <w:jc w:val="thaiDistribute"/>
        <w:rPr>
          <w:rFonts w:ascii="Garamond" w:hAnsi="Garamond"/>
          <w:sz w:val="24"/>
          <w:szCs w:val="24"/>
        </w:rPr>
      </w:pPr>
      <w:r w:rsidRPr="00C87B6E">
        <w:rPr>
          <w:rFonts w:ascii="Garamond" w:hAnsi="Garamond"/>
          <w:sz w:val="24"/>
          <w:szCs w:val="24"/>
        </w:rPr>
        <w:t>True</w:t>
      </w:r>
    </w:p>
    <w:p w14:paraId="43C87FC7" w14:textId="77777777" w:rsidR="00EB2426" w:rsidRPr="00C87B6E" w:rsidRDefault="00EB2426">
      <w:pPr>
        <w:numPr>
          <w:ilvl w:val="0"/>
          <w:numId w:val="134"/>
        </w:numPr>
        <w:spacing w:before="120" w:after="0" w:line="240" w:lineRule="auto"/>
        <w:jc w:val="thaiDistribute"/>
        <w:rPr>
          <w:rFonts w:ascii="Garamond" w:hAnsi="Garamond"/>
          <w:sz w:val="24"/>
          <w:szCs w:val="24"/>
        </w:rPr>
      </w:pPr>
      <w:r w:rsidRPr="00C87B6E">
        <w:rPr>
          <w:rFonts w:ascii="Garamond" w:hAnsi="Garamond"/>
          <w:sz w:val="24"/>
          <w:szCs w:val="24"/>
        </w:rPr>
        <w:t>False</w:t>
      </w:r>
    </w:p>
    <w:p w14:paraId="7DDAC83C" w14:textId="77777777" w:rsidR="00EB2426" w:rsidRPr="00C87B6E" w:rsidRDefault="00EB2426">
      <w:pPr>
        <w:numPr>
          <w:ilvl w:val="0"/>
          <w:numId w:val="134"/>
        </w:numPr>
        <w:spacing w:before="120" w:after="0" w:line="240" w:lineRule="auto"/>
        <w:jc w:val="thaiDistribute"/>
        <w:rPr>
          <w:rFonts w:ascii="Garamond" w:hAnsi="Garamond"/>
          <w:sz w:val="24"/>
          <w:szCs w:val="24"/>
        </w:rPr>
      </w:pPr>
      <w:r w:rsidRPr="00C87B6E">
        <w:rPr>
          <w:rFonts w:ascii="Garamond" w:hAnsi="Garamond"/>
          <w:sz w:val="24"/>
          <w:szCs w:val="24"/>
        </w:rPr>
        <w:t>True</w:t>
      </w:r>
    </w:p>
    <w:p w14:paraId="4D40A8EC" w14:textId="77777777" w:rsidR="00EB2426" w:rsidRPr="00C87B6E" w:rsidRDefault="00EB2426">
      <w:pPr>
        <w:numPr>
          <w:ilvl w:val="0"/>
          <w:numId w:val="134"/>
        </w:numPr>
        <w:spacing w:before="120" w:after="0" w:line="240" w:lineRule="auto"/>
        <w:jc w:val="thaiDistribute"/>
        <w:rPr>
          <w:rFonts w:ascii="Garamond" w:hAnsi="Garamond"/>
          <w:sz w:val="24"/>
          <w:szCs w:val="24"/>
        </w:rPr>
      </w:pPr>
      <w:r w:rsidRPr="00C87B6E">
        <w:rPr>
          <w:rFonts w:ascii="Garamond" w:hAnsi="Garamond"/>
          <w:sz w:val="24"/>
          <w:szCs w:val="24"/>
        </w:rPr>
        <w:t>False</w:t>
      </w:r>
    </w:p>
    <w:p w14:paraId="449D3AC7" w14:textId="77777777" w:rsidR="00EB2426" w:rsidRPr="00C87B6E" w:rsidRDefault="00EB2426">
      <w:pPr>
        <w:numPr>
          <w:ilvl w:val="0"/>
          <w:numId w:val="134"/>
        </w:numPr>
        <w:spacing w:before="120" w:after="0" w:line="240" w:lineRule="auto"/>
        <w:jc w:val="thaiDistribute"/>
        <w:rPr>
          <w:rFonts w:ascii="Garamond" w:hAnsi="Garamond"/>
          <w:sz w:val="24"/>
          <w:szCs w:val="24"/>
        </w:rPr>
      </w:pPr>
      <w:r w:rsidRPr="00C87B6E">
        <w:rPr>
          <w:rFonts w:ascii="Garamond" w:hAnsi="Garamond"/>
          <w:sz w:val="24"/>
          <w:szCs w:val="24"/>
        </w:rPr>
        <w:t>True</w:t>
      </w:r>
    </w:p>
    <w:p w14:paraId="5EE4C459"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b/>
          <w:bCs/>
          <w:sz w:val="24"/>
          <w:szCs w:val="24"/>
        </w:rPr>
        <w:t>Essay Questions Instructions:</w:t>
      </w:r>
      <w:r w:rsidRPr="00C87B6E">
        <w:rPr>
          <w:rFonts w:ascii="Garamond" w:hAnsi="Garamond"/>
          <w:sz w:val="24"/>
          <w:szCs w:val="24"/>
        </w:rPr>
        <w:t xml:space="preserve"> Write at least 5 sentences for each question. Use your own words and examples from the lesson.</w:t>
      </w:r>
    </w:p>
    <w:p w14:paraId="094D854B" w14:textId="77777777" w:rsidR="00EB2426" w:rsidRPr="00C87B6E" w:rsidRDefault="00EB2426">
      <w:pPr>
        <w:numPr>
          <w:ilvl w:val="0"/>
          <w:numId w:val="135"/>
        </w:numPr>
        <w:spacing w:before="120" w:after="0" w:line="240" w:lineRule="auto"/>
        <w:jc w:val="thaiDistribute"/>
        <w:rPr>
          <w:rFonts w:ascii="Garamond" w:hAnsi="Garamond"/>
          <w:sz w:val="24"/>
          <w:szCs w:val="24"/>
        </w:rPr>
      </w:pPr>
      <w:r w:rsidRPr="00C87B6E">
        <w:rPr>
          <w:rFonts w:ascii="Garamond" w:hAnsi="Garamond"/>
          <w:sz w:val="24"/>
          <w:szCs w:val="24"/>
        </w:rPr>
        <w:t>Choose one civilization (Islamic, Roman, Greek, Chinese, etc.). What made it strong? What did it do that helped people?</w:t>
      </w:r>
    </w:p>
    <w:p w14:paraId="7DFF447E" w14:textId="77777777" w:rsidR="00EB2426" w:rsidRPr="00C87B6E" w:rsidRDefault="00EB2426">
      <w:pPr>
        <w:numPr>
          <w:ilvl w:val="0"/>
          <w:numId w:val="135"/>
        </w:numPr>
        <w:spacing w:before="120" w:after="0" w:line="240" w:lineRule="auto"/>
        <w:jc w:val="thaiDistribute"/>
        <w:rPr>
          <w:rFonts w:ascii="Garamond" w:hAnsi="Garamond"/>
          <w:sz w:val="24"/>
          <w:szCs w:val="24"/>
        </w:rPr>
      </w:pPr>
      <w:r w:rsidRPr="00C87B6E">
        <w:rPr>
          <w:rFonts w:ascii="Garamond" w:hAnsi="Garamond"/>
          <w:sz w:val="24"/>
          <w:szCs w:val="24"/>
        </w:rPr>
        <w:t>What are some reasons civilizations fall or collapse? Give two examples from the chapter.</w:t>
      </w:r>
    </w:p>
    <w:p w14:paraId="44F38318" w14:textId="77777777" w:rsidR="00EB2426" w:rsidRPr="00C87B6E" w:rsidRDefault="00EB2426">
      <w:pPr>
        <w:numPr>
          <w:ilvl w:val="0"/>
          <w:numId w:val="135"/>
        </w:numPr>
        <w:spacing w:before="120" w:after="0" w:line="240" w:lineRule="auto"/>
        <w:jc w:val="thaiDistribute"/>
        <w:rPr>
          <w:rFonts w:ascii="Garamond" w:hAnsi="Garamond"/>
          <w:sz w:val="24"/>
          <w:szCs w:val="24"/>
        </w:rPr>
      </w:pPr>
      <w:r w:rsidRPr="00C87B6E">
        <w:rPr>
          <w:rFonts w:ascii="Garamond" w:hAnsi="Garamond"/>
          <w:sz w:val="24"/>
          <w:szCs w:val="24"/>
        </w:rPr>
        <w:t>What does Islam teach about living peacefully with other people and religions?</w:t>
      </w:r>
    </w:p>
    <w:p w14:paraId="4CF90A28" w14:textId="5A3A261E" w:rsidR="00EB2426" w:rsidRPr="00C87B6E" w:rsidRDefault="00EB2426">
      <w:pPr>
        <w:numPr>
          <w:ilvl w:val="0"/>
          <w:numId w:val="135"/>
        </w:numPr>
        <w:spacing w:before="120" w:after="0" w:line="240" w:lineRule="auto"/>
        <w:jc w:val="thaiDistribute"/>
        <w:rPr>
          <w:rFonts w:ascii="Garamond" w:hAnsi="Garamond"/>
          <w:sz w:val="24"/>
          <w:szCs w:val="24"/>
        </w:rPr>
      </w:pPr>
      <w:r w:rsidRPr="00C87B6E">
        <w:rPr>
          <w:rFonts w:ascii="Garamond" w:hAnsi="Garamond"/>
          <w:sz w:val="24"/>
          <w:szCs w:val="24"/>
        </w:rPr>
        <w:t>Do you agree with Samuel Huntington</w:t>
      </w:r>
      <w:r w:rsidR="00E70324">
        <w:rPr>
          <w:rFonts w:ascii="Garamond" w:hAnsi="Garamond"/>
          <w:sz w:val="24"/>
          <w:szCs w:val="24"/>
        </w:rPr>
        <w:t>’</w:t>
      </w:r>
      <w:r w:rsidRPr="00C87B6E">
        <w:rPr>
          <w:rFonts w:ascii="Garamond" w:hAnsi="Garamond"/>
          <w:sz w:val="24"/>
          <w:szCs w:val="24"/>
        </w:rPr>
        <w:t xml:space="preserve">s idea of </w:t>
      </w:r>
      <w:r w:rsidR="00E70324">
        <w:rPr>
          <w:rFonts w:ascii="Garamond" w:hAnsi="Garamond"/>
          <w:sz w:val="24"/>
          <w:szCs w:val="24"/>
        </w:rPr>
        <w:t>“</w:t>
      </w:r>
      <w:r w:rsidRPr="00C87B6E">
        <w:rPr>
          <w:rFonts w:ascii="Garamond" w:hAnsi="Garamond"/>
          <w:sz w:val="24"/>
          <w:szCs w:val="24"/>
        </w:rPr>
        <w:t>The Clash of Civilizations</w:t>
      </w:r>
      <w:r w:rsidR="00E70324">
        <w:rPr>
          <w:rFonts w:ascii="Garamond" w:hAnsi="Garamond"/>
          <w:sz w:val="24"/>
          <w:szCs w:val="24"/>
        </w:rPr>
        <w:t>”</w:t>
      </w:r>
      <w:r w:rsidRPr="00C87B6E">
        <w:rPr>
          <w:rFonts w:ascii="Garamond" w:hAnsi="Garamond"/>
          <w:sz w:val="24"/>
          <w:szCs w:val="24"/>
        </w:rPr>
        <w:t>? Why or why not?</w:t>
      </w:r>
    </w:p>
    <w:p w14:paraId="09078397" w14:textId="77777777" w:rsidR="00EB2426" w:rsidRPr="00C87B6E" w:rsidRDefault="00EB2426">
      <w:pPr>
        <w:numPr>
          <w:ilvl w:val="0"/>
          <w:numId w:val="135"/>
        </w:numPr>
        <w:spacing w:before="120" w:after="0" w:line="240" w:lineRule="auto"/>
        <w:jc w:val="thaiDistribute"/>
        <w:rPr>
          <w:rFonts w:ascii="Garamond" w:hAnsi="Garamond"/>
          <w:sz w:val="24"/>
          <w:szCs w:val="24"/>
        </w:rPr>
      </w:pPr>
      <w:r w:rsidRPr="00C87B6E">
        <w:rPr>
          <w:rFonts w:ascii="Garamond" w:hAnsi="Garamond"/>
          <w:sz w:val="24"/>
          <w:szCs w:val="24"/>
        </w:rPr>
        <w:t>How can we use the lessons of history to make the world a better place today?</w:t>
      </w:r>
    </w:p>
    <w:p w14:paraId="004FF048" w14:textId="77777777" w:rsidR="00EB2426" w:rsidRPr="00C87B6E" w:rsidRDefault="00EB2426" w:rsidP="00EB2426">
      <w:pPr>
        <w:spacing w:before="120" w:after="0" w:line="240" w:lineRule="auto"/>
        <w:jc w:val="thaiDistribute"/>
        <w:rPr>
          <w:rFonts w:ascii="Garamond" w:hAnsi="Garamond"/>
          <w:b/>
          <w:bCs/>
          <w:sz w:val="24"/>
          <w:szCs w:val="24"/>
        </w:rPr>
      </w:pPr>
    </w:p>
    <w:p w14:paraId="15C1A505" w14:textId="77777777" w:rsidR="00EB2426" w:rsidRPr="00C87B6E"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lastRenderedPageBreak/>
        <w:t>Optional Group Project Idea (Simple &amp; Interactive)</w:t>
      </w:r>
    </w:p>
    <w:p w14:paraId="40E46066" w14:textId="6ABFB2E2" w:rsidR="00EB2426" w:rsidRPr="00C87B6E" w:rsidRDefault="00EB2426" w:rsidP="00EB2426">
      <w:pPr>
        <w:spacing w:before="120" w:after="0" w:line="240" w:lineRule="auto"/>
        <w:jc w:val="thaiDistribute"/>
        <w:rPr>
          <w:rFonts w:ascii="Garamond" w:hAnsi="Garamond"/>
          <w:b/>
          <w:bCs/>
          <w:sz w:val="24"/>
          <w:szCs w:val="24"/>
        </w:rPr>
      </w:pPr>
      <w:r w:rsidRPr="00C87B6E">
        <w:rPr>
          <w:rFonts w:ascii="Garamond" w:hAnsi="Garamond"/>
          <w:b/>
          <w:bCs/>
          <w:sz w:val="24"/>
          <w:szCs w:val="24"/>
        </w:rPr>
        <w:t xml:space="preserve">Create a Poster or Digital Slide: </w:t>
      </w:r>
      <w:r w:rsidR="00E70324">
        <w:rPr>
          <w:rFonts w:ascii="Garamond" w:hAnsi="Garamond"/>
          <w:b/>
          <w:bCs/>
          <w:sz w:val="24"/>
          <w:szCs w:val="24"/>
        </w:rPr>
        <w:t>“</w:t>
      </w:r>
      <w:r w:rsidRPr="00C87B6E">
        <w:rPr>
          <w:rFonts w:ascii="Garamond" w:hAnsi="Garamond"/>
          <w:b/>
          <w:bCs/>
          <w:sz w:val="24"/>
          <w:szCs w:val="24"/>
        </w:rPr>
        <w:t>What Makes a Civilization Strong?</w:t>
      </w:r>
      <w:r w:rsidR="00E70324">
        <w:rPr>
          <w:rFonts w:ascii="Garamond" w:hAnsi="Garamond"/>
          <w:b/>
          <w:bCs/>
          <w:sz w:val="24"/>
          <w:szCs w:val="24"/>
        </w:rPr>
        <w:t>”</w:t>
      </w:r>
    </w:p>
    <w:p w14:paraId="1452F803" w14:textId="77777777" w:rsidR="00EB2426" w:rsidRPr="00C87B6E" w:rsidRDefault="00EB2426" w:rsidP="00EB2426">
      <w:pPr>
        <w:spacing w:before="120" w:after="0" w:line="240" w:lineRule="auto"/>
        <w:jc w:val="thaiDistribute"/>
        <w:rPr>
          <w:rFonts w:ascii="Garamond" w:hAnsi="Garamond"/>
          <w:sz w:val="24"/>
          <w:szCs w:val="24"/>
        </w:rPr>
      </w:pPr>
      <w:r w:rsidRPr="00C87B6E">
        <w:rPr>
          <w:rFonts w:ascii="Garamond" w:hAnsi="Garamond"/>
          <w:b/>
          <w:bCs/>
          <w:sz w:val="24"/>
          <w:szCs w:val="24"/>
        </w:rPr>
        <w:t>Instructions:</w:t>
      </w:r>
    </w:p>
    <w:p w14:paraId="4E0157AB" w14:textId="77777777" w:rsidR="00EB2426" w:rsidRPr="00C87B6E" w:rsidRDefault="00EB2426">
      <w:pPr>
        <w:numPr>
          <w:ilvl w:val="0"/>
          <w:numId w:val="136"/>
        </w:numPr>
        <w:spacing w:before="120" w:after="0" w:line="240" w:lineRule="auto"/>
        <w:jc w:val="thaiDistribute"/>
        <w:rPr>
          <w:rFonts w:ascii="Garamond" w:hAnsi="Garamond"/>
          <w:sz w:val="24"/>
          <w:szCs w:val="24"/>
        </w:rPr>
      </w:pPr>
      <w:r w:rsidRPr="00C87B6E">
        <w:rPr>
          <w:rFonts w:ascii="Garamond" w:hAnsi="Garamond"/>
          <w:sz w:val="24"/>
          <w:szCs w:val="24"/>
        </w:rPr>
        <w:t>Work in small groups (3–4 students).</w:t>
      </w:r>
    </w:p>
    <w:p w14:paraId="248D0707" w14:textId="77777777" w:rsidR="00EB2426" w:rsidRPr="00C87B6E" w:rsidRDefault="00EB2426">
      <w:pPr>
        <w:numPr>
          <w:ilvl w:val="0"/>
          <w:numId w:val="136"/>
        </w:numPr>
        <w:spacing w:before="120" w:after="0" w:line="240" w:lineRule="auto"/>
        <w:jc w:val="thaiDistribute"/>
        <w:rPr>
          <w:rFonts w:ascii="Garamond" w:hAnsi="Garamond"/>
          <w:sz w:val="24"/>
          <w:szCs w:val="24"/>
        </w:rPr>
      </w:pPr>
      <w:r w:rsidRPr="00C87B6E">
        <w:rPr>
          <w:rFonts w:ascii="Garamond" w:hAnsi="Garamond"/>
          <w:sz w:val="24"/>
          <w:szCs w:val="24"/>
        </w:rPr>
        <w:t>Choose one civilization from history.</w:t>
      </w:r>
    </w:p>
    <w:p w14:paraId="51534B18" w14:textId="77777777" w:rsidR="00EB2426" w:rsidRPr="00C87B6E" w:rsidRDefault="00EB2426">
      <w:pPr>
        <w:numPr>
          <w:ilvl w:val="0"/>
          <w:numId w:val="136"/>
        </w:numPr>
        <w:spacing w:before="120" w:after="0" w:line="240" w:lineRule="auto"/>
        <w:jc w:val="thaiDistribute"/>
        <w:rPr>
          <w:rFonts w:ascii="Garamond" w:hAnsi="Garamond"/>
          <w:sz w:val="24"/>
          <w:szCs w:val="24"/>
        </w:rPr>
      </w:pPr>
      <w:r w:rsidRPr="00C87B6E">
        <w:rPr>
          <w:rFonts w:ascii="Garamond" w:hAnsi="Garamond"/>
          <w:sz w:val="24"/>
          <w:szCs w:val="24"/>
        </w:rPr>
        <w:t>Draw or describe:</w:t>
      </w:r>
    </w:p>
    <w:p w14:paraId="0374B05D" w14:textId="77777777" w:rsidR="00EB2426" w:rsidRPr="00C87B6E" w:rsidRDefault="00EB2426">
      <w:pPr>
        <w:numPr>
          <w:ilvl w:val="1"/>
          <w:numId w:val="136"/>
        </w:numPr>
        <w:spacing w:before="120" w:after="0" w:line="240" w:lineRule="auto"/>
        <w:jc w:val="thaiDistribute"/>
        <w:rPr>
          <w:rFonts w:ascii="Garamond" w:hAnsi="Garamond"/>
          <w:sz w:val="24"/>
          <w:szCs w:val="24"/>
        </w:rPr>
      </w:pPr>
      <w:r w:rsidRPr="00C87B6E">
        <w:rPr>
          <w:rFonts w:ascii="Garamond" w:hAnsi="Garamond"/>
          <w:sz w:val="24"/>
          <w:szCs w:val="24"/>
        </w:rPr>
        <w:t>When it began and ended</w:t>
      </w:r>
    </w:p>
    <w:p w14:paraId="2E9E8EB1" w14:textId="77777777" w:rsidR="00EB2426" w:rsidRPr="00C87B6E" w:rsidRDefault="00EB2426">
      <w:pPr>
        <w:numPr>
          <w:ilvl w:val="1"/>
          <w:numId w:val="136"/>
        </w:numPr>
        <w:spacing w:before="120" w:after="0" w:line="240" w:lineRule="auto"/>
        <w:jc w:val="thaiDistribute"/>
        <w:rPr>
          <w:rFonts w:ascii="Garamond" w:hAnsi="Garamond"/>
          <w:sz w:val="24"/>
          <w:szCs w:val="24"/>
        </w:rPr>
      </w:pPr>
      <w:r w:rsidRPr="00C87B6E">
        <w:rPr>
          <w:rFonts w:ascii="Garamond" w:hAnsi="Garamond"/>
          <w:sz w:val="24"/>
          <w:szCs w:val="24"/>
        </w:rPr>
        <w:t>What made it strong</w:t>
      </w:r>
    </w:p>
    <w:p w14:paraId="13D4EAE7" w14:textId="77777777" w:rsidR="00EB2426" w:rsidRPr="00C87B6E" w:rsidRDefault="00EB2426">
      <w:pPr>
        <w:numPr>
          <w:ilvl w:val="1"/>
          <w:numId w:val="136"/>
        </w:numPr>
        <w:spacing w:before="120" w:after="0" w:line="240" w:lineRule="auto"/>
        <w:jc w:val="thaiDistribute"/>
        <w:rPr>
          <w:rFonts w:ascii="Garamond" w:hAnsi="Garamond"/>
          <w:sz w:val="24"/>
          <w:szCs w:val="24"/>
        </w:rPr>
      </w:pPr>
      <w:r w:rsidRPr="00C87B6E">
        <w:rPr>
          <w:rFonts w:ascii="Garamond" w:hAnsi="Garamond"/>
          <w:sz w:val="24"/>
          <w:szCs w:val="24"/>
        </w:rPr>
        <w:t>Why it fell (if it did)</w:t>
      </w:r>
    </w:p>
    <w:p w14:paraId="6A446826" w14:textId="77777777" w:rsidR="00EB2426" w:rsidRPr="00C87B6E" w:rsidRDefault="00EB2426">
      <w:pPr>
        <w:numPr>
          <w:ilvl w:val="1"/>
          <w:numId w:val="136"/>
        </w:numPr>
        <w:spacing w:before="120" w:after="0" w:line="240" w:lineRule="auto"/>
        <w:jc w:val="thaiDistribute"/>
        <w:rPr>
          <w:rFonts w:ascii="Garamond" w:hAnsi="Garamond"/>
          <w:sz w:val="24"/>
          <w:szCs w:val="24"/>
        </w:rPr>
      </w:pPr>
      <w:r w:rsidRPr="00C87B6E">
        <w:rPr>
          <w:rFonts w:ascii="Garamond" w:hAnsi="Garamond"/>
          <w:sz w:val="24"/>
          <w:szCs w:val="24"/>
        </w:rPr>
        <w:t>One verse or Hadith that gives a lesson</w:t>
      </w:r>
    </w:p>
    <w:p w14:paraId="5D5C578A" w14:textId="77777777" w:rsidR="00EB2426" w:rsidRPr="00C87B6E" w:rsidRDefault="00EB2426">
      <w:pPr>
        <w:numPr>
          <w:ilvl w:val="0"/>
          <w:numId w:val="136"/>
        </w:numPr>
        <w:spacing w:before="120" w:after="0" w:line="240" w:lineRule="auto"/>
        <w:jc w:val="thaiDistribute"/>
        <w:rPr>
          <w:rFonts w:ascii="Garamond" w:hAnsi="Garamond"/>
          <w:sz w:val="24"/>
          <w:szCs w:val="24"/>
        </w:rPr>
      </w:pPr>
      <w:r w:rsidRPr="00C87B6E">
        <w:rPr>
          <w:rFonts w:ascii="Garamond" w:hAnsi="Garamond"/>
          <w:sz w:val="24"/>
          <w:szCs w:val="24"/>
        </w:rPr>
        <w:t>Use pictures, drawings, or digital tools.</w:t>
      </w:r>
    </w:p>
    <w:p w14:paraId="3A972BE4" w14:textId="77777777" w:rsidR="00EB2426" w:rsidRPr="00C87B6E" w:rsidRDefault="00EB2426">
      <w:pPr>
        <w:numPr>
          <w:ilvl w:val="0"/>
          <w:numId w:val="136"/>
        </w:numPr>
        <w:spacing w:before="120" w:after="0" w:line="240" w:lineRule="auto"/>
        <w:jc w:val="thaiDistribute"/>
        <w:rPr>
          <w:rFonts w:ascii="Garamond" w:hAnsi="Garamond"/>
          <w:sz w:val="24"/>
          <w:szCs w:val="24"/>
        </w:rPr>
      </w:pPr>
      <w:r w:rsidRPr="00C87B6E">
        <w:rPr>
          <w:rFonts w:ascii="Garamond" w:hAnsi="Garamond"/>
          <w:sz w:val="24"/>
          <w:szCs w:val="24"/>
        </w:rPr>
        <w:t>Present it to the class in simple English.</w:t>
      </w:r>
    </w:p>
    <w:p w14:paraId="547B8CBD" w14:textId="77777777" w:rsidR="00EB2426" w:rsidRPr="00B75C10" w:rsidRDefault="00EB2426" w:rsidP="00EB2426">
      <w:pPr>
        <w:spacing w:before="120" w:after="0" w:line="240" w:lineRule="auto"/>
        <w:jc w:val="thaiDistribute"/>
        <w:rPr>
          <w:rFonts w:ascii="Garamond" w:hAnsi="Garamond" w:cs="Times New Roman"/>
          <w:sz w:val="24"/>
          <w:szCs w:val="24"/>
        </w:rPr>
      </w:pPr>
    </w:p>
    <w:p w14:paraId="22D3105E" w14:textId="77777777" w:rsidR="00EB2426" w:rsidRPr="00B75C10" w:rsidRDefault="00EB2426" w:rsidP="00EB2426">
      <w:pPr>
        <w:spacing w:before="120" w:after="0" w:line="240" w:lineRule="auto"/>
        <w:jc w:val="thaiDistribute"/>
        <w:rPr>
          <w:rFonts w:ascii="Garamond" w:hAnsi="Garamond" w:cs="Times New Roman"/>
          <w:sz w:val="24"/>
          <w:szCs w:val="24"/>
        </w:rPr>
      </w:pPr>
    </w:p>
    <w:p w14:paraId="1627BA98" w14:textId="77777777" w:rsidR="00EB2426" w:rsidRPr="00C87B6E" w:rsidRDefault="00EB2426" w:rsidP="00EB2426">
      <w:pPr>
        <w:spacing w:before="120" w:after="0" w:line="240" w:lineRule="auto"/>
        <w:jc w:val="thaiDistribute"/>
        <w:rPr>
          <w:rFonts w:ascii="Garamond" w:hAnsi="Garamond" w:cs="Times New Roman"/>
          <w:sz w:val="24"/>
          <w:szCs w:val="24"/>
        </w:rPr>
      </w:pPr>
    </w:p>
    <w:p w14:paraId="0D2E27E6" w14:textId="77777777" w:rsidR="00EB2426" w:rsidRPr="00C87B6E" w:rsidRDefault="00EB2426" w:rsidP="00EB2426">
      <w:pPr>
        <w:spacing w:before="120" w:after="0" w:line="240" w:lineRule="auto"/>
        <w:jc w:val="thaiDistribute"/>
        <w:rPr>
          <w:rFonts w:ascii="Garamond" w:hAnsi="Garamond" w:cs="Times New Roman"/>
          <w:sz w:val="24"/>
          <w:szCs w:val="24"/>
        </w:rPr>
      </w:pPr>
    </w:p>
    <w:p w14:paraId="3B465158" w14:textId="77777777" w:rsidR="00EB2426" w:rsidRPr="000E4F4C" w:rsidRDefault="00EB2426" w:rsidP="00EB2426">
      <w:pPr>
        <w:spacing w:before="120" w:after="0" w:line="240" w:lineRule="auto"/>
        <w:jc w:val="thaiDistribute"/>
        <w:rPr>
          <w:rFonts w:ascii="Garamond" w:hAnsi="Garamond" w:cs="Calibri"/>
          <w:sz w:val="24"/>
          <w:szCs w:val="24"/>
          <w:lang w:bidi="th-TH"/>
        </w:rPr>
      </w:pPr>
    </w:p>
    <w:sectPr w:rsidR="00EB2426" w:rsidRPr="000E4F4C" w:rsidSect="00C377EE">
      <w:head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29D79" w14:textId="77777777" w:rsidR="009D5E73" w:rsidRDefault="009D5E73" w:rsidP="00421006">
      <w:pPr>
        <w:spacing w:after="0" w:line="240" w:lineRule="auto"/>
      </w:pPr>
      <w:r>
        <w:separator/>
      </w:r>
    </w:p>
  </w:endnote>
  <w:endnote w:type="continuationSeparator" w:id="0">
    <w:p w14:paraId="55715A6C" w14:textId="77777777" w:rsidR="009D5E73" w:rsidRDefault="009D5E73" w:rsidP="0042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Dilleni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E4459" w14:textId="77777777" w:rsidR="009D5E73" w:rsidRDefault="009D5E73" w:rsidP="00421006">
      <w:pPr>
        <w:spacing w:after="0" w:line="240" w:lineRule="auto"/>
      </w:pPr>
      <w:r>
        <w:separator/>
      </w:r>
    </w:p>
  </w:footnote>
  <w:footnote w:type="continuationSeparator" w:id="0">
    <w:p w14:paraId="744009CF" w14:textId="77777777" w:rsidR="009D5E73" w:rsidRDefault="009D5E73" w:rsidP="00421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2449440"/>
      <w:docPartObj>
        <w:docPartGallery w:val="Page Numbers (Top of Page)"/>
        <w:docPartUnique/>
      </w:docPartObj>
    </w:sdtPr>
    <w:sdtEndPr>
      <w:rPr>
        <w:noProof/>
      </w:rPr>
    </w:sdtEndPr>
    <w:sdtContent>
      <w:p w14:paraId="002698FB" w14:textId="77777777" w:rsidR="00B46342"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C77999" w14:textId="77777777" w:rsidR="00B46342" w:rsidRDefault="00B46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A6D"/>
    <w:multiLevelType w:val="multilevel"/>
    <w:tmpl w:val="8E4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247B"/>
    <w:multiLevelType w:val="multilevel"/>
    <w:tmpl w:val="544C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3552"/>
    <w:multiLevelType w:val="multilevel"/>
    <w:tmpl w:val="A6A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00453"/>
    <w:multiLevelType w:val="multilevel"/>
    <w:tmpl w:val="2FD6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665C8"/>
    <w:multiLevelType w:val="multilevel"/>
    <w:tmpl w:val="F02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36A69"/>
    <w:multiLevelType w:val="multilevel"/>
    <w:tmpl w:val="179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25CB6"/>
    <w:multiLevelType w:val="multilevel"/>
    <w:tmpl w:val="DEF0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F57E9C"/>
    <w:multiLevelType w:val="multilevel"/>
    <w:tmpl w:val="E2FC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61244"/>
    <w:multiLevelType w:val="multilevel"/>
    <w:tmpl w:val="DE28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84CFB"/>
    <w:multiLevelType w:val="multilevel"/>
    <w:tmpl w:val="FC6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04CDA"/>
    <w:multiLevelType w:val="multilevel"/>
    <w:tmpl w:val="FFD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857FE"/>
    <w:multiLevelType w:val="multilevel"/>
    <w:tmpl w:val="CF4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7160B"/>
    <w:multiLevelType w:val="multilevel"/>
    <w:tmpl w:val="B7F8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F0A69"/>
    <w:multiLevelType w:val="multilevel"/>
    <w:tmpl w:val="1AF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1322B"/>
    <w:multiLevelType w:val="multilevel"/>
    <w:tmpl w:val="B4B29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D53479"/>
    <w:multiLevelType w:val="multilevel"/>
    <w:tmpl w:val="7D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21089"/>
    <w:multiLevelType w:val="multilevel"/>
    <w:tmpl w:val="2FF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C4FDE"/>
    <w:multiLevelType w:val="multilevel"/>
    <w:tmpl w:val="76F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94FCC"/>
    <w:multiLevelType w:val="multilevel"/>
    <w:tmpl w:val="F952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797FE4"/>
    <w:multiLevelType w:val="multilevel"/>
    <w:tmpl w:val="46583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C5CAE"/>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A189E"/>
    <w:multiLevelType w:val="multilevel"/>
    <w:tmpl w:val="276A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480F74"/>
    <w:multiLevelType w:val="multilevel"/>
    <w:tmpl w:val="0F1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86BA2"/>
    <w:multiLevelType w:val="multilevel"/>
    <w:tmpl w:val="F5A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721974"/>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966A4"/>
    <w:multiLevelType w:val="multilevel"/>
    <w:tmpl w:val="BBB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23FEB"/>
    <w:multiLevelType w:val="multilevel"/>
    <w:tmpl w:val="A6E0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063433"/>
    <w:multiLevelType w:val="multilevel"/>
    <w:tmpl w:val="7ECE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226A07"/>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D373C2"/>
    <w:multiLevelType w:val="multilevel"/>
    <w:tmpl w:val="3C8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2F1895"/>
    <w:multiLevelType w:val="multilevel"/>
    <w:tmpl w:val="9BA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347450"/>
    <w:multiLevelType w:val="multilevel"/>
    <w:tmpl w:val="C25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570890"/>
    <w:multiLevelType w:val="hybridMultilevel"/>
    <w:tmpl w:val="4E9C4CF6"/>
    <w:lvl w:ilvl="0" w:tplc="59048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2726A6"/>
    <w:multiLevelType w:val="multilevel"/>
    <w:tmpl w:val="BAF2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6B692D"/>
    <w:multiLevelType w:val="multilevel"/>
    <w:tmpl w:val="851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A900C4"/>
    <w:multiLevelType w:val="multilevel"/>
    <w:tmpl w:val="057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C76FD8"/>
    <w:multiLevelType w:val="multilevel"/>
    <w:tmpl w:val="E48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DA0037"/>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44401A"/>
    <w:multiLevelType w:val="multilevel"/>
    <w:tmpl w:val="EA3C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BF0F38"/>
    <w:multiLevelType w:val="multilevel"/>
    <w:tmpl w:val="FAF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514686"/>
    <w:multiLevelType w:val="multilevel"/>
    <w:tmpl w:val="9CF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774B6"/>
    <w:multiLevelType w:val="multilevel"/>
    <w:tmpl w:val="8454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46637E"/>
    <w:multiLevelType w:val="multilevel"/>
    <w:tmpl w:val="46583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35763A"/>
    <w:multiLevelType w:val="multilevel"/>
    <w:tmpl w:val="D47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584213"/>
    <w:multiLevelType w:val="multilevel"/>
    <w:tmpl w:val="1578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0978D3"/>
    <w:multiLevelType w:val="multilevel"/>
    <w:tmpl w:val="15B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1B4B62"/>
    <w:multiLevelType w:val="multilevel"/>
    <w:tmpl w:val="416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C03D2"/>
    <w:multiLevelType w:val="multilevel"/>
    <w:tmpl w:val="9C00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FA5030"/>
    <w:multiLevelType w:val="multilevel"/>
    <w:tmpl w:val="06A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362EE"/>
    <w:multiLevelType w:val="multilevel"/>
    <w:tmpl w:val="0AFE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D142D6"/>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480AE2"/>
    <w:multiLevelType w:val="multilevel"/>
    <w:tmpl w:val="594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83B7E"/>
    <w:multiLevelType w:val="multilevel"/>
    <w:tmpl w:val="3BE4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66705B"/>
    <w:multiLevelType w:val="multilevel"/>
    <w:tmpl w:val="2A8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425ED3"/>
    <w:multiLevelType w:val="multilevel"/>
    <w:tmpl w:val="2E7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8C7DB5"/>
    <w:multiLevelType w:val="multilevel"/>
    <w:tmpl w:val="D23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F12709"/>
    <w:multiLevelType w:val="multilevel"/>
    <w:tmpl w:val="803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2A39D5"/>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A5019A"/>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834C7F"/>
    <w:multiLevelType w:val="multilevel"/>
    <w:tmpl w:val="F0A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997D0E"/>
    <w:multiLevelType w:val="multilevel"/>
    <w:tmpl w:val="BC3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263013"/>
    <w:multiLevelType w:val="multilevel"/>
    <w:tmpl w:val="EAA0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AA016B"/>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1C5264"/>
    <w:multiLevelType w:val="multilevel"/>
    <w:tmpl w:val="46583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620D6D"/>
    <w:multiLevelType w:val="multilevel"/>
    <w:tmpl w:val="A70C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214583"/>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A6380C"/>
    <w:multiLevelType w:val="multilevel"/>
    <w:tmpl w:val="D6F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E37B11"/>
    <w:multiLevelType w:val="multilevel"/>
    <w:tmpl w:val="FD4C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90843"/>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E359AD"/>
    <w:multiLevelType w:val="multilevel"/>
    <w:tmpl w:val="FEB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7B3ADC"/>
    <w:multiLevelType w:val="multilevel"/>
    <w:tmpl w:val="A87E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AC6DDE"/>
    <w:multiLevelType w:val="multilevel"/>
    <w:tmpl w:val="4CA8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524117"/>
    <w:multiLevelType w:val="multilevel"/>
    <w:tmpl w:val="988C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2B38C1"/>
    <w:multiLevelType w:val="multilevel"/>
    <w:tmpl w:val="2CE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F46B78"/>
    <w:multiLevelType w:val="hybridMultilevel"/>
    <w:tmpl w:val="E098BFA8"/>
    <w:lvl w:ilvl="0" w:tplc="22A8DAF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66C6AFC"/>
    <w:multiLevelType w:val="multilevel"/>
    <w:tmpl w:val="052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750CAE"/>
    <w:multiLevelType w:val="multilevel"/>
    <w:tmpl w:val="2E8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6D4DD5"/>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D3051A"/>
    <w:multiLevelType w:val="multilevel"/>
    <w:tmpl w:val="E52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7840B4"/>
    <w:multiLevelType w:val="multilevel"/>
    <w:tmpl w:val="CFD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D04A34"/>
    <w:multiLevelType w:val="multilevel"/>
    <w:tmpl w:val="DEC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2469FC"/>
    <w:multiLevelType w:val="multilevel"/>
    <w:tmpl w:val="921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65309D"/>
    <w:multiLevelType w:val="multilevel"/>
    <w:tmpl w:val="53A8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8C6E8C"/>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4A5205"/>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483844"/>
    <w:multiLevelType w:val="multilevel"/>
    <w:tmpl w:val="A7F2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537B0C"/>
    <w:multiLevelType w:val="multilevel"/>
    <w:tmpl w:val="9712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7A12F3"/>
    <w:multiLevelType w:val="multilevel"/>
    <w:tmpl w:val="3DF8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F576BB"/>
    <w:multiLevelType w:val="multilevel"/>
    <w:tmpl w:val="68B2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C3393E"/>
    <w:multiLevelType w:val="multilevel"/>
    <w:tmpl w:val="59E8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142476"/>
    <w:multiLevelType w:val="multilevel"/>
    <w:tmpl w:val="F13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753F5E"/>
    <w:multiLevelType w:val="multilevel"/>
    <w:tmpl w:val="7E1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EB6FEC"/>
    <w:multiLevelType w:val="multilevel"/>
    <w:tmpl w:val="23BA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8B3BA9"/>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E41ED6"/>
    <w:multiLevelType w:val="multilevel"/>
    <w:tmpl w:val="6DE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0F753D"/>
    <w:multiLevelType w:val="multilevel"/>
    <w:tmpl w:val="CF1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BC6FA0"/>
    <w:multiLevelType w:val="multilevel"/>
    <w:tmpl w:val="244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53938"/>
    <w:multiLevelType w:val="multilevel"/>
    <w:tmpl w:val="D4F2F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5D1B62"/>
    <w:multiLevelType w:val="multilevel"/>
    <w:tmpl w:val="630A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5951FE"/>
    <w:multiLevelType w:val="multilevel"/>
    <w:tmpl w:val="6D2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D9788E"/>
    <w:multiLevelType w:val="multilevel"/>
    <w:tmpl w:val="77D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2B4170"/>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2E459A"/>
    <w:multiLevelType w:val="multilevel"/>
    <w:tmpl w:val="D42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137E38"/>
    <w:multiLevelType w:val="multilevel"/>
    <w:tmpl w:val="EA0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4F578C"/>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5544F0"/>
    <w:multiLevelType w:val="multilevel"/>
    <w:tmpl w:val="B8B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683AFE"/>
    <w:multiLevelType w:val="multilevel"/>
    <w:tmpl w:val="D62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FF1BCC"/>
    <w:multiLevelType w:val="multilevel"/>
    <w:tmpl w:val="1D7C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192A43"/>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A85EE5"/>
    <w:multiLevelType w:val="multilevel"/>
    <w:tmpl w:val="7FDE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321815"/>
    <w:multiLevelType w:val="multilevel"/>
    <w:tmpl w:val="09D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0A6B69"/>
    <w:multiLevelType w:val="multilevel"/>
    <w:tmpl w:val="C94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D96B02"/>
    <w:multiLevelType w:val="multilevel"/>
    <w:tmpl w:val="0CA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6C32B4"/>
    <w:multiLevelType w:val="multilevel"/>
    <w:tmpl w:val="BB5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A01D44"/>
    <w:multiLevelType w:val="multilevel"/>
    <w:tmpl w:val="D0D6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412C53"/>
    <w:multiLevelType w:val="multilevel"/>
    <w:tmpl w:val="48EA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0E6610"/>
    <w:multiLevelType w:val="multilevel"/>
    <w:tmpl w:val="80F0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A13B6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6CA4242E"/>
    <w:multiLevelType w:val="multilevel"/>
    <w:tmpl w:val="4D66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B10EAC"/>
    <w:multiLevelType w:val="multilevel"/>
    <w:tmpl w:val="09E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925435"/>
    <w:multiLevelType w:val="multilevel"/>
    <w:tmpl w:val="987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29701F"/>
    <w:multiLevelType w:val="multilevel"/>
    <w:tmpl w:val="441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E8C3532"/>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E05F43"/>
    <w:multiLevelType w:val="multilevel"/>
    <w:tmpl w:val="C2609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3A417F"/>
    <w:multiLevelType w:val="hybridMultilevel"/>
    <w:tmpl w:val="FFFFFFFF"/>
    <w:lvl w:ilvl="0" w:tplc="17629380">
      <w:start w:val="1"/>
      <w:numFmt w:val="decimal"/>
      <w:lvlText w:val="%1."/>
      <w:lvlJc w:val="left"/>
      <w:pPr>
        <w:tabs>
          <w:tab w:val="num" w:pos="720"/>
        </w:tabs>
        <w:ind w:left="720" w:hanging="360"/>
      </w:pPr>
      <w:rPr>
        <w:rFonts w:cs="Times New Roman"/>
      </w:rPr>
    </w:lvl>
    <w:lvl w:ilvl="1" w:tplc="1A6846D6" w:tentative="1">
      <w:start w:val="1"/>
      <w:numFmt w:val="decimal"/>
      <w:lvlText w:val="%2."/>
      <w:lvlJc w:val="left"/>
      <w:pPr>
        <w:tabs>
          <w:tab w:val="num" w:pos="1440"/>
        </w:tabs>
        <w:ind w:left="1440" w:hanging="360"/>
      </w:pPr>
      <w:rPr>
        <w:rFonts w:cs="Times New Roman"/>
      </w:rPr>
    </w:lvl>
    <w:lvl w:ilvl="2" w:tplc="F2F41A08" w:tentative="1">
      <w:start w:val="1"/>
      <w:numFmt w:val="decimal"/>
      <w:lvlText w:val="%3."/>
      <w:lvlJc w:val="left"/>
      <w:pPr>
        <w:tabs>
          <w:tab w:val="num" w:pos="2160"/>
        </w:tabs>
        <w:ind w:left="2160" w:hanging="360"/>
      </w:pPr>
      <w:rPr>
        <w:rFonts w:cs="Times New Roman"/>
      </w:rPr>
    </w:lvl>
    <w:lvl w:ilvl="3" w:tplc="153AD03A" w:tentative="1">
      <w:start w:val="1"/>
      <w:numFmt w:val="decimal"/>
      <w:lvlText w:val="%4."/>
      <w:lvlJc w:val="left"/>
      <w:pPr>
        <w:tabs>
          <w:tab w:val="num" w:pos="2880"/>
        </w:tabs>
        <w:ind w:left="2880" w:hanging="360"/>
      </w:pPr>
      <w:rPr>
        <w:rFonts w:cs="Times New Roman"/>
      </w:rPr>
    </w:lvl>
    <w:lvl w:ilvl="4" w:tplc="BA48D540" w:tentative="1">
      <w:start w:val="1"/>
      <w:numFmt w:val="decimal"/>
      <w:lvlText w:val="%5."/>
      <w:lvlJc w:val="left"/>
      <w:pPr>
        <w:tabs>
          <w:tab w:val="num" w:pos="3600"/>
        </w:tabs>
        <w:ind w:left="3600" w:hanging="360"/>
      </w:pPr>
      <w:rPr>
        <w:rFonts w:cs="Times New Roman"/>
      </w:rPr>
    </w:lvl>
    <w:lvl w:ilvl="5" w:tplc="A5B8FE6E" w:tentative="1">
      <w:start w:val="1"/>
      <w:numFmt w:val="decimal"/>
      <w:lvlText w:val="%6."/>
      <w:lvlJc w:val="left"/>
      <w:pPr>
        <w:tabs>
          <w:tab w:val="num" w:pos="4320"/>
        </w:tabs>
        <w:ind w:left="4320" w:hanging="360"/>
      </w:pPr>
      <w:rPr>
        <w:rFonts w:cs="Times New Roman"/>
      </w:rPr>
    </w:lvl>
    <w:lvl w:ilvl="6" w:tplc="4BAA2ADE" w:tentative="1">
      <w:start w:val="1"/>
      <w:numFmt w:val="decimal"/>
      <w:lvlText w:val="%7."/>
      <w:lvlJc w:val="left"/>
      <w:pPr>
        <w:tabs>
          <w:tab w:val="num" w:pos="5040"/>
        </w:tabs>
        <w:ind w:left="5040" w:hanging="360"/>
      </w:pPr>
      <w:rPr>
        <w:rFonts w:cs="Times New Roman"/>
      </w:rPr>
    </w:lvl>
    <w:lvl w:ilvl="7" w:tplc="EDA22730" w:tentative="1">
      <w:start w:val="1"/>
      <w:numFmt w:val="decimal"/>
      <w:lvlText w:val="%8."/>
      <w:lvlJc w:val="left"/>
      <w:pPr>
        <w:tabs>
          <w:tab w:val="num" w:pos="5760"/>
        </w:tabs>
        <w:ind w:left="5760" w:hanging="360"/>
      </w:pPr>
      <w:rPr>
        <w:rFonts w:cs="Times New Roman"/>
      </w:rPr>
    </w:lvl>
    <w:lvl w:ilvl="8" w:tplc="9F6CA0CE" w:tentative="1">
      <w:start w:val="1"/>
      <w:numFmt w:val="decimal"/>
      <w:lvlText w:val="%9."/>
      <w:lvlJc w:val="left"/>
      <w:pPr>
        <w:tabs>
          <w:tab w:val="num" w:pos="6480"/>
        </w:tabs>
        <w:ind w:left="6480" w:hanging="360"/>
      </w:pPr>
      <w:rPr>
        <w:rFonts w:cs="Times New Roman"/>
      </w:rPr>
    </w:lvl>
  </w:abstractNum>
  <w:abstractNum w:abstractNumId="125" w15:restartNumberingAfterBreak="0">
    <w:nsid w:val="6FD9357E"/>
    <w:multiLevelType w:val="multilevel"/>
    <w:tmpl w:val="E5AC7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970EE2"/>
    <w:multiLevelType w:val="multilevel"/>
    <w:tmpl w:val="35DC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953E26"/>
    <w:multiLevelType w:val="multilevel"/>
    <w:tmpl w:val="D71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BF065F"/>
    <w:multiLevelType w:val="multilevel"/>
    <w:tmpl w:val="2384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4B7A51"/>
    <w:multiLevelType w:val="hybridMultilevel"/>
    <w:tmpl w:val="F9F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2591C3D"/>
    <w:multiLevelType w:val="multilevel"/>
    <w:tmpl w:val="1B84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BA10EB"/>
    <w:multiLevelType w:val="multilevel"/>
    <w:tmpl w:val="8160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3026561"/>
    <w:multiLevelType w:val="multilevel"/>
    <w:tmpl w:val="31D0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1B2759"/>
    <w:multiLevelType w:val="multilevel"/>
    <w:tmpl w:val="5D7C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982CBF"/>
    <w:multiLevelType w:val="multilevel"/>
    <w:tmpl w:val="C75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DC644E"/>
    <w:multiLevelType w:val="multilevel"/>
    <w:tmpl w:val="B5F0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092C4B"/>
    <w:multiLevelType w:val="multilevel"/>
    <w:tmpl w:val="0FB4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6E44BAA"/>
    <w:multiLevelType w:val="multilevel"/>
    <w:tmpl w:val="F7A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9C7D7F"/>
    <w:multiLevelType w:val="multilevel"/>
    <w:tmpl w:val="7DB4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D06C41"/>
    <w:multiLevelType w:val="multilevel"/>
    <w:tmpl w:val="721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F03B74"/>
    <w:multiLevelType w:val="multilevel"/>
    <w:tmpl w:val="272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F45762"/>
    <w:multiLevelType w:val="multilevel"/>
    <w:tmpl w:val="3D46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2A655B"/>
    <w:multiLevelType w:val="multilevel"/>
    <w:tmpl w:val="637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AD2466"/>
    <w:multiLevelType w:val="multilevel"/>
    <w:tmpl w:val="13A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D61EE8"/>
    <w:multiLevelType w:val="multilevel"/>
    <w:tmpl w:val="A54A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E23027"/>
    <w:multiLevelType w:val="multilevel"/>
    <w:tmpl w:val="47F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1035A7"/>
    <w:multiLevelType w:val="multilevel"/>
    <w:tmpl w:val="2488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DA3380F"/>
    <w:multiLevelType w:val="multilevel"/>
    <w:tmpl w:val="CC04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B0114E"/>
    <w:multiLevelType w:val="multilevel"/>
    <w:tmpl w:val="2EE2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DEC0910"/>
    <w:multiLevelType w:val="multilevel"/>
    <w:tmpl w:val="B6EE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87669B"/>
    <w:multiLevelType w:val="multilevel"/>
    <w:tmpl w:val="318A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E902178"/>
    <w:multiLevelType w:val="hybridMultilevel"/>
    <w:tmpl w:val="653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409156">
    <w:abstractNumId w:val="117"/>
  </w:num>
  <w:num w:numId="2" w16cid:durableId="25641646">
    <w:abstractNumId w:val="129"/>
  </w:num>
  <w:num w:numId="3" w16cid:durableId="1069033313">
    <w:abstractNumId w:val="124"/>
  </w:num>
  <w:num w:numId="4" w16cid:durableId="1858349553">
    <w:abstractNumId w:val="128"/>
  </w:num>
  <w:num w:numId="5" w16cid:durableId="146170427">
    <w:abstractNumId w:val="76"/>
  </w:num>
  <w:num w:numId="6" w16cid:durableId="1096825875">
    <w:abstractNumId w:val="64"/>
  </w:num>
  <w:num w:numId="7" w16cid:durableId="1554848611">
    <w:abstractNumId w:val="111"/>
  </w:num>
  <w:num w:numId="8" w16cid:durableId="468211573">
    <w:abstractNumId w:val="114"/>
  </w:num>
  <w:num w:numId="9" w16cid:durableId="1575623782">
    <w:abstractNumId w:val="66"/>
  </w:num>
  <w:num w:numId="10" w16cid:durableId="1468619982">
    <w:abstractNumId w:val="61"/>
  </w:num>
  <w:num w:numId="11" w16cid:durableId="1709989786">
    <w:abstractNumId w:val="4"/>
  </w:num>
  <w:num w:numId="12" w16cid:durableId="1194998829">
    <w:abstractNumId w:val="110"/>
  </w:num>
  <w:num w:numId="13" w16cid:durableId="155195326">
    <w:abstractNumId w:val="151"/>
  </w:num>
  <w:num w:numId="14" w16cid:durableId="1800341169">
    <w:abstractNumId w:val="35"/>
  </w:num>
  <w:num w:numId="15" w16cid:durableId="1310212118">
    <w:abstractNumId w:val="138"/>
  </w:num>
  <w:num w:numId="16" w16cid:durableId="480269864">
    <w:abstractNumId w:val="78"/>
  </w:num>
  <w:num w:numId="17" w16cid:durableId="876116972">
    <w:abstractNumId w:val="115"/>
  </w:num>
  <w:num w:numId="18" w16cid:durableId="43413247">
    <w:abstractNumId w:val="79"/>
  </w:num>
  <w:num w:numId="19" w16cid:durableId="721446862">
    <w:abstractNumId w:val="134"/>
  </w:num>
  <w:num w:numId="20" w16cid:durableId="441386263">
    <w:abstractNumId w:val="10"/>
  </w:num>
  <w:num w:numId="21" w16cid:durableId="1490516289">
    <w:abstractNumId w:val="102"/>
  </w:num>
  <w:num w:numId="22" w16cid:durableId="1018199038">
    <w:abstractNumId w:val="137"/>
  </w:num>
  <w:num w:numId="23" w16cid:durableId="735199736">
    <w:abstractNumId w:val="127"/>
  </w:num>
  <w:num w:numId="24" w16cid:durableId="513542435">
    <w:abstractNumId w:val="144"/>
  </w:num>
  <w:num w:numId="25" w16cid:durableId="1440565322">
    <w:abstractNumId w:val="121"/>
  </w:num>
  <w:num w:numId="26" w16cid:durableId="1441681286">
    <w:abstractNumId w:val="5"/>
  </w:num>
  <w:num w:numId="27" w16cid:durableId="667752641">
    <w:abstractNumId w:val="131"/>
  </w:num>
  <w:num w:numId="28" w16cid:durableId="1350451384">
    <w:abstractNumId w:val="107"/>
  </w:num>
  <w:num w:numId="29" w16cid:durableId="623122063">
    <w:abstractNumId w:val="38"/>
  </w:num>
  <w:num w:numId="30" w16cid:durableId="1683972509">
    <w:abstractNumId w:val="149"/>
  </w:num>
  <w:num w:numId="31" w16cid:durableId="379403503">
    <w:abstractNumId w:val="41"/>
  </w:num>
  <w:num w:numId="32" w16cid:durableId="1943799892">
    <w:abstractNumId w:val="106"/>
  </w:num>
  <w:num w:numId="33" w16cid:durableId="1146508997">
    <w:abstractNumId w:val="40"/>
  </w:num>
  <w:num w:numId="34" w16cid:durableId="473958893">
    <w:abstractNumId w:val="1"/>
  </w:num>
  <w:num w:numId="35" w16cid:durableId="8989532">
    <w:abstractNumId w:val="2"/>
  </w:num>
  <w:num w:numId="36" w16cid:durableId="1512136764">
    <w:abstractNumId w:val="67"/>
  </w:num>
  <w:num w:numId="37" w16cid:durableId="35202798">
    <w:abstractNumId w:val="47"/>
  </w:num>
  <w:num w:numId="38" w16cid:durableId="190263845">
    <w:abstractNumId w:val="98"/>
  </w:num>
  <w:num w:numId="39" w16cid:durableId="1700202792">
    <w:abstractNumId w:val="136"/>
  </w:num>
  <w:num w:numId="40" w16cid:durableId="983512035">
    <w:abstractNumId w:val="112"/>
  </w:num>
  <w:num w:numId="41" w16cid:durableId="1887646591">
    <w:abstractNumId w:val="21"/>
  </w:num>
  <w:num w:numId="42" w16cid:durableId="1330404233">
    <w:abstractNumId w:val="119"/>
  </w:num>
  <w:num w:numId="43" w16cid:durableId="540434805">
    <w:abstractNumId w:val="97"/>
  </w:num>
  <w:num w:numId="44" w16cid:durableId="635915597">
    <w:abstractNumId w:val="43"/>
  </w:num>
  <w:num w:numId="45" w16cid:durableId="1066493116">
    <w:abstractNumId w:val="51"/>
  </w:num>
  <w:num w:numId="46" w16cid:durableId="447747193">
    <w:abstractNumId w:val="99"/>
  </w:num>
  <w:num w:numId="47" w16cid:durableId="297881918">
    <w:abstractNumId w:val="25"/>
  </w:num>
  <w:num w:numId="48" w16cid:durableId="1836719465">
    <w:abstractNumId w:val="125"/>
  </w:num>
  <w:num w:numId="49" w16cid:durableId="984511184">
    <w:abstractNumId w:val="132"/>
  </w:num>
  <w:num w:numId="50" w16cid:durableId="381826290">
    <w:abstractNumId w:val="94"/>
  </w:num>
  <w:num w:numId="51" w16cid:durableId="914127194">
    <w:abstractNumId w:val="96"/>
  </w:num>
  <w:num w:numId="52" w16cid:durableId="1305937290">
    <w:abstractNumId w:val="75"/>
  </w:num>
  <w:num w:numId="53" w16cid:durableId="32854091">
    <w:abstractNumId w:val="60"/>
  </w:num>
  <w:num w:numId="54" w16cid:durableId="946157529">
    <w:abstractNumId w:val="9"/>
  </w:num>
  <w:num w:numId="55" w16cid:durableId="1568108081">
    <w:abstractNumId w:val="49"/>
  </w:num>
  <w:num w:numId="56" w16cid:durableId="482504190">
    <w:abstractNumId w:val="15"/>
  </w:num>
  <w:num w:numId="57" w16cid:durableId="995569514">
    <w:abstractNumId w:val="14"/>
  </w:num>
  <w:num w:numId="58" w16cid:durableId="1960062843">
    <w:abstractNumId w:val="71"/>
  </w:num>
  <w:num w:numId="59" w16cid:durableId="742606407">
    <w:abstractNumId w:val="87"/>
  </w:num>
  <w:num w:numId="60" w16cid:durableId="1129276352">
    <w:abstractNumId w:val="103"/>
  </w:num>
  <w:num w:numId="61" w16cid:durableId="745153201">
    <w:abstractNumId w:val="36"/>
  </w:num>
  <w:num w:numId="62" w16cid:durableId="1701978381">
    <w:abstractNumId w:val="46"/>
  </w:num>
  <w:num w:numId="63" w16cid:durableId="1261111364">
    <w:abstractNumId w:val="133"/>
  </w:num>
  <w:num w:numId="64" w16cid:durableId="418798689">
    <w:abstractNumId w:val="45"/>
  </w:num>
  <w:num w:numId="65" w16cid:durableId="1368065887">
    <w:abstractNumId w:val="82"/>
  </w:num>
  <w:num w:numId="66" w16cid:durableId="1604416196">
    <w:abstractNumId w:val="6"/>
  </w:num>
  <w:num w:numId="67" w16cid:durableId="526875738">
    <w:abstractNumId w:val="33"/>
  </w:num>
  <w:num w:numId="68" w16cid:durableId="2067794423">
    <w:abstractNumId w:val="120"/>
  </w:num>
  <w:num w:numId="69" w16cid:durableId="1803840910">
    <w:abstractNumId w:val="11"/>
  </w:num>
  <w:num w:numId="70" w16cid:durableId="1431926698">
    <w:abstractNumId w:val="48"/>
  </w:num>
  <w:num w:numId="71" w16cid:durableId="1270352849">
    <w:abstractNumId w:val="22"/>
  </w:num>
  <w:num w:numId="72" w16cid:durableId="1515917586">
    <w:abstractNumId w:val="3"/>
  </w:num>
  <w:num w:numId="73" w16cid:durableId="571433826">
    <w:abstractNumId w:val="54"/>
  </w:num>
  <w:num w:numId="74" w16cid:durableId="632371906">
    <w:abstractNumId w:val="142"/>
  </w:num>
  <w:num w:numId="75" w16cid:durableId="152262823">
    <w:abstractNumId w:val="90"/>
  </w:num>
  <w:num w:numId="76" w16cid:durableId="2018537665">
    <w:abstractNumId w:val="92"/>
  </w:num>
  <w:num w:numId="77" w16cid:durableId="230237038">
    <w:abstractNumId w:val="123"/>
  </w:num>
  <w:num w:numId="78" w16cid:durableId="990331861">
    <w:abstractNumId w:val="147"/>
  </w:num>
  <w:num w:numId="79" w16cid:durableId="46925579">
    <w:abstractNumId w:val="135"/>
  </w:num>
  <w:num w:numId="80" w16cid:durableId="1249654234">
    <w:abstractNumId w:val="130"/>
  </w:num>
  <w:num w:numId="81" w16cid:durableId="996227731">
    <w:abstractNumId w:val="56"/>
  </w:num>
  <w:num w:numId="82" w16cid:durableId="808519923">
    <w:abstractNumId w:val="105"/>
  </w:num>
  <w:num w:numId="83" w16cid:durableId="1838612804">
    <w:abstractNumId w:val="31"/>
  </w:num>
  <w:num w:numId="84" w16cid:durableId="98644111">
    <w:abstractNumId w:val="141"/>
  </w:num>
  <w:num w:numId="85" w16cid:durableId="1455441856">
    <w:abstractNumId w:val="139"/>
  </w:num>
  <w:num w:numId="86" w16cid:durableId="944728914">
    <w:abstractNumId w:val="69"/>
  </w:num>
  <w:num w:numId="87" w16cid:durableId="1229995872">
    <w:abstractNumId w:val="148"/>
  </w:num>
  <w:num w:numId="88" w16cid:durableId="1752191987">
    <w:abstractNumId w:val="88"/>
  </w:num>
  <w:num w:numId="89" w16cid:durableId="1457017841">
    <w:abstractNumId w:val="70"/>
  </w:num>
  <w:num w:numId="90" w16cid:durableId="1811819962">
    <w:abstractNumId w:val="89"/>
  </w:num>
  <w:num w:numId="91" w16cid:durableId="1942564551">
    <w:abstractNumId w:val="86"/>
  </w:num>
  <w:num w:numId="92" w16cid:durableId="584146109">
    <w:abstractNumId w:val="118"/>
  </w:num>
  <w:num w:numId="93" w16cid:durableId="1112825902">
    <w:abstractNumId w:val="8"/>
  </w:num>
  <w:num w:numId="94" w16cid:durableId="1741710261">
    <w:abstractNumId w:val="39"/>
  </w:num>
  <w:num w:numId="95" w16cid:durableId="448861738">
    <w:abstractNumId w:val="126"/>
  </w:num>
  <w:num w:numId="96" w16cid:durableId="1925063027">
    <w:abstractNumId w:val="143"/>
  </w:num>
  <w:num w:numId="97" w16cid:durableId="483937759">
    <w:abstractNumId w:val="116"/>
  </w:num>
  <w:num w:numId="98" w16cid:durableId="625090438">
    <w:abstractNumId w:val="53"/>
  </w:num>
  <w:num w:numId="99" w16cid:durableId="869996575">
    <w:abstractNumId w:val="0"/>
  </w:num>
  <w:num w:numId="100" w16cid:durableId="209073667">
    <w:abstractNumId w:val="17"/>
  </w:num>
  <w:num w:numId="101" w16cid:durableId="1192839526">
    <w:abstractNumId w:val="81"/>
  </w:num>
  <w:num w:numId="102" w16cid:durableId="1995836291">
    <w:abstractNumId w:val="16"/>
  </w:num>
  <w:num w:numId="103" w16cid:durableId="1623146615">
    <w:abstractNumId w:val="73"/>
  </w:num>
  <w:num w:numId="104" w16cid:durableId="874579608">
    <w:abstractNumId w:val="100"/>
  </w:num>
  <w:num w:numId="105" w16cid:durableId="318313360">
    <w:abstractNumId w:val="44"/>
  </w:num>
  <w:num w:numId="106" w16cid:durableId="934098260">
    <w:abstractNumId w:val="72"/>
  </w:num>
  <w:num w:numId="107" w16cid:durableId="777408548">
    <w:abstractNumId w:val="34"/>
  </w:num>
  <w:num w:numId="108" w16cid:durableId="1726221627">
    <w:abstractNumId w:val="52"/>
  </w:num>
  <w:num w:numId="109" w16cid:durableId="729113366">
    <w:abstractNumId w:val="59"/>
  </w:num>
  <w:num w:numId="110" w16cid:durableId="1513448193">
    <w:abstractNumId w:val="50"/>
  </w:num>
  <w:num w:numId="111" w16cid:durableId="1939680807">
    <w:abstractNumId w:val="122"/>
  </w:num>
  <w:num w:numId="112" w16cid:durableId="1301838720">
    <w:abstractNumId w:val="57"/>
  </w:num>
  <w:num w:numId="113" w16cid:durableId="793062601">
    <w:abstractNumId w:val="77"/>
  </w:num>
  <w:num w:numId="114" w16cid:durableId="1313556148">
    <w:abstractNumId w:val="109"/>
  </w:num>
  <w:num w:numId="115" w16cid:durableId="1531070732">
    <w:abstractNumId w:val="74"/>
  </w:num>
  <w:num w:numId="116" w16cid:durableId="1701932710">
    <w:abstractNumId w:val="32"/>
  </w:num>
  <w:num w:numId="117" w16cid:durableId="946815849">
    <w:abstractNumId w:val="24"/>
  </w:num>
  <w:num w:numId="118" w16cid:durableId="916287655">
    <w:abstractNumId w:val="101"/>
  </w:num>
  <w:num w:numId="119" w16cid:durableId="35132130">
    <w:abstractNumId w:val="145"/>
  </w:num>
  <w:num w:numId="120" w16cid:durableId="1042940115">
    <w:abstractNumId w:val="150"/>
  </w:num>
  <w:num w:numId="121" w16cid:durableId="1640920196">
    <w:abstractNumId w:val="84"/>
  </w:num>
  <w:num w:numId="122" w16cid:durableId="998071387">
    <w:abstractNumId w:val="83"/>
  </w:num>
  <w:num w:numId="123" w16cid:durableId="1349259335">
    <w:abstractNumId w:val="104"/>
  </w:num>
  <w:num w:numId="124" w16cid:durableId="382369597">
    <w:abstractNumId w:val="42"/>
  </w:num>
  <w:num w:numId="125" w16cid:durableId="831987430">
    <w:abstractNumId w:val="19"/>
  </w:num>
  <w:num w:numId="126" w16cid:durableId="116140518">
    <w:abstractNumId w:val="62"/>
  </w:num>
  <w:num w:numId="127" w16cid:durableId="1608586658">
    <w:abstractNumId w:val="30"/>
  </w:num>
  <w:num w:numId="128" w16cid:durableId="1462000272">
    <w:abstractNumId w:val="18"/>
  </w:num>
  <w:num w:numId="129" w16cid:durableId="1771388678">
    <w:abstractNumId w:val="27"/>
  </w:num>
  <w:num w:numId="130" w16cid:durableId="1575317507">
    <w:abstractNumId w:val="28"/>
  </w:num>
  <w:num w:numId="131" w16cid:durableId="445202659">
    <w:abstractNumId w:val="26"/>
  </w:num>
  <w:num w:numId="132" w16cid:durableId="2136481558">
    <w:abstractNumId w:val="12"/>
  </w:num>
  <w:num w:numId="133" w16cid:durableId="9459020">
    <w:abstractNumId w:val="85"/>
  </w:num>
  <w:num w:numId="134" w16cid:durableId="1667316702">
    <w:abstractNumId w:val="29"/>
  </w:num>
  <w:num w:numId="135" w16cid:durableId="1773746356">
    <w:abstractNumId w:val="146"/>
  </w:num>
  <w:num w:numId="136" w16cid:durableId="1182013348">
    <w:abstractNumId w:val="7"/>
  </w:num>
  <w:num w:numId="137" w16cid:durableId="1356082069">
    <w:abstractNumId w:val="23"/>
  </w:num>
  <w:num w:numId="138" w16cid:durableId="1945765386">
    <w:abstractNumId w:val="65"/>
  </w:num>
  <w:num w:numId="139" w16cid:durableId="1961103551">
    <w:abstractNumId w:val="108"/>
  </w:num>
  <w:num w:numId="140" w16cid:durableId="456219545">
    <w:abstractNumId w:val="58"/>
  </w:num>
  <w:num w:numId="141" w16cid:durableId="495194228">
    <w:abstractNumId w:val="68"/>
  </w:num>
  <w:num w:numId="142" w16cid:durableId="1257900673">
    <w:abstractNumId w:val="20"/>
  </w:num>
  <w:num w:numId="143" w16cid:durableId="2122383858">
    <w:abstractNumId w:val="37"/>
  </w:num>
  <w:num w:numId="144" w16cid:durableId="1970739676">
    <w:abstractNumId w:val="93"/>
  </w:num>
  <w:num w:numId="145" w16cid:durableId="2122139493">
    <w:abstractNumId w:val="63"/>
  </w:num>
  <w:num w:numId="146" w16cid:durableId="1032804994">
    <w:abstractNumId w:val="55"/>
  </w:num>
  <w:num w:numId="147" w16cid:durableId="186798525">
    <w:abstractNumId w:val="113"/>
  </w:num>
  <w:num w:numId="148" w16cid:durableId="1866794496">
    <w:abstractNumId w:val="13"/>
  </w:num>
  <w:num w:numId="149" w16cid:durableId="183326023">
    <w:abstractNumId w:val="95"/>
  </w:num>
  <w:num w:numId="150" w16cid:durableId="239751448">
    <w:abstractNumId w:val="80"/>
  </w:num>
  <w:num w:numId="151" w16cid:durableId="580527796">
    <w:abstractNumId w:val="91"/>
  </w:num>
  <w:num w:numId="152" w16cid:durableId="406612411">
    <w:abstractNumId w:val="14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7A"/>
    <w:rsid w:val="00000932"/>
    <w:rsid w:val="0002507A"/>
    <w:rsid w:val="000300F2"/>
    <w:rsid w:val="00030579"/>
    <w:rsid w:val="00092C57"/>
    <w:rsid w:val="000E12EC"/>
    <w:rsid w:val="000E13AC"/>
    <w:rsid w:val="000E4F4C"/>
    <w:rsid w:val="00102A91"/>
    <w:rsid w:val="001E0075"/>
    <w:rsid w:val="00254984"/>
    <w:rsid w:val="00272A77"/>
    <w:rsid w:val="00295AF4"/>
    <w:rsid w:val="002D3421"/>
    <w:rsid w:val="002F1288"/>
    <w:rsid w:val="00305E62"/>
    <w:rsid w:val="00314F07"/>
    <w:rsid w:val="00351155"/>
    <w:rsid w:val="00363C26"/>
    <w:rsid w:val="00364D5C"/>
    <w:rsid w:val="00382898"/>
    <w:rsid w:val="003D301A"/>
    <w:rsid w:val="00420BF1"/>
    <w:rsid w:val="00421006"/>
    <w:rsid w:val="005115FE"/>
    <w:rsid w:val="005200DC"/>
    <w:rsid w:val="005B5B18"/>
    <w:rsid w:val="005F2CF6"/>
    <w:rsid w:val="005F48AF"/>
    <w:rsid w:val="006060E5"/>
    <w:rsid w:val="00645252"/>
    <w:rsid w:val="006500D8"/>
    <w:rsid w:val="006509A6"/>
    <w:rsid w:val="00692C47"/>
    <w:rsid w:val="006A389D"/>
    <w:rsid w:val="006A49BA"/>
    <w:rsid w:val="006C2716"/>
    <w:rsid w:val="006C3436"/>
    <w:rsid w:val="006D3D74"/>
    <w:rsid w:val="006D5F3B"/>
    <w:rsid w:val="0072049E"/>
    <w:rsid w:val="00750432"/>
    <w:rsid w:val="007658F0"/>
    <w:rsid w:val="007C4A7F"/>
    <w:rsid w:val="007E4D51"/>
    <w:rsid w:val="00806F06"/>
    <w:rsid w:val="008326A4"/>
    <w:rsid w:val="0083569A"/>
    <w:rsid w:val="008411D8"/>
    <w:rsid w:val="00882031"/>
    <w:rsid w:val="0089066A"/>
    <w:rsid w:val="008A2292"/>
    <w:rsid w:val="008C6FE1"/>
    <w:rsid w:val="009330DD"/>
    <w:rsid w:val="00950798"/>
    <w:rsid w:val="009747FE"/>
    <w:rsid w:val="00994786"/>
    <w:rsid w:val="00995783"/>
    <w:rsid w:val="00995AE3"/>
    <w:rsid w:val="009D5E73"/>
    <w:rsid w:val="00A43041"/>
    <w:rsid w:val="00A44B9A"/>
    <w:rsid w:val="00A46263"/>
    <w:rsid w:val="00A61992"/>
    <w:rsid w:val="00A66784"/>
    <w:rsid w:val="00A9204E"/>
    <w:rsid w:val="00B00A00"/>
    <w:rsid w:val="00B46342"/>
    <w:rsid w:val="00B56481"/>
    <w:rsid w:val="00BA6FD2"/>
    <w:rsid w:val="00C377EE"/>
    <w:rsid w:val="00C436B0"/>
    <w:rsid w:val="00C7303B"/>
    <w:rsid w:val="00CB1CE5"/>
    <w:rsid w:val="00D25E08"/>
    <w:rsid w:val="00D32BE0"/>
    <w:rsid w:val="00D938AE"/>
    <w:rsid w:val="00DB6064"/>
    <w:rsid w:val="00DF0AC6"/>
    <w:rsid w:val="00DF5CC7"/>
    <w:rsid w:val="00E2628D"/>
    <w:rsid w:val="00E40E73"/>
    <w:rsid w:val="00E70324"/>
    <w:rsid w:val="00E847D1"/>
    <w:rsid w:val="00E87287"/>
    <w:rsid w:val="00EB2426"/>
    <w:rsid w:val="00EE06BD"/>
    <w:rsid w:val="00F31585"/>
    <w:rsid w:val="00F33427"/>
    <w:rsid w:val="00F36528"/>
    <w:rsid w:val="00F50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FA7057"/>
  <w15:chartTrackingRefBased/>
  <w15:docId w15:val="{4A735847-EFD1-4125-9D35-1B1CEFDB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7A"/>
    <w:pPr>
      <w:spacing w:after="160" w:line="259" w:lineRule="auto"/>
    </w:pPr>
    <w:rPr>
      <w:kern w:val="2"/>
      <w14:ligatures w14:val="standardContextual"/>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unhideWhenUsed/>
    <w:rsid w:val="00645252"/>
    <w:pPr>
      <w:spacing w:after="120"/>
    </w:pPr>
    <w:rPr>
      <w:szCs w:val="16"/>
    </w:rPr>
  </w:style>
  <w:style w:type="character" w:customStyle="1" w:styleId="BodyText3Char">
    <w:name w:val="Body Text 3 Char"/>
    <w:basedOn w:val="DefaultParagraphFont"/>
    <w:link w:val="BodyText3"/>
    <w:uiPriority w:val="99"/>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spacing w:after="120"/>
      <w:ind w:left="1757"/>
    </w:pPr>
  </w:style>
  <w:style w:type="numbering" w:customStyle="1" w:styleId="Style1">
    <w:name w:val="Style1"/>
    <w:uiPriority w:val="99"/>
    <w:rsid w:val="0002507A"/>
    <w:pPr>
      <w:numPr>
        <w:numId w:val="1"/>
      </w:numPr>
    </w:pPr>
  </w:style>
  <w:style w:type="paragraph" w:styleId="NormalWeb">
    <w:name w:val="Normal (Web)"/>
    <w:basedOn w:val="Normal"/>
    <w:uiPriority w:val="99"/>
    <w:unhideWhenUsed/>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page-title-main">
    <w:name w:val="mw-page-title-main"/>
    <w:basedOn w:val="DefaultParagraphFont"/>
    <w:rsid w:val="0002507A"/>
  </w:style>
  <w:style w:type="character" w:customStyle="1" w:styleId="vector-dropdown-label-text">
    <w:name w:val="vector-dropdown-label-text"/>
    <w:basedOn w:val="DefaultParagraphFont"/>
    <w:rsid w:val="0002507A"/>
  </w:style>
  <w:style w:type="paragraph" w:customStyle="1" w:styleId="selected">
    <w:name w:val="selected"/>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ector-tab-noicon">
    <w:name w:val="vector-tab-noicon"/>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llapsible">
    <w:name w:val="collapsible"/>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w-list-item">
    <w:name w:val="mw-list-item"/>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b-otherproject-link">
    <w:name w:val="wb-otherproject-link"/>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02507A"/>
    <w:rPr>
      <w:i/>
      <w:iCs/>
    </w:rPr>
  </w:style>
  <w:style w:type="character" w:customStyle="1" w:styleId="mw-headline">
    <w:name w:val="mw-headline"/>
    <w:basedOn w:val="DefaultParagraphFont"/>
    <w:rsid w:val="0002507A"/>
  </w:style>
  <w:style w:type="character" w:customStyle="1" w:styleId="mw-editsection">
    <w:name w:val="mw-editsection"/>
    <w:basedOn w:val="DefaultParagraphFont"/>
    <w:rsid w:val="0002507A"/>
  </w:style>
  <w:style w:type="character" w:customStyle="1" w:styleId="mw-editsection-bracket">
    <w:name w:val="mw-editsection-bracket"/>
    <w:basedOn w:val="DefaultParagraphFont"/>
    <w:rsid w:val="0002507A"/>
  </w:style>
  <w:style w:type="character" w:customStyle="1" w:styleId="mw-editsection-divider">
    <w:name w:val="mw-editsection-divider"/>
    <w:basedOn w:val="DefaultParagraphFont"/>
    <w:rsid w:val="0002507A"/>
  </w:style>
  <w:style w:type="paragraph" w:customStyle="1" w:styleId="vector-toc-list-item">
    <w:name w:val="vector-toc-list-item"/>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ew">
    <w:name w:val="new"/>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cite-backlink">
    <w:name w:val="mw-cite-backlink"/>
    <w:basedOn w:val="DefaultParagraphFont"/>
    <w:rsid w:val="0002507A"/>
  </w:style>
  <w:style w:type="character" w:customStyle="1" w:styleId="reference-text">
    <w:name w:val="reference-text"/>
    <w:basedOn w:val="DefaultParagraphFont"/>
    <w:rsid w:val="0002507A"/>
  </w:style>
  <w:style w:type="character" w:customStyle="1" w:styleId="reference-accessdate">
    <w:name w:val="reference-accessdate"/>
    <w:basedOn w:val="DefaultParagraphFont"/>
    <w:rsid w:val="0002507A"/>
  </w:style>
  <w:style w:type="character" w:customStyle="1" w:styleId="nowrap">
    <w:name w:val="nowrap"/>
    <w:basedOn w:val="DefaultParagraphFont"/>
    <w:rsid w:val="0002507A"/>
  </w:style>
  <w:style w:type="paragraph" w:styleId="ListParagraph">
    <w:name w:val="List Paragraph"/>
    <w:basedOn w:val="Normal"/>
    <w:uiPriority w:val="34"/>
    <w:qFormat/>
    <w:rsid w:val="0002507A"/>
    <w:pPr>
      <w:ind w:left="720"/>
      <w:contextualSpacing/>
    </w:pPr>
  </w:style>
  <w:style w:type="character" w:customStyle="1" w:styleId="mw-redirectedfrom">
    <w:name w:val="mw-redirectedfrom"/>
    <w:basedOn w:val="DefaultParagraphFont"/>
    <w:rsid w:val="0002507A"/>
  </w:style>
  <w:style w:type="character" w:customStyle="1" w:styleId="cs1-format">
    <w:name w:val="cs1-format"/>
    <w:basedOn w:val="DefaultParagraphFont"/>
    <w:rsid w:val="0002507A"/>
  </w:style>
  <w:style w:type="character" w:customStyle="1" w:styleId="hide-when-compact">
    <w:name w:val="hide-when-compact"/>
    <w:basedOn w:val="DefaultParagraphFont"/>
    <w:rsid w:val="0002507A"/>
  </w:style>
  <w:style w:type="character" w:customStyle="1" w:styleId="date-container">
    <w:name w:val="date-container"/>
    <w:basedOn w:val="DefaultParagraphFont"/>
    <w:rsid w:val="0002507A"/>
  </w:style>
  <w:style w:type="character" w:customStyle="1" w:styleId="Date1">
    <w:name w:val="Date1"/>
    <w:basedOn w:val="DefaultParagraphFont"/>
    <w:rsid w:val="0002507A"/>
  </w:style>
  <w:style w:type="character" w:customStyle="1" w:styleId="cite-accessibility-label">
    <w:name w:val="cite-accessibility-label"/>
    <w:basedOn w:val="DefaultParagraphFont"/>
    <w:rsid w:val="0002507A"/>
  </w:style>
  <w:style w:type="paragraph" w:customStyle="1" w:styleId="msonormal0">
    <w:name w:val="msonormal"/>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ector-icon">
    <w:name w:val="vector-icon"/>
    <w:basedOn w:val="DefaultParagraphFont"/>
    <w:rsid w:val="0002507A"/>
  </w:style>
  <w:style w:type="character" w:customStyle="1" w:styleId="flagicon">
    <w:name w:val="flagicon"/>
    <w:basedOn w:val="DefaultParagraphFont"/>
    <w:rsid w:val="0002507A"/>
  </w:style>
  <w:style w:type="paragraph" w:customStyle="1" w:styleId="gallerybox">
    <w:name w:val="gallerybox"/>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tmh-player">
    <w:name w:val="mw-tmh-player"/>
    <w:basedOn w:val="DefaultParagraphFont"/>
    <w:rsid w:val="0002507A"/>
  </w:style>
  <w:style w:type="character" w:customStyle="1" w:styleId="mw-tmh-play-icon">
    <w:name w:val="mw-tmh-play-icon"/>
    <w:basedOn w:val="DefaultParagraphFont"/>
    <w:rsid w:val="0002507A"/>
  </w:style>
  <w:style w:type="character" w:customStyle="1" w:styleId="mw-tmh-duration">
    <w:name w:val="mw-tmh-duration"/>
    <w:basedOn w:val="DefaultParagraphFont"/>
    <w:rsid w:val="0002507A"/>
  </w:style>
  <w:style w:type="character" w:customStyle="1" w:styleId="mw-tmh-cc">
    <w:name w:val="mw-tmh-cc"/>
    <w:basedOn w:val="DefaultParagraphFont"/>
    <w:rsid w:val="0002507A"/>
  </w:style>
  <w:style w:type="character" w:customStyle="1" w:styleId="z3988">
    <w:name w:val="z3988"/>
    <w:basedOn w:val="DefaultParagraphFont"/>
    <w:rsid w:val="0002507A"/>
  </w:style>
  <w:style w:type="character" w:customStyle="1" w:styleId="cs1-kern-left">
    <w:name w:val="cs1-kern-left"/>
    <w:basedOn w:val="DefaultParagraphFont"/>
    <w:rsid w:val="0002507A"/>
  </w:style>
  <w:style w:type="character" w:customStyle="1" w:styleId="cs1-kern-right">
    <w:name w:val="cs1-kern-right"/>
    <w:basedOn w:val="DefaultParagraphFont"/>
    <w:rsid w:val="0002507A"/>
  </w:style>
  <w:style w:type="character" w:customStyle="1" w:styleId="mw-collapsible-text">
    <w:name w:val="mw-collapsible-text"/>
    <w:basedOn w:val="DefaultParagraphFont"/>
    <w:rsid w:val="0002507A"/>
  </w:style>
  <w:style w:type="paragraph" w:customStyle="1" w:styleId="nv-view">
    <w:name w:val="nv-view"/>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talk">
    <w:name w:val="nv-talk"/>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edit">
    <w:name w:val="nv-edit"/>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x-messageicon">
    <w:name w:val="cdx-message__icon"/>
    <w:basedOn w:val="DefaultParagraphFont"/>
    <w:rsid w:val="0002507A"/>
  </w:style>
  <w:style w:type="character" w:customStyle="1" w:styleId="mw-logo-container">
    <w:name w:val="mw-logo-container"/>
    <w:basedOn w:val="DefaultParagraphFont"/>
    <w:rsid w:val="0002507A"/>
  </w:style>
  <w:style w:type="paragraph" w:styleId="z-TopofForm">
    <w:name w:val="HTML Top of Form"/>
    <w:basedOn w:val="Normal"/>
    <w:next w:val="Normal"/>
    <w:link w:val="z-TopofFormChar"/>
    <w:hidden/>
    <w:uiPriority w:val="99"/>
    <w:semiHidden/>
    <w:unhideWhenUsed/>
    <w:rsid w:val="0002507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2507A"/>
    <w:rPr>
      <w:rFonts w:ascii="Arial" w:eastAsia="Times New Roman" w:hAnsi="Arial" w:cs="Arial"/>
      <w:vanish/>
      <w:sz w:val="16"/>
      <w:szCs w:val="16"/>
    </w:rPr>
  </w:style>
  <w:style w:type="character" w:customStyle="1" w:styleId="cdx-text-inputicon">
    <w:name w:val="cdx-text-input__icon"/>
    <w:basedOn w:val="DefaultParagraphFont"/>
    <w:rsid w:val="0002507A"/>
  </w:style>
  <w:style w:type="paragraph" w:styleId="z-BottomofForm">
    <w:name w:val="HTML Bottom of Form"/>
    <w:basedOn w:val="Normal"/>
    <w:next w:val="Normal"/>
    <w:link w:val="z-BottomofFormChar"/>
    <w:hidden/>
    <w:uiPriority w:val="99"/>
    <w:semiHidden/>
    <w:unhideWhenUsed/>
    <w:rsid w:val="0002507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2507A"/>
    <w:rPr>
      <w:rFonts w:ascii="Arial" w:eastAsia="Times New Roman" w:hAnsi="Arial" w:cs="Arial"/>
      <w:vanish/>
      <w:sz w:val="16"/>
      <w:szCs w:val="16"/>
    </w:rPr>
  </w:style>
  <w:style w:type="paragraph" w:customStyle="1" w:styleId="user-links-collapsible-item">
    <w:name w:val="user-links-collapsible-item"/>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print">
    <w:name w:val="noprint"/>
    <w:basedOn w:val="DefaultParagraphFont"/>
    <w:rsid w:val="0002507A"/>
  </w:style>
  <w:style w:type="character" w:customStyle="1" w:styleId="cs1-lock-registration">
    <w:name w:val="cs1-lock-registration"/>
    <w:basedOn w:val="DefaultParagraphFont"/>
    <w:rsid w:val="0002507A"/>
  </w:style>
  <w:style w:type="character" w:customStyle="1" w:styleId="cs1-lock-free">
    <w:name w:val="cs1-lock-free"/>
    <w:basedOn w:val="DefaultParagraphFont"/>
    <w:rsid w:val="0002507A"/>
  </w:style>
  <w:style w:type="character" w:customStyle="1" w:styleId="legend-color">
    <w:name w:val="legend-color"/>
    <w:basedOn w:val="DefaultParagraphFont"/>
    <w:rsid w:val="0002507A"/>
  </w:style>
  <w:style w:type="character" w:customStyle="1" w:styleId="noviewer">
    <w:name w:val="noviewer"/>
    <w:basedOn w:val="DefaultParagraphFont"/>
    <w:rsid w:val="0002507A"/>
  </w:style>
  <w:style w:type="character" w:customStyle="1" w:styleId="mx-2">
    <w:name w:val="mx-2"/>
    <w:basedOn w:val="DefaultParagraphFont"/>
    <w:rsid w:val="0002507A"/>
  </w:style>
  <w:style w:type="table" w:styleId="TableGrid">
    <w:name w:val="Table Grid"/>
    <w:basedOn w:val="TableNormal"/>
    <w:uiPriority w:val="39"/>
    <w:rsid w:val="0002507A"/>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default-size">
    <w:name w:val="mw-default-size"/>
    <w:basedOn w:val="DefaultParagraphFont"/>
    <w:rsid w:val="0002507A"/>
  </w:style>
  <w:style w:type="character" w:customStyle="1" w:styleId="Date2">
    <w:name w:val="Date2"/>
    <w:basedOn w:val="DefaultParagraphFont"/>
    <w:rsid w:val="0002507A"/>
  </w:style>
  <w:style w:type="character" w:customStyle="1" w:styleId="plainlinks">
    <w:name w:val="plainlinks"/>
    <w:basedOn w:val="DefaultParagraphFont"/>
    <w:rsid w:val="0002507A"/>
  </w:style>
  <w:style w:type="character" w:customStyle="1" w:styleId="td-post-date">
    <w:name w:val="td-post-date"/>
    <w:basedOn w:val="DefaultParagraphFont"/>
    <w:rsid w:val="0002507A"/>
  </w:style>
  <w:style w:type="character" w:customStyle="1" w:styleId="td-nr-views-47913">
    <w:name w:val="td-nr-views-47913"/>
    <w:basedOn w:val="DefaultParagraphFont"/>
    <w:rsid w:val="0002507A"/>
  </w:style>
  <w:style w:type="paragraph" w:customStyle="1" w:styleId="ez-toc-title">
    <w:name w:val="ez-toc-title"/>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z-toc-page-1">
    <w:name w:val="ez-toc-page-1"/>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z-toc-heading-level-2">
    <w:name w:val="ez-toc-heading-level-2"/>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z-toc-heading-level-3">
    <w:name w:val="ez-toc-heading-level-3"/>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link w:val="NoSpacingChar"/>
    <w:uiPriority w:val="1"/>
    <w:qFormat/>
    <w:rsid w:val="0002507A"/>
    <w:rPr>
      <w:rFonts w:eastAsiaTheme="minorEastAsia"/>
      <w14:ligatures w14:val="standardContextual"/>
    </w:rPr>
  </w:style>
  <w:style w:type="character" w:customStyle="1" w:styleId="NoSpacingChar">
    <w:name w:val="No Spacing Char"/>
    <w:basedOn w:val="DefaultParagraphFont"/>
    <w:link w:val="NoSpacing"/>
    <w:uiPriority w:val="1"/>
    <w:rsid w:val="0002507A"/>
    <w:rPr>
      <w:rFonts w:eastAsiaTheme="minorEastAsia"/>
      <w14:ligatures w14:val="standardContextual"/>
    </w:rPr>
  </w:style>
  <w:style w:type="paragraph" w:customStyle="1" w:styleId="topic-paragraph">
    <w:name w:val="topic-paragraph"/>
    <w:basedOn w:val="Normal"/>
    <w:rsid w:val="0002507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ipa">
    <w:name w:val="ipa"/>
    <w:basedOn w:val="DefaultParagraphFont"/>
    <w:rsid w:val="0002507A"/>
  </w:style>
  <w:style w:type="character" w:customStyle="1" w:styleId="Date3">
    <w:name w:val="Date3"/>
    <w:basedOn w:val="DefaultParagraphFont"/>
    <w:rsid w:val="0002507A"/>
  </w:style>
  <w:style w:type="paragraph" w:styleId="BodyText">
    <w:name w:val="Body Text"/>
    <w:basedOn w:val="Normal"/>
    <w:link w:val="BodyTextChar"/>
    <w:uiPriority w:val="99"/>
    <w:unhideWhenUsed/>
    <w:rsid w:val="0002507A"/>
    <w:pPr>
      <w:spacing w:after="120" w:line="276" w:lineRule="auto"/>
    </w:pPr>
    <w:rPr>
      <w:rFonts w:eastAsiaTheme="minorEastAsia"/>
      <w:kern w:val="0"/>
    </w:rPr>
  </w:style>
  <w:style w:type="character" w:customStyle="1" w:styleId="BodyTextChar">
    <w:name w:val="Body Text Char"/>
    <w:basedOn w:val="DefaultParagraphFont"/>
    <w:link w:val="BodyText"/>
    <w:uiPriority w:val="99"/>
    <w:rsid w:val="0002507A"/>
    <w:rPr>
      <w:rFonts w:eastAsiaTheme="minorEastAsia"/>
      <w14:ligatures w14:val="standardContextual"/>
    </w:rPr>
  </w:style>
  <w:style w:type="paragraph" w:styleId="BodyText2">
    <w:name w:val="Body Text 2"/>
    <w:basedOn w:val="Normal"/>
    <w:link w:val="BodyText2Char"/>
    <w:uiPriority w:val="99"/>
    <w:unhideWhenUsed/>
    <w:rsid w:val="0002507A"/>
    <w:pPr>
      <w:spacing w:after="120" w:line="480" w:lineRule="auto"/>
    </w:pPr>
    <w:rPr>
      <w:rFonts w:eastAsiaTheme="minorEastAsia"/>
      <w:kern w:val="0"/>
    </w:rPr>
  </w:style>
  <w:style w:type="character" w:customStyle="1" w:styleId="BodyText2Char">
    <w:name w:val="Body Text 2 Char"/>
    <w:basedOn w:val="DefaultParagraphFont"/>
    <w:link w:val="BodyText2"/>
    <w:uiPriority w:val="99"/>
    <w:rsid w:val="0002507A"/>
    <w:rPr>
      <w:rFonts w:eastAsiaTheme="minorEastAsia"/>
      <w14:ligatures w14:val="standardContextual"/>
    </w:rPr>
  </w:style>
  <w:style w:type="paragraph" w:styleId="List">
    <w:name w:val="List"/>
    <w:basedOn w:val="Normal"/>
    <w:uiPriority w:val="99"/>
    <w:unhideWhenUsed/>
    <w:rsid w:val="0002507A"/>
    <w:pPr>
      <w:spacing w:after="200" w:line="276" w:lineRule="auto"/>
      <w:ind w:left="360" w:hanging="360"/>
      <w:contextualSpacing/>
    </w:pPr>
    <w:rPr>
      <w:rFonts w:eastAsiaTheme="minorEastAsia"/>
      <w:kern w:val="0"/>
    </w:rPr>
  </w:style>
  <w:style w:type="paragraph" w:styleId="List2">
    <w:name w:val="List 2"/>
    <w:basedOn w:val="Normal"/>
    <w:uiPriority w:val="99"/>
    <w:unhideWhenUsed/>
    <w:rsid w:val="0002507A"/>
    <w:pPr>
      <w:spacing w:after="200" w:line="276" w:lineRule="auto"/>
      <w:ind w:left="720" w:hanging="360"/>
      <w:contextualSpacing/>
    </w:pPr>
    <w:rPr>
      <w:rFonts w:eastAsiaTheme="minorEastAsia"/>
      <w:kern w:val="0"/>
    </w:rPr>
  </w:style>
  <w:style w:type="paragraph" w:styleId="List3">
    <w:name w:val="List 3"/>
    <w:basedOn w:val="Normal"/>
    <w:uiPriority w:val="99"/>
    <w:unhideWhenUsed/>
    <w:rsid w:val="0002507A"/>
    <w:pPr>
      <w:spacing w:after="200" w:line="276" w:lineRule="auto"/>
      <w:ind w:left="1080" w:hanging="360"/>
      <w:contextualSpacing/>
    </w:pPr>
    <w:rPr>
      <w:rFonts w:eastAsiaTheme="minorEastAsia"/>
      <w:kern w:val="0"/>
    </w:rPr>
  </w:style>
  <w:style w:type="paragraph" w:styleId="ListBullet">
    <w:name w:val="List Bullet"/>
    <w:basedOn w:val="Normal"/>
    <w:uiPriority w:val="99"/>
    <w:unhideWhenUsed/>
    <w:rsid w:val="0002507A"/>
    <w:pPr>
      <w:spacing w:after="200" w:line="276" w:lineRule="auto"/>
      <w:contextualSpacing/>
    </w:pPr>
    <w:rPr>
      <w:rFonts w:eastAsiaTheme="minorEastAsia"/>
      <w:kern w:val="0"/>
    </w:rPr>
  </w:style>
  <w:style w:type="paragraph" w:styleId="ListBullet2">
    <w:name w:val="List Bullet 2"/>
    <w:basedOn w:val="Normal"/>
    <w:uiPriority w:val="99"/>
    <w:unhideWhenUsed/>
    <w:rsid w:val="0002507A"/>
    <w:pPr>
      <w:spacing w:after="200" w:line="276" w:lineRule="auto"/>
      <w:contextualSpacing/>
    </w:pPr>
    <w:rPr>
      <w:rFonts w:eastAsiaTheme="minorEastAsia"/>
      <w:kern w:val="0"/>
    </w:rPr>
  </w:style>
  <w:style w:type="paragraph" w:styleId="ListBullet3">
    <w:name w:val="List Bullet 3"/>
    <w:basedOn w:val="Normal"/>
    <w:uiPriority w:val="99"/>
    <w:unhideWhenUsed/>
    <w:rsid w:val="0002507A"/>
    <w:pPr>
      <w:spacing w:after="200" w:line="276" w:lineRule="auto"/>
      <w:contextualSpacing/>
    </w:pPr>
    <w:rPr>
      <w:rFonts w:eastAsiaTheme="minorEastAsia"/>
      <w:kern w:val="0"/>
    </w:rPr>
  </w:style>
  <w:style w:type="paragraph" w:styleId="ListNumber">
    <w:name w:val="List Number"/>
    <w:basedOn w:val="Normal"/>
    <w:uiPriority w:val="99"/>
    <w:unhideWhenUsed/>
    <w:rsid w:val="0002507A"/>
    <w:pPr>
      <w:spacing w:after="200" w:line="276" w:lineRule="auto"/>
      <w:contextualSpacing/>
    </w:pPr>
    <w:rPr>
      <w:rFonts w:eastAsiaTheme="minorEastAsia"/>
      <w:kern w:val="0"/>
    </w:rPr>
  </w:style>
  <w:style w:type="paragraph" w:styleId="ListNumber2">
    <w:name w:val="List Number 2"/>
    <w:basedOn w:val="Normal"/>
    <w:uiPriority w:val="99"/>
    <w:unhideWhenUsed/>
    <w:rsid w:val="0002507A"/>
    <w:pPr>
      <w:spacing w:after="200" w:line="276" w:lineRule="auto"/>
      <w:contextualSpacing/>
    </w:pPr>
    <w:rPr>
      <w:rFonts w:eastAsiaTheme="minorEastAsia"/>
      <w:kern w:val="0"/>
    </w:rPr>
  </w:style>
  <w:style w:type="paragraph" w:styleId="ListNumber3">
    <w:name w:val="List Number 3"/>
    <w:basedOn w:val="Normal"/>
    <w:uiPriority w:val="99"/>
    <w:unhideWhenUsed/>
    <w:rsid w:val="0002507A"/>
    <w:pPr>
      <w:spacing w:after="200" w:line="276" w:lineRule="auto"/>
      <w:contextualSpacing/>
    </w:pPr>
    <w:rPr>
      <w:rFonts w:eastAsiaTheme="minorEastAsia"/>
      <w:kern w:val="0"/>
    </w:rPr>
  </w:style>
  <w:style w:type="paragraph" w:styleId="ListContinue">
    <w:name w:val="List Continue"/>
    <w:basedOn w:val="Normal"/>
    <w:uiPriority w:val="99"/>
    <w:unhideWhenUsed/>
    <w:rsid w:val="0002507A"/>
    <w:pPr>
      <w:spacing w:after="120" w:line="276" w:lineRule="auto"/>
      <w:ind w:left="360"/>
      <w:contextualSpacing/>
    </w:pPr>
    <w:rPr>
      <w:rFonts w:eastAsiaTheme="minorEastAsia"/>
      <w:kern w:val="0"/>
    </w:rPr>
  </w:style>
  <w:style w:type="paragraph" w:styleId="ListContinue2">
    <w:name w:val="List Continue 2"/>
    <w:basedOn w:val="Normal"/>
    <w:uiPriority w:val="99"/>
    <w:unhideWhenUsed/>
    <w:rsid w:val="0002507A"/>
    <w:pPr>
      <w:spacing w:after="120" w:line="276" w:lineRule="auto"/>
      <w:ind w:left="720"/>
      <w:contextualSpacing/>
    </w:pPr>
    <w:rPr>
      <w:rFonts w:eastAsiaTheme="minorEastAsia"/>
      <w:kern w:val="0"/>
    </w:rPr>
  </w:style>
  <w:style w:type="paragraph" w:styleId="ListContinue3">
    <w:name w:val="List Continue 3"/>
    <w:basedOn w:val="Normal"/>
    <w:uiPriority w:val="99"/>
    <w:unhideWhenUsed/>
    <w:rsid w:val="0002507A"/>
    <w:pPr>
      <w:spacing w:after="120" w:line="276" w:lineRule="auto"/>
      <w:ind w:left="1080"/>
      <w:contextualSpacing/>
    </w:pPr>
    <w:rPr>
      <w:rFonts w:eastAsiaTheme="minorEastAsia"/>
      <w:kern w:val="0"/>
    </w:rPr>
  </w:style>
  <w:style w:type="paragraph" w:styleId="TOCHeading">
    <w:name w:val="TOC Heading"/>
    <w:basedOn w:val="Heading1"/>
    <w:next w:val="Normal"/>
    <w:uiPriority w:val="39"/>
    <w:semiHidden/>
    <w:unhideWhenUsed/>
    <w:qFormat/>
    <w:rsid w:val="0002507A"/>
    <w:pPr>
      <w:spacing w:before="480" w:line="276" w:lineRule="auto"/>
      <w:outlineLvl w:val="9"/>
    </w:pPr>
    <w:rPr>
      <w:b/>
      <w:bCs/>
      <w:color w:val="2E74B5" w:themeColor="accent1" w:themeShade="BF"/>
      <w:sz w:val="28"/>
      <w:szCs w:val="28"/>
    </w:rPr>
  </w:style>
  <w:style w:type="table" w:styleId="LightShading">
    <w:name w:val="Light Shading"/>
    <w:basedOn w:val="TableNormal"/>
    <w:uiPriority w:val="60"/>
    <w:rsid w:val="0002507A"/>
    <w:rPr>
      <w:rFonts w:eastAsiaTheme="minorEastAsia"/>
      <w:color w:val="000000" w:themeColor="text1" w:themeShade="BF"/>
      <w14:ligatures w14:val="standardContextua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2507A"/>
    <w:rPr>
      <w:rFonts w:eastAsiaTheme="minorEastAsia"/>
      <w:color w:val="2E74B5" w:themeColor="accent1" w:themeShade="BF"/>
      <w14:ligatures w14:val="standardContextual"/>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2507A"/>
    <w:rPr>
      <w:rFonts w:eastAsiaTheme="minorEastAsia"/>
      <w:color w:val="C45911" w:themeColor="accent2" w:themeShade="BF"/>
      <w14:ligatures w14:val="standardContextual"/>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2507A"/>
    <w:rPr>
      <w:rFonts w:eastAsiaTheme="minorEastAsia"/>
      <w:color w:val="7B7B7B" w:themeColor="accent3" w:themeShade="BF"/>
      <w14:ligatures w14:val="standardContextual"/>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2507A"/>
    <w:rPr>
      <w:rFonts w:eastAsiaTheme="minorEastAsia"/>
      <w:color w:val="BF8F00" w:themeColor="accent4" w:themeShade="BF"/>
      <w14:ligatures w14:val="standardContextual"/>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2507A"/>
    <w:rPr>
      <w:rFonts w:eastAsiaTheme="minorEastAsia"/>
      <w:color w:val="2F5496" w:themeColor="accent5" w:themeShade="BF"/>
      <w14:ligatures w14:val="standardContextual"/>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02507A"/>
    <w:rPr>
      <w:rFonts w:eastAsiaTheme="minorEastAsia"/>
      <w:color w:val="538135" w:themeColor="accent6" w:themeShade="BF"/>
      <w14:ligatures w14:val="standardContextual"/>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02507A"/>
    <w:rPr>
      <w:rFonts w:eastAsiaTheme="minorEastAsia"/>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2507A"/>
    <w:rPr>
      <w:rFonts w:eastAsiaTheme="minorEastAsia"/>
      <w14:ligatures w14:val="standardContextua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02507A"/>
    <w:rPr>
      <w:rFonts w:eastAsiaTheme="minorEastAsia"/>
      <w14:ligatures w14:val="standardContextu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2507A"/>
    <w:rPr>
      <w:rFonts w:eastAsiaTheme="minorEastAsia"/>
      <w14:ligatures w14:val="standardContextua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2507A"/>
    <w:rPr>
      <w:rFonts w:eastAsiaTheme="minorEastAsia"/>
      <w14:ligatures w14:val="standardContextual"/>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2507A"/>
    <w:rPr>
      <w:rFonts w:eastAsiaTheme="minorEastAsia"/>
      <w14:ligatures w14:val="standardContextual"/>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02507A"/>
    <w:rPr>
      <w:rFonts w:eastAsiaTheme="minorEastAsia"/>
      <w14:ligatures w14:val="standardContextual"/>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02507A"/>
    <w:rPr>
      <w:rFonts w:eastAsiaTheme="minorEastAsia"/>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2507A"/>
    <w:rPr>
      <w:rFonts w:eastAsiaTheme="minorEastAsia"/>
      <w14:ligatures w14:val="standardContextua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02507A"/>
    <w:rPr>
      <w:rFonts w:eastAsiaTheme="minorEastAsia"/>
      <w14:ligatures w14:val="standardContextu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2507A"/>
    <w:rPr>
      <w:rFonts w:eastAsiaTheme="minorEastAsia"/>
      <w14:ligatures w14:val="standardContextua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2507A"/>
    <w:rPr>
      <w:rFonts w:eastAsiaTheme="minorEastAsia"/>
      <w14:ligatures w14:val="standardContextual"/>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2507A"/>
    <w:rPr>
      <w:rFonts w:eastAsiaTheme="minorEastAsia"/>
      <w14:ligatures w14:val="standardContextual"/>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02507A"/>
    <w:rPr>
      <w:rFonts w:eastAsiaTheme="minorEastAsia"/>
      <w14:ligatures w14:val="standardContextual"/>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02507A"/>
    <w:rPr>
      <w:rFonts w:eastAsiaTheme="minorEastAsia"/>
      <w14:ligatures w14:val="standardContextu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2507A"/>
    <w:rPr>
      <w:rFonts w:eastAsiaTheme="minorEastAsia"/>
      <w14:ligatures w14:val="standardContextual"/>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2507A"/>
    <w:rPr>
      <w:rFonts w:eastAsiaTheme="minorEastAsia"/>
      <w14:ligatures w14:val="standardContextual"/>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2507A"/>
    <w:rPr>
      <w:rFonts w:eastAsiaTheme="minorEastAsia"/>
      <w14:ligatures w14:val="standardContextual"/>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2507A"/>
    <w:rPr>
      <w:rFonts w:eastAsiaTheme="minorEastAsia"/>
      <w14:ligatures w14:val="standardContextual"/>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2507A"/>
    <w:rPr>
      <w:rFonts w:eastAsiaTheme="minorEastAsia"/>
      <w14:ligatures w14:val="standardContextual"/>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2507A"/>
    <w:rPr>
      <w:rFonts w:eastAsiaTheme="minorEastAsia"/>
      <w14:ligatures w14:val="standardContextual"/>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2507A"/>
    <w:rPr>
      <w:rFonts w:eastAsiaTheme="minorEastAsia"/>
      <w14:ligatures w14:val="standardContextu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02507A"/>
    <w:rPr>
      <w:rFonts w:eastAsiaTheme="minorEastAsia"/>
      <w:color w:val="000000" w:themeColor="text1"/>
      <w14:ligatures w14:val="standardContextual"/>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02507A"/>
    <w:rPr>
      <w:rFonts w:eastAsiaTheme="minorEastAsia"/>
      <w14:ligatures w14:val="standardContextu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2507A"/>
    <w:rPr>
      <w:rFonts w:eastAsiaTheme="minorEastAsia"/>
      <w14:ligatures w14:val="standardContextual"/>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02507A"/>
    <w:rPr>
      <w:rFonts w:eastAsiaTheme="minorEastAsia"/>
      <w14:ligatures w14:val="standardContextual"/>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2507A"/>
    <w:rPr>
      <w:rFonts w:eastAsiaTheme="minorEastAsia"/>
      <w14:ligatures w14:val="standardContextual"/>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2507A"/>
    <w:rPr>
      <w:rFonts w:eastAsiaTheme="minorEastAsia"/>
      <w14:ligatures w14:val="standardContextual"/>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2507A"/>
    <w:rPr>
      <w:rFonts w:eastAsiaTheme="minorEastAsia"/>
      <w14:ligatures w14:val="standardContextual"/>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02507A"/>
    <w:rPr>
      <w:rFonts w:eastAsiaTheme="minorEastAsia"/>
      <w14:ligatures w14:val="standardContextual"/>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2507A"/>
    <w:rPr>
      <w:rFonts w:asciiTheme="majorHAnsi" w:eastAsiaTheme="majorEastAsia" w:hAnsiTheme="majorHAnsi" w:cstheme="majorBidi"/>
      <w:color w:val="000000" w:themeColor="text1"/>
      <w14:ligatures w14:val="standardContextual"/>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02507A"/>
    <w:rPr>
      <w:rFonts w:eastAsiaTheme="minorEastAsia"/>
      <w14:ligatures w14:val="standardContextu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02507A"/>
    <w:rPr>
      <w:rFonts w:eastAsiaTheme="minorEastAsia"/>
      <w:color w:val="FFFFFF" w:themeColor="background1"/>
      <w14:ligatures w14:val="standardContextual"/>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2507A"/>
    <w:rPr>
      <w:rFonts w:eastAsiaTheme="minorEastAsia"/>
      <w:color w:val="000000" w:themeColor="text1"/>
      <w14:ligatures w14:val="standardContextual"/>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02507A"/>
    <w:rPr>
      <w:rFonts w:eastAsiaTheme="minorEastAsia"/>
      <w:color w:val="000000" w:themeColor="text1"/>
      <w14:ligatures w14:val="standardContextual"/>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02507A"/>
    <w:rPr>
      <w:rFonts w:eastAsiaTheme="minorEastAsia"/>
      <w:color w:val="000000" w:themeColor="text1"/>
      <w14:ligatures w14:val="standardContextual"/>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UnresolvedMention">
    <w:name w:val="Unresolved Mention"/>
    <w:basedOn w:val="DefaultParagraphFont"/>
    <w:uiPriority w:val="99"/>
    <w:semiHidden/>
    <w:unhideWhenUsed/>
    <w:rsid w:val="0002507A"/>
    <w:rPr>
      <w:color w:val="605E5C"/>
      <w:shd w:val="clear" w:color="auto" w:fill="E1DFDD"/>
    </w:rPr>
  </w:style>
  <w:style w:type="table" w:styleId="PlainTable1">
    <w:name w:val="Plain Table 1"/>
    <w:basedOn w:val="TableNormal"/>
    <w:uiPriority w:val="99"/>
    <w:rsid w:val="0002507A"/>
    <w:rPr>
      <w:rFonts w:eastAsiaTheme="minorEastAsia"/>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507A"/>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2507A"/>
    <w:rPr>
      <w:kern w:val="2"/>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02507A"/>
    <w:pPr>
      <w:spacing w:after="100"/>
      <w:ind w:left="440"/>
    </w:pPr>
  </w:style>
  <w:style w:type="paragraph" w:styleId="TOC1">
    <w:name w:val="toc 1"/>
    <w:basedOn w:val="Normal"/>
    <w:next w:val="Normal"/>
    <w:autoRedefine/>
    <w:uiPriority w:val="39"/>
    <w:unhideWhenUsed/>
    <w:rsid w:val="0002507A"/>
    <w:pPr>
      <w:spacing w:after="100"/>
    </w:pPr>
  </w:style>
  <w:style w:type="paragraph" w:styleId="TOC2">
    <w:name w:val="toc 2"/>
    <w:basedOn w:val="Normal"/>
    <w:next w:val="Normal"/>
    <w:autoRedefine/>
    <w:uiPriority w:val="39"/>
    <w:unhideWhenUsed/>
    <w:rsid w:val="0002507A"/>
    <w:pPr>
      <w:spacing w:after="100"/>
      <w:ind w:left="220"/>
    </w:pPr>
  </w:style>
  <w:style w:type="paragraph" w:styleId="TOC4">
    <w:name w:val="toc 4"/>
    <w:basedOn w:val="Normal"/>
    <w:next w:val="Normal"/>
    <w:autoRedefine/>
    <w:uiPriority w:val="39"/>
    <w:unhideWhenUsed/>
    <w:rsid w:val="0002507A"/>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02507A"/>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02507A"/>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02507A"/>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02507A"/>
    <w:pPr>
      <w:spacing w:after="100" w:line="278" w:lineRule="auto"/>
      <w:ind w:left="1680"/>
    </w:pPr>
    <w:rPr>
      <w:rFonts w:eastAsiaTheme="minorEastAsia"/>
      <w:sz w:val="24"/>
      <w:szCs w:val="24"/>
    </w:rPr>
  </w:style>
  <w:style w:type="table" w:styleId="PlainTable3">
    <w:name w:val="Plain Table 3"/>
    <w:basedOn w:val="TableNormal"/>
    <w:uiPriority w:val="43"/>
    <w:rsid w:val="00EB2426"/>
    <w:rPr>
      <w:rFonts w:eastAsia="Times New Roman"/>
      <w:szCs w:val="28"/>
      <w:lang w:bidi="th-TH"/>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2426"/>
    <w:rPr>
      <w:rFonts w:eastAsia="Times New Roman"/>
      <w:szCs w:val="28"/>
      <w:lang w:bidi="th-TH"/>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51C11012-6288-411C-99B8-0E0B25A06A57%7d\%7bD2180E44-DC39-4FB7-A071-3D117C71A184%7dTF2de6fc23-48e8-448b-960e-1bdc6e9248ab86e7b754_win32-71e2c67df5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3F947A8F124474AB5999C7A146AB32"/>
        <w:category>
          <w:name w:val="General"/>
          <w:gallery w:val="placeholder"/>
        </w:category>
        <w:types>
          <w:type w:val="bbPlcHdr"/>
        </w:types>
        <w:behaviors>
          <w:behavior w:val="content"/>
        </w:behaviors>
        <w:guid w:val="{97B73E95-B0C6-410E-B932-FB19C14B243A}"/>
      </w:docPartPr>
      <w:docPartBody>
        <w:p w:rsidR="00496A6E" w:rsidRDefault="00EB54D8" w:rsidP="00EB54D8">
          <w:pPr>
            <w:pStyle w:val="693F947A8F124474AB5999C7A146AB32"/>
          </w:pPr>
          <w:r>
            <w:rPr>
              <w:rFonts w:asciiTheme="majorHAnsi" w:eastAsiaTheme="majorEastAsia" w:hAnsiTheme="majorHAnsi" w:cstheme="majorBidi"/>
              <w:caps/>
              <w:color w:val="4472C4" w:themeColor="accent1"/>
              <w:sz w:val="80"/>
              <w:szCs w:val="80"/>
            </w:rPr>
            <w:t>[Document title]</w:t>
          </w:r>
        </w:p>
      </w:docPartBody>
    </w:docPart>
    <w:docPart>
      <w:docPartPr>
        <w:name w:val="4ACDB01C28014EC2A563366BE081FD78"/>
        <w:category>
          <w:name w:val="General"/>
          <w:gallery w:val="placeholder"/>
        </w:category>
        <w:types>
          <w:type w:val="bbPlcHdr"/>
        </w:types>
        <w:behaviors>
          <w:behavior w:val="content"/>
        </w:behaviors>
        <w:guid w:val="{C4F5BB5E-5C19-42AC-9AAC-F463266E9900}"/>
      </w:docPartPr>
      <w:docPartBody>
        <w:p w:rsidR="00496A6E" w:rsidRDefault="00EB54D8" w:rsidP="00EB54D8">
          <w:pPr>
            <w:pStyle w:val="4ACDB01C28014EC2A563366BE081FD7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Dilleni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D8"/>
    <w:rsid w:val="000161BD"/>
    <w:rsid w:val="001D14AD"/>
    <w:rsid w:val="00496A6E"/>
    <w:rsid w:val="005F2B46"/>
    <w:rsid w:val="005F48AF"/>
    <w:rsid w:val="007667A7"/>
    <w:rsid w:val="007748A4"/>
    <w:rsid w:val="008D4C9B"/>
    <w:rsid w:val="00995AE3"/>
    <w:rsid w:val="00A43041"/>
    <w:rsid w:val="00A47554"/>
    <w:rsid w:val="00B25234"/>
    <w:rsid w:val="00C7303B"/>
    <w:rsid w:val="00DF0AC6"/>
    <w:rsid w:val="00EB5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F947A8F124474AB5999C7A146AB32">
    <w:name w:val="693F947A8F124474AB5999C7A146AB32"/>
    <w:rsid w:val="00EB54D8"/>
  </w:style>
  <w:style w:type="paragraph" w:customStyle="1" w:styleId="4ACDB01C28014EC2A563366BE081FD78">
    <w:name w:val="4ACDB01C28014EC2A563366BE081FD78"/>
    <w:rsid w:val="00EB5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{D2180E44-DC39-4FB7-A071-3D117C71A184}TF2de6fc23-48e8-448b-960e-1bdc6e9248ab86e7b754_win32-71e2c67df545</Template>
  <TotalTime>271</TotalTime>
  <Pages>65</Pages>
  <Words>18990</Words>
  <Characters>95374</Characters>
  <Application>Microsoft Office Word</Application>
  <DocSecurity>0</DocSecurity>
  <Lines>2499</Lines>
  <Paragraphs>1608</Paragraphs>
  <ScaleCrop>false</ScaleCrop>
  <HeadingPairs>
    <vt:vector size="2" baseType="variant">
      <vt:variant>
        <vt:lpstr>Title</vt:lpstr>
      </vt:variant>
      <vt:variant>
        <vt:i4>1</vt:i4>
      </vt:variant>
    </vt:vector>
  </HeadingPairs>
  <TitlesOfParts>
    <vt:vector size="1" baseType="lpstr">
      <vt:lpstr>780-206 ISLAMIC HISTORY AND CIVILIZATION</vt:lpstr>
    </vt:vector>
  </TitlesOfParts>
  <Company/>
  <LinksUpToDate>false</LinksUpToDate>
  <CharactersWithSpaces>113090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780-206 ISLAMIC HISTORY AND CIVILIZATION</dc:title>
  <dc:subject>Sem 1, 2025</dc:subject>
  <dc:creator>ASUS</dc:creator>
  <cp:keywords/>
  <dc:description/>
  <cp:lastModifiedBy>San Kaba</cp:lastModifiedBy>
  <cp:revision>4</cp:revision>
  <cp:lastPrinted>2025-08-05T05:31:00Z</cp:lastPrinted>
  <dcterms:created xsi:type="dcterms:W3CDTF">2025-08-05T05:31:00Z</dcterms:created>
  <dcterms:modified xsi:type="dcterms:W3CDTF">2025-08-05T16:42:00Z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0c8b428f-e36e-4006-b0b6-25566970702e</vt:lpwstr>
  </property>
</Properties>
</file>